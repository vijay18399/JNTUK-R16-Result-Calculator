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DB0" w:rsidRDefault="00A71DB0" w:rsidP="00116C49">
      <w:r w:rsidRPr="00A71DB0">
        <w:rPr>
          <w:noProof/>
          <w:lang w:val="en-IN" w:eastAsia="en-IN"/>
        </w:rPr>
        <w:drawing>
          <wp:inline distT="0" distB="0" distL="0" distR="0" wp14:anchorId="4EEB70C7" wp14:editId="39526C2B">
            <wp:extent cx="5419725" cy="200025"/>
            <wp:effectExtent l="0" t="0" r="9525" b="9525"/>
            <wp:docPr id="6" name="Picture 6" descr="C:\Users\Medapati Vijay Reddy\Desktop\Tutor\ex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dapati Vijay Reddy\Desktop\Tutor\expre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200025"/>
                    </a:xfrm>
                    <a:prstGeom prst="rect">
                      <a:avLst/>
                    </a:prstGeom>
                    <a:noFill/>
                    <a:ln>
                      <a:noFill/>
                    </a:ln>
                  </pic:spPr>
                </pic:pic>
              </a:graphicData>
            </a:graphic>
          </wp:inline>
        </w:drawing>
      </w:r>
    </w:p>
    <w:p w:rsidR="00A71DB0" w:rsidRDefault="00A71DB0" w:rsidP="00116C49"/>
    <w:p w:rsidR="00A71DB0" w:rsidRDefault="00A71DB0" w:rsidP="00116C49"/>
    <w:p w:rsidR="00A71DB0" w:rsidRDefault="00A71DB0" w:rsidP="00116C49"/>
    <w:p w:rsidR="00A71DB0" w:rsidRDefault="00A71DB0" w:rsidP="00116C49">
      <w:r w:rsidRPr="00A71DB0">
        <w:rPr>
          <w:noProof/>
          <w:lang w:val="en-IN" w:eastAsia="en-IN"/>
        </w:rPr>
        <w:lastRenderedPageBreak/>
        <w:drawing>
          <wp:inline distT="0" distB="0" distL="0" distR="0">
            <wp:extent cx="6153150" cy="4724400"/>
            <wp:effectExtent l="0" t="0" r="0" b="0"/>
            <wp:docPr id="3" name="Picture 3" descr="C:\Users\Medapati Vijay Reddy\Desktop\Tutor\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dapati Vijay Reddy\Desktop\Tutor\inst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3150" cy="4724400"/>
                    </a:xfrm>
                    <a:prstGeom prst="rect">
                      <a:avLst/>
                    </a:prstGeom>
                    <a:noFill/>
                    <a:ln>
                      <a:noFill/>
                    </a:ln>
                  </pic:spPr>
                </pic:pic>
              </a:graphicData>
            </a:graphic>
          </wp:inline>
        </w:drawing>
      </w:r>
      <w:r w:rsidRPr="00A71DB0">
        <w:rPr>
          <w:noProof/>
          <w:lang w:val="en-IN" w:eastAsia="en-IN"/>
        </w:rPr>
        <w:lastRenderedPageBreak/>
        <w:drawing>
          <wp:inline distT="0" distB="0" distL="0" distR="0">
            <wp:extent cx="13011150" cy="6943725"/>
            <wp:effectExtent l="0" t="0" r="0" b="9525"/>
            <wp:docPr id="1" name="Picture 1" descr="C:\Users\Medapati Vijay Reddy\Desktop\Tutor\brows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dapati Vijay Reddy\Desktop\Tutor\browser-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11150" cy="6943725"/>
                    </a:xfrm>
                    <a:prstGeom prst="rect">
                      <a:avLst/>
                    </a:prstGeom>
                    <a:noFill/>
                    <a:ln>
                      <a:noFill/>
                    </a:ln>
                  </pic:spPr>
                </pic:pic>
              </a:graphicData>
            </a:graphic>
          </wp:inline>
        </w:drawing>
      </w:r>
    </w:p>
    <w:p w:rsidR="00A71DB0" w:rsidRDefault="00A71DB0" w:rsidP="00116C49"/>
    <w:p w:rsidR="00A71DB0" w:rsidRDefault="00A71DB0" w:rsidP="00116C49"/>
    <w:p w:rsidR="00A71DB0" w:rsidRDefault="00A71DB0" w:rsidP="00116C49"/>
    <w:p w:rsidR="00A71DB0" w:rsidRDefault="00A71DB0" w:rsidP="00116C49"/>
    <w:p w:rsidR="00A71DB0" w:rsidRDefault="00A71DB0" w:rsidP="00116C49"/>
    <w:p w:rsidR="00A71DB0" w:rsidRDefault="00A71DB0" w:rsidP="00116C49"/>
    <w:p w:rsidR="00A71DB0" w:rsidRDefault="00A71DB0" w:rsidP="00116C49"/>
    <w:p w:rsidR="00A71DB0" w:rsidRDefault="00A71DB0" w:rsidP="00116C49"/>
    <w:p w:rsidR="00A71DB0" w:rsidRDefault="00A71DB0" w:rsidP="00116C49"/>
    <w:p w:rsidR="00116C49" w:rsidRDefault="00116C49" w:rsidP="00116C49">
      <w:r>
        <w:t>&gt; use test</w:t>
      </w:r>
    </w:p>
    <w:p w:rsidR="00116C49" w:rsidRDefault="00116C49" w:rsidP="00116C49">
      <w:proofErr w:type="gramStart"/>
      <w:r>
        <w:t>switched</w:t>
      </w:r>
      <w:proofErr w:type="gramEnd"/>
      <w:r>
        <w:t xml:space="preserve"> to </w:t>
      </w:r>
      <w:proofErr w:type="spellStart"/>
      <w:r>
        <w:t>db</w:t>
      </w:r>
      <w:proofErr w:type="spellEnd"/>
      <w:r>
        <w:t xml:space="preserve"> test</w:t>
      </w:r>
    </w:p>
    <w:p w:rsidR="00116C49" w:rsidRDefault="00116C49" w:rsidP="00116C49">
      <w:r>
        <w:t xml:space="preserve">&gt; </w:t>
      </w:r>
      <w:proofErr w:type="spellStart"/>
      <w:proofErr w:type="gramStart"/>
      <w:r>
        <w:t>db.createCollection</w:t>
      </w:r>
      <w:proofErr w:type="spellEnd"/>
      <w:r>
        <w:t>(</w:t>
      </w:r>
      <w:proofErr w:type="gramEnd"/>
      <w:r>
        <w:t>"collection1")</w:t>
      </w:r>
    </w:p>
    <w:p w:rsidR="00116C49" w:rsidRDefault="00116C49" w:rsidP="00116C49">
      <w:proofErr w:type="gramStart"/>
      <w:r>
        <w:t>{ "</w:t>
      </w:r>
      <w:proofErr w:type="gramEnd"/>
      <w:r>
        <w:t>ok" : 1 }</w:t>
      </w:r>
    </w:p>
    <w:p w:rsidR="00116C49" w:rsidRDefault="00116C49" w:rsidP="00116C49">
      <w:r>
        <w:t xml:space="preserve">&gt; </w:t>
      </w:r>
      <w:proofErr w:type="gramStart"/>
      <w:r>
        <w:t>db.collection1.insert({</w:t>
      </w:r>
      <w:proofErr w:type="gramEnd"/>
    </w:p>
    <w:p w:rsidR="00116C49" w:rsidRDefault="00116C49" w:rsidP="00116C49">
      <w:r>
        <w:t xml:space="preserve">... </w:t>
      </w:r>
      <w:proofErr w:type="spellStart"/>
      <w:proofErr w:type="gramStart"/>
      <w:r>
        <w:t>name</w:t>
      </w:r>
      <w:proofErr w:type="gramEnd"/>
      <w:r>
        <w:t>:"vijay</w:t>
      </w:r>
      <w:proofErr w:type="spellEnd"/>
      <w:r>
        <w:t>",</w:t>
      </w:r>
    </w:p>
    <w:p w:rsidR="00116C49" w:rsidRDefault="00116C49" w:rsidP="00116C49">
      <w:r>
        <w:t xml:space="preserve">... </w:t>
      </w:r>
      <w:proofErr w:type="gramStart"/>
      <w:r>
        <w:t>age</w:t>
      </w:r>
      <w:proofErr w:type="gramEnd"/>
      <w:r>
        <w:t>:"21",</w:t>
      </w:r>
    </w:p>
    <w:p w:rsidR="00116C49" w:rsidRDefault="00116C49" w:rsidP="00116C49">
      <w:r>
        <w:t xml:space="preserve">... </w:t>
      </w:r>
      <w:proofErr w:type="spellStart"/>
      <w:proofErr w:type="gramStart"/>
      <w:r>
        <w:t>dp</w:t>
      </w:r>
      <w:proofErr w:type="spellEnd"/>
      <w:proofErr w:type="gramEnd"/>
      <w:r>
        <w:t>:"uploads/some.png"</w:t>
      </w:r>
    </w:p>
    <w:p w:rsidR="00116C49" w:rsidRDefault="00116C49" w:rsidP="00116C49">
      <w:r>
        <w:t>... })</w:t>
      </w:r>
    </w:p>
    <w:p w:rsidR="00116C49" w:rsidRDefault="00116C49" w:rsidP="00116C49">
      <w:proofErr w:type="spellStart"/>
      <w:proofErr w:type="gramStart"/>
      <w:r>
        <w:t>WriteResult</w:t>
      </w:r>
      <w:proofErr w:type="spellEnd"/>
      <w:r>
        <w:t>(</w:t>
      </w:r>
      <w:proofErr w:type="gramEnd"/>
      <w:r>
        <w:t>{ "</w:t>
      </w:r>
      <w:proofErr w:type="spellStart"/>
      <w:r>
        <w:t>nInserted</w:t>
      </w:r>
      <w:proofErr w:type="spellEnd"/>
      <w:r>
        <w:t>" : 1 })</w:t>
      </w:r>
    </w:p>
    <w:p w:rsidR="00116C49" w:rsidRDefault="00116C49" w:rsidP="00116C49">
      <w:r>
        <w:t xml:space="preserve">&gt; </w:t>
      </w:r>
      <w:proofErr w:type="gramStart"/>
      <w:r>
        <w:t>db.collection1.insert(</w:t>
      </w:r>
      <w:proofErr w:type="gramEnd"/>
      <w:r>
        <w:t xml:space="preserve">{ </w:t>
      </w:r>
      <w:proofErr w:type="spellStart"/>
      <w:r>
        <w:t>name:"jai</w:t>
      </w:r>
      <w:proofErr w:type="spellEnd"/>
      <w:r>
        <w:t xml:space="preserve">", age:"22", </w:t>
      </w:r>
      <w:proofErr w:type="spellStart"/>
      <w:r>
        <w:t>dp</w:t>
      </w:r>
      <w:proofErr w:type="spellEnd"/>
      <w:r>
        <w:t>:"uploads/some1.png" })</w:t>
      </w:r>
    </w:p>
    <w:p w:rsidR="00116C49" w:rsidRDefault="00116C49" w:rsidP="00116C49">
      <w:proofErr w:type="spellStart"/>
      <w:proofErr w:type="gramStart"/>
      <w:r>
        <w:t>WriteResult</w:t>
      </w:r>
      <w:proofErr w:type="spellEnd"/>
      <w:r>
        <w:t>(</w:t>
      </w:r>
      <w:proofErr w:type="gramEnd"/>
      <w:r>
        <w:t>{ "</w:t>
      </w:r>
      <w:proofErr w:type="spellStart"/>
      <w:r>
        <w:t>nInserted</w:t>
      </w:r>
      <w:proofErr w:type="spellEnd"/>
      <w:r>
        <w:t>" : 1 })</w:t>
      </w:r>
    </w:p>
    <w:p w:rsidR="00116C49" w:rsidRDefault="00116C49" w:rsidP="00116C49">
      <w:r>
        <w:t xml:space="preserve">&gt; </w:t>
      </w:r>
      <w:proofErr w:type="gramStart"/>
      <w:r>
        <w:t>db.collection1.find()</w:t>
      </w:r>
      <w:proofErr w:type="gramEnd"/>
    </w:p>
    <w:p w:rsidR="00116C49" w:rsidRDefault="00116C49" w:rsidP="00116C49">
      <w:proofErr w:type="gramStart"/>
      <w:r>
        <w:t>{ "</w:t>
      </w:r>
      <w:proofErr w:type="gramEnd"/>
      <w:r>
        <w:t xml:space="preserve">_id" : </w:t>
      </w:r>
      <w:proofErr w:type="spellStart"/>
      <w:r>
        <w:t>ObjectId</w:t>
      </w:r>
      <w:proofErr w:type="spellEnd"/>
      <w:r>
        <w:t>("5c1611c3990783b41e8a4cff"), "name" : "vijay", "age" : "21", "</w:t>
      </w:r>
      <w:proofErr w:type="spellStart"/>
      <w:r>
        <w:t>dp</w:t>
      </w:r>
      <w:proofErr w:type="spellEnd"/>
      <w:r>
        <w:t>" : "uploads/some.png" }</w:t>
      </w:r>
    </w:p>
    <w:p w:rsidR="00116C49" w:rsidRDefault="00116C49" w:rsidP="00116C49">
      <w:proofErr w:type="gramStart"/>
      <w:r>
        <w:t>{ "</w:t>
      </w:r>
      <w:proofErr w:type="gramEnd"/>
      <w:r>
        <w:t xml:space="preserve">_id" : </w:t>
      </w:r>
      <w:proofErr w:type="spellStart"/>
      <w:r>
        <w:t>ObjectId</w:t>
      </w:r>
      <w:proofErr w:type="spellEnd"/>
      <w:r>
        <w:t>("5c1611ef990783b41e8a4d00"), "name" : "jai", "age" : "22", "</w:t>
      </w:r>
      <w:proofErr w:type="spellStart"/>
      <w:r>
        <w:t>dp</w:t>
      </w:r>
      <w:proofErr w:type="spellEnd"/>
      <w:r>
        <w:t>" : "uploads/some1.png" }</w:t>
      </w:r>
    </w:p>
    <w:p w:rsidR="00116C49" w:rsidRDefault="00116C49" w:rsidP="00116C49">
      <w:r>
        <w:t xml:space="preserve">&gt; </w:t>
      </w:r>
      <w:proofErr w:type="gramStart"/>
      <w:r>
        <w:t>db.collection1.find(</w:t>
      </w:r>
      <w:proofErr w:type="gramEnd"/>
      <w:r>
        <w:t>{name: "vijay"})</w:t>
      </w:r>
    </w:p>
    <w:p w:rsidR="00A9204E" w:rsidRDefault="00116C49" w:rsidP="00116C49">
      <w:proofErr w:type="gramStart"/>
      <w:r>
        <w:t>{ "</w:t>
      </w:r>
      <w:proofErr w:type="gramEnd"/>
      <w:r>
        <w:t xml:space="preserve">_id" : </w:t>
      </w:r>
      <w:proofErr w:type="spellStart"/>
      <w:r>
        <w:t>ObjectId</w:t>
      </w:r>
      <w:proofErr w:type="spellEnd"/>
      <w:r>
        <w:t>("5c1611c3990783b41e8a4cff"), "name" : "vijay", "age" : "21", "</w:t>
      </w:r>
      <w:proofErr w:type="spellStart"/>
      <w:r>
        <w:t>dp</w:t>
      </w:r>
      <w:proofErr w:type="spellEnd"/>
      <w:r>
        <w:t>" : "uploads/some.png" }</w:t>
      </w:r>
    </w:p>
    <w:p w:rsidR="000B5722" w:rsidRDefault="000B5722" w:rsidP="000B5722">
      <w:r>
        <w:t xml:space="preserve">&gt; </w:t>
      </w:r>
      <w:proofErr w:type="gramStart"/>
      <w:r>
        <w:t>db.collection1.update(</w:t>
      </w:r>
      <w:proofErr w:type="gramEnd"/>
      <w:r>
        <w:t>{"age":"21"},{$set:{ "name":"</w:t>
      </w:r>
      <w:proofErr w:type="spellStart"/>
      <w:r>
        <w:t>jaipal</w:t>
      </w:r>
      <w:proofErr w:type="spellEnd"/>
      <w:r>
        <w:t>"}})</w:t>
      </w:r>
    </w:p>
    <w:p w:rsidR="0028740B" w:rsidRDefault="000B5722" w:rsidP="000B5722">
      <w:proofErr w:type="spellStart"/>
      <w:proofErr w:type="gramStart"/>
      <w:r>
        <w:t>WriteResult</w:t>
      </w:r>
      <w:proofErr w:type="spellEnd"/>
      <w:r>
        <w:t>(</w:t>
      </w:r>
      <w:proofErr w:type="gramEnd"/>
      <w:r>
        <w:t>{ "</w:t>
      </w:r>
      <w:proofErr w:type="spellStart"/>
      <w:r>
        <w:t>nMatched</w:t>
      </w:r>
      <w:proofErr w:type="spellEnd"/>
      <w:r>
        <w:t>" : 1, "</w:t>
      </w:r>
      <w:proofErr w:type="spellStart"/>
      <w:r>
        <w:t>nUpserted</w:t>
      </w:r>
      <w:proofErr w:type="spellEnd"/>
      <w:r>
        <w:t>" : 0, "</w:t>
      </w:r>
      <w:proofErr w:type="spellStart"/>
      <w:r>
        <w:t>nModified</w:t>
      </w:r>
      <w:proofErr w:type="spellEnd"/>
      <w:r>
        <w:t>" : 1 })</w:t>
      </w:r>
    </w:p>
    <w:p w:rsidR="008D4A4A" w:rsidRDefault="008D4A4A" w:rsidP="000B5722">
      <w:r>
        <w:t xml:space="preserve">&gt; </w:t>
      </w:r>
      <w:proofErr w:type="gramStart"/>
      <w:r>
        <w:t>db.collection1.remove(</w:t>
      </w:r>
      <w:proofErr w:type="gramEnd"/>
      <w:r>
        <w:t>{"age":"22"})</w:t>
      </w:r>
    </w:p>
    <w:p w:rsidR="00CA73AD" w:rsidRDefault="008D4A4A" w:rsidP="008D4A4A">
      <w:pPr>
        <w:pBdr>
          <w:bottom w:val="single" w:sz="6" w:space="1" w:color="auto"/>
        </w:pBdr>
      </w:pPr>
      <w:proofErr w:type="spellStart"/>
      <w:proofErr w:type="gramStart"/>
      <w:r>
        <w:t>WriteResult</w:t>
      </w:r>
      <w:proofErr w:type="spellEnd"/>
      <w:r>
        <w:t>(</w:t>
      </w:r>
      <w:proofErr w:type="gramEnd"/>
      <w:r>
        <w:t>{ "</w:t>
      </w:r>
      <w:proofErr w:type="spellStart"/>
      <w:r>
        <w:t>nRemoved</w:t>
      </w:r>
      <w:proofErr w:type="spellEnd"/>
      <w:r>
        <w:t>" : 0 })</w:t>
      </w:r>
    </w:p>
    <w:p w:rsidR="000012B2" w:rsidRDefault="000012B2" w:rsidP="000012B2">
      <w:pPr>
        <w:pStyle w:val="site-title"/>
      </w:pPr>
      <w:hyperlink r:id="rId13" w:history="1">
        <w:proofErr w:type="spellStart"/>
        <w:r>
          <w:rPr>
            <w:rStyle w:val="Hyperlink"/>
            <w:rFonts w:eastAsiaTheme="majorEastAsia"/>
          </w:rPr>
          <w:t>Koren</w:t>
        </w:r>
        <w:proofErr w:type="spellEnd"/>
        <w:r>
          <w:rPr>
            <w:rStyle w:val="Hyperlink"/>
            <w:rFonts w:eastAsiaTheme="majorEastAsia"/>
          </w:rPr>
          <w:t xml:space="preserve"> Leslie Cohen</w:t>
        </w:r>
      </w:hyperlink>
    </w:p>
    <w:p w:rsidR="000012B2" w:rsidRDefault="000012B2" w:rsidP="000012B2">
      <w:pPr>
        <w:pStyle w:val="site-description"/>
      </w:pPr>
      <w:r>
        <w:t>PRODUCT MANAGER / ATTORNEY / SOFTWARE ENGINEER</w:t>
      </w:r>
    </w:p>
    <w:p w:rsidR="000012B2" w:rsidRDefault="000012B2" w:rsidP="000012B2">
      <w:pPr>
        <w:numPr>
          <w:ilvl w:val="0"/>
          <w:numId w:val="24"/>
        </w:numPr>
        <w:spacing w:before="100" w:beforeAutospacing="1" w:after="100" w:afterAutospacing="1"/>
      </w:pPr>
      <w:hyperlink r:id="rId14" w:anchor="about" w:history="1">
        <w:r>
          <w:rPr>
            <w:rStyle w:val="Hyperlink"/>
          </w:rPr>
          <w:t>About</w:t>
        </w:r>
      </w:hyperlink>
    </w:p>
    <w:p w:rsidR="000012B2" w:rsidRDefault="000012B2" w:rsidP="000012B2">
      <w:pPr>
        <w:numPr>
          <w:ilvl w:val="0"/>
          <w:numId w:val="24"/>
        </w:numPr>
        <w:spacing w:before="100" w:beforeAutospacing="1" w:after="100" w:afterAutospacing="1"/>
      </w:pPr>
      <w:hyperlink r:id="rId15" w:history="1">
        <w:r>
          <w:rPr>
            <w:rStyle w:val="Hyperlink"/>
          </w:rPr>
          <w:t>Resume</w:t>
        </w:r>
      </w:hyperlink>
    </w:p>
    <w:p w:rsidR="000012B2" w:rsidRDefault="000012B2" w:rsidP="000012B2">
      <w:pPr>
        <w:numPr>
          <w:ilvl w:val="0"/>
          <w:numId w:val="24"/>
        </w:numPr>
        <w:spacing w:before="100" w:beforeAutospacing="1" w:after="100" w:afterAutospacing="1"/>
      </w:pPr>
      <w:hyperlink r:id="rId16" w:history="1">
        <w:r>
          <w:rPr>
            <w:rStyle w:val="Hyperlink"/>
          </w:rPr>
          <w:t>Portfolio</w:t>
        </w:r>
      </w:hyperlink>
    </w:p>
    <w:p w:rsidR="000012B2" w:rsidRDefault="000012B2" w:rsidP="000012B2">
      <w:pPr>
        <w:numPr>
          <w:ilvl w:val="0"/>
          <w:numId w:val="24"/>
        </w:numPr>
        <w:spacing w:before="100" w:beforeAutospacing="1" w:after="100" w:afterAutospacing="1"/>
      </w:pPr>
      <w:hyperlink r:id="rId17" w:history="1">
        <w:r>
          <w:rPr>
            <w:rStyle w:val="Hyperlink"/>
          </w:rPr>
          <w:t>Blog</w:t>
        </w:r>
      </w:hyperlink>
      <w:r>
        <w:t xml:space="preserve"> </w:t>
      </w:r>
    </w:p>
    <w:p w:rsidR="000012B2" w:rsidRDefault="000012B2" w:rsidP="000012B2">
      <w:pPr>
        <w:numPr>
          <w:ilvl w:val="1"/>
          <w:numId w:val="24"/>
        </w:numPr>
        <w:spacing w:before="100" w:beforeAutospacing="1" w:after="100" w:afterAutospacing="1"/>
      </w:pPr>
      <w:hyperlink r:id="rId18" w:history="1">
        <w:r>
          <w:rPr>
            <w:rStyle w:val="Hyperlink"/>
          </w:rPr>
          <w:t>Product</w:t>
        </w:r>
      </w:hyperlink>
    </w:p>
    <w:p w:rsidR="000012B2" w:rsidRDefault="000012B2" w:rsidP="000012B2">
      <w:pPr>
        <w:numPr>
          <w:ilvl w:val="1"/>
          <w:numId w:val="24"/>
        </w:numPr>
        <w:spacing w:before="100" w:beforeAutospacing="1" w:after="100" w:afterAutospacing="1"/>
      </w:pPr>
      <w:hyperlink r:id="rId19" w:history="1">
        <w:r>
          <w:rPr>
            <w:rStyle w:val="Hyperlink"/>
          </w:rPr>
          <w:t>Ruby / Rails</w:t>
        </w:r>
      </w:hyperlink>
    </w:p>
    <w:p w:rsidR="000012B2" w:rsidRDefault="000012B2" w:rsidP="000012B2">
      <w:pPr>
        <w:numPr>
          <w:ilvl w:val="1"/>
          <w:numId w:val="24"/>
        </w:numPr>
        <w:spacing w:before="100" w:beforeAutospacing="1" w:after="100" w:afterAutospacing="1"/>
      </w:pPr>
      <w:hyperlink r:id="rId20" w:history="1">
        <w:r>
          <w:rPr>
            <w:rStyle w:val="Hyperlink"/>
          </w:rPr>
          <w:t>JavaScript</w:t>
        </w:r>
      </w:hyperlink>
    </w:p>
    <w:p w:rsidR="000012B2" w:rsidRDefault="000012B2" w:rsidP="000012B2">
      <w:pPr>
        <w:numPr>
          <w:ilvl w:val="1"/>
          <w:numId w:val="24"/>
        </w:numPr>
        <w:spacing w:before="100" w:beforeAutospacing="1" w:after="100" w:afterAutospacing="1"/>
      </w:pPr>
      <w:hyperlink r:id="rId21" w:history="1">
        <w:r>
          <w:rPr>
            <w:rStyle w:val="Hyperlink"/>
          </w:rPr>
          <w:t>View All</w:t>
        </w:r>
      </w:hyperlink>
    </w:p>
    <w:p w:rsidR="000012B2" w:rsidRDefault="000012B2" w:rsidP="000012B2">
      <w:pPr>
        <w:numPr>
          <w:ilvl w:val="0"/>
          <w:numId w:val="24"/>
        </w:numPr>
        <w:spacing w:before="100" w:beforeAutospacing="1" w:after="100" w:afterAutospacing="1"/>
      </w:pPr>
      <w:hyperlink r:id="rId22" w:tgtFrame="_blank" w:history="1">
        <w:proofErr w:type="spellStart"/>
        <w:r>
          <w:rPr>
            <w:rStyle w:val="Hyperlink"/>
          </w:rPr>
          <w:t>GitHub</w:t>
        </w:r>
        <w:proofErr w:type="spellEnd"/>
      </w:hyperlink>
    </w:p>
    <w:p w:rsidR="000012B2" w:rsidRDefault="000012B2" w:rsidP="000012B2">
      <w:pPr>
        <w:numPr>
          <w:ilvl w:val="0"/>
          <w:numId w:val="24"/>
        </w:numPr>
        <w:spacing w:before="100" w:beforeAutospacing="1" w:after="100" w:afterAutospacing="1"/>
      </w:pPr>
      <w:hyperlink r:id="rId23" w:tgtFrame="_blank" w:history="1">
        <w:r>
          <w:rPr>
            <w:rStyle w:val="Hyperlink"/>
          </w:rPr>
          <w:t>Subscribe</w:t>
        </w:r>
      </w:hyperlink>
    </w:p>
    <w:p w:rsidR="000012B2" w:rsidRDefault="000012B2" w:rsidP="000012B2">
      <w:pPr>
        <w:numPr>
          <w:ilvl w:val="0"/>
          <w:numId w:val="24"/>
        </w:numPr>
        <w:spacing w:before="100" w:beforeAutospacing="1" w:after="100" w:afterAutospacing="1"/>
      </w:pPr>
      <w:hyperlink r:id="rId24" w:anchor="contact" w:history="1">
        <w:r>
          <w:rPr>
            <w:rStyle w:val="Hyperlink"/>
          </w:rPr>
          <w:t>Contact</w:t>
        </w:r>
      </w:hyperlink>
    </w:p>
    <w:p w:rsidR="000012B2" w:rsidRDefault="000012B2" w:rsidP="000012B2">
      <w:pPr>
        <w:pStyle w:val="comment-count-list"/>
      </w:pPr>
      <w:r>
        <w:t>13 comments</w:t>
      </w:r>
    </w:p>
    <w:p w:rsidR="000012B2" w:rsidRDefault="000012B2" w:rsidP="000012B2">
      <w:pPr>
        <w:pStyle w:val="post-categories"/>
      </w:pPr>
      <w:hyperlink r:id="rId25" w:history="1">
        <w:r>
          <w:rPr>
            <w:rStyle w:val="Hyperlink"/>
            <w:rFonts w:eastAsiaTheme="majorEastAsia"/>
          </w:rPr>
          <w:t>JavaScript</w:t>
        </w:r>
      </w:hyperlink>
      <w:r>
        <w:t xml:space="preserve">, </w:t>
      </w:r>
      <w:hyperlink r:id="rId26" w:history="1">
        <w:r>
          <w:rPr>
            <w:rStyle w:val="Hyperlink"/>
            <w:rFonts w:eastAsiaTheme="majorEastAsia"/>
          </w:rPr>
          <w:t>Tutorials</w:t>
        </w:r>
      </w:hyperlink>
    </w:p>
    <w:p w:rsidR="000012B2" w:rsidRDefault="000012B2" w:rsidP="000012B2">
      <w:pPr>
        <w:pStyle w:val="Heading1"/>
      </w:pPr>
      <w:r>
        <w:lastRenderedPageBreak/>
        <w:t xml:space="preserve">Node.js Tutorial: Creating a Simple Application with Node, Express and </w:t>
      </w:r>
      <w:proofErr w:type="spellStart"/>
      <w:r>
        <w:t>MongoDB</w:t>
      </w:r>
      <w:proofErr w:type="spellEnd"/>
    </w:p>
    <w:p w:rsidR="000012B2" w:rsidRDefault="000012B2" w:rsidP="000012B2">
      <w:pPr>
        <w:pStyle w:val="entry-meta"/>
      </w:pPr>
      <w:r>
        <w:t xml:space="preserve">October 29, 2014 by </w:t>
      </w:r>
      <w:hyperlink r:id="rId27" w:history="1">
        <w:proofErr w:type="spellStart"/>
        <w:r>
          <w:rPr>
            <w:rStyle w:val="entry-author-name"/>
            <w:color w:val="0000FF"/>
            <w:u w:val="single"/>
          </w:rPr>
          <w:t>Koren</w:t>
        </w:r>
        <w:proofErr w:type="spellEnd"/>
        <w:r>
          <w:rPr>
            <w:rStyle w:val="entry-author-name"/>
            <w:color w:val="0000FF"/>
            <w:u w:val="single"/>
          </w:rPr>
          <w:t xml:space="preserve"> Leslie Cohen</w:t>
        </w:r>
      </w:hyperlink>
    </w:p>
    <w:p w:rsidR="000012B2" w:rsidRDefault="000012B2" w:rsidP="000012B2">
      <w:proofErr w:type="gramStart"/>
      <w:r>
        <w:t>share</w:t>
      </w:r>
      <w:proofErr w:type="gramEnd"/>
      <w:r>
        <w:rPr>
          <w:noProof/>
          <w:color w:val="0000FF"/>
          <w:lang w:val="en-IN" w:eastAsia="en-IN"/>
        </w:rPr>
        <mc:AlternateContent>
          <mc:Choice Requires="wps">
            <w:drawing>
              <wp:inline distT="0" distB="0" distL="0" distR="0">
                <wp:extent cx="304800" cy="304800"/>
                <wp:effectExtent l="0" t="0" r="0" b="0"/>
                <wp:docPr id="100" name="Rectangle 100" descr="Tweet about this on Twitter">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60718" id="Rectangle 100" o:spid="_x0000_s1026" alt="Tweet about this on Twitter" href="http://twitter.com/share?url=http://www.korenlc.com/node-js-tutorial-getting-started-with-node-express-and-mongodb/&amp;text=Node.js+Tutorial%3A+Creating+a+Simple+Application+with+Node%2C+Express+and+MongoDB+via+%40korenlc"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" o:button="t" filled="f" stroked="f">
                <v:fill o:detectmouseclick="t"/>
                <o:lock v:ext="edit" aspectratio="t"/>
                <w10:anchorlock/>
              </v:rect>
            </w:pict>
          </mc:Fallback>
        </mc:AlternateContent>
      </w:r>
      <w:r>
        <w:rPr>
          <w:noProof/>
          <w:color w:val="0000FF"/>
          <w:lang w:val="en-IN" w:eastAsia="en-IN"/>
        </w:rPr>
        <mc:AlternateContent>
          <mc:Choice Requires="wps">
            <w:drawing>
              <wp:inline distT="0" distB="0" distL="0" distR="0">
                <wp:extent cx="304800" cy="304800"/>
                <wp:effectExtent l="0" t="0" r="0" b="0"/>
                <wp:docPr id="99" name="Rectangle 99" descr="Share on Facebook">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D2B769" id="Rectangle 99" o:spid="_x0000_s1026" alt="Share on Facebook" href="http://www.facebook.com/sharer.php?u=http://www.korenlc.com/node-js-tutorial-getting-started-with-node-express-and-mongodb/"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" o:button="t" filled="f" stroked="f">
                <v:fill o:detectmouseclick="t"/>
                <o:lock v:ext="edit" aspectratio="t"/>
                <w10:anchorlock/>
              </v:rect>
            </w:pict>
          </mc:Fallback>
        </mc:AlternateContent>
      </w:r>
      <w:r>
        <w:rPr>
          <w:noProof/>
          <w:color w:val="0000FF"/>
          <w:lang w:val="en-IN" w:eastAsia="en-IN"/>
        </w:rPr>
        <mc:AlternateContent>
          <mc:Choice Requires="wps">
            <w:drawing>
              <wp:inline distT="0" distB="0" distL="0" distR="0">
                <wp:extent cx="304800" cy="304800"/>
                <wp:effectExtent l="0" t="0" r="0" b="0"/>
                <wp:docPr id="98" name="Rectangle 98" descr="Share on LinkedIn">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405BDE" id="Rectangle 98" o:spid="_x0000_s1026" alt="Share on LinkedIn" href="http://www.linkedin.com/shareArticle?mini=true&amp;url=http://www.korenlc.com/node-js-tutorial-getting-started-with-node-express-and-mongodb/"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" o:button="t" filled="f" stroked="f">
                <v:fill o:detectmouseclick="t"/>
                <o:lock v:ext="edit" aspectratio="t"/>
                <w10:anchorlock/>
              </v:rect>
            </w:pict>
          </mc:Fallback>
        </mc:AlternateContent>
      </w:r>
      <w:r>
        <w:rPr>
          <w:noProof/>
          <w:color w:val="0000FF"/>
          <w:lang w:val="en-IN" w:eastAsia="en-IN"/>
        </w:rPr>
        <mc:AlternateContent>
          <mc:Choice Requires="wps">
            <w:drawing>
              <wp:inline distT="0" distB="0" distL="0" distR="0">
                <wp:extent cx="304800" cy="304800"/>
                <wp:effectExtent l="0" t="0" r="0" b="0"/>
                <wp:docPr id="97" name="Rectangle 97" descr="Share on Google+">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8D21F" id="Rectangle 97" o:spid="_x0000_s1026" alt="Share on Google+" href="https://plus.google.com/share?url=http://www.korenlc.com/node-js-tutorial-getting-started-with-node-express-and-mongodb/"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" o:button="t" filled="f" stroked="f">
                <v:fill o:detectmouseclick="t"/>
                <o:lock v:ext="edit" aspectratio="t"/>
                <w10:anchorlock/>
              </v:rect>
            </w:pict>
          </mc:Fallback>
        </mc:AlternateContent>
      </w:r>
      <w:r>
        <w:rPr>
          <w:noProof/>
          <w:color w:val="0000FF"/>
          <w:lang w:val="en-IN" w:eastAsia="en-IN"/>
        </w:rPr>
        <mc:AlternateContent>
          <mc:Choice Requires="wps">
            <w:drawing>
              <wp:inline distT="0" distB="0" distL="0" distR="0">
                <wp:extent cx="304800" cy="304800"/>
                <wp:effectExtent l="0" t="0" r="0" b="0"/>
                <wp:docPr id="96" name="Rectangle 96" descr="Email this to someon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E55090" id="Rectangle 96" o:spid="_x0000_s1026" alt="Email this to someone" href="mailto:?Subject=Node.js%20Tutorial:%20Creating%20a%20Simple%20Application%20with%20Node,%20Express%20and%20MongoDB&amp;Body=%20http://www.korenlc.com/node-js-tutorial-getting-started-with-node-express-and-mongod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" o:button="t" filled="f" stroked="f">
                <v:fill o:detectmouseclick="t"/>
                <o:lock v:ext="edit" aspectratio="t"/>
                <w10:anchorlock/>
              </v:rect>
            </w:pict>
          </mc:Fallback>
        </mc:AlternateContent>
      </w:r>
    </w:p>
    <w:p w:rsidR="000012B2" w:rsidRDefault="000012B2" w:rsidP="000012B2">
      <w:pPr>
        <w:pStyle w:val="NormalWeb"/>
      </w:pPr>
      <w:r>
        <w:t xml:space="preserve">If you’re reading this tutorial, you’ve probably heard a lot about building web applications with Node.js. Node is tiny and wasn’t really meant to build websites, which is why frameworks like Express.js are useful. Express gives Node structure so you can build a functional website. Along with a </w:t>
      </w:r>
      <w:proofErr w:type="spellStart"/>
      <w:r>
        <w:t>templating</w:t>
      </w:r>
      <w:proofErr w:type="spellEnd"/>
      <w:r>
        <w:t xml:space="preserve"> engine such as </w:t>
      </w:r>
      <w:hyperlink r:id="rId33" w:tgtFrame="_blank" w:tooltip="Handlebars.js Tutorial: Templating with Handlebars" w:history="1">
        <w:r>
          <w:rPr>
            <w:rStyle w:val="Hyperlink"/>
            <w:rFonts w:eastAsiaTheme="majorEastAsia"/>
          </w:rPr>
          <w:t>Handlebars.js</w:t>
        </w:r>
      </w:hyperlink>
      <w:r>
        <w:t>, Node can be used to build fully functional web applications.</w:t>
      </w:r>
    </w:p>
    <w:p w:rsidR="000012B2" w:rsidRDefault="000012B2" w:rsidP="000012B2">
      <w:pPr>
        <w:pStyle w:val="NormalWeb"/>
      </w:pPr>
      <w:r>
        <w:t xml:space="preserve">If you have any questions, please refer to the documentation for </w:t>
      </w:r>
      <w:hyperlink r:id="rId34" w:tgtFrame="_blank" w:tooltip="Node.js" w:history="1">
        <w:r>
          <w:rPr>
            <w:rStyle w:val="Hyperlink"/>
            <w:rFonts w:eastAsiaTheme="majorEastAsia"/>
          </w:rPr>
          <w:t>Node.js</w:t>
        </w:r>
      </w:hyperlink>
      <w:r>
        <w:t xml:space="preserve"> and </w:t>
      </w:r>
      <w:hyperlink r:id="rId35" w:tgtFrame="_blank" w:tooltip="Express.js" w:history="1">
        <w:r>
          <w:rPr>
            <w:rStyle w:val="Hyperlink"/>
            <w:rFonts w:eastAsiaTheme="majorEastAsia"/>
          </w:rPr>
          <w:t>Express.js</w:t>
        </w:r>
      </w:hyperlink>
      <w:r>
        <w:t xml:space="preserve">. The code for this tutorial is also on </w:t>
      </w:r>
      <w:hyperlink r:id="rId36" w:tgtFrame="_blank" w:history="1">
        <w:proofErr w:type="spellStart"/>
        <w:r>
          <w:rPr>
            <w:rStyle w:val="Hyperlink"/>
            <w:rFonts w:eastAsiaTheme="majorEastAsia"/>
          </w:rPr>
          <w:t>GitHub</w:t>
        </w:r>
        <w:proofErr w:type="spellEnd"/>
      </w:hyperlink>
      <w:r>
        <w:t>.</w:t>
      </w:r>
    </w:p>
    <w:p w:rsidR="000012B2" w:rsidRDefault="000012B2" w:rsidP="000012B2">
      <w:pPr>
        <w:pStyle w:val="Heading6"/>
      </w:pPr>
      <w:r>
        <w:t>Mac Installation</w:t>
      </w:r>
    </w:p>
    <w:p w:rsidR="000012B2" w:rsidRDefault="000012B2" w:rsidP="000012B2">
      <w:pPr>
        <w:pStyle w:val="NormalWeb"/>
      </w:pPr>
      <w:r>
        <w:rPr>
          <w:rStyle w:val="Strong"/>
          <w:rFonts w:eastAsiaTheme="minorEastAsia"/>
        </w:rPr>
        <w:t>Install Node</w:t>
      </w:r>
      <w:r>
        <w:t xml:space="preserve"> – Node can be installed from the </w:t>
      </w:r>
      <w:hyperlink r:id="rId37" w:tgtFrame="_blank" w:history="1">
        <w:r>
          <w:rPr>
            <w:rStyle w:val="Hyperlink"/>
            <w:rFonts w:eastAsiaTheme="majorEastAsia"/>
          </w:rPr>
          <w:t>Node.js</w:t>
        </w:r>
      </w:hyperlink>
      <w:r>
        <w:t xml:space="preserve"> website. You can also run </w:t>
      </w:r>
      <w:r>
        <w:rPr>
          <w:rStyle w:val="crayon-e"/>
        </w:rPr>
        <w:t xml:space="preserve">brew install </w:t>
      </w:r>
      <w:r>
        <w:rPr>
          <w:rStyle w:val="crayon-v"/>
        </w:rPr>
        <w:t>node</w:t>
      </w:r>
      <w:r>
        <w:t xml:space="preserve"> in your command line (requires </w:t>
      </w:r>
      <w:hyperlink r:id="rId38" w:tgtFrame="_blank" w:tooltip="Homebrew" w:history="1">
        <w:r>
          <w:rPr>
            <w:rStyle w:val="Hyperlink"/>
            <w:rFonts w:eastAsiaTheme="majorEastAsia"/>
          </w:rPr>
          <w:t>Homebrew</w:t>
        </w:r>
      </w:hyperlink>
      <w:r>
        <w:t>). If you are unsure whether you have node installed, you can check using your command line:</w:t>
      </w:r>
    </w:p>
    <w:p w:rsidR="000012B2" w:rsidRDefault="000012B2" w:rsidP="000012B2">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08" type="#_x0000_t75" style="width:136.5pt;height:60.75pt" o:ole="">
            <v:imagedata r:id="rId39" o:title=""/>
          </v:shape>
          <w:control r:id="rId40" w:name="DefaultOcxName" w:shapeid="_x0000_i180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250"/>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tc>
        <w:tc>
          <w:tcPr>
            <w:tcW w:w="0" w:type="auto"/>
            <w:vAlign w:val="center"/>
            <w:hideMark/>
          </w:tcPr>
          <w:p w:rsidR="000012B2" w:rsidRDefault="000012B2" w:rsidP="000012B2">
            <w:r>
              <w:rPr>
                <w:rFonts w:ascii="Segoe UI Symbol" w:hAnsi="Segoe UI Symbol" w:cs="Segoe UI Symbol"/>
              </w:rPr>
              <w:t>♥♥♥</w:t>
            </w:r>
            <w:r>
              <w:rPr>
                <w:rStyle w:val="crayon-h"/>
              </w:rPr>
              <w:t xml:space="preserve"> </w:t>
            </w:r>
            <w:r>
              <w:rPr>
                <w:rStyle w:val="crayon-v"/>
              </w:rPr>
              <w:t>node</w:t>
            </w:r>
            <w:r>
              <w:rPr>
                <w:rStyle w:val="crayon-h"/>
              </w:rPr>
              <w:t xml:space="preserve"> </w:t>
            </w:r>
            <w:r>
              <w:rPr>
                <w:rStyle w:val="crayon-o"/>
              </w:rPr>
              <w:t>-</w:t>
            </w:r>
            <w:r>
              <w:rPr>
                <w:rStyle w:val="crayon-i"/>
              </w:rPr>
              <w:t>v</w:t>
            </w:r>
          </w:p>
          <w:p w:rsidR="000012B2" w:rsidRDefault="000012B2" w:rsidP="000012B2">
            <w:r>
              <w:rPr>
                <w:rStyle w:val="crayon-v"/>
              </w:rPr>
              <w:t>v0</w:t>
            </w:r>
            <w:r>
              <w:rPr>
                <w:rStyle w:val="crayon-sy"/>
              </w:rPr>
              <w:t>.</w:t>
            </w:r>
            <w:r>
              <w:rPr>
                <w:rStyle w:val="crayon-cn"/>
              </w:rPr>
              <w:t>10.28</w:t>
            </w:r>
          </w:p>
        </w:tc>
      </w:tr>
    </w:tbl>
    <w:p w:rsidR="000012B2" w:rsidRDefault="000012B2" w:rsidP="000012B2">
      <w:pPr>
        <w:pStyle w:val="NormalWeb"/>
      </w:pPr>
      <w:r>
        <w:t>The current version of node is v0.10.33. If you have an out of date version of node, you can update node from your command line with</w:t>
      </w:r>
      <w:proofErr w:type="gramStart"/>
      <w:r>
        <w:t xml:space="preserve">  </w:t>
      </w:r>
      <w:r>
        <w:rPr>
          <w:rStyle w:val="crayon-e"/>
        </w:rPr>
        <w:t>brew</w:t>
      </w:r>
      <w:proofErr w:type="gramEnd"/>
      <w:r>
        <w:rPr>
          <w:rStyle w:val="crayon-e"/>
        </w:rPr>
        <w:t xml:space="preserve"> upgrade </w:t>
      </w:r>
      <w:r>
        <w:rPr>
          <w:rStyle w:val="crayon-v"/>
        </w:rPr>
        <w:t>node</w:t>
      </w:r>
      <w:r>
        <w:t> (also requires Homebrew).</w:t>
      </w:r>
    </w:p>
    <w:p w:rsidR="000012B2" w:rsidRDefault="000012B2" w:rsidP="000012B2">
      <w:pPr>
        <w:pStyle w:val="NormalWeb"/>
      </w:pPr>
      <w:r>
        <w:t xml:space="preserve">Node comes with </w:t>
      </w:r>
      <w:proofErr w:type="spellStart"/>
      <w:r>
        <w:t>npm</w:t>
      </w:r>
      <w:proofErr w:type="spellEnd"/>
      <w:r>
        <w:t>, the Node Package Manager, which allows you to install, remove and update node modules (modules are simply reusable pieces of code).</w:t>
      </w:r>
    </w:p>
    <w:p w:rsidR="000012B2" w:rsidRDefault="000012B2" w:rsidP="000012B2">
      <w:pPr>
        <w:pStyle w:val="NormalWeb"/>
      </w:pPr>
      <w:r>
        <w:rPr>
          <w:rStyle w:val="Strong"/>
          <w:rFonts w:eastAsiaTheme="minorEastAsia"/>
        </w:rPr>
        <w:t>Install Express</w:t>
      </w:r>
      <w:r>
        <w:t xml:space="preserve"> – In your command line, run </w:t>
      </w:r>
      <w:proofErr w:type="spellStart"/>
      <w:r>
        <w:rPr>
          <w:rStyle w:val="crayon-e"/>
        </w:rPr>
        <w:t>npm</w:t>
      </w:r>
      <w:proofErr w:type="spellEnd"/>
      <w:r>
        <w:rPr>
          <w:rStyle w:val="crayon-e"/>
        </w:rPr>
        <w:t xml:space="preserve"> </w:t>
      </w:r>
      <w:r>
        <w:rPr>
          <w:rStyle w:val="crayon-v"/>
        </w:rPr>
        <w:t>install</w:t>
      </w:r>
      <w:r>
        <w:rPr>
          <w:rStyle w:val="crayon-h"/>
        </w:rPr>
        <w:t xml:space="preserve"> </w:t>
      </w:r>
      <w:r>
        <w:rPr>
          <w:rStyle w:val="crayon-o"/>
        </w:rPr>
        <w:t>-</w:t>
      </w:r>
      <w:r>
        <w:rPr>
          <w:rStyle w:val="crayon-i"/>
        </w:rPr>
        <w:t>g</w:t>
      </w:r>
      <w:r>
        <w:rPr>
          <w:rStyle w:val="crayon-h"/>
        </w:rPr>
        <w:t xml:space="preserve"> </w:t>
      </w:r>
      <w:r>
        <w:rPr>
          <w:rStyle w:val="crayon-v"/>
        </w:rPr>
        <w:t>express</w:t>
      </w:r>
      <w:r>
        <w:t>. If express is installed correctly, you should see the following output:</w:t>
      </w:r>
    </w:p>
    <w:p w:rsidR="000012B2" w:rsidRDefault="000012B2" w:rsidP="000012B2">
      <w:r>
        <w:object w:dxaOrig="225" w:dyaOrig="225">
          <v:shape id="_x0000_i1807" type="#_x0000_t75" style="width:136.5pt;height:60.75pt" o:ole="">
            <v:imagedata r:id="rId41" o:title=""/>
          </v:shape>
          <w:control r:id="rId42" w:name="DefaultOcxName1" w:shapeid="_x0000_i180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5563"/>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lastRenderedPageBreak/>
              <w:t>2</w:t>
            </w:r>
          </w:p>
          <w:p w:rsidR="000012B2" w:rsidRDefault="000012B2" w:rsidP="000012B2">
            <w:r>
              <w:t>3</w:t>
            </w:r>
          </w:p>
          <w:p w:rsidR="000012B2" w:rsidRDefault="000012B2" w:rsidP="000012B2">
            <w:r>
              <w:t>4</w:t>
            </w:r>
          </w:p>
          <w:p w:rsidR="000012B2" w:rsidRDefault="000012B2" w:rsidP="000012B2">
            <w:r>
              <w:t>5</w:t>
            </w:r>
          </w:p>
          <w:p w:rsidR="000012B2" w:rsidRDefault="000012B2" w:rsidP="000012B2">
            <w:r>
              <w:t>6</w:t>
            </w:r>
          </w:p>
          <w:p w:rsidR="000012B2" w:rsidRDefault="000012B2" w:rsidP="000012B2">
            <w:r>
              <w:t>7</w:t>
            </w:r>
          </w:p>
          <w:p w:rsidR="000012B2" w:rsidRDefault="000012B2" w:rsidP="000012B2">
            <w:r>
              <w:t>8</w:t>
            </w:r>
          </w:p>
          <w:p w:rsidR="000012B2" w:rsidRDefault="000012B2" w:rsidP="000012B2">
            <w:r>
              <w:t>9</w:t>
            </w:r>
          </w:p>
          <w:p w:rsidR="000012B2" w:rsidRDefault="000012B2" w:rsidP="000012B2">
            <w:r>
              <w:t>10</w:t>
            </w:r>
          </w:p>
          <w:p w:rsidR="000012B2" w:rsidRDefault="000012B2" w:rsidP="000012B2">
            <w:r>
              <w:t>11</w:t>
            </w:r>
          </w:p>
          <w:p w:rsidR="000012B2" w:rsidRDefault="000012B2" w:rsidP="000012B2">
            <w:r>
              <w:t>12</w:t>
            </w:r>
          </w:p>
          <w:p w:rsidR="000012B2" w:rsidRDefault="000012B2" w:rsidP="000012B2">
            <w:r>
              <w:t>13</w:t>
            </w:r>
          </w:p>
          <w:p w:rsidR="000012B2" w:rsidRDefault="000012B2" w:rsidP="000012B2">
            <w:r>
              <w:t>14</w:t>
            </w:r>
          </w:p>
          <w:p w:rsidR="000012B2" w:rsidRDefault="000012B2" w:rsidP="000012B2">
            <w:r>
              <w:t>15</w:t>
            </w:r>
          </w:p>
          <w:p w:rsidR="000012B2" w:rsidRDefault="000012B2" w:rsidP="000012B2">
            <w:r>
              <w:t>16</w:t>
            </w:r>
          </w:p>
          <w:p w:rsidR="000012B2" w:rsidRDefault="000012B2" w:rsidP="000012B2">
            <w:r>
              <w:t>17</w:t>
            </w:r>
          </w:p>
          <w:p w:rsidR="000012B2" w:rsidRDefault="000012B2" w:rsidP="000012B2">
            <w:r>
              <w:t>18</w:t>
            </w:r>
          </w:p>
          <w:p w:rsidR="000012B2" w:rsidRDefault="000012B2" w:rsidP="000012B2">
            <w:r>
              <w:t>19</w:t>
            </w:r>
          </w:p>
          <w:p w:rsidR="000012B2" w:rsidRDefault="000012B2" w:rsidP="000012B2">
            <w:r>
              <w:t>20</w:t>
            </w:r>
          </w:p>
          <w:p w:rsidR="000012B2" w:rsidRDefault="000012B2" w:rsidP="000012B2">
            <w:r>
              <w:t>21</w:t>
            </w:r>
          </w:p>
          <w:p w:rsidR="000012B2" w:rsidRDefault="000012B2" w:rsidP="000012B2">
            <w:r>
              <w:t>22</w:t>
            </w:r>
          </w:p>
          <w:p w:rsidR="000012B2" w:rsidRDefault="000012B2" w:rsidP="000012B2">
            <w:r>
              <w:t>23</w:t>
            </w:r>
          </w:p>
          <w:p w:rsidR="000012B2" w:rsidRDefault="000012B2" w:rsidP="000012B2">
            <w:r>
              <w:t>24</w:t>
            </w:r>
          </w:p>
          <w:p w:rsidR="000012B2" w:rsidRDefault="000012B2" w:rsidP="000012B2">
            <w:r>
              <w:t>25</w:t>
            </w:r>
          </w:p>
          <w:p w:rsidR="000012B2" w:rsidRDefault="000012B2" w:rsidP="000012B2">
            <w:r>
              <w:t>26</w:t>
            </w:r>
          </w:p>
        </w:tc>
        <w:tc>
          <w:tcPr>
            <w:tcW w:w="0" w:type="auto"/>
            <w:vAlign w:val="center"/>
            <w:hideMark/>
          </w:tcPr>
          <w:p w:rsidR="000012B2" w:rsidRDefault="000012B2" w:rsidP="000012B2">
            <w:r>
              <w:rPr>
                <w:rFonts w:ascii="Segoe UI Symbol" w:hAnsi="Segoe UI Symbol" w:cs="Segoe UI Symbol"/>
              </w:rPr>
              <w:lastRenderedPageBreak/>
              <w:t>♥♥♥</w:t>
            </w:r>
            <w:r>
              <w:rPr>
                <w:rStyle w:val="crayon-h"/>
              </w:rPr>
              <w:t xml:space="preserve"> </w:t>
            </w:r>
            <w:proofErr w:type="spellStart"/>
            <w:r>
              <w:rPr>
                <w:rStyle w:val="crayon-e"/>
              </w:rPr>
              <w:t>npm</w:t>
            </w:r>
            <w:proofErr w:type="spellEnd"/>
            <w:r>
              <w:rPr>
                <w:rStyle w:val="crayon-e"/>
              </w:rPr>
              <w:t xml:space="preserve"> </w:t>
            </w:r>
            <w:r>
              <w:rPr>
                <w:rStyle w:val="crayon-v"/>
              </w:rPr>
              <w:t>install</w:t>
            </w:r>
            <w:r>
              <w:rPr>
                <w:rStyle w:val="crayon-h"/>
              </w:rPr>
              <w:t xml:space="preserve"> </w:t>
            </w:r>
            <w:r>
              <w:rPr>
                <w:rStyle w:val="crayon-o"/>
              </w:rPr>
              <w:t>-</w:t>
            </w:r>
            <w:r>
              <w:rPr>
                <w:rStyle w:val="crayon-i"/>
              </w:rPr>
              <w:t>g</w:t>
            </w:r>
            <w:r>
              <w:rPr>
                <w:rStyle w:val="crayon-h"/>
              </w:rPr>
              <w:t xml:space="preserve"> </w:t>
            </w:r>
            <w:r>
              <w:rPr>
                <w:rStyle w:val="crayon-e"/>
              </w:rPr>
              <w:t>express</w:t>
            </w:r>
          </w:p>
          <w:p w:rsidR="000012B2" w:rsidRDefault="000012B2" w:rsidP="000012B2">
            <w:r>
              <w:rPr>
                <w:rStyle w:val="crayon-v"/>
              </w:rPr>
              <w:lastRenderedPageBreak/>
              <w:t>express</w:t>
            </w:r>
            <w:r>
              <w:rPr>
                <w:rStyle w:val="crayon-sy"/>
              </w:rPr>
              <w:t>@</w:t>
            </w:r>
            <w:r>
              <w:rPr>
                <w:rStyle w:val="crayon-cn"/>
              </w:rPr>
              <w:t>4.10.0</w:t>
            </w:r>
            <w:r>
              <w:rPr>
                <w:rStyle w:val="crayon-h"/>
              </w:rPr>
              <w:t xml:space="preserve"> </w:t>
            </w:r>
            <w:r>
              <w:rPr>
                <w:rStyle w:val="crayon-o"/>
              </w:rPr>
              <w:t>/</w:t>
            </w:r>
            <w:proofErr w:type="spellStart"/>
            <w:r>
              <w:rPr>
                <w:rStyle w:val="crayon-v"/>
              </w:rPr>
              <w:t>usr</w:t>
            </w:r>
            <w:proofErr w:type="spellEnd"/>
            <w:r>
              <w:rPr>
                <w:rStyle w:val="crayon-o"/>
              </w:rPr>
              <w:t>/</w:t>
            </w:r>
            <w:r>
              <w:rPr>
                <w:rStyle w:val="crayon-v"/>
              </w:rPr>
              <w:t>local</w:t>
            </w:r>
            <w:r>
              <w:rPr>
                <w:rStyle w:val="crayon-o"/>
              </w:rPr>
              <w:t>/</w:t>
            </w:r>
            <w:r>
              <w:rPr>
                <w:rStyle w:val="crayon-v"/>
              </w:rPr>
              <w:t>lib</w:t>
            </w:r>
            <w:r>
              <w:rPr>
                <w:rStyle w:val="crayon-o"/>
              </w:rPr>
              <w:t>/</w:t>
            </w:r>
            <w:proofErr w:type="spellStart"/>
            <w:r>
              <w:rPr>
                <w:rStyle w:val="crayon-v"/>
              </w:rPr>
              <w:t>node_modules</w:t>
            </w:r>
            <w:proofErr w:type="spellEnd"/>
            <w:r>
              <w:rPr>
                <w:rStyle w:val="crayon-o"/>
              </w:rPr>
              <w:t>/</w:t>
            </w:r>
            <w:r>
              <w:rPr>
                <w:rStyle w:val="crayon-i"/>
              </w:rPr>
              <w:t>express</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merge</w:t>
            </w:r>
            <w:r>
              <w:rPr>
                <w:rStyle w:val="crayon-o"/>
              </w:rPr>
              <w:t>-</w:t>
            </w:r>
            <w:r>
              <w:rPr>
                <w:rStyle w:val="crayon-v"/>
              </w:rPr>
              <w:t>descriptors</w:t>
            </w:r>
            <w:r>
              <w:rPr>
                <w:rStyle w:val="crayon-sy"/>
              </w:rPr>
              <w:t>@</w:t>
            </w:r>
            <w:r>
              <w:rPr>
                <w:rStyle w:val="crayon-cn"/>
              </w:rPr>
              <w:t>0.0.2</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utils</w:t>
            </w:r>
            <w:r>
              <w:rPr>
                <w:rStyle w:val="crayon-o"/>
              </w:rPr>
              <w:t>-</w:t>
            </w:r>
            <w:r>
              <w:rPr>
                <w:rStyle w:val="crayon-v"/>
              </w:rPr>
              <w:t>merge</w:t>
            </w:r>
            <w:r>
              <w:rPr>
                <w:rStyle w:val="crayon-sy"/>
              </w:rPr>
              <w:t>@</w:t>
            </w:r>
            <w:r>
              <w:rPr>
                <w:rStyle w:val="crayon-cn"/>
              </w:rPr>
              <w:t>1.0.0</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fresh</w:t>
            </w:r>
            <w:r>
              <w:rPr>
                <w:rStyle w:val="crayon-sy"/>
              </w:rPr>
              <w:t>@</w:t>
            </w:r>
            <w:r>
              <w:rPr>
                <w:rStyle w:val="crayon-cn"/>
              </w:rPr>
              <w:t>0.2.4</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escape</w:t>
            </w:r>
            <w:r>
              <w:rPr>
                <w:rStyle w:val="crayon-o"/>
              </w:rPr>
              <w:t>-</w:t>
            </w:r>
            <w:r>
              <w:rPr>
                <w:rStyle w:val="crayon-v"/>
              </w:rPr>
              <w:t>html</w:t>
            </w:r>
            <w:r>
              <w:rPr>
                <w:rStyle w:val="crayon-sy"/>
              </w:rPr>
              <w:t>@</w:t>
            </w:r>
            <w:r>
              <w:rPr>
                <w:rStyle w:val="crayon-cn"/>
              </w:rPr>
              <w:t>1.0.1</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cookie</w:t>
            </w:r>
            <w:r>
              <w:rPr>
                <w:rStyle w:val="crayon-sy"/>
              </w:rPr>
              <w:t>@</w:t>
            </w:r>
            <w:r>
              <w:rPr>
                <w:rStyle w:val="crayon-cn"/>
              </w:rPr>
              <w:t>0.1.2</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range</w:t>
            </w:r>
            <w:r>
              <w:rPr>
                <w:rStyle w:val="crayon-o"/>
              </w:rPr>
              <w:t>-</w:t>
            </w:r>
            <w:r>
              <w:rPr>
                <w:rStyle w:val="crayon-v"/>
              </w:rPr>
              <w:t>parser</w:t>
            </w:r>
            <w:r>
              <w:rPr>
                <w:rStyle w:val="crayon-sy"/>
              </w:rPr>
              <w:t>@</w:t>
            </w:r>
            <w:r>
              <w:rPr>
                <w:rStyle w:val="crayon-cn"/>
              </w:rPr>
              <w:t>1.0.2</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cookie</w:t>
            </w:r>
            <w:r>
              <w:rPr>
                <w:rStyle w:val="crayon-o"/>
              </w:rPr>
              <w:t>-</w:t>
            </w:r>
            <w:r>
              <w:rPr>
                <w:rStyle w:val="crayon-v"/>
              </w:rPr>
              <w:t>signature</w:t>
            </w:r>
            <w:r>
              <w:rPr>
                <w:rStyle w:val="crayon-sy"/>
              </w:rPr>
              <w:t>@</w:t>
            </w:r>
            <w:r>
              <w:rPr>
                <w:rStyle w:val="crayon-cn"/>
              </w:rPr>
              <w:t>1.0.5</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finalhandler</w:t>
            </w:r>
            <w:r>
              <w:rPr>
                <w:rStyle w:val="crayon-sy"/>
              </w:rPr>
              <w:t>@</w:t>
            </w:r>
            <w:r>
              <w:rPr>
                <w:rStyle w:val="crayon-cn"/>
              </w:rPr>
              <w:t>0.3.2</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media</w:t>
            </w:r>
            <w:r>
              <w:rPr>
                <w:rStyle w:val="crayon-o"/>
              </w:rPr>
              <w:t>-</w:t>
            </w:r>
            <w:r>
              <w:rPr>
                <w:rStyle w:val="crayon-v"/>
              </w:rPr>
              <w:t>typer</w:t>
            </w:r>
            <w:r>
              <w:rPr>
                <w:rStyle w:val="crayon-sy"/>
              </w:rPr>
              <w:t>@</w:t>
            </w:r>
            <w:r>
              <w:rPr>
                <w:rStyle w:val="crayon-cn"/>
              </w:rPr>
              <w:t>0.3.0</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vary</w:t>
            </w:r>
            <w:r>
              <w:rPr>
                <w:rStyle w:val="crayon-sy"/>
              </w:rPr>
              <w:t>@</w:t>
            </w:r>
            <w:r>
              <w:rPr>
                <w:rStyle w:val="crayon-cn"/>
              </w:rPr>
              <w:t>1.0.0</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parseurl</w:t>
            </w:r>
            <w:r>
              <w:rPr>
                <w:rStyle w:val="crayon-sy"/>
              </w:rPr>
              <w:t>@</w:t>
            </w:r>
            <w:r>
              <w:rPr>
                <w:rStyle w:val="crayon-cn"/>
              </w:rPr>
              <w:t>1.3.0</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methods</w:t>
            </w:r>
            <w:r>
              <w:rPr>
                <w:rStyle w:val="crayon-sy"/>
              </w:rPr>
              <w:t>@</w:t>
            </w:r>
            <w:r>
              <w:rPr>
                <w:rStyle w:val="crayon-cn"/>
              </w:rPr>
              <w:t>1.1.0</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serve</w:t>
            </w:r>
            <w:r>
              <w:rPr>
                <w:rStyle w:val="crayon-o"/>
              </w:rPr>
              <w:t>-</w:t>
            </w:r>
            <w:r>
              <w:rPr>
                <w:rStyle w:val="crayon-m"/>
              </w:rPr>
              <w:t>static</w:t>
            </w:r>
            <w:r>
              <w:rPr>
                <w:rStyle w:val="crayon-sy"/>
              </w:rPr>
              <w:t>@</w:t>
            </w:r>
            <w:r>
              <w:rPr>
                <w:rStyle w:val="crayon-cn"/>
              </w:rPr>
              <w:t>1.7.1</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content</w:t>
            </w:r>
            <w:r>
              <w:rPr>
                <w:rStyle w:val="crayon-o"/>
              </w:rPr>
              <w:t>-</w:t>
            </w:r>
            <w:r>
              <w:rPr>
                <w:rStyle w:val="crayon-v"/>
              </w:rPr>
              <w:t>disposition</w:t>
            </w:r>
            <w:r>
              <w:rPr>
                <w:rStyle w:val="crayon-sy"/>
              </w:rPr>
              <w:t>@</w:t>
            </w:r>
            <w:r>
              <w:rPr>
                <w:rStyle w:val="crayon-cn"/>
              </w:rPr>
              <w:t>0.5.0</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path</w:t>
            </w:r>
            <w:r>
              <w:rPr>
                <w:rStyle w:val="crayon-o"/>
              </w:rPr>
              <w:t>-</w:t>
            </w:r>
            <w:r>
              <w:rPr>
                <w:rStyle w:val="crayon-st"/>
              </w:rPr>
              <w:t>to</w:t>
            </w:r>
            <w:r>
              <w:rPr>
                <w:rStyle w:val="crayon-o"/>
              </w:rPr>
              <w:t>-</w:t>
            </w:r>
            <w:r>
              <w:rPr>
                <w:rStyle w:val="crayon-v"/>
              </w:rPr>
              <w:t>regexp</w:t>
            </w:r>
            <w:r>
              <w:rPr>
                <w:rStyle w:val="crayon-sy"/>
              </w:rPr>
              <w:t>@</w:t>
            </w:r>
            <w:r>
              <w:rPr>
                <w:rStyle w:val="crayon-cn"/>
              </w:rPr>
              <w:t>0.1.3</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depd</w:t>
            </w:r>
            <w:r>
              <w:rPr>
                <w:rStyle w:val="crayon-sy"/>
              </w:rPr>
              <w:t>@</w:t>
            </w:r>
            <w:r>
              <w:rPr>
                <w:rStyle w:val="crayon-cn"/>
              </w:rPr>
              <w:t>1.0.0</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qs</w:t>
            </w:r>
            <w:r>
              <w:rPr>
                <w:rStyle w:val="crayon-sy"/>
              </w:rPr>
              <w:t>@</w:t>
            </w:r>
            <w:r>
              <w:rPr>
                <w:rStyle w:val="crayon-cn"/>
              </w:rPr>
              <w:t>2.3.0</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proxy</w:t>
            </w:r>
            <w:r>
              <w:rPr>
                <w:rStyle w:val="crayon-o"/>
              </w:rPr>
              <w:t>-</w:t>
            </w:r>
            <w:r>
              <w:rPr>
                <w:rStyle w:val="crayon-v"/>
              </w:rPr>
              <w:t>addr</w:t>
            </w:r>
            <w:r>
              <w:rPr>
                <w:rStyle w:val="crayon-sy"/>
              </w:rPr>
              <w:t>@</w:t>
            </w:r>
            <w:r>
              <w:rPr>
                <w:rStyle w:val="crayon-cn"/>
              </w:rPr>
              <w:t>1.0.3</w:t>
            </w:r>
            <w:r>
              <w:rPr>
                <w:rStyle w:val="crayon-h"/>
              </w:rPr>
              <w:t xml:space="preserve"> </w:t>
            </w:r>
            <w:r>
              <w:rPr>
                <w:rStyle w:val="crayon-sy"/>
              </w:rPr>
              <w:t>(</w:t>
            </w:r>
            <w:r>
              <w:rPr>
                <w:rStyle w:val="crayon-v"/>
              </w:rPr>
              <w:t>forwarded</w:t>
            </w:r>
            <w:r>
              <w:rPr>
                <w:rStyle w:val="crayon-sy"/>
              </w:rPr>
              <w:t>@</w:t>
            </w:r>
            <w:r>
              <w:rPr>
                <w:rStyle w:val="crayon-cn"/>
              </w:rPr>
              <w:t>0.1.0</w:t>
            </w:r>
            <w:r>
              <w:rPr>
                <w:rStyle w:val="crayon-sy"/>
              </w:rPr>
              <w:t>,</w:t>
            </w:r>
            <w:r>
              <w:rPr>
                <w:rStyle w:val="crayon-h"/>
              </w:rPr>
              <w:t xml:space="preserve"> </w:t>
            </w:r>
            <w:r>
              <w:rPr>
                <w:rStyle w:val="crayon-v"/>
              </w:rPr>
              <w:t>ipaddr</w:t>
            </w:r>
            <w:r>
              <w:rPr>
                <w:rStyle w:val="crayon-sy"/>
              </w:rPr>
              <w:t>.</w:t>
            </w:r>
            <w:r>
              <w:rPr>
                <w:rStyle w:val="crayon-v"/>
              </w:rPr>
              <w:t>js</w:t>
            </w:r>
            <w:r>
              <w:rPr>
                <w:rStyle w:val="crayon-sy"/>
              </w:rPr>
              <w:t>@</w:t>
            </w:r>
            <w:r>
              <w:rPr>
                <w:rStyle w:val="crayon-cn"/>
              </w:rPr>
              <w:t>0.1.3</w:t>
            </w:r>
            <w:r>
              <w:rPr>
                <w:rStyle w:val="crayon-sy"/>
              </w:rPr>
              <w:t>)</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on</w:t>
            </w:r>
            <w:r>
              <w:rPr>
                <w:rStyle w:val="crayon-o"/>
              </w:rPr>
              <w:t>-</w:t>
            </w:r>
            <w:r>
              <w:rPr>
                <w:rStyle w:val="crayon-v"/>
              </w:rPr>
              <w:t>finished</w:t>
            </w:r>
            <w:r>
              <w:rPr>
                <w:rStyle w:val="crayon-sy"/>
              </w:rPr>
              <w:t>@</w:t>
            </w:r>
            <w:r>
              <w:rPr>
                <w:rStyle w:val="crayon-cn"/>
              </w:rPr>
              <w:t>2.1.1</w:t>
            </w:r>
            <w:r>
              <w:rPr>
                <w:rStyle w:val="crayon-h"/>
              </w:rPr>
              <w:t xml:space="preserve"> </w:t>
            </w:r>
            <w:r>
              <w:rPr>
                <w:rStyle w:val="crayon-sy"/>
              </w:rPr>
              <w:t>(</w:t>
            </w:r>
            <w:r>
              <w:rPr>
                <w:rStyle w:val="crayon-v"/>
              </w:rPr>
              <w:t>ee</w:t>
            </w:r>
            <w:r>
              <w:rPr>
                <w:rStyle w:val="crayon-o"/>
              </w:rPr>
              <w:t>-</w:t>
            </w:r>
            <w:r>
              <w:rPr>
                <w:rStyle w:val="crayon-v"/>
              </w:rPr>
              <w:t>first</w:t>
            </w:r>
            <w:r>
              <w:rPr>
                <w:rStyle w:val="crayon-sy"/>
              </w:rPr>
              <w:t>@</w:t>
            </w:r>
            <w:r>
              <w:rPr>
                <w:rStyle w:val="crayon-cn"/>
              </w:rPr>
              <w:t>1.1.0</w:t>
            </w:r>
            <w:r>
              <w:rPr>
                <w:rStyle w:val="crayon-sy"/>
              </w:rPr>
              <w:t>)</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etag</w:t>
            </w:r>
            <w:r>
              <w:rPr>
                <w:rStyle w:val="crayon-sy"/>
              </w:rPr>
              <w:t>@</w:t>
            </w:r>
            <w:r>
              <w:rPr>
                <w:rStyle w:val="crayon-cn"/>
              </w:rPr>
              <w:t>1.5.0</w:t>
            </w:r>
            <w:r>
              <w:rPr>
                <w:rStyle w:val="crayon-h"/>
              </w:rPr>
              <w:t xml:space="preserve"> </w:t>
            </w:r>
            <w:r>
              <w:rPr>
                <w:rStyle w:val="crayon-sy"/>
              </w:rPr>
              <w:t>(</w:t>
            </w:r>
            <w:r>
              <w:rPr>
                <w:rStyle w:val="crayon-v"/>
              </w:rPr>
              <w:t>crc</w:t>
            </w:r>
            <w:r>
              <w:rPr>
                <w:rStyle w:val="crayon-sy"/>
              </w:rPr>
              <w:t>@</w:t>
            </w:r>
            <w:r>
              <w:rPr>
                <w:rStyle w:val="crayon-cn"/>
              </w:rPr>
              <w:t>3.0.0</w:t>
            </w:r>
            <w:r>
              <w:rPr>
                <w:rStyle w:val="crayon-sy"/>
              </w:rPr>
              <w:t>)</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debug</w:t>
            </w:r>
            <w:r>
              <w:rPr>
                <w:rStyle w:val="crayon-sy"/>
              </w:rPr>
              <w:t>@</w:t>
            </w:r>
            <w:r>
              <w:rPr>
                <w:rStyle w:val="crayon-cn"/>
              </w:rPr>
              <w:t>2.1.0</w:t>
            </w:r>
            <w:r>
              <w:rPr>
                <w:rStyle w:val="crayon-h"/>
              </w:rPr>
              <w:t xml:space="preserve"> </w:t>
            </w:r>
            <w:r>
              <w:rPr>
                <w:rStyle w:val="crayon-sy"/>
              </w:rPr>
              <w:t>(</w:t>
            </w:r>
            <w:r>
              <w:rPr>
                <w:rStyle w:val="crayon-v"/>
              </w:rPr>
              <w:t>ms</w:t>
            </w:r>
            <w:r>
              <w:rPr>
                <w:rStyle w:val="crayon-sy"/>
              </w:rPr>
              <w:t>@</w:t>
            </w:r>
            <w:r>
              <w:rPr>
                <w:rStyle w:val="crayon-cn"/>
              </w:rPr>
              <w:t>0.6.2</w:t>
            </w:r>
            <w:r>
              <w:rPr>
                <w:rStyle w:val="crayon-sy"/>
              </w:rPr>
              <w:t>)</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send</w:t>
            </w:r>
            <w:r>
              <w:rPr>
                <w:rStyle w:val="crayon-sy"/>
              </w:rPr>
              <w:t>@</w:t>
            </w:r>
            <w:r>
              <w:rPr>
                <w:rStyle w:val="crayon-cn"/>
              </w:rPr>
              <w:t>0.10.1</w:t>
            </w:r>
            <w:r>
              <w:rPr>
                <w:rStyle w:val="crayon-h"/>
              </w:rPr>
              <w:t xml:space="preserve"> </w:t>
            </w:r>
            <w:r>
              <w:rPr>
                <w:rStyle w:val="crayon-sy"/>
              </w:rPr>
              <w:t>(</w:t>
            </w:r>
            <w:r>
              <w:rPr>
                <w:rStyle w:val="crayon-v"/>
              </w:rPr>
              <w:t>destroy</w:t>
            </w:r>
            <w:r>
              <w:rPr>
                <w:rStyle w:val="crayon-sy"/>
              </w:rPr>
              <w:t>@</w:t>
            </w:r>
            <w:r>
              <w:rPr>
                <w:rStyle w:val="crayon-cn"/>
              </w:rPr>
              <w:t>1.0.3</w:t>
            </w:r>
            <w:r>
              <w:rPr>
                <w:rStyle w:val="crayon-sy"/>
              </w:rPr>
              <w:t>,</w:t>
            </w:r>
            <w:r>
              <w:rPr>
                <w:rStyle w:val="crayon-h"/>
              </w:rPr>
              <w:t xml:space="preserve"> </w:t>
            </w:r>
            <w:r>
              <w:rPr>
                <w:rStyle w:val="crayon-v"/>
              </w:rPr>
              <w:t>ms</w:t>
            </w:r>
            <w:r>
              <w:rPr>
                <w:rStyle w:val="crayon-sy"/>
              </w:rPr>
              <w:t>@</w:t>
            </w:r>
            <w:r>
              <w:rPr>
                <w:rStyle w:val="crayon-cn"/>
              </w:rPr>
              <w:t>0.6.2</w:t>
            </w:r>
            <w:r>
              <w:rPr>
                <w:rStyle w:val="crayon-sy"/>
              </w:rPr>
              <w:t>,</w:t>
            </w:r>
            <w:r>
              <w:rPr>
                <w:rStyle w:val="crayon-h"/>
              </w:rPr>
              <w:t xml:space="preserve"> </w:t>
            </w:r>
            <w:r>
              <w:rPr>
                <w:rStyle w:val="crayon-v"/>
              </w:rPr>
              <w:t>mime</w:t>
            </w:r>
            <w:r>
              <w:rPr>
                <w:rStyle w:val="crayon-sy"/>
              </w:rPr>
              <w:t>@</w:t>
            </w:r>
            <w:r>
              <w:rPr>
                <w:rStyle w:val="crayon-cn"/>
              </w:rPr>
              <w:t>1.2.11</w:t>
            </w:r>
            <w:r>
              <w:rPr>
                <w:rStyle w:val="crayon-sy"/>
              </w:rPr>
              <w:t>)</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type</w:t>
            </w:r>
            <w:r>
              <w:rPr>
                <w:rStyle w:val="crayon-o"/>
              </w:rPr>
              <w:t>-</w:t>
            </w:r>
            <w:r>
              <w:rPr>
                <w:rStyle w:val="crayon-st"/>
              </w:rPr>
              <w:t>is</w:t>
            </w:r>
            <w:r>
              <w:rPr>
                <w:rStyle w:val="crayon-sy"/>
              </w:rPr>
              <w:t>@</w:t>
            </w:r>
            <w:r>
              <w:rPr>
                <w:rStyle w:val="crayon-cn"/>
              </w:rPr>
              <w:t>1.5.2</w:t>
            </w:r>
            <w:r>
              <w:rPr>
                <w:rStyle w:val="crayon-h"/>
              </w:rPr>
              <w:t xml:space="preserve"> </w:t>
            </w:r>
            <w:r>
              <w:rPr>
                <w:rStyle w:val="crayon-sy"/>
              </w:rPr>
              <w:t>(</w:t>
            </w:r>
            <w:r>
              <w:rPr>
                <w:rStyle w:val="crayon-v"/>
              </w:rPr>
              <w:t>mime</w:t>
            </w:r>
            <w:r>
              <w:rPr>
                <w:rStyle w:val="crayon-o"/>
              </w:rPr>
              <w:t>-</w:t>
            </w:r>
            <w:r>
              <w:rPr>
                <w:rStyle w:val="crayon-v"/>
              </w:rPr>
              <w:t>types</w:t>
            </w:r>
            <w:r>
              <w:rPr>
                <w:rStyle w:val="crayon-sy"/>
              </w:rPr>
              <w:t>@</w:t>
            </w:r>
            <w:r>
              <w:rPr>
                <w:rStyle w:val="crayon-cn"/>
              </w:rPr>
              <w:t>2.0.2</w:t>
            </w:r>
            <w:r>
              <w:rPr>
                <w:rStyle w:val="crayon-sy"/>
              </w:rPr>
              <w:t>)</w:t>
            </w:r>
          </w:p>
          <w:p w:rsidR="000012B2" w:rsidRDefault="000012B2" w:rsidP="000012B2">
            <w:r>
              <w:t>└──</w:t>
            </w:r>
            <w:r>
              <w:rPr>
                <w:rStyle w:val="crayon-h"/>
              </w:rPr>
              <w:t xml:space="preserve"> </w:t>
            </w:r>
            <w:r>
              <w:rPr>
                <w:rStyle w:val="crayon-v"/>
              </w:rPr>
              <w:t>accepts</w:t>
            </w:r>
            <w:r>
              <w:rPr>
                <w:rStyle w:val="crayon-sy"/>
              </w:rPr>
              <w:t>@</w:t>
            </w:r>
            <w:r>
              <w:rPr>
                <w:rStyle w:val="crayon-cn"/>
              </w:rPr>
              <w:t>1.1.2</w:t>
            </w:r>
            <w:r>
              <w:rPr>
                <w:rStyle w:val="crayon-h"/>
              </w:rPr>
              <w:t xml:space="preserve"> </w:t>
            </w:r>
            <w:r>
              <w:rPr>
                <w:rStyle w:val="crayon-sy"/>
              </w:rPr>
              <w:t>(</w:t>
            </w:r>
            <w:r>
              <w:rPr>
                <w:rStyle w:val="crayon-v"/>
              </w:rPr>
              <w:t>negotiator</w:t>
            </w:r>
            <w:r>
              <w:rPr>
                <w:rStyle w:val="crayon-sy"/>
              </w:rPr>
              <w:t>@</w:t>
            </w:r>
            <w:r>
              <w:rPr>
                <w:rStyle w:val="crayon-cn"/>
              </w:rPr>
              <w:t>0.4.9</w:t>
            </w:r>
            <w:r>
              <w:rPr>
                <w:rStyle w:val="crayon-sy"/>
              </w:rPr>
              <w:t>,</w:t>
            </w:r>
            <w:r>
              <w:rPr>
                <w:rStyle w:val="crayon-h"/>
              </w:rPr>
              <w:t xml:space="preserve"> </w:t>
            </w:r>
            <w:r>
              <w:rPr>
                <w:rStyle w:val="crayon-v"/>
              </w:rPr>
              <w:t>mime</w:t>
            </w:r>
            <w:r>
              <w:rPr>
                <w:rStyle w:val="crayon-o"/>
              </w:rPr>
              <w:t>-</w:t>
            </w:r>
            <w:r>
              <w:rPr>
                <w:rStyle w:val="crayon-v"/>
              </w:rPr>
              <w:t>types</w:t>
            </w:r>
            <w:r>
              <w:rPr>
                <w:rStyle w:val="crayon-sy"/>
              </w:rPr>
              <w:t>@</w:t>
            </w:r>
            <w:r>
              <w:rPr>
                <w:rStyle w:val="crayon-cn"/>
              </w:rPr>
              <w:t>2.0.2</w:t>
            </w:r>
            <w:r>
              <w:rPr>
                <w:rStyle w:val="crayon-sy"/>
              </w:rPr>
              <w:t>)</w:t>
            </w:r>
          </w:p>
        </w:tc>
      </w:tr>
    </w:tbl>
    <w:p w:rsidR="000012B2" w:rsidRDefault="000012B2" w:rsidP="000012B2">
      <w:pPr>
        <w:pStyle w:val="NormalWeb"/>
      </w:pPr>
      <w:r>
        <w:lastRenderedPageBreak/>
        <w:t xml:space="preserve">You should also install the </w:t>
      </w:r>
      <w:r>
        <w:rPr>
          <w:rStyle w:val="Strong"/>
          <w:rFonts w:eastAsiaTheme="minorEastAsia"/>
        </w:rPr>
        <w:t>Express Generator</w:t>
      </w:r>
      <w:r>
        <w:t>:</w:t>
      </w:r>
    </w:p>
    <w:p w:rsidR="000012B2" w:rsidRDefault="000012B2" w:rsidP="000012B2">
      <w:r>
        <w:object w:dxaOrig="225" w:dyaOrig="225">
          <v:shape id="_x0000_i1806" type="#_x0000_t75" style="width:136.5pt;height:60.75pt" o:ole="">
            <v:imagedata r:id="rId43" o:title=""/>
          </v:shape>
          <w:control r:id="rId44" w:name="DefaultOcxName2" w:shapeid="_x0000_i180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7779"/>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p w:rsidR="000012B2" w:rsidRDefault="000012B2" w:rsidP="000012B2">
            <w:r>
              <w:t>3</w:t>
            </w:r>
          </w:p>
          <w:p w:rsidR="000012B2" w:rsidRDefault="000012B2" w:rsidP="000012B2">
            <w:r>
              <w:t>4</w:t>
            </w:r>
          </w:p>
          <w:p w:rsidR="000012B2" w:rsidRDefault="000012B2" w:rsidP="000012B2">
            <w:r>
              <w:t>5</w:t>
            </w:r>
          </w:p>
        </w:tc>
        <w:tc>
          <w:tcPr>
            <w:tcW w:w="0" w:type="auto"/>
            <w:vAlign w:val="center"/>
            <w:hideMark/>
          </w:tcPr>
          <w:p w:rsidR="000012B2" w:rsidRDefault="000012B2" w:rsidP="000012B2">
            <w:r>
              <w:rPr>
                <w:rFonts w:ascii="Segoe UI Symbol" w:hAnsi="Segoe UI Symbol" w:cs="Segoe UI Symbol"/>
              </w:rPr>
              <w:t>♥♥♥</w:t>
            </w:r>
            <w:r>
              <w:rPr>
                <w:rStyle w:val="crayon-h"/>
              </w:rPr>
              <w:t xml:space="preserve"> </w:t>
            </w:r>
            <w:proofErr w:type="spellStart"/>
            <w:r>
              <w:rPr>
                <w:rStyle w:val="crayon-e"/>
              </w:rPr>
              <w:t>npm</w:t>
            </w:r>
            <w:proofErr w:type="spellEnd"/>
            <w:r>
              <w:rPr>
                <w:rStyle w:val="crayon-e"/>
              </w:rPr>
              <w:t xml:space="preserve"> </w:t>
            </w:r>
            <w:r>
              <w:rPr>
                <w:rStyle w:val="crayon-v"/>
              </w:rPr>
              <w:t>install</w:t>
            </w:r>
            <w:r>
              <w:rPr>
                <w:rStyle w:val="crayon-h"/>
              </w:rPr>
              <w:t xml:space="preserve"> </w:t>
            </w:r>
            <w:r>
              <w:rPr>
                <w:rStyle w:val="crayon-o"/>
              </w:rPr>
              <w:t>-</w:t>
            </w:r>
            <w:r>
              <w:rPr>
                <w:rStyle w:val="crayon-i"/>
              </w:rPr>
              <w:t>g</w:t>
            </w:r>
            <w:r>
              <w:rPr>
                <w:rStyle w:val="crayon-h"/>
              </w:rPr>
              <w:t xml:space="preserve"> </w:t>
            </w:r>
            <w:r>
              <w:rPr>
                <w:rStyle w:val="crayon-v"/>
              </w:rPr>
              <w:t>express</w:t>
            </w:r>
            <w:r>
              <w:rPr>
                <w:rStyle w:val="crayon-o"/>
              </w:rPr>
              <w:t>-</w:t>
            </w:r>
            <w:r>
              <w:rPr>
                <w:rStyle w:val="crayon-v"/>
              </w:rPr>
              <w:t>generator</w:t>
            </w:r>
          </w:p>
          <w:p w:rsidR="000012B2" w:rsidRDefault="000012B2" w:rsidP="000012B2">
            <w:r>
              <w:rPr>
                <w:rStyle w:val="crayon-o"/>
              </w:rPr>
              <w:t>/</w:t>
            </w:r>
            <w:proofErr w:type="spellStart"/>
            <w:r>
              <w:rPr>
                <w:rStyle w:val="crayon-v"/>
              </w:rPr>
              <w:t>usr</w:t>
            </w:r>
            <w:proofErr w:type="spellEnd"/>
            <w:r>
              <w:rPr>
                <w:rStyle w:val="crayon-o"/>
              </w:rPr>
              <w:t>/</w:t>
            </w:r>
            <w:r>
              <w:rPr>
                <w:rStyle w:val="crayon-v"/>
              </w:rPr>
              <w:t>local</w:t>
            </w:r>
            <w:r>
              <w:rPr>
                <w:rStyle w:val="crayon-o"/>
              </w:rPr>
              <w:t>/</w:t>
            </w:r>
            <w:r>
              <w:rPr>
                <w:rStyle w:val="crayon-v"/>
              </w:rPr>
              <w:t>bin</w:t>
            </w:r>
            <w:r>
              <w:rPr>
                <w:rStyle w:val="crayon-o"/>
              </w:rPr>
              <w:t>/</w:t>
            </w:r>
            <w:r>
              <w:rPr>
                <w:rStyle w:val="crayon-v"/>
              </w:rPr>
              <w:t>express</w:t>
            </w:r>
            <w:r>
              <w:rPr>
                <w:rStyle w:val="crayon-h"/>
              </w:rPr>
              <w:t xml:space="preserve"> </w:t>
            </w:r>
            <w:r>
              <w:rPr>
                <w:rStyle w:val="crayon-o"/>
              </w:rPr>
              <w:t>-&gt;</w:t>
            </w:r>
            <w:r>
              <w:rPr>
                <w:rStyle w:val="crayon-h"/>
              </w:rPr>
              <w:t xml:space="preserve"> </w:t>
            </w:r>
            <w:r>
              <w:rPr>
                <w:rStyle w:val="crayon-o"/>
              </w:rPr>
              <w:t>/</w:t>
            </w:r>
            <w:proofErr w:type="spellStart"/>
            <w:r>
              <w:rPr>
                <w:rStyle w:val="crayon-v"/>
              </w:rPr>
              <w:t>usr</w:t>
            </w:r>
            <w:proofErr w:type="spellEnd"/>
            <w:r>
              <w:rPr>
                <w:rStyle w:val="crayon-o"/>
              </w:rPr>
              <w:t>/</w:t>
            </w:r>
            <w:r>
              <w:rPr>
                <w:rStyle w:val="crayon-v"/>
              </w:rPr>
              <w:t>local</w:t>
            </w:r>
            <w:r>
              <w:rPr>
                <w:rStyle w:val="crayon-o"/>
              </w:rPr>
              <w:t>/</w:t>
            </w:r>
            <w:r>
              <w:rPr>
                <w:rStyle w:val="crayon-v"/>
              </w:rPr>
              <w:t>lib</w:t>
            </w:r>
            <w:r>
              <w:rPr>
                <w:rStyle w:val="crayon-o"/>
              </w:rPr>
              <w:t>/</w:t>
            </w:r>
            <w:proofErr w:type="spellStart"/>
            <w:r>
              <w:rPr>
                <w:rStyle w:val="crayon-v"/>
              </w:rPr>
              <w:t>node_modules</w:t>
            </w:r>
            <w:proofErr w:type="spellEnd"/>
            <w:r>
              <w:rPr>
                <w:rStyle w:val="crayon-o"/>
              </w:rPr>
              <w:t>/</w:t>
            </w:r>
            <w:r>
              <w:rPr>
                <w:rStyle w:val="crayon-v"/>
              </w:rPr>
              <w:t>express</w:t>
            </w:r>
            <w:r>
              <w:rPr>
                <w:rStyle w:val="crayon-o"/>
              </w:rPr>
              <w:t>-</w:t>
            </w:r>
            <w:r>
              <w:rPr>
                <w:rStyle w:val="crayon-v"/>
              </w:rPr>
              <w:t>generator</w:t>
            </w:r>
            <w:r>
              <w:rPr>
                <w:rStyle w:val="crayon-o"/>
              </w:rPr>
              <w:t>/</w:t>
            </w:r>
            <w:r>
              <w:rPr>
                <w:rStyle w:val="crayon-v"/>
              </w:rPr>
              <w:t>bin</w:t>
            </w:r>
            <w:r>
              <w:rPr>
                <w:rStyle w:val="crayon-o"/>
              </w:rPr>
              <w:t>/</w:t>
            </w:r>
            <w:r>
              <w:rPr>
                <w:rStyle w:val="crayon-e"/>
              </w:rPr>
              <w:t>express</w:t>
            </w:r>
          </w:p>
          <w:p w:rsidR="000012B2" w:rsidRDefault="000012B2" w:rsidP="000012B2">
            <w:r>
              <w:rPr>
                <w:rStyle w:val="crayon-v"/>
              </w:rPr>
              <w:t>express</w:t>
            </w:r>
            <w:r>
              <w:rPr>
                <w:rStyle w:val="crayon-o"/>
              </w:rPr>
              <w:t>-</w:t>
            </w:r>
            <w:r>
              <w:rPr>
                <w:rStyle w:val="crayon-v"/>
              </w:rPr>
              <w:t>generator</w:t>
            </w:r>
            <w:r>
              <w:rPr>
                <w:rStyle w:val="crayon-sy"/>
              </w:rPr>
              <w:t>@</w:t>
            </w:r>
            <w:r>
              <w:rPr>
                <w:rStyle w:val="crayon-cn"/>
              </w:rPr>
              <w:t>4.9.0</w:t>
            </w:r>
            <w:r>
              <w:rPr>
                <w:rStyle w:val="crayon-h"/>
              </w:rPr>
              <w:t xml:space="preserve"> </w:t>
            </w:r>
            <w:r>
              <w:rPr>
                <w:rStyle w:val="crayon-o"/>
              </w:rPr>
              <w:t>/</w:t>
            </w:r>
            <w:proofErr w:type="spellStart"/>
            <w:r>
              <w:rPr>
                <w:rStyle w:val="crayon-v"/>
              </w:rPr>
              <w:t>usr</w:t>
            </w:r>
            <w:proofErr w:type="spellEnd"/>
            <w:r>
              <w:rPr>
                <w:rStyle w:val="crayon-o"/>
              </w:rPr>
              <w:t>/</w:t>
            </w:r>
            <w:r>
              <w:rPr>
                <w:rStyle w:val="crayon-v"/>
              </w:rPr>
              <w:t>local</w:t>
            </w:r>
            <w:r>
              <w:rPr>
                <w:rStyle w:val="crayon-o"/>
              </w:rPr>
              <w:t>/</w:t>
            </w:r>
            <w:r>
              <w:rPr>
                <w:rStyle w:val="crayon-v"/>
              </w:rPr>
              <w:t>lib</w:t>
            </w:r>
            <w:r>
              <w:rPr>
                <w:rStyle w:val="crayon-o"/>
              </w:rPr>
              <w:t>/</w:t>
            </w:r>
            <w:proofErr w:type="spellStart"/>
            <w:r>
              <w:rPr>
                <w:rStyle w:val="crayon-v"/>
              </w:rPr>
              <w:t>node_modules</w:t>
            </w:r>
            <w:proofErr w:type="spellEnd"/>
            <w:r>
              <w:rPr>
                <w:rStyle w:val="crayon-o"/>
              </w:rPr>
              <w:t>/</w:t>
            </w:r>
            <w:r>
              <w:rPr>
                <w:rStyle w:val="crayon-v"/>
              </w:rPr>
              <w:t>express</w:t>
            </w:r>
            <w:r>
              <w:rPr>
                <w:rStyle w:val="crayon-o"/>
              </w:rPr>
              <w:t>-</w:t>
            </w:r>
            <w:r>
              <w:rPr>
                <w:rStyle w:val="crayon-i"/>
              </w:rPr>
              <w:t>generator</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commander</w:t>
            </w:r>
            <w:r>
              <w:rPr>
                <w:rStyle w:val="crayon-sy"/>
              </w:rPr>
              <w:t>@</w:t>
            </w:r>
            <w:r>
              <w:rPr>
                <w:rStyle w:val="crayon-cn"/>
              </w:rPr>
              <w:t>1.3.2</w:t>
            </w:r>
            <w:r>
              <w:rPr>
                <w:rStyle w:val="crayon-h"/>
              </w:rPr>
              <w:t xml:space="preserve"> </w:t>
            </w:r>
            <w:r>
              <w:rPr>
                <w:rStyle w:val="crayon-sy"/>
              </w:rPr>
              <w:t>(</w:t>
            </w:r>
            <w:r>
              <w:rPr>
                <w:rStyle w:val="crayon-v"/>
              </w:rPr>
              <w:t>keypress</w:t>
            </w:r>
            <w:r>
              <w:rPr>
                <w:rStyle w:val="crayon-sy"/>
              </w:rPr>
              <w:t>@</w:t>
            </w:r>
            <w:r>
              <w:rPr>
                <w:rStyle w:val="crayon-cn"/>
              </w:rPr>
              <w:t>0.1.0</w:t>
            </w:r>
            <w:r>
              <w:rPr>
                <w:rStyle w:val="crayon-sy"/>
              </w:rPr>
              <w:t>)</w:t>
            </w:r>
          </w:p>
          <w:p w:rsidR="000012B2" w:rsidRDefault="000012B2" w:rsidP="000012B2">
            <w:r>
              <w:t>└──</w:t>
            </w:r>
            <w:r>
              <w:rPr>
                <w:rStyle w:val="crayon-h"/>
              </w:rPr>
              <w:t xml:space="preserve"> </w:t>
            </w:r>
            <w:r>
              <w:rPr>
                <w:rStyle w:val="crayon-v"/>
              </w:rPr>
              <w:t>mkdirp</w:t>
            </w:r>
            <w:r>
              <w:rPr>
                <w:rStyle w:val="crayon-sy"/>
              </w:rPr>
              <w:t>@</w:t>
            </w:r>
            <w:r>
              <w:rPr>
                <w:rStyle w:val="crayon-cn"/>
              </w:rPr>
              <w:t>0.5.0</w:t>
            </w:r>
            <w:r>
              <w:rPr>
                <w:rStyle w:val="crayon-h"/>
              </w:rPr>
              <w:t xml:space="preserve"> </w:t>
            </w:r>
            <w:r>
              <w:rPr>
                <w:rStyle w:val="crayon-sy"/>
              </w:rPr>
              <w:t>(</w:t>
            </w:r>
            <w:r>
              <w:rPr>
                <w:rStyle w:val="crayon-v"/>
              </w:rPr>
              <w:t>minimist</w:t>
            </w:r>
            <w:r>
              <w:rPr>
                <w:rStyle w:val="crayon-sy"/>
              </w:rPr>
              <w:t>@</w:t>
            </w:r>
            <w:r>
              <w:rPr>
                <w:rStyle w:val="crayon-cn"/>
              </w:rPr>
              <w:t>0.0.8</w:t>
            </w:r>
            <w:r>
              <w:rPr>
                <w:rStyle w:val="crayon-sy"/>
              </w:rPr>
              <w:t>)</w:t>
            </w:r>
          </w:p>
        </w:tc>
      </w:tr>
    </w:tbl>
    <w:p w:rsidR="000012B2" w:rsidRDefault="000012B2" w:rsidP="000012B2">
      <w:pPr>
        <w:pStyle w:val="NormalWeb"/>
      </w:pPr>
      <w:r>
        <w:rPr>
          <w:rStyle w:val="Strong"/>
          <w:rFonts w:eastAsiaTheme="minorEastAsia"/>
        </w:rPr>
        <w:t xml:space="preserve">Install </w:t>
      </w:r>
      <w:proofErr w:type="spellStart"/>
      <w:r>
        <w:rPr>
          <w:rStyle w:val="Strong"/>
          <w:rFonts w:eastAsiaTheme="minorEastAsia"/>
        </w:rPr>
        <w:t>MongoDB</w:t>
      </w:r>
      <w:proofErr w:type="spellEnd"/>
    </w:p>
    <w:p w:rsidR="000012B2" w:rsidRDefault="000012B2" w:rsidP="000012B2">
      <w:r>
        <w:object w:dxaOrig="225" w:dyaOrig="225">
          <v:shape id="_x0000_i1805" type="#_x0000_t75" style="width:136.5pt;height:60.75pt" o:ole="">
            <v:imagedata r:id="rId45" o:title=""/>
          </v:shape>
          <w:control r:id="rId46" w:name="DefaultOcxName3" w:shapeid="_x0000_i180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8673"/>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lastRenderedPageBreak/>
              <w:t>2</w:t>
            </w:r>
          </w:p>
          <w:p w:rsidR="000012B2" w:rsidRDefault="000012B2" w:rsidP="000012B2">
            <w:r>
              <w:t>3</w:t>
            </w:r>
          </w:p>
          <w:p w:rsidR="000012B2" w:rsidRDefault="000012B2" w:rsidP="000012B2">
            <w:r>
              <w:t>4</w:t>
            </w:r>
          </w:p>
          <w:p w:rsidR="000012B2" w:rsidRDefault="000012B2" w:rsidP="000012B2">
            <w:r>
              <w:t>5</w:t>
            </w:r>
          </w:p>
          <w:p w:rsidR="000012B2" w:rsidRDefault="000012B2" w:rsidP="000012B2">
            <w:r>
              <w:t>6</w:t>
            </w:r>
          </w:p>
          <w:p w:rsidR="000012B2" w:rsidRDefault="000012B2" w:rsidP="000012B2">
            <w:r>
              <w:t>7</w:t>
            </w:r>
          </w:p>
          <w:p w:rsidR="000012B2" w:rsidRDefault="000012B2" w:rsidP="000012B2">
            <w:r>
              <w:t>8</w:t>
            </w:r>
          </w:p>
          <w:p w:rsidR="000012B2" w:rsidRDefault="000012B2" w:rsidP="000012B2">
            <w:r>
              <w:t>9</w:t>
            </w:r>
          </w:p>
          <w:p w:rsidR="000012B2" w:rsidRDefault="000012B2" w:rsidP="000012B2">
            <w:r>
              <w:t>10</w:t>
            </w:r>
          </w:p>
          <w:p w:rsidR="000012B2" w:rsidRDefault="000012B2" w:rsidP="000012B2">
            <w:r>
              <w:t>11</w:t>
            </w:r>
          </w:p>
          <w:p w:rsidR="000012B2" w:rsidRDefault="000012B2" w:rsidP="000012B2">
            <w:r>
              <w:t>12</w:t>
            </w:r>
          </w:p>
          <w:p w:rsidR="000012B2" w:rsidRDefault="000012B2" w:rsidP="000012B2">
            <w:r>
              <w:t>13</w:t>
            </w:r>
          </w:p>
        </w:tc>
        <w:tc>
          <w:tcPr>
            <w:tcW w:w="0" w:type="auto"/>
            <w:vAlign w:val="center"/>
            <w:hideMark/>
          </w:tcPr>
          <w:p w:rsidR="000012B2" w:rsidRDefault="000012B2" w:rsidP="000012B2">
            <w:r>
              <w:rPr>
                <w:rFonts w:ascii="Segoe UI Symbol" w:hAnsi="Segoe UI Symbol" w:cs="Segoe UI Symbol"/>
              </w:rPr>
              <w:lastRenderedPageBreak/>
              <w:t>♥♥♥</w:t>
            </w:r>
            <w:r>
              <w:rPr>
                <w:rStyle w:val="crayon-h"/>
              </w:rPr>
              <w:t xml:space="preserve"> </w:t>
            </w:r>
            <w:r>
              <w:rPr>
                <w:rStyle w:val="crayon-e"/>
              </w:rPr>
              <w:t xml:space="preserve">brew install </w:t>
            </w:r>
            <w:proofErr w:type="spellStart"/>
            <w:r>
              <w:rPr>
                <w:rStyle w:val="crayon-v"/>
              </w:rPr>
              <w:t>mongodb</w:t>
            </w:r>
            <w:proofErr w:type="spellEnd"/>
          </w:p>
          <w:p w:rsidR="000012B2" w:rsidRDefault="000012B2" w:rsidP="000012B2">
            <w:r>
              <w:rPr>
                <w:rStyle w:val="crayon-o"/>
              </w:rPr>
              <w:lastRenderedPageBreak/>
              <w:t>==&gt;</w:t>
            </w:r>
            <w:r>
              <w:rPr>
                <w:rStyle w:val="crayon-h"/>
              </w:rPr>
              <w:t xml:space="preserve"> </w:t>
            </w:r>
            <w:r>
              <w:rPr>
                <w:rStyle w:val="crayon-e"/>
              </w:rPr>
              <w:t xml:space="preserve">Downloading </w:t>
            </w:r>
            <w:r>
              <w:rPr>
                <w:rStyle w:val="crayon-v"/>
              </w:rPr>
              <w:t>https</w:t>
            </w:r>
            <w:r>
              <w:rPr>
                <w:rStyle w:val="crayon-o"/>
              </w:rPr>
              <w:t>:</w:t>
            </w:r>
            <w:r>
              <w:rPr>
                <w:rStyle w:val="crayon-c"/>
              </w:rPr>
              <w:t>//downloads.sf.net/project/machomebrew/Bottles/mongodb-2.6</w:t>
            </w:r>
          </w:p>
          <w:p w:rsidR="000012B2" w:rsidRDefault="000012B2" w:rsidP="000012B2">
            <w:r>
              <w:rPr>
                <w:rStyle w:val="crayon-p"/>
              </w:rPr>
              <w:t>######################################################################## 100.0%</w:t>
            </w:r>
          </w:p>
          <w:p w:rsidR="000012B2" w:rsidRDefault="000012B2" w:rsidP="000012B2">
            <w:r>
              <w:rPr>
                <w:rStyle w:val="crayon-o"/>
              </w:rPr>
              <w:t>==&gt;</w:t>
            </w:r>
            <w:r>
              <w:rPr>
                <w:rStyle w:val="crayon-h"/>
              </w:rPr>
              <w:t xml:space="preserve"> </w:t>
            </w:r>
            <w:r>
              <w:rPr>
                <w:rStyle w:val="crayon-e"/>
              </w:rPr>
              <w:t xml:space="preserve">Pouring </w:t>
            </w:r>
            <w:r>
              <w:rPr>
                <w:rStyle w:val="crayon-v"/>
              </w:rPr>
              <w:t>mongodb</w:t>
            </w:r>
            <w:r>
              <w:rPr>
                <w:rStyle w:val="crayon-o"/>
              </w:rPr>
              <w:t>-</w:t>
            </w:r>
            <w:r>
              <w:rPr>
                <w:rStyle w:val="crayon-cn"/>
              </w:rPr>
              <w:t>2.6.1.mavericks.bottle.tar.gz</w:t>
            </w:r>
          </w:p>
          <w:p w:rsidR="000012B2" w:rsidRDefault="000012B2" w:rsidP="000012B2">
            <w:r>
              <w:rPr>
                <w:rStyle w:val="crayon-o"/>
              </w:rPr>
              <w:t>==&gt;</w:t>
            </w:r>
            <w:r>
              <w:rPr>
                <w:rStyle w:val="crayon-h"/>
              </w:rPr>
              <w:t xml:space="preserve"> </w:t>
            </w:r>
            <w:r>
              <w:rPr>
                <w:rStyle w:val="crayon-e"/>
              </w:rPr>
              <w:t>Caveats</w:t>
            </w:r>
          </w:p>
          <w:p w:rsidR="000012B2" w:rsidRDefault="000012B2" w:rsidP="000012B2">
            <w:r>
              <w:rPr>
                <w:rStyle w:val="crayon-st"/>
              </w:rPr>
              <w:t>To</w:t>
            </w:r>
            <w:r>
              <w:rPr>
                <w:rStyle w:val="crayon-h"/>
              </w:rPr>
              <w:t xml:space="preserve"> </w:t>
            </w:r>
            <w:r>
              <w:rPr>
                <w:rStyle w:val="crayon-e"/>
              </w:rPr>
              <w:t xml:space="preserve">have </w:t>
            </w:r>
            <w:proofErr w:type="spellStart"/>
            <w:r>
              <w:rPr>
                <w:rStyle w:val="crayon-e"/>
              </w:rPr>
              <w:t>launchd</w:t>
            </w:r>
            <w:proofErr w:type="spellEnd"/>
            <w:r>
              <w:rPr>
                <w:rStyle w:val="crayon-e"/>
              </w:rPr>
              <w:t xml:space="preserve"> start </w:t>
            </w:r>
            <w:proofErr w:type="spellStart"/>
            <w:r>
              <w:rPr>
                <w:rStyle w:val="crayon-e"/>
              </w:rPr>
              <w:t>mongodb</w:t>
            </w:r>
            <w:proofErr w:type="spellEnd"/>
            <w:r>
              <w:rPr>
                <w:rStyle w:val="crayon-e"/>
              </w:rPr>
              <w:t xml:space="preserve"> at </w:t>
            </w:r>
            <w:r>
              <w:rPr>
                <w:rStyle w:val="crayon-v"/>
              </w:rPr>
              <w:t>login</w:t>
            </w:r>
            <w:r>
              <w:rPr>
                <w:rStyle w:val="crayon-o"/>
              </w:rPr>
              <w:t>:</w:t>
            </w:r>
          </w:p>
          <w:p w:rsidR="000012B2" w:rsidRDefault="000012B2" w:rsidP="000012B2">
            <w:r>
              <w:rPr>
                <w:rStyle w:val="crayon-h"/>
              </w:rPr>
              <w:t>    </w:t>
            </w:r>
            <w:proofErr w:type="spellStart"/>
            <w:r>
              <w:rPr>
                <w:rStyle w:val="crayon-v"/>
              </w:rPr>
              <w:t>ln</w:t>
            </w:r>
            <w:proofErr w:type="spellEnd"/>
            <w:r>
              <w:rPr>
                <w:rStyle w:val="crayon-h"/>
              </w:rPr>
              <w:t xml:space="preserve"> </w:t>
            </w:r>
            <w:r>
              <w:rPr>
                <w:rStyle w:val="crayon-o"/>
              </w:rPr>
              <w:t>-</w:t>
            </w:r>
            <w:proofErr w:type="spellStart"/>
            <w:r>
              <w:rPr>
                <w:rStyle w:val="crayon-v"/>
              </w:rPr>
              <w:t>sfv</w:t>
            </w:r>
            <w:proofErr w:type="spellEnd"/>
            <w:r>
              <w:rPr>
                <w:rStyle w:val="crayon-h"/>
              </w:rPr>
              <w:t xml:space="preserve"> </w:t>
            </w:r>
            <w:r>
              <w:rPr>
                <w:rStyle w:val="crayon-o"/>
              </w:rPr>
              <w:t>/</w:t>
            </w:r>
            <w:proofErr w:type="spellStart"/>
            <w:r>
              <w:rPr>
                <w:rStyle w:val="crayon-v"/>
              </w:rPr>
              <w:t>usr</w:t>
            </w:r>
            <w:proofErr w:type="spellEnd"/>
            <w:r>
              <w:rPr>
                <w:rStyle w:val="crayon-o"/>
              </w:rPr>
              <w:t>/</w:t>
            </w:r>
            <w:r>
              <w:rPr>
                <w:rStyle w:val="crayon-v"/>
              </w:rPr>
              <w:t>local</w:t>
            </w:r>
            <w:r>
              <w:rPr>
                <w:rStyle w:val="crayon-o"/>
              </w:rPr>
              <w:t>/</w:t>
            </w:r>
            <w:r>
              <w:rPr>
                <w:rStyle w:val="crayon-v"/>
              </w:rPr>
              <w:t>opt</w:t>
            </w:r>
            <w:r>
              <w:rPr>
                <w:rStyle w:val="crayon-o"/>
              </w:rPr>
              <w:t>/</w:t>
            </w:r>
            <w:proofErr w:type="spellStart"/>
            <w:r>
              <w:rPr>
                <w:rStyle w:val="crayon-v"/>
              </w:rPr>
              <w:t>mongodb</w:t>
            </w:r>
            <w:proofErr w:type="spellEnd"/>
            <w:r>
              <w:rPr>
                <w:rStyle w:val="crayon-o"/>
              </w:rPr>
              <w:t>/*</w:t>
            </w:r>
            <w:r>
              <w:rPr>
                <w:rStyle w:val="crayon-sy"/>
              </w:rPr>
              <w:t>.</w:t>
            </w:r>
            <w:proofErr w:type="spellStart"/>
            <w:r>
              <w:rPr>
                <w:rStyle w:val="crayon-v"/>
              </w:rPr>
              <w:t>plist</w:t>
            </w:r>
            <w:proofErr w:type="spellEnd"/>
            <w:r>
              <w:rPr>
                <w:rStyle w:val="crayon-h"/>
              </w:rPr>
              <w:t xml:space="preserve"> </w:t>
            </w:r>
            <w:r>
              <w:rPr>
                <w:rStyle w:val="crayon-o"/>
              </w:rPr>
              <w:t>~/</w:t>
            </w:r>
            <w:r>
              <w:rPr>
                <w:rStyle w:val="crayon-v"/>
              </w:rPr>
              <w:t>Library</w:t>
            </w:r>
            <w:r>
              <w:rPr>
                <w:rStyle w:val="crayon-o"/>
              </w:rPr>
              <w:t>/</w:t>
            </w:r>
            <w:proofErr w:type="spellStart"/>
            <w:r>
              <w:rPr>
                <w:rStyle w:val="crayon-e"/>
              </w:rPr>
              <w:t>LaunchAgents</w:t>
            </w:r>
            <w:proofErr w:type="spellEnd"/>
          </w:p>
          <w:p w:rsidR="000012B2" w:rsidRDefault="000012B2" w:rsidP="000012B2">
            <w:r>
              <w:rPr>
                <w:rStyle w:val="crayon-st"/>
              </w:rPr>
              <w:t>Then</w:t>
            </w:r>
            <w:r>
              <w:rPr>
                <w:rStyle w:val="crayon-h"/>
              </w:rPr>
              <w:t xml:space="preserve"> </w:t>
            </w:r>
            <w:r>
              <w:rPr>
                <w:rStyle w:val="crayon-st"/>
              </w:rPr>
              <w:t>to</w:t>
            </w:r>
            <w:r>
              <w:rPr>
                <w:rStyle w:val="crayon-h"/>
              </w:rPr>
              <w:t xml:space="preserve"> </w:t>
            </w:r>
            <w:r>
              <w:rPr>
                <w:rStyle w:val="crayon-e"/>
              </w:rPr>
              <w:t xml:space="preserve">load </w:t>
            </w:r>
            <w:proofErr w:type="spellStart"/>
            <w:r>
              <w:rPr>
                <w:rStyle w:val="crayon-e"/>
              </w:rPr>
              <w:t>mongodb</w:t>
            </w:r>
            <w:proofErr w:type="spellEnd"/>
            <w:r>
              <w:rPr>
                <w:rStyle w:val="crayon-e"/>
              </w:rPr>
              <w:t xml:space="preserve"> </w:t>
            </w:r>
            <w:r>
              <w:rPr>
                <w:rStyle w:val="crayon-v"/>
              </w:rPr>
              <w:t>now</w:t>
            </w:r>
            <w:r>
              <w:rPr>
                <w:rStyle w:val="crayon-o"/>
              </w:rPr>
              <w:t>:</w:t>
            </w:r>
          </w:p>
          <w:p w:rsidR="000012B2" w:rsidRDefault="000012B2" w:rsidP="000012B2">
            <w:r>
              <w:rPr>
                <w:rStyle w:val="crayon-h"/>
              </w:rPr>
              <w:t>    </w:t>
            </w:r>
            <w:proofErr w:type="spellStart"/>
            <w:r>
              <w:rPr>
                <w:rStyle w:val="crayon-e"/>
              </w:rPr>
              <w:t>launchctl</w:t>
            </w:r>
            <w:proofErr w:type="spellEnd"/>
            <w:r>
              <w:rPr>
                <w:rStyle w:val="crayon-e"/>
              </w:rPr>
              <w:t xml:space="preserve"> </w:t>
            </w:r>
            <w:r>
              <w:rPr>
                <w:rStyle w:val="crayon-v"/>
              </w:rPr>
              <w:t>load</w:t>
            </w:r>
            <w:r>
              <w:rPr>
                <w:rStyle w:val="crayon-h"/>
              </w:rPr>
              <w:t xml:space="preserve"> </w:t>
            </w:r>
            <w:r>
              <w:rPr>
                <w:rStyle w:val="crayon-o"/>
              </w:rPr>
              <w:t>~/</w:t>
            </w:r>
            <w:r>
              <w:rPr>
                <w:rStyle w:val="crayon-v"/>
              </w:rPr>
              <w:t>Library</w:t>
            </w:r>
            <w:r>
              <w:rPr>
                <w:rStyle w:val="crayon-o"/>
              </w:rPr>
              <w:t>/</w:t>
            </w:r>
            <w:proofErr w:type="spellStart"/>
            <w:r>
              <w:rPr>
                <w:rStyle w:val="crayon-v"/>
              </w:rPr>
              <w:t>LaunchAgents</w:t>
            </w:r>
            <w:proofErr w:type="spellEnd"/>
            <w:r>
              <w:rPr>
                <w:rStyle w:val="crayon-o"/>
              </w:rPr>
              <w:t>/</w:t>
            </w:r>
            <w:proofErr w:type="spellStart"/>
            <w:r>
              <w:rPr>
                <w:rStyle w:val="crayon-v"/>
              </w:rPr>
              <w:t>homebrew</w:t>
            </w:r>
            <w:r>
              <w:rPr>
                <w:rStyle w:val="crayon-sy"/>
              </w:rPr>
              <w:t>.</w:t>
            </w:r>
            <w:r>
              <w:rPr>
                <w:rStyle w:val="crayon-v"/>
              </w:rPr>
              <w:t>mxcl</w:t>
            </w:r>
            <w:r>
              <w:rPr>
                <w:rStyle w:val="crayon-sy"/>
              </w:rPr>
              <w:t>.</w:t>
            </w:r>
            <w:r>
              <w:rPr>
                <w:rStyle w:val="crayon-v"/>
              </w:rPr>
              <w:t>mongodb</w:t>
            </w:r>
            <w:r>
              <w:rPr>
                <w:rStyle w:val="crayon-sy"/>
              </w:rPr>
              <w:t>.</w:t>
            </w:r>
            <w:r>
              <w:rPr>
                <w:rStyle w:val="crayon-e"/>
              </w:rPr>
              <w:t>plist</w:t>
            </w:r>
            <w:proofErr w:type="spellEnd"/>
          </w:p>
          <w:p w:rsidR="000012B2" w:rsidRDefault="000012B2" w:rsidP="000012B2">
            <w:r>
              <w:rPr>
                <w:rStyle w:val="crayon-st"/>
              </w:rPr>
              <w:t>Or</w:t>
            </w:r>
            <w:r>
              <w:rPr>
                <w:rStyle w:val="crayon-sy"/>
              </w:rPr>
              <w:t>,</w:t>
            </w:r>
            <w:r>
              <w:rPr>
                <w:rStyle w:val="crayon-h"/>
              </w:rPr>
              <w:t xml:space="preserve"> </w:t>
            </w:r>
            <w:r>
              <w:rPr>
                <w:rStyle w:val="crayon-st"/>
              </w:rPr>
              <w:t>if</w:t>
            </w:r>
            <w:r>
              <w:rPr>
                <w:rStyle w:val="crayon-h"/>
              </w:rPr>
              <w:t xml:space="preserve"> </w:t>
            </w:r>
            <w:r>
              <w:rPr>
                <w:rStyle w:val="crayon-e"/>
              </w:rPr>
              <w:t xml:space="preserve">you </w:t>
            </w:r>
            <w:r>
              <w:rPr>
                <w:rStyle w:val="crayon-i"/>
              </w:rPr>
              <w:t>don</w:t>
            </w:r>
            <w:r>
              <w:t>'</w:t>
            </w:r>
            <w:r>
              <w:rPr>
                <w:rStyle w:val="crayon-i"/>
              </w:rPr>
              <w:t>t</w:t>
            </w:r>
            <w:r>
              <w:rPr>
                <w:rStyle w:val="crayon-h"/>
              </w:rPr>
              <w:t xml:space="preserve"> </w:t>
            </w:r>
            <w:r>
              <w:rPr>
                <w:rStyle w:val="crayon-v"/>
              </w:rPr>
              <w:t>want</w:t>
            </w:r>
            <w:r>
              <w:rPr>
                <w:rStyle w:val="crayon-o"/>
              </w:rPr>
              <w:t>/</w:t>
            </w:r>
            <w:r>
              <w:rPr>
                <w:rStyle w:val="crayon-e"/>
              </w:rPr>
              <w:t xml:space="preserve">need </w:t>
            </w:r>
            <w:proofErr w:type="spellStart"/>
            <w:r>
              <w:rPr>
                <w:rStyle w:val="crayon-v"/>
              </w:rPr>
              <w:t>launchctl</w:t>
            </w:r>
            <w:proofErr w:type="spellEnd"/>
            <w:r>
              <w:rPr>
                <w:rStyle w:val="crayon-sy"/>
              </w:rPr>
              <w:t>,</w:t>
            </w:r>
            <w:r>
              <w:rPr>
                <w:rStyle w:val="crayon-h"/>
              </w:rPr>
              <w:t xml:space="preserve"> </w:t>
            </w:r>
            <w:r>
              <w:rPr>
                <w:rStyle w:val="crayon-e"/>
              </w:rPr>
              <w:t xml:space="preserve">you can just </w:t>
            </w:r>
            <w:r>
              <w:rPr>
                <w:rStyle w:val="crayon-v"/>
              </w:rPr>
              <w:t>run</w:t>
            </w:r>
            <w:r>
              <w:rPr>
                <w:rStyle w:val="crayon-o"/>
              </w:rPr>
              <w:t>:</w:t>
            </w:r>
          </w:p>
          <w:p w:rsidR="000012B2" w:rsidRDefault="000012B2" w:rsidP="000012B2">
            <w:r>
              <w:rPr>
                <w:rStyle w:val="crayon-h"/>
              </w:rPr>
              <w:t>    </w:t>
            </w:r>
            <w:proofErr w:type="spellStart"/>
            <w:r>
              <w:rPr>
                <w:rStyle w:val="crayon-v"/>
              </w:rPr>
              <w:t>mongod</w:t>
            </w:r>
            <w:proofErr w:type="spellEnd"/>
            <w:r>
              <w:rPr>
                <w:rStyle w:val="crayon-h"/>
              </w:rPr>
              <w:t xml:space="preserve"> </w:t>
            </w:r>
            <w:r>
              <w:rPr>
                <w:rStyle w:val="crayon-o"/>
              </w:rPr>
              <w:t>--</w:t>
            </w:r>
            <w:proofErr w:type="spellStart"/>
            <w:r>
              <w:rPr>
                <w:rStyle w:val="crayon-v"/>
              </w:rPr>
              <w:t>config</w:t>
            </w:r>
            <w:proofErr w:type="spellEnd"/>
            <w:r>
              <w:rPr>
                <w:rStyle w:val="crayon-h"/>
              </w:rPr>
              <w:t xml:space="preserve"> </w:t>
            </w:r>
            <w:r>
              <w:rPr>
                <w:rStyle w:val="crayon-o"/>
              </w:rPr>
              <w:t>/</w:t>
            </w:r>
            <w:proofErr w:type="spellStart"/>
            <w:r>
              <w:rPr>
                <w:rStyle w:val="crayon-v"/>
              </w:rPr>
              <w:t>usr</w:t>
            </w:r>
            <w:proofErr w:type="spellEnd"/>
            <w:r>
              <w:rPr>
                <w:rStyle w:val="crayon-o"/>
              </w:rPr>
              <w:t>/</w:t>
            </w:r>
            <w:r>
              <w:rPr>
                <w:rStyle w:val="crayon-v"/>
              </w:rPr>
              <w:t>local</w:t>
            </w:r>
            <w:r>
              <w:rPr>
                <w:rStyle w:val="crayon-o"/>
              </w:rPr>
              <w:t>/</w:t>
            </w:r>
            <w:proofErr w:type="spellStart"/>
            <w:r>
              <w:rPr>
                <w:rStyle w:val="crayon-v"/>
              </w:rPr>
              <w:t>etc</w:t>
            </w:r>
            <w:proofErr w:type="spellEnd"/>
            <w:r>
              <w:rPr>
                <w:rStyle w:val="crayon-o"/>
              </w:rPr>
              <w:t>/</w:t>
            </w:r>
            <w:proofErr w:type="spellStart"/>
            <w:r>
              <w:rPr>
                <w:rStyle w:val="crayon-v"/>
              </w:rPr>
              <w:t>mongod</w:t>
            </w:r>
            <w:r>
              <w:rPr>
                <w:rStyle w:val="crayon-sy"/>
              </w:rPr>
              <w:t>.</w:t>
            </w:r>
            <w:r>
              <w:rPr>
                <w:rStyle w:val="crayon-v"/>
              </w:rPr>
              <w:t>conf</w:t>
            </w:r>
            <w:proofErr w:type="spellEnd"/>
          </w:p>
          <w:p w:rsidR="000012B2" w:rsidRDefault="000012B2" w:rsidP="000012B2">
            <w:r>
              <w:rPr>
                <w:rStyle w:val="crayon-o"/>
              </w:rPr>
              <w:t>==&gt;</w:t>
            </w:r>
            <w:r>
              <w:rPr>
                <w:rStyle w:val="crayon-h"/>
              </w:rPr>
              <w:t xml:space="preserve"> </w:t>
            </w:r>
            <w:r>
              <w:rPr>
                <w:rStyle w:val="crayon-v"/>
              </w:rPr>
              <w:t>Summary</w:t>
            </w:r>
          </w:p>
          <w:p w:rsidR="000012B2" w:rsidRDefault="000012B2" w:rsidP="000012B2">
            <w:r>
              <w:rPr>
                <w:rStyle w:val="crayon-h"/>
              </w:rPr>
              <w:t xml:space="preserve">   </w:t>
            </w:r>
            <w:r>
              <w:rPr>
                <w:rStyle w:val="crayon-o"/>
              </w:rPr>
              <w:t>/</w:t>
            </w:r>
            <w:proofErr w:type="spellStart"/>
            <w:r>
              <w:rPr>
                <w:rStyle w:val="crayon-v"/>
              </w:rPr>
              <w:t>usr</w:t>
            </w:r>
            <w:proofErr w:type="spellEnd"/>
            <w:r>
              <w:rPr>
                <w:rStyle w:val="crayon-o"/>
              </w:rPr>
              <w:t>/</w:t>
            </w:r>
            <w:r>
              <w:rPr>
                <w:rStyle w:val="crayon-v"/>
              </w:rPr>
              <w:t>local</w:t>
            </w:r>
            <w:r>
              <w:rPr>
                <w:rStyle w:val="crayon-o"/>
              </w:rPr>
              <w:t>/</w:t>
            </w:r>
            <w:r>
              <w:rPr>
                <w:rStyle w:val="crayon-v"/>
              </w:rPr>
              <w:t>Cellar</w:t>
            </w:r>
            <w:r>
              <w:rPr>
                <w:rStyle w:val="crayon-o"/>
              </w:rPr>
              <w:t>/</w:t>
            </w:r>
            <w:proofErr w:type="spellStart"/>
            <w:r>
              <w:rPr>
                <w:rStyle w:val="crayon-v"/>
              </w:rPr>
              <w:t>mongodb</w:t>
            </w:r>
            <w:proofErr w:type="spellEnd"/>
            <w:r>
              <w:rPr>
                <w:rStyle w:val="crayon-o"/>
              </w:rPr>
              <w:t>/</w:t>
            </w:r>
            <w:r>
              <w:rPr>
                <w:rStyle w:val="crayon-cn"/>
              </w:rPr>
              <w:t>2.6.1</w:t>
            </w:r>
            <w:r>
              <w:rPr>
                <w:rStyle w:val="crayon-o"/>
              </w:rPr>
              <w:t>:</w:t>
            </w:r>
            <w:r>
              <w:rPr>
                <w:rStyle w:val="crayon-h"/>
              </w:rPr>
              <w:t xml:space="preserve"> </w:t>
            </w:r>
            <w:r>
              <w:rPr>
                <w:rStyle w:val="crayon-cn"/>
              </w:rPr>
              <w:t>17</w:t>
            </w:r>
            <w:r>
              <w:rPr>
                <w:rStyle w:val="crayon-h"/>
              </w:rPr>
              <w:t xml:space="preserve"> </w:t>
            </w:r>
            <w:r>
              <w:rPr>
                <w:rStyle w:val="crayon-v"/>
              </w:rPr>
              <w:t>files</w:t>
            </w:r>
            <w:r>
              <w:rPr>
                <w:rStyle w:val="crayon-sy"/>
              </w:rPr>
              <w:t>,</w:t>
            </w:r>
            <w:r>
              <w:rPr>
                <w:rStyle w:val="crayon-h"/>
              </w:rPr>
              <w:t xml:space="preserve"> </w:t>
            </w:r>
            <w:r>
              <w:rPr>
                <w:rStyle w:val="crayon-cn"/>
              </w:rPr>
              <w:t>317M</w:t>
            </w:r>
          </w:p>
        </w:tc>
      </w:tr>
    </w:tbl>
    <w:p w:rsidR="000012B2" w:rsidRDefault="000012B2" w:rsidP="000012B2">
      <w:pPr>
        <w:pStyle w:val="Heading6"/>
      </w:pPr>
      <w:r>
        <w:lastRenderedPageBreak/>
        <w:t>Working with Node in the Command Line</w:t>
      </w:r>
    </w:p>
    <w:p w:rsidR="000012B2" w:rsidRDefault="000012B2" w:rsidP="000012B2">
      <w:pPr>
        <w:pStyle w:val="NormalWeb"/>
      </w:pPr>
      <w:r>
        <w:t xml:space="preserve">Now that you have Node installed, you can work with Node directly in the command line. For any Rails developers, this is the equivalent of working in </w:t>
      </w:r>
      <w:proofErr w:type="spellStart"/>
      <w:r>
        <w:rPr>
          <w:rStyle w:val="crayon-v"/>
        </w:rPr>
        <w:t>irb</w:t>
      </w:r>
      <w:proofErr w:type="spellEnd"/>
      <w:r>
        <w:t>. Simple run</w:t>
      </w:r>
      <w:proofErr w:type="gramStart"/>
      <w:r>
        <w:t xml:space="preserve">  </w:t>
      </w:r>
      <w:r>
        <w:rPr>
          <w:rStyle w:val="crayon-v"/>
        </w:rPr>
        <w:t>node</w:t>
      </w:r>
      <w:proofErr w:type="gramEnd"/>
      <w:r>
        <w:t> in the command line and you’ll be able to work directly with the Node server:</w:t>
      </w:r>
    </w:p>
    <w:p w:rsidR="000012B2" w:rsidRDefault="000012B2" w:rsidP="000012B2">
      <w:r>
        <w:object w:dxaOrig="225" w:dyaOrig="225">
          <v:shape id="_x0000_i1804" type="#_x0000_t75" style="width:136.5pt;height:60.75pt" o:ole="">
            <v:imagedata r:id="rId47" o:title=""/>
          </v:shape>
          <w:control r:id="rId48" w:name="DefaultOcxName4" w:shapeid="_x0000_i180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683"/>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p w:rsidR="000012B2" w:rsidRDefault="000012B2" w:rsidP="000012B2">
            <w:r>
              <w:t>3</w:t>
            </w:r>
          </w:p>
          <w:p w:rsidR="000012B2" w:rsidRDefault="000012B2" w:rsidP="000012B2">
            <w:r>
              <w:t>4</w:t>
            </w:r>
          </w:p>
          <w:p w:rsidR="000012B2" w:rsidRDefault="000012B2" w:rsidP="000012B2">
            <w:r>
              <w:t>5</w:t>
            </w:r>
          </w:p>
        </w:tc>
        <w:tc>
          <w:tcPr>
            <w:tcW w:w="0" w:type="auto"/>
            <w:vAlign w:val="center"/>
            <w:hideMark/>
          </w:tcPr>
          <w:p w:rsidR="000012B2" w:rsidRDefault="000012B2" w:rsidP="000012B2">
            <w:r>
              <w:rPr>
                <w:rFonts w:ascii="Segoe UI Symbol" w:hAnsi="Segoe UI Symbol" w:cs="Segoe UI Symbol"/>
              </w:rPr>
              <w:t>♥♥♥</w:t>
            </w:r>
            <w:r>
              <w:rPr>
                <w:rStyle w:val="crayon-h"/>
              </w:rPr>
              <w:t xml:space="preserve"> </w:t>
            </w:r>
            <w:r>
              <w:rPr>
                <w:rStyle w:val="crayon-v"/>
              </w:rPr>
              <w:t>node</w:t>
            </w:r>
          </w:p>
          <w:p w:rsidR="000012B2" w:rsidRDefault="000012B2" w:rsidP="000012B2">
            <w:r>
              <w:rPr>
                <w:rStyle w:val="crayon-o"/>
              </w:rPr>
              <w:t>&gt;</w:t>
            </w:r>
            <w:r>
              <w:rPr>
                <w:rStyle w:val="crayon-h"/>
              </w:rPr>
              <w:t xml:space="preserve"> </w:t>
            </w:r>
            <w:r>
              <w:rPr>
                <w:rStyle w:val="crayon-v"/>
              </w:rPr>
              <w:t>console</w:t>
            </w:r>
            <w:r>
              <w:rPr>
                <w:rStyle w:val="crayon-sy"/>
              </w:rPr>
              <w:t>.</w:t>
            </w:r>
            <w:r>
              <w:rPr>
                <w:rStyle w:val="crayon-e"/>
              </w:rPr>
              <w:t>log</w:t>
            </w:r>
            <w:r>
              <w:rPr>
                <w:rStyle w:val="crayon-sy"/>
              </w:rPr>
              <w:t>(</w:t>
            </w:r>
            <w:r>
              <w:rPr>
                <w:rStyle w:val="crayon-s"/>
              </w:rPr>
              <w:t>"Hello World"</w:t>
            </w:r>
            <w:r>
              <w:rPr>
                <w:rStyle w:val="crayon-sy"/>
              </w:rPr>
              <w:t>);</w:t>
            </w:r>
          </w:p>
          <w:p w:rsidR="000012B2" w:rsidRDefault="000012B2" w:rsidP="000012B2">
            <w:r>
              <w:rPr>
                <w:rStyle w:val="crayon-e"/>
              </w:rPr>
              <w:t>Hello World</w:t>
            </w:r>
          </w:p>
          <w:p w:rsidR="000012B2" w:rsidRDefault="000012B2" w:rsidP="000012B2">
            <w:r>
              <w:rPr>
                <w:rStyle w:val="crayon-v"/>
              </w:rPr>
              <w:t>undefined</w:t>
            </w:r>
          </w:p>
          <w:p w:rsidR="000012B2" w:rsidRDefault="000012B2" w:rsidP="000012B2">
            <w:r>
              <w:rPr>
                <w:rStyle w:val="crayon-o"/>
              </w:rPr>
              <w:t>&gt;</w:t>
            </w:r>
          </w:p>
        </w:tc>
      </w:tr>
    </w:tbl>
    <w:p w:rsidR="000012B2" w:rsidRDefault="000012B2" w:rsidP="000012B2">
      <w:pPr>
        <w:pStyle w:val="NormalWeb"/>
      </w:pPr>
      <w:r>
        <w:t xml:space="preserve">Press </w:t>
      </w:r>
      <w:proofErr w:type="spellStart"/>
      <w:r>
        <w:t>Control+C</w:t>
      </w:r>
      <w:proofErr w:type="spellEnd"/>
      <w:r>
        <w:t xml:space="preserve"> twice to exit.</w:t>
      </w:r>
    </w:p>
    <w:p w:rsidR="000012B2" w:rsidRDefault="000012B2" w:rsidP="000012B2">
      <w:pPr>
        <w:pStyle w:val="Heading6"/>
      </w:pPr>
      <w:r>
        <w:t>Running Node Scripts</w:t>
      </w:r>
    </w:p>
    <w:p w:rsidR="000012B2" w:rsidRDefault="000012B2" w:rsidP="000012B2">
      <w:pPr>
        <w:pStyle w:val="NormalWeb"/>
      </w:pPr>
      <w:r>
        <w:t>Running Node scripts is quick and easy. Create a directory,</w:t>
      </w:r>
      <w:proofErr w:type="gramStart"/>
      <w:r>
        <w:t xml:space="preserve">  </w:t>
      </w:r>
      <w:r>
        <w:rPr>
          <w:rStyle w:val="crayon-v"/>
        </w:rPr>
        <w:t>cd</w:t>
      </w:r>
      <w:proofErr w:type="gramEnd"/>
      <w:r>
        <w:t xml:space="preserve"> into that directory, and create a file called </w:t>
      </w:r>
      <w:r>
        <w:rPr>
          <w:rStyle w:val="crayon-v"/>
        </w:rPr>
        <w:t>index</w:t>
      </w:r>
      <w:r>
        <w:rPr>
          <w:rStyle w:val="crayon-sy"/>
        </w:rPr>
        <w:t>.</w:t>
      </w:r>
      <w:r>
        <w:rPr>
          <w:rStyle w:val="crayon-v"/>
        </w:rPr>
        <w:t>js</w:t>
      </w:r>
      <w:r>
        <w:t xml:space="preserve"> ( </w:t>
      </w:r>
      <w:r>
        <w:rPr>
          <w:rStyle w:val="crayon-e"/>
        </w:rPr>
        <w:t xml:space="preserve">touch </w:t>
      </w:r>
      <w:r>
        <w:rPr>
          <w:rStyle w:val="crayon-v"/>
        </w:rPr>
        <w:t>index</w:t>
      </w:r>
      <w:r>
        <w:rPr>
          <w:rStyle w:val="crayon-sy"/>
        </w:rPr>
        <w:t>.</w:t>
      </w:r>
      <w:r>
        <w:rPr>
          <w:rStyle w:val="crayon-v"/>
        </w:rPr>
        <w:t>js</w:t>
      </w:r>
      <w:r>
        <w:t>). Inside that file, add the following:</w:t>
      </w:r>
    </w:p>
    <w:p w:rsidR="000012B2" w:rsidRDefault="000012B2" w:rsidP="000012B2">
      <w:r>
        <w:object w:dxaOrig="225" w:dyaOrig="225">
          <v:shape id="_x0000_i1803" type="#_x0000_t75" style="width:136.5pt;height:60.75pt" o:ole="">
            <v:imagedata r:id="rId49" o:title=""/>
          </v:shape>
          <w:control r:id="rId50" w:name="DefaultOcxName5" w:shapeid="_x0000_i180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580"/>
      </w:tblGrid>
      <w:tr w:rsidR="000012B2" w:rsidTr="000012B2">
        <w:trPr>
          <w:tblCellSpacing w:w="15" w:type="dxa"/>
        </w:trPr>
        <w:tc>
          <w:tcPr>
            <w:tcW w:w="0" w:type="auto"/>
            <w:vAlign w:val="center"/>
            <w:hideMark/>
          </w:tcPr>
          <w:p w:rsidR="000012B2" w:rsidRDefault="000012B2" w:rsidP="000012B2">
            <w:r>
              <w:t>1</w:t>
            </w:r>
          </w:p>
        </w:tc>
        <w:tc>
          <w:tcPr>
            <w:tcW w:w="0" w:type="auto"/>
            <w:vAlign w:val="center"/>
            <w:hideMark/>
          </w:tcPr>
          <w:p w:rsidR="000012B2" w:rsidRDefault="000012B2" w:rsidP="000012B2">
            <w:proofErr w:type="gramStart"/>
            <w:r>
              <w:rPr>
                <w:rStyle w:val="crayon-v"/>
              </w:rPr>
              <w:t>console</w:t>
            </w:r>
            <w:r>
              <w:rPr>
                <w:rStyle w:val="crayon-sy"/>
              </w:rPr>
              <w:t>.</w:t>
            </w:r>
            <w:r>
              <w:rPr>
                <w:rStyle w:val="crayon-e"/>
              </w:rPr>
              <w:t>log</w:t>
            </w:r>
            <w:r>
              <w:rPr>
                <w:rStyle w:val="crayon-sy"/>
              </w:rPr>
              <w:t>(</w:t>
            </w:r>
            <w:proofErr w:type="gramEnd"/>
            <w:r>
              <w:rPr>
                <w:rStyle w:val="crayon-s"/>
              </w:rPr>
              <w:t>"Hello World."</w:t>
            </w:r>
            <w:r>
              <w:rPr>
                <w:rStyle w:val="crayon-sy"/>
              </w:rPr>
              <w:t>);</w:t>
            </w:r>
          </w:p>
        </w:tc>
      </w:tr>
    </w:tbl>
    <w:p w:rsidR="000012B2" w:rsidRDefault="000012B2" w:rsidP="000012B2">
      <w:pPr>
        <w:pStyle w:val="NormalWeb"/>
      </w:pPr>
      <w:r>
        <w:t>Return to your terminal and execute the following:</w:t>
      </w:r>
    </w:p>
    <w:p w:rsidR="000012B2" w:rsidRDefault="000012B2" w:rsidP="000012B2">
      <w:r>
        <w:lastRenderedPageBreak/>
        <w:object w:dxaOrig="225" w:dyaOrig="225">
          <v:shape id="_x0000_i1802" type="#_x0000_t75" style="width:136.5pt;height:60.75pt" o:ole="">
            <v:imagedata r:id="rId51" o:title=""/>
          </v:shape>
          <w:control r:id="rId52" w:name="DefaultOcxName6" w:shapeid="_x0000_i180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764"/>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tc>
        <w:tc>
          <w:tcPr>
            <w:tcW w:w="0" w:type="auto"/>
            <w:vAlign w:val="center"/>
            <w:hideMark/>
          </w:tcPr>
          <w:p w:rsidR="000012B2" w:rsidRDefault="000012B2" w:rsidP="000012B2">
            <w:r>
              <w:rPr>
                <w:rFonts w:ascii="Segoe UI Symbol" w:hAnsi="Segoe UI Symbol" w:cs="Segoe UI Symbol"/>
              </w:rPr>
              <w:t>♥♥♥</w:t>
            </w:r>
            <w:r>
              <w:rPr>
                <w:rStyle w:val="crayon-h"/>
              </w:rPr>
              <w:t xml:space="preserve"> </w:t>
            </w:r>
            <w:r>
              <w:rPr>
                <w:rStyle w:val="crayon-e"/>
              </w:rPr>
              <w:t xml:space="preserve">node </w:t>
            </w:r>
            <w:r>
              <w:rPr>
                <w:rStyle w:val="crayon-v"/>
              </w:rPr>
              <w:t>index</w:t>
            </w:r>
            <w:r>
              <w:rPr>
                <w:rStyle w:val="crayon-sy"/>
              </w:rPr>
              <w:t>.</w:t>
            </w:r>
            <w:r>
              <w:rPr>
                <w:rStyle w:val="crayon-e"/>
              </w:rPr>
              <w:t>js</w:t>
            </w:r>
          </w:p>
          <w:p w:rsidR="000012B2" w:rsidRDefault="000012B2" w:rsidP="000012B2">
            <w:r>
              <w:rPr>
                <w:rStyle w:val="crayon-e"/>
              </w:rPr>
              <w:t xml:space="preserve">Hello </w:t>
            </w:r>
            <w:r>
              <w:rPr>
                <w:rStyle w:val="crayon-v"/>
              </w:rPr>
              <w:t>World</w:t>
            </w:r>
            <w:r>
              <w:rPr>
                <w:rStyle w:val="crayon-sy"/>
              </w:rPr>
              <w:t>.</w:t>
            </w:r>
          </w:p>
        </w:tc>
      </w:tr>
    </w:tbl>
    <w:p w:rsidR="000012B2" w:rsidRDefault="000012B2" w:rsidP="000012B2">
      <w:pPr>
        <w:pStyle w:val="NormalWeb"/>
      </w:pPr>
      <w:r>
        <w:t>As you can see, this will run your node script. You can also do the following:</w:t>
      </w:r>
    </w:p>
    <w:p w:rsidR="000012B2" w:rsidRDefault="000012B2" w:rsidP="000012B2">
      <w:r>
        <w:object w:dxaOrig="225" w:dyaOrig="225">
          <v:shape id="_x0000_i1801" type="#_x0000_t75" style="width:136.5pt;height:60.75pt" o:ole="">
            <v:imagedata r:id="rId53" o:title=""/>
          </v:shape>
          <w:control r:id="rId54" w:name="DefaultOcxName7" w:shapeid="_x0000_i180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199"/>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tc>
        <w:tc>
          <w:tcPr>
            <w:tcW w:w="0" w:type="auto"/>
            <w:vAlign w:val="center"/>
            <w:hideMark/>
          </w:tcPr>
          <w:p w:rsidR="000012B2" w:rsidRDefault="000012B2" w:rsidP="000012B2">
            <w:r>
              <w:rPr>
                <w:rFonts w:ascii="Segoe UI Symbol" w:hAnsi="Segoe UI Symbol" w:cs="Segoe UI Symbol"/>
              </w:rPr>
              <w:t>♥♥♥</w:t>
            </w:r>
            <w:r>
              <w:rPr>
                <w:rStyle w:val="crayon-h"/>
              </w:rPr>
              <w:t xml:space="preserve"> </w:t>
            </w:r>
            <w:proofErr w:type="gramStart"/>
            <w:r>
              <w:rPr>
                <w:rStyle w:val="crayon-i"/>
              </w:rPr>
              <w:t>node</w:t>
            </w:r>
            <w:r>
              <w:rPr>
                <w:rStyle w:val="crayon-h"/>
              </w:rPr>
              <w:t xml:space="preserve"> </w:t>
            </w:r>
            <w:r>
              <w:rPr>
                <w:rStyle w:val="crayon-sy"/>
              </w:rPr>
              <w:t>.</w:t>
            </w:r>
            <w:proofErr w:type="gramEnd"/>
          </w:p>
          <w:p w:rsidR="000012B2" w:rsidRDefault="000012B2" w:rsidP="000012B2">
            <w:r>
              <w:rPr>
                <w:rStyle w:val="crayon-e"/>
              </w:rPr>
              <w:t xml:space="preserve">Hello </w:t>
            </w:r>
            <w:r>
              <w:rPr>
                <w:rStyle w:val="crayon-v"/>
              </w:rPr>
              <w:t>World</w:t>
            </w:r>
            <w:r>
              <w:rPr>
                <w:rStyle w:val="crayon-sy"/>
              </w:rPr>
              <w:t>.</w:t>
            </w:r>
          </w:p>
        </w:tc>
      </w:tr>
    </w:tbl>
    <w:p w:rsidR="000012B2" w:rsidRDefault="000012B2" w:rsidP="000012B2">
      <w:pPr>
        <w:pStyle w:val="NormalWeb"/>
      </w:pPr>
      <w:r>
        <w:t>This would be awesome if all you wanted to do was run simple Node scripts.</w:t>
      </w:r>
    </w:p>
    <w:p w:rsidR="000012B2" w:rsidRDefault="000012B2" w:rsidP="000012B2">
      <w:pPr>
        <w:pStyle w:val="Heading6"/>
      </w:pPr>
      <w:r>
        <w:t>Creating an Express App</w:t>
      </w:r>
    </w:p>
    <w:p w:rsidR="000012B2" w:rsidRDefault="000012B2" w:rsidP="000012B2">
      <w:pPr>
        <w:pStyle w:val="NormalWeb"/>
      </w:pPr>
      <w:r>
        <w:t xml:space="preserve">To create a new Node app using Express, simply run </w:t>
      </w:r>
      <w:r>
        <w:rPr>
          <w:rStyle w:val="crayon-v"/>
        </w:rPr>
        <w:t>express</w:t>
      </w:r>
      <w:r>
        <w:rPr>
          <w:rStyle w:val="crayon-h"/>
        </w:rPr>
        <w:t xml:space="preserve"> </w:t>
      </w:r>
      <w:r>
        <w:rPr>
          <w:rStyle w:val="crayon-o"/>
        </w:rPr>
        <w:t>&lt;</w:t>
      </w:r>
      <w:r>
        <w:rPr>
          <w:rStyle w:val="crayon-v"/>
        </w:rPr>
        <w:t>app</w:t>
      </w:r>
      <w:r>
        <w:rPr>
          <w:rStyle w:val="crayon-o"/>
        </w:rPr>
        <w:t>-</w:t>
      </w:r>
      <w:r>
        <w:rPr>
          <w:rStyle w:val="crayon-v"/>
        </w:rPr>
        <w:t>name</w:t>
      </w:r>
      <w:r>
        <w:rPr>
          <w:rStyle w:val="crayon-o"/>
        </w:rPr>
        <w:t>&gt;</w:t>
      </w:r>
      <w:r>
        <w:t> in the command line:</w:t>
      </w:r>
    </w:p>
    <w:p w:rsidR="000012B2" w:rsidRDefault="000012B2" w:rsidP="000012B2">
      <w:r>
        <w:object w:dxaOrig="225" w:dyaOrig="225">
          <v:shape id="_x0000_i1800" type="#_x0000_t75" style="width:136.5pt;height:60.75pt" o:ole="">
            <v:imagedata r:id="rId55" o:title=""/>
          </v:shape>
          <w:control r:id="rId56" w:name="DefaultOcxName8" w:shapeid="_x0000_i180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5004"/>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p w:rsidR="000012B2" w:rsidRDefault="000012B2" w:rsidP="000012B2">
            <w:r>
              <w:t>3</w:t>
            </w:r>
          </w:p>
          <w:p w:rsidR="000012B2" w:rsidRDefault="000012B2" w:rsidP="000012B2">
            <w:r>
              <w:t>4</w:t>
            </w:r>
          </w:p>
          <w:p w:rsidR="000012B2" w:rsidRDefault="000012B2" w:rsidP="000012B2">
            <w:r>
              <w:t>5</w:t>
            </w:r>
          </w:p>
          <w:p w:rsidR="000012B2" w:rsidRDefault="000012B2" w:rsidP="000012B2">
            <w:r>
              <w:t>6</w:t>
            </w:r>
          </w:p>
          <w:p w:rsidR="000012B2" w:rsidRDefault="000012B2" w:rsidP="000012B2">
            <w:r>
              <w:t>7</w:t>
            </w:r>
          </w:p>
          <w:p w:rsidR="000012B2" w:rsidRDefault="000012B2" w:rsidP="000012B2">
            <w:r>
              <w:t>8</w:t>
            </w:r>
          </w:p>
          <w:p w:rsidR="000012B2" w:rsidRDefault="000012B2" w:rsidP="000012B2">
            <w:r>
              <w:t>9</w:t>
            </w:r>
          </w:p>
          <w:p w:rsidR="000012B2" w:rsidRDefault="000012B2" w:rsidP="000012B2">
            <w:r>
              <w:t>10</w:t>
            </w:r>
          </w:p>
          <w:p w:rsidR="000012B2" w:rsidRDefault="000012B2" w:rsidP="000012B2">
            <w:r>
              <w:t>11</w:t>
            </w:r>
          </w:p>
          <w:p w:rsidR="000012B2" w:rsidRDefault="000012B2" w:rsidP="000012B2">
            <w:r>
              <w:t>12</w:t>
            </w:r>
          </w:p>
          <w:p w:rsidR="000012B2" w:rsidRDefault="000012B2" w:rsidP="000012B2">
            <w:r>
              <w:t>13</w:t>
            </w:r>
          </w:p>
          <w:p w:rsidR="000012B2" w:rsidRDefault="000012B2" w:rsidP="000012B2">
            <w:r>
              <w:t>14</w:t>
            </w:r>
          </w:p>
          <w:p w:rsidR="000012B2" w:rsidRDefault="000012B2" w:rsidP="000012B2">
            <w:r>
              <w:t>15</w:t>
            </w:r>
          </w:p>
          <w:p w:rsidR="000012B2" w:rsidRDefault="000012B2" w:rsidP="000012B2">
            <w:r>
              <w:t>16</w:t>
            </w:r>
          </w:p>
          <w:p w:rsidR="000012B2" w:rsidRDefault="000012B2" w:rsidP="000012B2">
            <w:r>
              <w:t>17</w:t>
            </w:r>
          </w:p>
          <w:p w:rsidR="000012B2" w:rsidRDefault="000012B2" w:rsidP="000012B2">
            <w:r>
              <w:t>18</w:t>
            </w:r>
          </w:p>
          <w:p w:rsidR="000012B2" w:rsidRDefault="000012B2" w:rsidP="000012B2">
            <w:r>
              <w:t>19</w:t>
            </w:r>
          </w:p>
          <w:p w:rsidR="000012B2" w:rsidRDefault="000012B2" w:rsidP="000012B2">
            <w:r>
              <w:lastRenderedPageBreak/>
              <w:t>20</w:t>
            </w:r>
          </w:p>
          <w:p w:rsidR="000012B2" w:rsidRDefault="000012B2" w:rsidP="000012B2">
            <w:r>
              <w:t>21</w:t>
            </w:r>
          </w:p>
          <w:p w:rsidR="000012B2" w:rsidRDefault="000012B2" w:rsidP="000012B2">
            <w:r>
              <w:t>22</w:t>
            </w:r>
          </w:p>
          <w:p w:rsidR="000012B2" w:rsidRDefault="000012B2" w:rsidP="000012B2">
            <w:r>
              <w:t>23</w:t>
            </w:r>
          </w:p>
          <w:p w:rsidR="000012B2" w:rsidRDefault="000012B2" w:rsidP="000012B2">
            <w:r>
              <w:t>24</w:t>
            </w:r>
          </w:p>
          <w:p w:rsidR="000012B2" w:rsidRDefault="000012B2" w:rsidP="000012B2">
            <w:r>
              <w:t>25</w:t>
            </w:r>
          </w:p>
        </w:tc>
        <w:tc>
          <w:tcPr>
            <w:tcW w:w="0" w:type="auto"/>
            <w:vAlign w:val="center"/>
            <w:hideMark/>
          </w:tcPr>
          <w:p w:rsidR="000012B2" w:rsidRDefault="000012B2" w:rsidP="000012B2">
            <w:r>
              <w:rPr>
                <w:rFonts w:ascii="Segoe UI Symbol" w:hAnsi="Segoe UI Symbol" w:cs="Segoe UI Symbol"/>
              </w:rPr>
              <w:lastRenderedPageBreak/>
              <w:t>♥♥♥</w:t>
            </w:r>
            <w:r>
              <w:rPr>
                <w:rStyle w:val="crayon-h"/>
              </w:rPr>
              <w:t xml:space="preserve"> </w:t>
            </w:r>
            <w:r>
              <w:rPr>
                <w:rStyle w:val="crayon-e"/>
              </w:rPr>
              <w:t xml:space="preserve">express </w:t>
            </w:r>
            <w:proofErr w:type="spellStart"/>
            <w:r>
              <w:rPr>
                <w:rStyle w:val="crayon-e"/>
              </w:rPr>
              <w:t>NodeExpressApp</w:t>
            </w:r>
            <w:proofErr w:type="spellEnd"/>
          </w:p>
          <w:p w:rsidR="000012B2" w:rsidRDefault="000012B2" w:rsidP="000012B2">
            <w:r>
              <w:t> </w:t>
            </w:r>
          </w:p>
          <w:p w:rsidR="000012B2" w:rsidRDefault="000012B2" w:rsidP="000012B2">
            <w:r>
              <w:rPr>
                <w:rStyle w:val="crayon-e"/>
              </w:rPr>
              <w:t xml:space="preserve">   </w:t>
            </w:r>
            <w:r>
              <w:rPr>
                <w:rStyle w:val="crayon-v"/>
              </w:rPr>
              <w:t>create</w:t>
            </w:r>
            <w:r>
              <w:rPr>
                <w:rStyle w:val="crayon-h"/>
              </w:rPr>
              <w:t xml:space="preserve"> </w:t>
            </w:r>
            <w:r>
              <w:rPr>
                <w:rStyle w:val="crayon-o"/>
              </w:rPr>
              <w:t>:</w:t>
            </w:r>
            <w:r>
              <w:rPr>
                <w:rStyle w:val="crayon-h"/>
              </w:rPr>
              <w:t xml:space="preserve"> </w:t>
            </w:r>
            <w:proofErr w:type="spellStart"/>
            <w:r>
              <w:rPr>
                <w:rStyle w:val="crayon-e"/>
              </w:rPr>
              <w:t>NodeExpressApp</w:t>
            </w:r>
            <w:proofErr w:type="spellEnd"/>
          </w:p>
          <w:p w:rsidR="000012B2" w:rsidRDefault="000012B2" w:rsidP="000012B2">
            <w:r>
              <w:rPr>
                <w:rStyle w:val="crayon-e"/>
              </w:rPr>
              <w:t xml:space="preserve">   </w:t>
            </w:r>
            <w:r>
              <w:rPr>
                <w:rStyle w:val="crayon-v"/>
              </w:rPr>
              <w:t>create</w:t>
            </w:r>
            <w:r>
              <w:rPr>
                <w:rStyle w:val="crayon-h"/>
              </w:rPr>
              <w:t xml:space="preserve"> </w:t>
            </w:r>
            <w:r>
              <w:rPr>
                <w:rStyle w:val="crayon-o"/>
              </w:rPr>
              <w:t>:</w:t>
            </w:r>
            <w:r>
              <w:rPr>
                <w:rStyle w:val="crayon-h"/>
              </w:rPr>
              <w:t xml:space="preserve"> </w:t>
            </w:r>
            <w:proofErr w:type="spellStart"/>
            <w:r>
              <w:rPr>
                <w:rStyle w:val="crayon-v"/>
              </w:rPr>
              <w:t>NodeExpressApp</w:t>
            </w:r>
            <w:proofErr w:type="spellEnd"/>
            <w:r>
              <w:rPr>
                <w:rStyle w:val="crayon-o"/>
              </w:rPr>
              <w:t>/</w:t>
            </w:r>
            <w:proofErr w:type="spellStart"/>
            <w:r>
              <w:rPr>
                <w:rStyle w:val="crayon-t"/>
              </w:rPr>
              <w:t>package</w:t>
            </w:r>
            <w:r>
              <w:rPr>
                <w:rStyle w:val="crayon-sy"/>
              </w:rPr>
              <w:t>.</w:t>
            </w:r>
            <w:r>
              <w:rPr>
                <w:rStyle w:val="crayon-e"/>
              </w:rPr>
              <w:t>json</w:t>
            </w:r>
            <w:proofErr w:type="spellEnd"/>
          </w:p>
          <w:p w:rsidR="000012B2" w:rsidRDefault="000012B2" w:rsidP="000012B2">
            <w:r>
              <w:rPr>
                <w:rStyle w:val="crayon-e"/>
              </w:rPr>
              <w:t xml:space="preserve">   </w:t>
            </w:r>
            <w:r>
              <w:rPr>
                <w:rStyle w:val="crayon-v"/>
              </w:rPr>
              <w:t>create</w:t>
            </w:r>
            <w:r>
              <w:rPr>
                <w:rStyle w:val="crayon-h"/>
              </w:rPr>
              <w:t xml:space="preserve"> </w:t>
            </w:r>
            <w:r>
              <w:rPr>
                <w:rStyle w:val="crayon-o"/>
              </w:rPr>
              <w:t>:</w:t>
            </w:r>
            <w:r>
              <w:rPr>
                <w:rStyle w:val="crayon-h"/>
              </w:rPr>
              <w:t xml:space="preserve"> </w:t>
            </w:r>
            <w:proofErr w:type="spellStart"/>
            <w:r>
              <w:rPr>
                <w:rStyle w:val="crayon-v"/>
              </w:rPr>
              <w:t>NodeExpressApp</w:t>
            </w:r>
            <w:proofErr w:type="spellEnd"/>
            <w:r>
              <w:rPr>
                <w:rStyle w:val="crayon-o"/>
              </w:rPr>
              <w:t>/</w:t>
            </w:r>
            <w:r>
              <w:rPr>
                <w:rStyle w:val="crayon-v"/>
              </w:rPr>
              <w:t>app</w:t>
            </w:r>
            <w:r>
              <w:rPr>
                <w:rStyle w:val="crayon-sy"/>
              </w:rPr>
              <w:t>.</w:t>
            </w:r>
            <w:r>
              <w:rPr>
                <w:rStyle w:val="crayon-e"/>
              </w:rPr>
              <w:t>js</w:t>
            </w:r>
          </w:p>
          <w:p w:rsidR="000012B2" w:rsidRDefault="000012B2" w:rsidP="000012B2">
            <w:r>
              <w:rPr>
                <w:rStyle w:val="crayon-e"/>
              </w:rPr>
              <w:t xml:space="preserve">   </w:t>
            </w:r>
            <w:r>
              <w:rPr>
                <w:rStyle w:val="crayon-v"/>
              </w:rPr>
              <w:t>create</w:t>
            </w:r>
            <w:r>
              <w:rPr>
                <w:rStyle w:val="crayon-h"/>
              </w:rPr>
              <w:t xml:space="preserve"> </w:t>
            </w:r>
            <w:r>
              <w:rPr>
                <w:rStyle w:val="crayon-o"/>
              </w:rPr>
              <w:t>:</w:t>
            </w:r>
            <w:r>
              <w:rPr>
                <w:rStyle w:val="crayon-h"/>
              </w:rPr>
              <w:t xml:space="preserve"> </w:t>
            </w:r>
            <w:proofErr w:type="spellStart"/>
            <w:r>
              <w:rPr>
                <w:rStyle w:val="crayon-v"/>
              </w:rPr>
              <w:t>NodeExpressApp</w:t>
            </w:r>
            <w:proofErr w:type="spellEnd"/>
            <w:r>
              <w:rPr>
                <w:rStyle w:val="crayon-o"/>
              </w:rPr>
              <w:t>/</w:t>
            </w:r>
            <w:r>
              <w:rPr>
                <w:rStyle w:val="crayon-m"/>
              </w:rPr>
              <w:t>public</w:t>
            </w:r>
          </w:p>
          <w:p w:rsidR="000012B2" w:rsidRDefault="000012B2" w:rsidP="000012B2">
            <w:r>
              <w:rPr>
                <w:rStyle w:val="crayon-h"/>
              </w:rPr>
              <w:t xml:space="preserve">   </w:t>
            </w:r>
            <w:r>
              <w:rPr>
                <w:rStyle w:val="crayon-v"/>
              </w:rPr>
              <w:t>create</w:t>
            </w:r>
            <w:r>
              <w:rPr>
                <w:rStyle w:val="crayon-h"/>
              </w:rPr>
              <w:t xml:space="preserve"> </w:t>
            </w:r>
            <w:r>
              <w:rPr>
                <w:rStyle w:val="crayon-o"/>
              </w:rPr>
              <w:t>:</w:t>
            </w:r>
            <w:r>
              <w:rPr>
                <w:rStyle w:val="crayon-h"/>
              </w:rPr>
              <w:t xml:space="preserve"> </w:t>
            </w:r>
            <w:proofErr w:type="spellStart"/>
            <w:r>
              <w:rPr>
                <w:rStyle w:val="crayon-v"/>
              </w:rPr>
              <w:t>NodeExpressApp</w:t>
            </w:r>
            <w:proofErr w:type="spellEnd"/>
            <w:r>
              <w:rPr>
                <w:rStyle w:val="crayon-o"/>
              </w:rPr>
              <w:t>/</w:t>
            </w:r>
            <w:r>
              <w:rPr>
                <w:rStyle w:val="crayon-m"/>
              </w:rPr>
              <w:t>public</w:t>
            </w:r>
            <w:r>
              <w:rPr>
                <w:rStyle w:val="crayon-o"/>
              </w:rPr>
              <w:t>/</w:t>
            </w:r>
            <w:proofErr w:type="spellStart"/>
            <w:r>
              <w:rPr>
                <w:rStyle w:val="crayon-e"/>
              </w:rPr>
              <w:t>javascripts</w:t>
            </w:r>
            <w:proofErr w:type="spellEnd"/>
          </w:p>
          <w:p w:rsidR="000012B2" w:rsidRDefault="000012B2" w:rsidP="000012B2">
            <w:r>
              <w:rPr>
                <w:rStyle w:val="crayon-e"/>
              </w:rPr>
              <w:t xml:space="preserve">   </w:t>
            </w:r>
            <w:r>
              <w:rPr>
                <w:rStyle w:val="crayon-v"/>
              </w:rPr>
              <w:t>create</w:t>
            </w:r>
            <w:r>
              <w:rPr>
                <w:rStyle w:val="crayon-h"/>
              </w:rPr>
              <w:t xml:space="preserve"> </w:t>
            </w:r>
            <w:r>
              <w:rPr>
                <w:rStyle w:val="crayon-o"/>
              </w:rPr>
              <w:t>:</w:t>
            </w:r>
            <w:r>
              <w:rPr>
                <w:rStyle w:val="crayon-h"/>
              </w:rPr>
              <w:t xml:space="preserve"> </w:t>
            </w:r>
            <w:proofErr w:type="spellStart"/>
            <w:r>
              <w:rPr>
                <w:rStyle w:val="crayon-v"/>
              </w:rPr>
              <w:t>NodeExpressApp</w:t>
            </w:r>
            <w:proofErr w:type="spellEnd"/>
            <w:r>
              <w:rPr>
                <w:rStyle w:val="crayon-o"/>
              </w:rPr>
              <w:t>/</w:t>
            </w:r>
            <w:r>
              <w:rPr>
                <w:rStyle w:val="crayon-m"/>
              </w:rPr>
              <w:t>public</w:t>
            </w:r>
            <w:r>
              <w:rPr>
                <w:rStyle w:val="crayon-o"/>
              </w:rPr>
              <w:t>/</w:t>
            </w:r>
            <w:proofErr w:type="spellStart"/>
            <w:r>
              <w:rPr>
                <w:rStyle w:val="crayon-e"/>
              </w:rPr>
              <w:t>stylesheets</w:t>
            </w:r>
            <w:proofErr w:type="spellEnd"/>
          </w:p>
          <w:p w:rsidR="000012B2" w:rsidRDefault="000012B2" w:rsidP="000012B2">
            <w:r>
              <w:rPr>
                <w:rStyle w:val="crayon-e"/>
              </w:rPr>
              <w:t xml:space="preserve">   </w:t>
            </w:r>
            <w:r>
              <w:rPr>
                <w:rStyle w:val="crayon-v"/>
              </w:rPr>
              <w:t>create</w:t>
            </w:r>
            <w:r>
              <w:rPr>
                <w:rStyle w:val="crayon-h"/>
              </w:rPr>
              <w:t xml:space="preserve"> </w:t>
            </w:r>
            <w:r>
              <w:rPr>
                <w:rStyle w:val="crayon-o"/>
              </w:rPr>
              <w:t>:</w:t>
            </w:r>
            <w:r>
              <w:rPr>
                <w:rStyle w:val="crayon-h"/>
              </w:rPr>
              <w:t xml:space="preserve"> </w:t>
            </w:r>
            <w:proofErr w:type="spellStart"/>
            <w:r>
              <w:rPr>
                <w:rStyle w:val="crayon-v"/>
              </w:rPr>
              <w:t>NodeExpressApp</w:t>
            </w:r>
            <w:proofErr w:type="spellEnd"/>
            <w:r>
              <w:rPr>
                <w:rStyle w:val="crayon-o"/>
              </w:rPr>
              <w:t>/</w:t>
            </w:r>
            <w:r>
              <w:rPr>
                <w:rStyle w:val="crayon-m"/>
              </w:rPr>
              <w:t>public</w:t>
            </w:r>
            <w:r>
              <w:rPr>
                <w:rStyle w:val="crayon-o"/>
              </w:rPr>
              <w:t>/</w:t>
            </w:r>
            <w:proofErr w:type="spellStart"/>
            <w:r>
              <w:rPr>
                <w:rStyle w:val="crayon-v"/>
              </w:rPr>
              <w:t>stylesheets</w:t>
            </w:r>
            <w:proofErr w:type="spellEnd"/>
            <w:r>
              <w:rPr>
                <w:rStyle w:val="crayon-o"/>
              </w:rPr>
              <w:t>/</w:t>
            </w:r>
            <w:r>
              <w:rPr>
                <w:rStyle w:val="crayon-v"/>
              </w:rPr>
              <w:t>style</w:t>
            </w:r>
            <w:r>
              <w:rPr>
                <w:rStyle w:val="crayon-sy"/>
              </w:rPr>
              <w:t>.</w:t>
            </w:r>
            <w:r>
              <w:rPr>
                <w:rStyle w:val="crayon-e"/>
              </w:rPr>
              <w:t>css</w:t>
            </w:r>
          </w:p>
          <w:p w:rsidR="000012B2" w:rsidRDefault="000012B2" w:rsidP="000012B2">
            <w:r>
              <w:rPr>
                <w:rStyle w:val="crayon-e"/>
              </w:rPr>
              <w:t xml:space="preserve">   </w:t>
            </w:r>
            <w:r>
              <w:rPr>
                <w:rStyle w:val="crayon-v"/>
              </w:rPr>
              <w:t>create</w:t>
            </w:r>
            <w:r>
              <w:rPr>
                <w:rStyle w:val="crayon-h"/>
              </w:rPr>
              <w:t xml:space="preserve"> </w:t>
            </w:r>
            <w:r>
              <w:rPr>
                <w:rStyle w:val="crayon-o"/>
              </w:rPr>
              <w:t>:</w:t>
            </w:r>
            <w:r>
              <w:rPr>
                <w:rStyle w:val="crayon-h"/>
              </w:rPr>
              <w:t xml:space="preserve"> </w:t>
            </w:r>
            <w:proofErr w:type="spellStart"/>
            <w:r>
              <w:rPr>
                <w:rStyle w:val="crayon-v"/>
              </w:rPr>
              <w:t>NodeExpressApp</w:t>
            </w:r>
            <w:proofErr w:type="spellEnd"/>
            <w:r>
              <w:rPr>
                <w:rStyle w:val="crayon-o"/>
              </w:rPr>
              <w:t>/</w:t>
            </w:r>
            <w:r>
              <w:rPr>
                <w:rStyle w:val="crayon-m"/>
              </w:rPr>
              <w:t>public</w:t>
            </w:r>
            <w:r>
              <w:rPr>
                <w:rStyle w:val="crayon-o"/>
              </w:rPr>
              <w:t>/</w:t>
            </w:r>
            <w:r>
              <w:rPr>
                <w:rStyle w:val="crayon-e"/>
              </w:rPr>
              <w:t>images</w:t>
            </w:r>
          </w:p>
          <w:p w:rsidR="000012B2" w:rsidRDefault="000012B2" w:rsidP="000012B2">
            <w:r>
              <w:rPr>
                <w:rStyle w:val="crayon-e"/>
              </w:rPr>
              <w:t xml:space="preserve">   </w:t>
            </w:r>
            <w:r>
              <w:rPr>
                <w:rStyle w:val="crayon-v"/>
              </w:rPr>
              <w:t>create</w:t>
            </w:r>
            <w:r>
              <w:rPr>
                <w:rStyle w:val="crayon-h"/>
              </w:rPr>
              <w:t xml:space="preserve"> </w:t>
            </w:r>
            <w:r>
              <w:rPr>
                <w:rStyle w:val="crayon-o"/>
              </w:rPr>
              <w:t>:</w:t>
            </w:r>
            <w:r>
              <w:rPr>
                <w:rStyle w:val="crayon-h"/>
              </w:rPr>
              <w:t xml:space="preserve"> </w:t>
            </w:r>
            <w:proofErr w:type="spellStart"/>
            <w:r>
              <w:rPr>
                <w:rStyle w:val="crayon-v"/>
              </w:rPr>
              <w:t>NodeExpressApp</w:t>
            </w:r>
            <w:proofErr w:type="spellEnd"/>
            <w:r>
              <w:rPr>
                <w:rStyle w:val="crayon-o"/>
              </w:rPr>
              <w:t>/</w:t>
            </w:r>
            <w:r>
              <w:rPr>
                <w:rStyle w:val="crayon-e"/>
              </w:rPr>
              <w:t>routes</w:t>
            </w:r>
          </w:p>
          <w:p w:rsidR="000012B2" w:rsidRDefault="000012B2" w:rsidP="000012B2">
            <w:r>
              <w:rPr>
                <w:rStyle w:val="crayon-e"/>
              </w:rPr>
              <w:t xml:space="preserve">   </w:t>
            </w:r>
            <w:r>
              <w:rPr>
                <w:rStyle w:val="crayon-v"/>
              </w:rPr>
              <w:t>create</w:t>
            </w:r>
            <w:r>
              <w:rPr>
                <w:rStyle w:val="crayon-h"/>
              </w:rPr>
              <w:t xml:space="preserve"> </w:t>
            </w:r>
            <w:r>
              <w:rPr>
                <w:rStyle w:val="crayon-o"/>
              </w:rPr>
              <w:t>:</w:t>
            </w:r>
            <w:r>
              <w:rPr>
                <w:rStyle w:val="crayon-h"/>
              </w:rPr>
              <w:t xml:space="preserve"> </w:t>
            </w:r>
            <w:proofErr w:type="spellStart"/>
            <w:r>
              <w:rPr>
                <w:rStyle w:val="crayon-v"/>
              </w:rPr>
              <w:t>NodeExpressApp</w:t>
            </w:r>
            <w:proofErr w:type="spellEnd"/>
            <w:r>
              <w:rPr>
                <w:rStyle w:val="crayon-o"/>
              </w:rPr>
              <w:t>/</w:t>
            </w:r>
            <w:r>
              <w:rPr>
                <w:rStyle w:val="crayon-v"/>
              </w:rPr>
              <w:t>routes</w:t>
            </w:r>
            <w:r>
              <w:rPr>
                <w:rStyle w:val="crayon-o"/>
              </w:rPr>
              <w:t>/</w:t>
            </w:r>
            <w:r>
              <w:rPr>
                <w:rStyle w:val="crayon-v"/>
              </w:rPr>
              <w:t>index</w:t>
            </w:r>
            <w:r>
              <w:rPr>
                <w:rStyle w:val="crayon-sy"/>
              </w:rPr>
              <w:t>.</w:t>
            </w:r>
            <w:r>
              <w:rPr>
                <w:rStyle w:val="crayon-e"/>
              </w:rPr>
              <w:t>js</w:t>
            </w:r>
          </w:p>
          <w:p w:rsidR="000012B2" w:rsidRDefault="000012B2" w:rsidP="000012B2">
            <w:r>
              <w:rPr>
                <w:rStyle w:val="crayon-e"/>
              </w:rPr>
              <w:t xml:space="preserve">   </w:t>
            </w:r>
            <w:r>
              <w:rPr>
                <w:rStyle w:val="crayon-v"/>
              </w:rPr>
              <w:t>create</w:t>
            </w:r>
            <w:r>
              <w:rPr>
                <w:rStyle w:val="crayon-h"/>
              </w:rPr>
              <w:t xml:space="preserve"> </w:t>
            </w:r>
            <w:r>
              <w:rPr>
                <w:rStyle w:val="crayon-o"/>
              </w:rPr>
              <w:t>:</w:t>
            </w:r>
            <w:r>
              <w:rPr>
                <w:rStyle w:val="crayon-h"/>
              </w:rPr>
              <w:t xml:space="preserve"> </w:t>
            </w:r>
            <w:proofErr w:type="spellStart"/>
            <w:r>
              <w:rPr>
                <w:rStyle w:val="crayon-v"/>
              </w:rPr>
              <w:t>NodeExpressApp</w:t>
            </w:r>
            <w:proofErr w:type="spellEnd"/>
            <w:r>
              <w:rPr>
                <w:rStyle w:val="crayon-o"/>
              </w:rPr>
              <w:t>/</w:t>
            </w:r>
            <w:r>
              <w:rPr>
                <w:rStyle w:val="crayon-v"/>
              </w:rPr>
              <w:t>routes</w:t>
            </w:r>
            <w:r>
              <w:rPr>
                <w:rStyle w:val="crayon-o"/>
              </w:rPr>
              <w:t>/</w:t>
            </w:r>
            <w:r>
              <w:rPr>
                <w:rStyle w:val="crayon-v"/>
              </w:rPr>
              <w:t>users</w:t>
            </w:r>
            <w:r>
              <w:rPr>
                <w:rStyle w:val="crayon-sy"/>
              </w:rPr>
              <w:t>.</w:t>
            </w:r>
            <w:r>
              <w:rPr>
                <w:rStyle w:val="crayon-e"/>
              </w:rPr>
              <w:t>js</w:t>
            </w:r>
          </w:p>
          <w:p w:rsidR="000012B2" w:rsidRDefault="000012B2" w:rsidP="000012B2">
            <w:r>
              <w:rPr>
                <w:rStyle w:val="crayon-e"/>
              </w:rPr>
              <w:t xml:space="preserve">   </w:t>
            </w:r>
            <w:r>
              <w:rPr>
                <w:rStyle w:val="crayon-v"/>
              </w:rPr>
              <w:t>create</w:t>
            </w:r>
            <w:r>
              <w:rPr>
                <w:rStyle w:val="crayon-h"/>
              </w:rPr>
              <w:t xml:space="preserve"> </w:t>
            </w:r>
            <w:r>
              <w:rPr>
                <w:rStyle w:val="crayon-o"/>
              </w:rPr>
              <w:t>:</w:t>
            </w:r>
            <w:r>
              <w:rPr>
                <w:rStyle w:val="crayon-h"/>
              </w:rPr>
              <w:t xml:space="preserve"> </w:t>
            </w:r>
            <w:proofErr w:type="spellStart"/>
            <w:r>
              <w:rPr>
                <w:rStyle w:val="crayon-v"/>
              </w:rPr>
              <w:t>NodeExpressApp</w:t>
            </w:r>
            <w:proofErr w:type="spellEnd"/>
            <w:r>
              <w:rPr>
                <w:rStyle w:val="crayon-o"/>
              </w:rPr>
              <w:t>/</w:t>
            </w:r>
            <w:r>
              <w:rPr>
                <w:rStyle w:val="crayon-e"/>
              </w:rPr>
              <w:t>views</w:t>
            </w:r>
          </w:p>
          <w:p w:rsidR="000012B2" w:rsidRDefault="000012B2" w:rsidP="000012B2">
            <w:r>
              <w:rPr>
                <w:rStyle w:val="crayon-e"/>
              </w:rPr>
              <w:t xml:space="preserve">   </w:t>
            </w:r>
            <w:r>
              <w:rPr>
                <w:rStyle w:val="crayon-v"/>
              </w:rPr>
              <w:t>create</w:t>
            </w:r>
            <w:r>
              <w:rPr>
                <w:rStyle w:val="crayon-h"/>
              </w:rPr>
              <w:t xml:space="preserve"> </w:t>
            </w:r>
            <w:r>
              <w:rPr>
                <w:rStyle w:val="crayon-o"/>
              </w:rPr>
              <w:t>:</w:t>
            </w:r>
            <w:r>
              <w:rPr>
                <w:rStyle w:val="crayon-h"/>
              </w:rPr>
              <w:t xml:space="preserve"> </w:t>
            </w:r>
            <w:proofErr w:type="spellStart"/>
            <w:r>
              <w:rPr>
                <w:rStyle w:val="crayon-v"/>
              </w:rPr>
              <w:t>NodeExpressApp</w:t>
            </w:r>
            <w:proofErr w:type="spellEnd"/>
            <w:r>
              <w:rPr>
                <w:rStyle w:val="crayon-o"/>
              </w:rPr>
              <w:t>/</w:t>
            </w:r>
            <w:r>
              <w:rPr>
                <w:rStyle w:val="crayon-v"/>
              </w:rPr>
              <w:t>views</w:t>
            </w:r>
            <w:r>
              <w:rPr>
                <w:rStyle w:val="crayon-o"/>
              </w:rPr>
              <w:t>/</w:t>
            </w:r>
            <w:proofErr w:type="spellStart"/>
            <w:r>
              <w:rPr>
                <w:rStyle w:val="crayon-v"/>
              </w:rPr>
              <w:t>index</w:t>
            </w:r>
            <w:r>
              <w:rPr>
                <w:rStyle w:val="crayon-sy"/>
              </w:rPr>
              <w:t>.</w:t>
            </w:r>
            <w:r>
              <w:rPr>
                <w:rStyle w:val="crayon-e"/>
              </w:rPr>
              <w:t>jade</w:t>
            </w:r>
            <w:proofErr w:type="spellEnd"/>
          </w:p>
          <w:p w:rsidR="000012B2" w:rsidRDefault="000012B2" w:rsidP="000012B2">
            <w:r>
              <w:rPr>
                <w:rStyle w:val="crayon-e"/>
              </w:rPr>
              <w:t xml:space="preserve">   </w:t>
            </w:r>
            <w:r>
              <w:rPr>
                <w:rStyle w:val="crayon-v"/>
              </w:rPr>
              <w:t>create</w:t>
            </w:r>
            <w:r>
              <w:rPr>
                <w:rStyle w:val="crayon-h"/>
              </w:rPr>
              <w:t xml:space="preserve"> </w:t>
            </w:r>
            <w:r>
              <w:rPr>
                <w:rStyle w:val="crayon-o"/>
              </w:rPr>
              <w:t>:</w:t>
            </w:r>
            <w:r>
              <w:rPr>
                <w:rStyle w:val="crayon-h"/>
              </w:rPr>
              <w:t xml:space="preserve"> </w:t>
            </w:r>
            <w:proofErr w:type="spellStart"/>
            <w:r>
              <w:rPr>
                <w:rStyle w:val="crayon-v"/>
              </w:rPr>
              <w:t>NodeExpressApp</w:t>
            </w:r>
            <w:proofErr w:type="spellEnd"/>
            <w:r>
              <w:rPr>
                <w:rStyle w:val="crayon-o"/>
              </w:rPr>
              <w:t>/</w:t>
            </w:r>
            <w:r>
              <w:rPr>
                <w:rStyle w:val="crayon-v"/>
              </w:rPr>
              <w:t>views</w:t>
            </w:r>
            <w:r>
              <w:rPr>
                <w:rStyle w:val="crayon-o"/>
              </w:rPr>
              <w:t>/</w:t>
            </w:r>
            <w:proofErr w:type="spellStart"/>
            <w:r>
              <w:rPr>
                <w:rStyle w:val="crayon-v"/>
              </w:rPr>
              <w:t>layout</w:t>
            </w:r>
            <w:r>
              <w:rPr>
                <w:rStyle w:val="crayon-sy"/>
              </w:rPr>
              <w:t>.</w:t>
            </w:r>
            <w:r>
              <w:rPr>
                <w:rStyle w:val="crayon-e"/>
              </w:rPr>
              <w:t>jade</w:t>
            </w:r>
            <w:proofErr w:type="spellEnd"/>
          </w:p>
          <w:p w:rsidR="000012B2" w:rsidRDefault="000012B2" w:rsidP="000012B2">
            <w:r>
              <w:rPr>
                <w:rStyle w:val="crayon-e"/>
              </w:rPr>
              <w:t xml:space="preserve">   </w:t>
            </w:r>
            <w:r>
              <w:rPr>
                <w:rStyle w:val="crayon-v"/>
              </w:rPr>
              <w:t>create</w:t>
            </w:r>
            <w:r>
              <w:rPr>
                <w:rStyle w:val="crayon-h"/>
              </w:rPr>
              <w:t xml:space="preserve"> </w:t>
            </w:r>
            <w:r>
              <w:rPr>
                <w:rStyle w:val="crayon-o"/>
              </w:rPr>
              <w:t>:</w:t>
            </w:r>
            <w:r>
              <w:rPr>
                <w:rStyle w:val="crayon-h"/>
              </w:rPr>
              <w:t xml:space="preserve"> </w:t>
            </w:r>
            <w:proofErr w:type="spellStart"/>
            <w:r>
              <w:rPr>
                <w:rStyle w:val="crayon-v"/>
              </w:rPr>
              <w:t>NodeExpressApp</w:t>
            </w:r>
            <w:proofErr w:type="spellEnd"/>
            <w:r>
              <w:rPr>
                <w:rStyle w:val="crayon-o"/>
              </w:rPr>
              <w:t>/</w:t>
            </w:r>
            <w:r>
              <w:rPr>
                <w:rStyle w:val="crayon-v"/>
              </w:rPr>
              <w:t>views</w:t>
            </w:r>
            <w:r>
              <w:rPr>
                <w:rStyle w:val="crayon-o"/>
              </w:rPr>
              <w:t>/</w:t>
            </w:r>
            <w:proofErr w:type="spellStart"/>
            <w:r>
              <w:rPr>
                <w:rStyle w:val="crayon-v"/>
              </w:rPr>
              <w:t>error</w:t>
            </w:r>
            <w:r>
              <w:rPr>
                <w:rStyle w:val="crayon-sy"/>
              </w:rPr>
              <w:t>.</w:t>
            </w:r>
            <w:r>
              <w:rPr>
                <w:rStyle w:val="crayon-e"/>
              </w:rPr>
              <w:t>jade</w:t>
            </w:r>
            <w:proofErr w:type="spellEnd"/>
          </w:p>
          <w:p w:rsidR="000012B2" w:rsidRDefault="000012B2" w:rsidP="000012B2">
            <w:r>
              <w:rPr>
                <w:rStyle w:val="crayon-e"/>
              </w:rPr>
              <w:t xml:space="preserve">   </w:t>
            </w:r>
            <w:r>
              <w:rPr>
                <w:rStyle w:val="crayon-v"/>
              </w:rPr>
              <w:t>create</w:t>
            </w:r>
            <w:r>
              <w:rPr>
                <w:rStyle w:val="crayon-h"/>
              </w:rPr>
              <w:t xml:space="preserve"> </w:t>
            </w:r>
            <w:r>
              <w:rPr>
                <w:rStyle w:val="crayon-o"/>
              </w:rPr>
              <w:t>:</w:t>
            </w:r>
            <w:r>
              <w:rPr>
                <w:rStyle w:val="crayon-h"/>
              </w:rPr>
              <w:t xml:space="preserve"> </w:t>
            </w:r>
            <w:proofErr w:type="spellStart"/>
            <w:r>
              <w:rPr>
                <w:rStyle w:val="crayon-v"/>
              </w:rPr>
              <w:t>NodeExpressApp</w:t>
            </w:r>
            <w:proofErr w:type="spellEnd"/>
            <w:r>
              <w:rPr>
                <w:rStyle w:val="crayon-o"/>
              </w:rPr>
              <w:t>/</w:t>
            </w:r>
            <w:r>
              <w:rPr>
                <w:rStyle w:val="crayon-e"/>
              </w:rPr>
              <w:t>bin</w:t>
            </w:r>
          </w:p>
          <w:p w:rsidR="000012B2" w:rsidRDefault="000012B2" w:rsidP="000012B2">
            <w:r>
              <w:rPr>
                <w:rStyle w:val="crayon-e"/>
              </w:rPr>
              <w:t xml:space="preserve">   </w:t>
            </w:r>
            <w:r>
              <w:rPr>
                <w:rStyle w:val="crayon-v"/>
              </w:rPr>
              <w:t>create</w:t>
            </w:r>
            <w:r>
              <w:rPr>
                <w:rStyle w:val="crayon-h"/>
              </w:rPr>
              <w:t xml:space="preserve"> </w:t>
            </w:r>
            <w:r>
              <w:rPr>
                <w:rStyle w:val="crayon-o"/>
              </w:rPr>
              <w:t>:</w:t>
            </w:r>
            <w:r>
              <w:rPr>
                <w:rStyle w:val="crayon-h"/>
              </w:rPr>
              <w:t xml:space="preserve"> </w:t>
            </w:r>
            <w:proofErr w:type="spellStart"/>
            <w:r>
              <w:rPr>
                <w:rStyle w:val="crayon-v"/>
              </w:rPr>
              <w:t>NodeExpressApp</w:t>
            </w:r>
            <w:proofErr w:type="spellEnd"/>
            <w:r>
              <w:rPr>
                <w:rStyle w:val="crayon-o"/>
              </w:rPr>
              <w:t>/</w:t>
            </w:r>
            <w:r>
              <w:rPr>
                <w:rStyle w:val="crayon-v"/>
              </w:rPr>
              <w:t>bin</w:t>
            </w:r>
            <w:r>
              <w:rPr>
                <w:rStyle w:val="crayon-o"/>
              </w:rPr>
              <w:t>/</w:t>
            </w:r>
            <w:r>
              <w:rPr>
                <w:rStyle w:val="crayon-e"/>
              </w:rPr>
              <w:t>www</w:t>
            </w:r>
          </w:p>
          <w:p w:rsidR="000012B2" w:rsidRDefault="000012B2" w:rsidP="000012B2">
            <w:r>
              <w:lastRenderedPageBreak/>
              <w:t> </w:t>
            </w:r>
          </w:p>
          <w:p w:rsidR="000012B2" w:rsidRDefault="000012B2" w:rsidP="000012B2">
            <w:r>
              <w:rPr>
                <w:rStyle w:val="crayon-e"/>
              </w:rPr>
              <w:t xml:space="preserve">   install </w:t>
            </w:r>
            <w:r>
              <w:rPr>
                <w:rStyle w:val="crayon-v"/>
              </w:rPr>
              <w:t>dependencies</w:t>
            </w:r>
            <w:r>
              <w:rPr>
                <w:rStyle w:val="crayon-o"/>
              </w:rPr>
              <w:t>:</w:t>
            </w:r>
          </w:p>
          <w:p w:rsidR="000012B2" w:rsidRDefault="000012B2" w:rsidP="000012B2">
            <w:r>
              <w:rPr>
                <w:rStyle w:val="crayon-h"/>
              </w:rPr>
              <w:t xml:space="preserve">     </w:t>
            </w:r>
            <w:r>
              <w:rPr>
                <w:rStyle w:val="crayon-sy"/>
              </w:rPr>
              <w:t>$</w:t>
            </w:r>
            <w:r>
              <w:rPr>
                <w:rStyle w:val="crayon-h"/>
              </w:rPr>
              <w:t xml:space="preserve"> </w:t>
            </w:r>
            <w:r>
              <w:rPr>
                <w:rStyle w:val="crayon-e"/>
              </w:rPr>
              <w:t xml:space="preserve">cd </w:t>
            </w:r>
            <w:proofErr w:type="spellStart"/>
            <w:r>
              <w:rPr>
                <w:rStyle w:val="crayon-v"/>
              </w:rPr>
              <w:t>NodeExpressApp</w:t>
            </w:r>
            <w:proofErr w:type="spellEnd"/>
            <w:r>
              <w:rPr>
                <w:rStyle w:val="crayon-h"/>
              </w:rPr>
              <w:t xml:space="preserve"> </w:t>
            </w:r>
            <w:r>
              <w:rPr>
                <w:rStyle w:val="crayon-o"/>
              </w:rPr>
              <w:t>&amp;&amp;</w:t>
            </w:r>
            <w:r>
              <w:rPr>
                <w:rStyle w:val="crayon-h"/>
              </w:rPr>
              <w:t xml:space="preserve"> </w:t>
            </w:r>
            <w:proofErr w:type="spellStart"/>
            <w:r>
              <w:rPr>
                <w:rStyle w:val="crayon-e"/>
              </w:rPr>
              <w:t>npm</w:t>
            </w:r>
            <w:proofErr w:type="spellEnd"/>
            <w:r>
              <w:rPr>
                <w:rStyle w:val="crayon-e"/>
              </w:rPr>
              <w:t xml:space="preserve"> install</w:t>
            </w:r>
          </w:p>
          <w:p w:rsidR="000012B2" w:rsidRDefault="000012B2" w:rsidP="000012B2">
            <w:r>
              <w:t> </w:t>
            </w:r>
          </w:p>
          <w:p w:rsidR="000012B2" w:rsidRDefault="000012B2" w:rsidP="000012B2">
            <w:r>
              <w:rPr>
                <w:rStyle w:val="crayon-e"/>
              </w:rPr>
              <w:t xml:space="preserve">   run the </w:t>
            </w:r>
            <w:r>
              <w:rPr>
                <w:rStyle w:val="crayon-v"/>
              </w:rPr>
              <w:t>app</w:t>
            </w:r>
            <w:r>
              <w:rPr>
                <w:rStyle w:val="crayon-o"/>
              </w:rPr>
              <w:t>:</w:t>
            </w:r>
          </w:p>
          <w:p w:rsidR="000012B2" w:rsidRDefault="000012B2" w:rsidP="000012B2">
            <w:r>
              <w:rPr>
                <w:rStyle w:val="crayon-h"/>
              </w:rPr>
              <w:t xml:space="preserve">     </w:t>
            </w:r>
            <w:r>
              <w:rPr>
                <w:rStyle w:val="crayon-sy"/>
              </w:rPr>
              <w:t>$</w:t>
            </w:r>
            <w:r>
              <w:rPr>
                <w:rStyle w:val="crayon-h"/>
              </w:rPr>
              <w:t xml:space="preserve"> </w:t>
            </w:r>
            <w:r>
              <w:rPr>
                <w:rStyle w:val="crayon-v"/>
              </w:rPr>
              <w:t>DEBUG</w:t>
            </w:r>
            <w:r>
              <w:rPr>
                <w:rStyle w:val="crayon-o"/>
              </w:rPr>
              <w:t>=</w:t>
            </w:r>
            <w:proofErr w:type="spellStart"/>
            <w:r>
              <w:rPr>
                <w:rStyle w:val="crayon-i"/>
              </w:rPr>
              <w:t>NodeExpressApp</w:t>
            </w:r>
            <w:proofErr w:type="spellEnd"/>
            <w:r>
              <w:rPr>
                <w:rStyle w:val="crayon-h"/>
              </w:rPr>
              <w:t xml:space="preserve"> </w:t>
            </w:r>
            <w:r>
              <w:rPr>
                <w:rStyle w:val="crayon-sy"/>
              </w:rPr>
              <w:t>.</w:t>
            </w:r>
            <w:r>
              <w:rPr>
                <w:rStyle w:val="crayon-o"/>
              </w:rPr>
              <w:t>/</w:t>
            </w:r>
            <w:r>
              <w:rPr>
                <w:rStyle w:val="crayon-v"/>
              </w:rPr>
              <w:t>bin</w:t>
            </w:r>
            <w:r>
              <w:rPr>
                <w:rStyle w:val="crayon-o"/>
              </w:rPr>
              <w:t>/</w:t>
            </w:r>
            <w:r>
              <w:rPr>
                <w:rStyle w:val="crayon-v"/>
              </w:rPr>
              <w:t>www</w:t>
            </w:r>
          </w:p>
        </w:tc>
      </w:tr>
    </w:tbl>
    <w:p w:rsidR="000012B2" w:rsidRDefault="000012B2" w:rsidP="000012B2">
      <w:pPr>
        <w:pStyle w:val="NormalWeb"/>
      </w:pPr>
      <w:r>
        <w:lastRenderedPageBreak/>
        <w:t>Once this is run, you should see several directories inside your app –</w:t>
      </w:r>
      <w:proofErr w:type="gramStart"/>
      <w:r>
        <w:t xml:space="preserve">  </w:t>
      </w:r>
      <w:r>
        <w:rPr>
          <w:rStyle w:val="crayon-v"/>
        </w:rPr>
        <w:t>bin</w:t>
      </w:r>
      <w:proofErr w:type="gramEnd"/>
      <w:r>
        <w:t xml:space="preserve">,  </w:t>
      </w:r>
      <w:r>
        <w:rPr>
          <w:rStyle w:val="crayon-m"/>
        </w:rPr>
        <w:t>public</w:t>
      </w:r>
      <w:r>
        <w:t xml:space="preserve">,  </w:t>
      </w:r>
      <w:r>
        <w:rPr>
          <w:rStyle w:val="crayon-v"/>
        </w:rPr>
        <w:t>routes</w:t>
      </w:r>
      <w:r>
        <w:t xml:space="preserve">  and  </w:t>
      </w:r>
      <w:r>
        <w:rPr>
          <w:rStyle w:val="crayon-v"/>
        </w:rPr>
        <w:t>views</w:t>
      </w:r>
      <w:r>
        <w:t xml:space="preserve">, along with </w:t>
      </w:r>
      <w:r>
        <w:rPr>
          <w:rStyle w:val="crayon-v"/>
        </w:rPr>
        <w:t>app</w:t>
      </w:r>
      <w:r>
        <w:rPr>
          <w:rStyle w:val="crayon-sy"/>
        </w:rPr>
        <w:t>.</w:t>
      </w:r>
      <w:r>
        <w:rPr>
          <w:rStyle w:val="crayon-v"/>
        </w:rPr>
        <w:t>js</w:t>
      </w:r>
      <w:r>
        <w:t xml:space="preserve"> and </w:t>
      </w:r>
      <w:proofErr w:type="spellStart"/>
      <w:r>
        <w:rPr>
          <w:rStyle w:val="crayon-t"/>
        </w:rPr>
        <w:t>package</w:t>
      </w:r>
      <w:r>
        <w:rPr>
          <w:rStyle w:val="crayon-sy"/>
        </w:rPr>
        <w:t>.</w:t>
      </w:r>
      <w:r>
        <w:rPr>
          <w:rStyle w:val="crayon-v"/>
        </w:rPr>
        <w:t>json</w:t>
      </w:r>
      <w:proofErr w:type="spellEnd"/>
      <w:r>
        <w:t> files.</w:t>
      </w:r>
    </w:p>
    <w:p w:rsidR="000012B2" w:rsidRDefault="000012B2" w:rsidP="000012B2">
      <w:pPr>
        <w:pStyle w:val="Heading6"/>
      </w:pPr>
      <w:proofErr w:type="spellStart"/>
      <w:r>
        <w:t>package.json</w:t>
      </w:r>
      <w:proofErr w:type="spellEnd"/>
    </w:p>
    <w:p w:rsidR="000012B2" w:rsidRDefault="000012B2" w:rsidP="000012B2">
      <w:pPr>
        <w:pStyle w:val="NormalWeb"/>
      </w:pPr>
      <w:r>
        <w:t xml:space="preserve">Node.js packages are like small frameworks included in a </w:t>
      </w:r>
      <w:proofErr w:type="spellStart"/>
      <w:r>
        <w:rPr>
          <w:rStyle w:val="crayon-t"/>
        </w:rPr>
        <w:t>package</w:t>
      </w:r>
      <w:r>
        <w:rPr>
          <w:rStyle w:val="crayon-sy"/>
        </w:rPr>
        <w:t>.</w:t>
      </w:r>
      <w:r>
        <w:rPr>
          <w:rStyle w:val="crayon-v"/>
        </w:rPr>
        <w:t>json</w:t>
      </w:r>
      <w:proofErr w:type="spellEnd"/>
      <w:r>
        <w:t xml:space="preserve"> file. If you’re a Rails developer, these would be similar to the gems included in your </w:t>
      </w:r>
      <w:proofErr w:type="spellStart"/>
      <w:r>
        <w:t>Gemfile</w:t>
      </w:r>
      <w:proofErr w:type="spellEnd"/>
      <w:r>
        <w:t xml:space="preserve">. For a complete list of available packages, visit the </w:t>
      </w:r>
      <w:hyperlink r:id="rId57" w:tgtFrame="_blank" w:tooltip="Node Package Manager" w:history="1">
        <w:r>
          <w:rPr>
            <w:rStyle w:val="Hyperlink"/>
            <w:rFonts w:eastAsiaTheme="majorEastAsia"/>
          </w:rPr>
          <w:t>Node Package Manager</w:t>
        </w:r>
      </w:hyperlink>
      <w:r>
        <w:t>. You can also develop your own packages.</w:t>
      </w:r>
    </w:p>
    <w:p w:rsidR="000012B2" w:rsidRDefault="000012B2" w:rsidP="000012B2">
      <w:pPr>
        <w:pStyle w:val="NormalWeb"/>
      </w:pPr>
      <w:r>
        <w:t xml:space="preserve">Open your app inside the text editor of your choice. Your </w:t>
      </w:r>
      <w:proofErr w:type="spellStart"/>
      <w:r>
        <w:rPr>
          <w:rStyle w:val="crayon-t"/>
        </w:rPr>
        <w:t>package</w:t>
      </w:r>
      <w:r>
        <w:rPr>
          <w:rStyle w:val="crayon-sy"/>
        </w:rPr>
        <w:t>.</w:t>
      </w:r>
      <w:r>
        <w:rPr>
          <w:rStyle w:val="crayon-v"/>
        </w:rPr>
        <w:t>json</w:t>
      </w:r>
      <w:proofErr w:type="spellEnd"/>
      <w:r>
        <w:t> file should contain the following:</w:t>
      </w:r>
    </w:p>
    <w:p w:rsidR="000012B2" w:rsidRDefault="000012B2" w:rsidP="000012B2">
      <w:r>
        <w:object w:dxaOrig="225" w:dyaOrig="225">
          <v:shape id="_x0000_i1799" type="#_x0000_t75" style="width:136.5pt;height:60.75pt" o:ole="">
            <v:imagedata r:id="rId58" o:title=""/>
          </v:shape>
          <w:control r:id="rId59" w:name="DefaultOcxName9" w:shapeid="_x0000_i179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2715"/>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p w:rsidR="000012B2" w:rsidRDefault="000012B2" w:rsidP="000012B2">
            <w:r>
              <w:t>3</w:t>
            </w:r>
          </w:p>
          <w:p w:rsidR="000012B2" w:rsidRDefault="000012B2" w:rsidP="000012B2">
            <w:r>
              <w:t>4</w:t>
            </w:r>
          </w:p>
          <w:p w:rsidR="000012B2" w:rsidRDefault="000012B2" w:rsidP="000012B2">
            <w:r>
              <w:t>5</w:t>
            </w:r>
          </w:p>
          <w:p w:rsidR="000012B2" w:rsidRDefault="000012B2" w:rsidP="000012B2">
            <w:r>
              <w:t>6</w:t>
            </w:r>
          </w:p>
          <w:p w:rsidR="000012B2" w:rsidRDefault="000012B2" w:rsidP="000012B2">
            <w:r>
              <w:t>7</w:t>
            </w:r>
          </w:p>
          <w:p w:rsidR="000012B2" w:rsidRDefault="000012B2" w:rsidP="000012B2">
            <w:r>
              <w:t>8</w:t>
            </w:r>
          </w:p>
          <w:p w:rsidR="000012B2" w:rsidRDefault="000012B2" w:rsidP="000012B2">
            <w:r>
              <w:t>9</w:t>
            </w:r>
          </w:p>
          <w:p w:rsidR="000012B2" w:rsidRDefault="000012B2" w:rsidP="000012B2">
            <w:r>
              <w:t>10</w:t>
            </w:r>
          </w:p>
          <w:p w:rsidR="000012B2" w:rsidRDefault="000012B2" w:rsidP="000012B2">
            <w:r>
              <w:t>11</w:t>
            </w:r>
          </w:p>
          <w:p w:rsidR="000012B2" w:rsidRDefault="000012B2" w:rsidP="000012B2">
            <w:r>
              <w:t>12</w:t>
            </w:r>
          </w:p>
          <w:p w:rsidR="000012B2" w:rsidRDefault="000012B2" w:rsidP="000012B2">
            <w:r>
              <w:t>13</w:t>
            </w:r>
          </w:p>
          <w:p w:rsidR="000012B2" w:rsidRDefault="000012B2" w:rsidP="000012B2">
            <w:r>
              <w:t>14</w:t>
            </w:r>
          </w:p>
          <w:p w:rsidR="000012B2" w:rsidRDefault="000012B2" w:rsidP="000012B2">
            <w:r>
              <w:t>15</w:t>
            </w:r>
          </w:p>
          <w:p w:rsidR="000012B2" w:rsidRDefault="000012B2" w:rsidP="000012B2">
            <w:r>
              <w:t>16</w:t>
            </w:r>
          </w:p>
          <w:p w:rsidR="000012B2" w:rsidRDefault="000012B2" w:rsidP="000012B2">
            <w:r>
              <w:t>17</w:t>
            </w:r>
          </w:p>
        </w:tc>
        <w:tc>
          <w:tcPr>
            <w:tcW w:w="0" w:type="auto"/>
            <w:vAlign w:val="center"/>
            <w:hideMark/>
          </w:tcPr>
          <w:p w:rsidR="000012B2" w:rsidRDefault="000012B2" w:rsidP="000012B2">
            <w:r>
              <w:rPr>
                <w:rStyle w:val="crayon-sy"/>
              </w:rPr>
              <w:t>{</w:t>
            </w:r>
          </w:p>
          <w:p w:rsidR="000012B2" w:rsidRDefault="000012B2" w:rsidP="000012B2">
            <w:r>
              <w:rPr>
                <w:rStyle w:val="crayon-h"/>
              </w:rPr>
              <w:t>  </w:t>
            </w:r>
            <w:r>
              <w:rPr>
                <w:rStyle w:val="crayon-s"/>
              </w:rPr>
              <w:t>"name"</w:t>
            </w:r>
            <w:r>
              <w:rPr>
                <w:rStyle w:val="crayon-o"/>
              </w:rPr>
              <w:t>:</w:t>
            </w:r>
            <w:r>
              <w:rPr>
                <w:rStyle w:val="crayon-h"/>
              </w:rPr>
              <w:t xml:space="preserve"> </w:t>
            </w:r>
            <w:r>
              <w:rPr>
                <w:rStyle w:val="crayon-s"/>
              </w:rPr>
              <w:t>"</w:t>
            </w:r>
            <w:proofErr w:type="spellStart"/>
            <w:r>
              <w:rPr>
                <w:rStyle w:val="crayon-s"/>
              </w:rPr>
              <w:t>NodeExpressApp</w:t>
            </w:r>
            <w:proofErr w:type="spellEnd"/>
            <w:r>
              <w:rPr>
                <w:rStyle w:val="crayon-s"/>
              </w:rPr>
              <w:t>"</w:t>
            </w:r>
            <w:r>
              <w:rPr>
                <w:rStyle w:val="crayon-sy"/>
              </w:rPr>
              <w:t>,</w:t>
            </w:r>
          </w:p>
          <w:p w:rsidR="000012B2" w:rsidRDefault="000012B2" w:rsidP="000012B2">
            <w:r>
              <w:rPr>
                <w:rStyle w:val="crayon-h"/>
              </w:rPr>
              <w:t>  </w:t>
            </w:r>
            <w:r>
              <w:rPr>
                <w:rStyle w:val="crayon-s"/>
              </w:rPr>
              <w:t>"version"</w:t>
            </w:r>
            <w:r>
              <w:rPr>
                <w:rStyle w:val="crayon-o"/>
              </w:rPr>
              <w:t>:</w:t>
            </w:r>
            <w:r>
              <w:rPr>
                <w:rStyle w:val="crayon-h"/>
              </w:rPr>
              <w:t xml:space="preserve"> </w:t>
            </w:r>
            <w:r>
              <w:rPr>
                <w:rStyle w:val="crayon-s"/>
              </w:rPr>
              <w:t>"0.0.0"</w:t>
            </w:r>
            <w:r>
              <w:rPr>
                <w:rStyle w:val="crayon-sy"/>
              </w:rPr>
              <w:t>,</w:t>
            </w:r>
          </w:p>
          <w:p w:rsidR="000012B2" w:rsidRDefault="000012B2" w:rsidP="000012B2">
            <w:r>
              <w:rPr>
                <w:rStyle w:val="crayon-h"/>
              </w:rPr>
              <w:t>  </w:t>
            </w:r>
            <w:r>
              <w:rPr>
                <w:rStyle w:val="crayon-s"/>
              </w:rPr>
              <w:t>"private"</w:t>
            </w:r>
            <w:r>
              <w:rPr>
                <w:rStyle w:val="crayon-o"/>
              </w:rPr>
              <w:t>:</w:t>
            </w:r>
            <w:r>
              <w:rPr>
                <w:rStyle w:val="crayon-h"/>
              </w:rPr>
              <w:t xml:space="preserve"> </w:t>
            </w:r>
            <w:r>
              <w:rPr>
                <w:rStyle w:val="crayon-t"/>
              </w:rPr>
              <w:t>true</w:t>
            </w:r>
            <w:r>
              <w:rPr>
                <w:rStyle w:val="crayon-sy"/>
              </w:rPr>
              <w:t>,</w:t>
            </w:r>
          </w:p>
          <w:p w:rsidR="000012B2" w:rsidRDefault="000012B2" w:rsidP="000012B2">
            <w:r>
              <w:rPr>
                <w:rStyle w:val="crayon-h"/>
              </w:rPr>
              <w:t>  </w:t>
            </w:r>
            <w:r>
              <w:rPr>
                <w:rStyle w:val="crayon-s"/>
              </w:rPr>
              <w:t>"scripts"</w:t>
            </w:r>
            <w:r>
              <w:rPr>
                <w:rStyle w:val="crayon-o"/>
              </w:rPr>
              <w:t>:</w:t>
            </w:r>
            <w:r>
              <w:rPr>
                <w:rStyle w:val="crayon-h"/>
              </w:rPr>
              <w:t xml:space="preserve"> </w:t>
            </w:r>
            <w:r>
              <w:rPr>
                <w:rStyle w:val="crayon-sy"/>
              </w:rPr>
              <w:t>{</w:t>
            </w:r>
          </w:p>
          <w:p w:rsidR="000012B2" w:rsidRDefault="000012B2" w:rsidP="000012B2">
            <w:r>
              <w:rPr>
                <w:rStyle w:val="crayon-h"/>
              </w:rPr>
              <w:t>    </w:t>
            </w:r>
            <w:r>
              <w:rPr>
                <w:rStyle w:val="crayon-s"/>
              </w:rPr>
              <w:t>"start"</w:t>
            </w:r>
            <w:r>
              <w:rPr>
                <w:rStyle w:val="crayon-o"/>
              </w:rPr>
              <w:t>:</w:t>
            </w:r>
            <w:r>
              <w:rPr>
                <w:rStyle w:val="crayon-h"/>
              </w:rPr>
              <w:t xml:space="preserve"> </w:t>
            </w:r>
            <w:r>
              <w:rPr>
                <w:rStyle w:val="crayon-s"/>
              </w:rPr>
              <w:t>"node ./bin/www"</w:t>
            </w:r>
          </w:p>
          <w:p w:rsidR="000012B2" w:rsidRDefault="000012B2" w:rsidP="000012B2">
            <w:r>
              <w:rPr>
                <w:rStyle w:val="crayon-h"/>
              </w:rPr>
              <w:t>  </w:t>
            </w:r>
            <w:r>
              <w:rPr>
                <w:rStyle w:val="crayon-sy"/>
              </w:rPr>
              <w:t>},</w:t>
            </w:r>
          </w:p>
          <w:p w:rsidR="000012B2" w:rsidRDefault="000012B2" w:rsidP="000012B2">
            <w:r>
              <w:rPr>
                <w:rStyle w:val="crayon-h"/>
              </w:rPr>
              <w:t>  </w:t>
            </w:r>
            <w:r>
              <w:rPr>
                <w:rStyle w:val="crayon-s"/>
              </w:rPr>
              <w:t>"dependencies"</w:t>
            </w:r>
            <w:r>
              <w:rPr>
                <w:rStyle w:val="crayon-o"/>
              </w:rPr>
              <w:t>:</w:t>
            </w:r>
            <w:r>
              <w:rPr>
                <w:rStyle w:val="crayon-h"/>
              </w:rPr>
              <w:t xml:space="preserve"> </w:t>
            </w:r>
            <w:r>
              <w:rPr>
                <w:rStyle w:val="crayon-sy"/>
              </w:rPr>
              <w:t>{</w:t>
            </w:r>
          </w:p>
          <w:p w:rsidR="000012B2" w:rsidRDefault="000012B2" w:rsidP="000012B2">
            <w:r>
              <w:rPr>
                <w:rStyle w:val="crayon-h"/>
              </w:rPr>
              <w:t>    </w:t>
            </w:r>
            <w:r>
              <w:rPr>
                <w:rStyle w:val="crayon-s"/>
              </w:rPr>
              <w:t>"express"</w:t>
            </w:r>
            <w:r>
              <w:rPr>
                <w:rStyle w:val="crayon-o"/>
              </w:rPr>
              <w:t>:</w:t>
            </w:r>
            <w:r>
              <w:rPr>
                <w:rStyle w:val="crayon-h"/>
              </w:rPr>
              <w:t xml:space="preserve"> </w:t>
            </w:r>
            <w:r>
              <w:rPr>
                <w:rStyle w:val="crayon-s"/>
              </w:rPr>
              <w:t>"~4.9.0"</w:t>
            </w:r>
            <w:r>
              <w:rPr>
                <w:rStyle w:val="crayon-sy"/>
              </w:rPr>
              <w:t>,</w:t>
            </w:r>
          </w:p>
          <w:p w:rsidR="000012B2" w:rsidRDefault="000012B2" w:rsidP="000012B2">
            <w:r>
              <w:rPr>
                <w:rStyle w:val="crayon-h"/>
              </w:rPr>
              <w:t>    </w:t>
            </w:r>
            <w:r>
              <w:rPr>
                <w:rStyle w:val="crayon-s"/>
              </w:rPr>
              <w:t>"body-parser"</w:t>
            </w:r>
            <w:r>
              <w:rPr>
                <w:rStyle w:val="crayon-o"/>
              </w:rPr>
              <w:t>:</w:t>
            </w:r>
            <w:r>
              <w:rPr>
                <w:rStyle w:val="crayon-h"/>
              </w:rPr>
              <w:t xml:space="preserve"> </w:t>
            </w:r>
            <w:r>
              <w:rPr>
                <w:rStyle w:val="crayon-s"/>
              </w:rPr>
              <w:t>"~1.8.1"</w:t>
            </w:r>
            <w:r>
              <w:rPr>
                <w:rStyle w:val="crayon-sy"/>
              </w:rPr>
              <w:t>,</w:t>
            </w:r>
          </w:p>
          <w:p w:rsidR="000012B2" w:rsidRDefault="000012B2" w:rsidP="000012B2">
            <w:r>
              <w:rPr>
                <w:rStyle w:val="crayon-h"/>
              </w:rPr>
              <w:t>    </w:t>
            </w:r>
            <w:r>
              <w:rPr>
                <w:rStyle w:val="crayon-s"/>
              </w:rPr>
              <w:t>"cookie-parser"</w:t>
            </w:r>
            <w:r>
              <w:rPr>
                <w:rStyle w:val="crayon-o"/>
              </w:rPr>
              <w:t>:</w:t>
            </w:r>
            <w:r>
              <w:rPr>
                <w:rStyle w:val="crayon-h"/>
              </w:rPr>
              <w:t xml:space="preserve"> </w:t>
            </w:r>
            <w:r>
              <w:rPr>
                <w:rStyle w:val="crayon-s"/>
              </w:rPr>
              <w:t>"~1.3.3"</w:t>
            </w:r>
            <w:r>
              <w:rPr>
                <w:rStyle w:val="crayon-sy"/>
              </w:rPr>
              <w:t>,</w:t>
            </w:r>
          </w:p>
          <w:p w:rsidR="000012B2" w:rsidRDefault="000012B2" w:rsidP="000012B2">
            <w:r>
              <w:rPr>
                <w:rStyle w:val="crayon-h"/>
              </w:rPr>
              <w:t>    </w:t>
            </w:r>
            <w:r>
              <w:rPr>
                <w:rStyle w:val="crayon-s"/>
              </w:rPr>
              <w:t>"</w:t>
            </w:r>
            <w:proofErr w:type="spellStart"/>
            <w:r>
              <w:rPr>
                <w:rStyle w:val="crayon-s"/>
              </w:rPr>
              <w:t>morgan</w:t>
            </w:r>
            <w:proofErr w:type="spellEnd"/>
            <w:r>
              <w:rPr>
                <w:rStyle w:val="crayon-s"/>
              </w:rPr>
              <w:t>"</w:t>
            </w:r>
            <w:r>
              <w:rPr>
                <w:rStyle w:val="crayon-o"/>
              </w:rPr>
              <w:t>:</w:t>
            </w:r>
            <w:r>
              <w:rPr>
                <w:rStyle w:val="crayon-h"/>
              </w:rPr>
              <w:t xml:space="preserve"> </w:t>
            </w:r>
            <w:r>
              <w:rPr>
                <w:rStyle w:val="crayon-s"/>
              </w:rPr>
              <w:t>"~1.3.0"</w:t>
            </w:r>
            <w:r>
              <w:rPr>
                <w:rStyle w:val="crayon-sy"/>
              </w:rPr>
              <w:t>,</w:t>
            </w:r>
          </w:p>
          <w:p w:rsidR="000012B2" w:rsidRDefault="000012B2" w:rsidP="000012B2">
            <w:r>
              <w:rPr>
                <w:rStyle w:val="crayon-h"/>
              </w:rPr>
              <w:t>    </w:t>
            </w:r>
            <w:r>
              <w:rPr>
                <w:rStyle w:val="crayon-s"/>
              </w:rPr>
              <w:t>"serve-favicon"</w:t>
            </w:r>
            <w:r>
              <w:rPr>
                <w:rStyle w:val="crayon-o"/>
              </w:rPr>
              <w:t>:</w:t>
            </w:r>
            <w:r>
              <w:rPr>
                <w:rStyle w:val="crayon-h"/>
              </w:rPr>
              <w:t xml:space="preserve"> </w:t>
            </w:r>
            <w:r>
              <w:rPr>
                <w:rStyle w:val="crayon-s"/>
              </w:rPr>
              <w:t>"~2.1.3"</w:t>
            </w:r>
            <w:r>
              <w:rPr>
                <w:rStyle w:val="crayon-sy"/>
              </w:rPr>
              <w:t>,</w:t>
            </w:r>
          </w:p>
          <w:p w:rsidR="000012B2" w:rsidRDefault="000012B2" w:rsidP="000012B2">
            <w:r>
              <w:rPr>
                <w:rStyle w:val="crayon-h"/>
              </w:rPr>
              <w:t>    </w:t>
            </w:r>
            <w:r>
              <w:rPr>
                <w:rStyle w:val="crayon-s"/>
              </w:rPr>
              <w:t>"debug"</w:t>
            </w:r>
            <w:r>
              <w:rPr>
                <w:rStyle w:val="crayon-o"/>
              </w:rPr>
              <w:t>:</w:t>
            </w:r>
            <w:r>
              <w:rPr>
                <w:rStyle w:val="crayon-h"/>
              </w:rPr>
              <w:t xml:space="preserve"> </w:t>
            </w:r>
            <w:r>
              <w:rPr>
                <w:rStyle w:val="crayon-s"/>
              </w:rPr>
              <w:t>"~2.0.0"</w:t>
            </w:r>
            <w:r>
              <w:rPr>
                <w:rStyle w:val="crayon-sy"/>
              </w:rPr>
              <w:t>,</w:t>
            </w:r>
          </w:p>
          <w:p w:rsidR="000012B2" w:rsidRDefault="000012B2" w:rsidP="000012B2">
            <w:r>
              <w:rPr>
                <w:rStyle w:val="crayon-h"/>
              </w:rPr>
              <w:t>    </w:t>
            </w:r>
            <w:r>
              <w:rPr>
                <w:rStyle w:val="crayon-s"/>
              </w:rPr>
              <w:t>"jade"</w:t>
            </w:r>
            <w:r>
              <w:rPr>
                <w:rStyle w:val="crayon-o"/>
              </w:rPr>
              <w:t>:</w:t>
            </w:r>
            <w:r>
              <w:rPr>
                <w:rStyle w:val="crayon-h"/>
              </w:rPr>
              <w:t xml:space="preserve"> </w:t>
            </w:r>
            <w:r>
              <w:rPr>
                <w:rStyle w:val="crayon-s"/>
              </w:rPr>
              <w:t>"~1.6.0"</w:t>
            </w:r>
          </w:p>
          <w:p w:rsidR="000012B2" w:rsidRDefault="000012B2" w:rsidP="000012B2">
            <w:r>
              <w:rPr>
                <w:rStyle w:val="crayon-h"/>
              </w:rPr>
              <w:t>  </w:t>
            </w:r>
            <w:r>
              <w:rPr>
                <w:rStyle w:val="crayon-sy"/>
              </w:rPr>
              <w:t>}</w:t>
            </w:r>
          </w:p>
          <w:p w:rsidR="000012B2" w:rsidRDefault="000012B2" w:rsidP="000012B2">
            <w:r>
              <w:rPr>
                <w:rStyle w:val="crayon-sy"/>
              </w:rPr>
              <w:t>}</w:t>
            </w:r>
          </w:p>
        </w:tc>
      </w:tr>
    </w:tbl>
    <w:p w:rsidR="000012B2" w:rsidRDefault="000012B2" w:rsidP="000012B2">
      <w:pPr>
        <w:pStyle w:val="NormalWeb"/>
      </w:pPr>
      <w:r>
        <w:t xml:space="preserve">Here, you can install any additional dependencies, such as </w:t>
      </w:r>
      <w:proofErr w:type="spellStart"/>
      <w:r>
        <w:t>MongoDB</w:t>
      </w:r>
      <w:proofErr w:type="spellEnd"/>
      <w:r>
        <w:t xml:space="preserve"> and </w:t>
      </w:r>
      <w:hyperlink r:id="rId60" w:tgtFrame="_blank" w:tooltip="Monk" w:history="1">
        <w:r>
          <w:rPr>
            <w:rStyle w:val="Hyperlink"/>
            <w:rFonts w:eastAsiaTheme="majorEastAsia"/>
          </w:rPr>
          <w:t>Monk</w:t>
        </w:r>
      </w:hyperlink>
      <w:r>
        <w:t xml:space="preserve">, which provides usability improvements for </w:t>
      </w:r>
      <w:proofErr w:type="spellStart"/>
      <w:r>
        <w:t>MongoDB</w:t>
      </w:r>
      <w:proofErr w:type="spellEnd"/>
      <w:r>
        <w:t xml:space="preserve"> with Node. You probably also want to include EJS (explained in more detail below):</w:t>
      </w:r>
    </w:p>
    <w:p w:rsidR="000012B2" w:rsidRDefault="000012B2" w:rsidP="000012B2">
      <w:r>
        <w:lastRenderedPageBreak/>
        <w:object w:dxaOrig="225" w:dyaOrig="225">
          <v:shape id="_x0000_i1798" type="#_x0000_t75" style="width:136.5pt;height:60.75pt" o:ole="">
            <v:imagedata r:id="rId61" o:title=""/>
          </v:shape>
          <w:control r:id="rId62" w:name="DefaultOcxName10" w:shapeid="_x0000_i179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2715"/>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p w:rsidR="000012B2" w:rsidRDefault="000012B2" w:rsidP="000012B2">
            <w:r>
              <w:t>3</w:t>
            </w:r>
          </w:p>
          <w:p w:rsidR="000012B2" w:rsidRDefault="000012B2" w:rsidP="000012B2">
            <w:r>
              <w:t>4</w:t>
            </w:r>
          </w:p>
          <w:p w:rsidR="000012B2" w:rsidRDefault="000012B2" w:rsidP="000012B2">
            <w:r>
              <w:t>5</w:t>
            </w:r>
          </w:p>
          <w:p w:rsidR="000012B2" w:rsidRDefault="000012B2" w:rsidP="000012B2">
            <w:r>
              <w:t>6</w:t>
            </w:r>
          </w:p>
          <w:p w:rsidR="000012B2" w:rsidRDefault="000012B2" w:rsidP="000012B2">
            <w:r>
              <w:t>7</w:t>
            </w:r>
          </w:p>
          <w:p w:rsidR="000012B2" w:rsidRDefault="000012B2" w:rsidP="000012B2">
            <w:r>
              <w:t>8</w:t>
            </w:r>
          </w:p>
          <w:p w:rsidR="000012B2" w:rsidRDefault="000012B2" w:rsidP="000012B2">
            <w:r>
              <w:t>9</w:t>
            </w:r>
          </w:p>
          <w:p w:rsidR="000012B2" w:rsidRDefault="000012B2" w:rsidP="000012B2">
            <w:r>
              <w:t>10</w:t>
            </w:r>
          </w:p>
          <w:p w:rsidR="000012B2" w:rsidRDefault="000012B2" w:rsidP="000012B2">
            <w:r>
              <w:t>11</w:t>
            </w:r>
          </w:p>
          <w:p w:rsidR="000012B2" w:rsidRDefault="000012B2" w:rsidP="000012B2">
            <w:r>
              <w:t>12</w:t>
            </w:r>
          </w:p>
          <w:p w:rsidR="000012B2" w:rsidRDefault="000012B2" w:rsidP="000012B2">
            <w:r>
              <w:t>13</w:t>
            </w:r>
          </w:p>
          <w:p w:rsidR="000012B2" w:rsidRDefault="000012B2" w:rsidP="000012B2">
            <w:r>
              <w:t>14</w:t>
            </w:r>
          </w:p>
          <w:p w:rsidR="000012B2" w:rsidRDefault="000012B2" w:rsidP="000012B2">
            <w:r>
              <w:t>15</w:t>
            </w:r>
          </w:p>
          <w:p w:rsidR="000012B2" w:rsidRDefault="000012B2" w:rsidP="000012B2">
            <w:r>
              <w:t>16</w:t>
            </w:r>
          </w:p>
          <w:p w:rsidR="000012B2" w:rsidRDefault="000012B2" w:rsidP="000012B2">
            <w:r>
              <w:t>17</w:t>
            </w:r>
          </w:p>
          <w:p w:rsidR="000012B2" w:rsidRDefault="000012B2" w:rsidP="000012B2">
            <w:r>
              <w:t>18</w:t>
            </w:r>
          </w:p>
          <w:p w:rsidR="000012B2" w:rsidRDefault="000012B2" w:rsidP="000012B2">
            <w:r>
              <w:t>19</w:t>
            </w:r>
          </w:p>
          <w:p w:rsidR="000012B2" w:rsidRDefault="000012B2" w:rsidP="000012B2">
            <w:r>
              <w:t>20</w:t>
            </w:r>
          </w:p>
        </w:tc>
        <w:tc>
          <w:tcPr>
            <w:tcW w:w="0" w:type="auto"/>
            <w:vAlign w:val="center"/>
            <w:hideMark/>
          </w:tcPr>
          <w:p w:rsidR="000012B2" w:rsidRDefault="000012B2" w:rsidP="000012B2">
            <w:r>
              <w:rPr>
                <w:rStyle w:val="crayon-sy"/>
              </w:rPr>
              <w:t>{</w:t>
            </w:r>
          </w:p>
          <w:p w:rsidR="000012B2" w:rsidRDefault="000012B2" w:rsidP="000012B2">
            <w:r>
              <w:rPr>
                <w:rStyle w:val="crayon-h"/>
              </w:rPr>
              <w:t>  </w:t>
            </w:r>
            <w:r>
              <w:rPr>
                <w:rStyle w:val="crayon-s"/>
              </w:rPr>
              <w:t>"name"</w:t>
            </w:r>
            <w:r>
              <w:rPr>
                <w:rStyle w:val="crayon-o"/>
              </w:rPr>
              <w:t>:</w:t>
            </w:r>
            <w:r>
              <w:rPr>
                <w:rStyle w:val="crayon-h"/>
              </w:rPr>
              <w:t xml:space="preserve"> </w:t>
            </w:r>
            <w:r>
              <w:rPr>
                <w:rStyle w:val="crayon-s"/>
              </w:rPr>
              <w:t>"</w:t>
            </w:r>
            <w:proofErr w:type="spellStart"/>
            <w:r>
              <w:rPr>
                <w:rStyle w:val="crayon-s"/>
              </w:rPr>
              <w:t>NodeExpressApp</w:t>
            </w:r>
            <w:proofErr w:type="spellEnd"/>
            <w:r>
              <w:rPr>
                <w:rStyle w:val="crayon-s"/>
              </w:rPr>
              <w:t>"</w:t>
            </w:r>
            <w:r>
              <w:rPr>
                <w:rStyle w:val="crayon-sy"/>
              </w:rPr>
              <w:t>,</w:t>
            </w:r>
          </w:p>
          <w:p w:rsidR="000012B2" w:rsidRDefault="000012B2" w:rsidP="000012B2">
            <w:r>
              <w:rPr>
                <w:rStyle w:val="crayon-h"/>
              </w:rPr>
              <w:t>  </w:t>
            </w:r>
            <w:r>
              <w:rPr>
                <w:rStyle w:val="crayon-s"/>
              </w:rPr>
              <w:t>"version"</w:t>
            </w:r>
            <w:r>
              <w:rPr>
                <w:rStyle w:val="crayon-o"/>
              </w:rPr>
              <w:t>:</w:t>
            </w:r>
            <w:r>
              <w:rPr>
                <w:rStyle w:val="crayon-h"/>
              </w:rPr>
              <w:t xml:space="preserve"> </w:t>
            </w:r>
            <w:r>
              <w:rPr>
                <w:rStyle w:val="crayon-s"/>
              </w:rPr>
              <w:t>"0.0.0"</w:t>
            </w:r>
            <w:r>
              <w:rPr>
                <w:rStyle w:val="crayon-sy"/>
              </w:rPr>
              <w:t>,</w:t>
            </w:r>
          </w:p>
          <w:p w:rsidR="000012B2" w:rsidRDefault="000012B2" w:rsidP="000012B2">
            <w:r>
              <w:rPr>
                <w:rStyle w:val="crayon-h"/>
              </w:rPr>
              <w:t>  </w:t>
            </w:r>
            <w:r>
              <w:rPr>
                <w:rStyle w:val="crayon-s"/>
              </w:rPr>
              <w:t>"private"</w:t>
            </w:r>
            <w:r>
              <w:rPr>
                <w:rStyle w:val="crayon-o"/>
              </w:rPr>
              <w:t>:</w:t>
            </w:r>
            <w:r>
              <w:rPr>
                <w:rStyle w:val="crayon-h"/>
              </w:rPr>
              <w:t xml:space="preserve"> </w:t>
            </w:r>
            <w:r>
              <w:rPr>
                <w:rStyle w:val="crayon-t"/>
              </w:rPr>
              <w:t>true</w:t>
            </w:r>
            <w:r>
              <w:rPr>
                <w:rStyle w:val="crayon-sy"/>
              </w:rPr>
              <w:t>,</w:t>
            </w:r>
          </w:p>
          <w:p w:rsidR="000012B2" w:rsidRDefault="000012B2" w:rsidP="000012B2">
            <w:r>
              <w:rPr>
                <w:rStyle w:val="crayon-h"/>
              </w:rPr>
              <w:t>  </w:t>
            </w:r>
            <w:r>
              <w:rPr>
                <w:rStyle w:val="crayon-s"/>
              </w:rPr>
              <w:t>"scripts"</w:t>
            </w:r>
            <w:r>
              <w:rPr>
                <w:rStyle w:val="crayon-o"/>
              </w:rPr>
              <w:t>:</w:t>
            </w:r>
            <w:r>
              <w:rPr>
                <w:rStyle w:val="crayon-h"/>
              </w:rPr>
              <w:t xml:space="preserve"> </w:t>
            </w:r>
            <w:r>
              <w:rPr>
                <w:rStyle w:val="crayon-sy"/>
              </w:rPr>
              <w:t>{</w:t>
            </w:r>
          </w:p>
          <w:p w:rsidR="000012B2" w:rsidRDefault="000012B2" w:rsidP="000012B2">
            <w:r>
              <w:rPr>
                <w:rStyle w:val="crayon-h"/>
              </w:rPr>
              <w:t>    </w:t>
            </w:r>
            <w:r>
              <w:rPr>
                <w:rStyle w:val="crayon-s"/>
              </w:rPr>
              <w:t>"start"</w:t>
            </w:r>
            <w:r>
              <w:rPr>
                <w:rStyle w:val="crayon-o"/>
              </w:rPr>
              <w:t>:</w:t>
            </w:r>
            <w:r>
              <w:rPr>
                <w:rStyle w:val="crayon-h"/>
              </w:rPr>
              <w:t xml:space="preserve"> </w:t>
            </w:r>
            <w:r>
              <w:rPr>
                <w:rStyle w:val="crayon-s"/>
              </w:rPr>
              <w:t>"node ./bin/www"</w:t>
            </w:r>
          </w:p>
          <w:p w:rsidR="000012B2" w:rsidRDefault="000012B2" w:rsidP="000012B2">
            <w:r>
              <w:rPr>
                <w:rStyle w:val="crayon-h"/>
              </w:rPr>
              <w:t>  </w:t>
            </w:r>
            <w:r>
              <w:rPr>
                <w:rStyle w:val="crayon-sy"/>
              </w:rPr>
              <w:t>},</w:t>
            </w:r>
          </w:p>
          <w:p w:rsidR="000012B2" w:rsidRDefault="000012B2" w:rsidP="000012B2">
            <w:r>
              <w:rPr>
                <w:rStyle w:val="crayon-h"/>
              </w:rPr>
              <w:t>  </w:t>
            </w:r>
            <w:r>
              <w:rPr>
                <w:rStyle w:val="crayon-s"/>
              </w:rPr>
              <w:t>"dependencies"</w:t>
            </w:r>
            <w:r>
              <w:rPr>
                <w:rStyle w:val="crayon-o"/>
              </w:rPr>
              <w:t>:</w:t>
            </w:r>
            <w:r>
              <w:rPr>
                <w:rStyle w:val="crayon-h"/>
              </w:rPr>
              <w:t xml:space="preserve"> </w:t>
            </w:r>
            <w:r>
              <w:rPr>
                <w:rStyle w:val="crayon-sy"/>
              </w:rPr>
              <w:t>{</w:t>
            </w:r>
          </w:p>
          <w:p w:rsidR="000012B2" w:rsidRDefault="000012B2" w:rsidP="000012B2">
            <w:r>
              <w:rPr>
                <w:rStyle w:val="crayon-h"/>
              </w:rPr>
              <w:t>    </w:t>
            </w:r>
            <w:r>
              <w:rPr>
                <w:rStyle w:val="crayon-s"/>
              </w:rPr>
              <w:t>"express"</w:t>
            </w:r>
            <w:r>
              <w:rPr>
                <w:rStyle w:val="crayon-o"/>
              </w:rPr>
              <w:t>:</w:t>
            </w:r>
            <w:r>
              <w:rPr>
                <w:rStyle w:val="crayon-h"/>
              </w:rPr>
              <w:t xml:space="preserve"> </w:t>
            </w:r>
            <w:r>
              <w:rPr>
                <w:rStyle w:val="crayon-s"/>
              </w:rPr>
              <w:t>"~4.9.0"</w:t>
            </w:r>
            <w:r>
              <w:rPr>
                <w:rStyle w:val="crayon-sy"/>
              </w:rPr>
              <w:t>,</w:t>
            </w:r>
          </w:p>
          <w:p w:rsidR="000012B2" w:rsidRDefault="000012B2" w:rsidP="000012B2">
            <w:r>
              <w:rPr>
                <w:rStyle w:val="crayon-h"/>
              </w:rPr>
              <w:t>    </w:t>
            </w:r>
            <w:r>
              <w:rPr>
                <w:rStyle w:val="crayon-s"/>
              </w:rPr>
              <w:t>"body-parser"</w:t>
            </w:r>
            <w:r>
              <w:rPr>
                <w:rStyle w:val="crayon-o"/>
              </w:rPr>
              <w:t>:</w:t>
            </w:r>
            <w:r>
              <w:rPr>
                <w:rStyle w:val="crayon-h"/>
              </w:rPr>
              <w:t xml:space="preserve"> </w:t>
            </w:r>
            <w:r>
              <w:rPr>
                <w:rStyle w:val="crayon-s"/>
              </w:rPr>
              <w:t>"~1.8.1"</w:t>
            </w:r>
            <w:r>
              <w:rPr>
                <w:rStyle w:val="crayon-sy"/>
              </w:rPr>
              <w:t>,</w:t>
            </w:r>
          </w:p>
          <w:p w:rsidR="000012B2" w:rsidRDefault="000012B2" w:rsidP="000012B2">
            <w:r>
              <w:rPr>
                <w:rStyle w:val="crayon-h"/>
              </w:rPr>
              <w:t>    </w:t>
            </w:r>
            <w:r>
              <w:rPr>
                <w:rStyle w:val="crayon-s"/>
              </w:rPr>
              <w:t>"cookie-parser"</w:t>
            </w:r>
            <w:r>
              <w:rPr>
                <w:rStyle w:val="crayon-o"/>
              </w:rPr>
              <w:t>:</w:t>
            </w:r>
            <w:r>
              <w:rPr>
                <w:rStyle w:val="crayon-h"/>
              </w:rPr>
              <w:t xml:space="preserve"> </w:t>
            </w:r>
            <w:r>
              <w:rPr>
                <w:rStyle w:val="crayon-s"/>
              </w:rPr>
              <w:t>"~1.3.3"</w:t>
            </w:r>
            <w:r>
              <w:rPr>
                <w:rStyle w:val="crayon-sy"/>
              </w:rPr>
              <w:t>,</w:t>
            </w:r>
          </w:p>
          <w:p w:rsidR="000012B2" w:rsidRDefault="000012B2" w:rsidP="000012B2">
            <w:r>
              <w:rPr>
                <w:rStyle w:val="crayon-h"/>
              </w:rPr>
              <w:t>    </w:t>
            </w:r>
            <w:r>
              <w:rPr>
                <w:rStyle w:val="crayon-s"/>
              </w:rPr>
              <w:t>"</w:t>
            </w:r>
            <w:proofErr w:type="spellStart"/>
            <w:r>
              <w:rPr>
                <w:rStyle w:val="crayon-s"/>
              </w:rPr>
              <w:t>morgan</w:t>
            </w:r>
            <w:proofErr w:type="spellEnd"/>
            <w:r>
              <w:rPr>
                <w:rStyle w:val="crayon-s"/>
              </w:rPr>
              <w:t>"</w:t>
            </w:r>
            <w:r>
              <w:rPr>
                <w:rStyle w:val="crayon-o"/>
              </w:rPr>
              <w:t>:</w:t>
            </w:r>
            <w:r>
              <w:rPr>
                <w:rStyle w:val="crayon-h"/>
              </w:rPr>
              <w:t xml:space="preserve"> </w:t>
            </w:r>
            <w:r>
              <w:rPr>
                <w:rStyle w:val="crayon-s"/>
              </w:rPr>
              <w:t>"~1.3.0"</w:t>
            </w:r>
            <w:r>
              <w:rPr>
                <w:rStyle w:val="crayon-sy"/>
              </w:rPr>
              <w:t>,</w:t>
            </w:r>
          </w:p>
          <w:p w:rsidR="000012B2" w:rsidRDefault="000012B2" w:rsidP="000012B2">
            <w:r>
              <w:rPr>
                <w:rStyle w:val="crayon-h"/>
              </w:rPr>
              <w:t>    </w:t>
            </w:r>
            <w:r>
              <w:rPr>
                <w:rStyle w:val="crayon-s"/>
              </w:rPr>
              <w:t>"serve-favicon"</w:t>
            </w:r>
            <w:r>
              <w:rPr>
                <w:rStyle w:val="crayon-o"/>
              </w:rPr>
              <w:t>:</w:t>
            </w:r>
            <w:r>
              <w:rPr>
                <w:rStyle w:val="crayon-h"/>
              </w:rPr>
              <w:t xml:space="preserve"> </w:t>
            </w:r>
            <w:r>
              <w:rPr>
                <w:rStyle w:val="crayon-s"/>
              </w:rPr>
              <w:t>"~2.1.3"</w:t>
            </w:r>
            <w:r>
              <w:rPr>
                <w:rStyle w:val="crayon-sy"/>
              </w:rPr>
              <w:t>,</w:t>
            </w:r>
          </w:p>
          <w:p w:rsidR="000012B2" w:rsidRDefault="000012B2" w:rsidP="000012B2">
            <w:r>
              <w:rPr>
                <w:rStyle w:val="crayon-h"/>
              </w:rPr>
              <w:t>    </w:t>
            </w:r>
            <w:r>
              <w:rPr>
                <w:rStyle w:val="crayon-s"/>
              </w:rPr>
              <w:t>"debug"</w:t>
            </w:r>
            <w:r>
              <w:rPr>
                <w:rStyle w:val="crayon-o"/>
              </w:rPr>
              <w:t>:</w:t>
            </w:r>
            <w:r>
              <w:rPr>
                <w:rStyle w:val="crayon-h"/>
              </w:rPr>
              <w:t xml:space="preserve"> </w:t>
            </w:r>
            <w:r>
              <w:rPr>
                <w:rStyle w:val="crayon-s"/>
              </w:rPr>
              <w:t>"~2.0.0"</w:t>
            </w:r>
            <w:r>
              <w:rPr>
                <w:rStyle w:val="crayon-sy"/>
              </w:rPr>
              <w:t>,</w:t>
            </w:r>
          </w:p>
          <w:p w:rsidR="000012B2" w:rsidRDefault="000012B2" w:rsidP="000012B2">
            <w:r>
              <w:rPr>
                <w:rStyle w:val="crayon-h"/>
              </w:rPr>
              <w:t>    </w:t>
            </w:r>
            <w:r>
              <w:rPr>
                <w:rStyle w:val="crayon-s"/>
              </w:rPr>
              <w:t>"jade"</w:t>
            </w:r>
            <w:r>
              <w:rPr>
                <w:rStyle w:val="crayon-o"/>
              </w:rPr>
              <w:t>:</w:t>
            </w:r>
            <w:r>
              <w:rPr>
                <w:rStyle w:val="crayon-h"/>
              </w:rPr>
              <w:t xml:space="preserve"> </w:t>
            </w:r>
            <w:r>
              <w:rPr>
                <w:rStyle w:val="crayon-s"/>
              </w:rPr>
              <w:t>"~1.6.0"</w:t>
            </w:r>
            <w:r>
              <w:rPr>
                <w:rStyle w:val="crayon-sy"/>
              </w:rPr>
              <w:t>,</w:t>
            </w:r>
          </w:p>
          <w:p w:rsidR="000012B2" w:rsidRDefault="000012B2" w:rsidP="000012B2">
            <w:r>
              <w:rPr>
                <w:rStyle w:val="crayon-h"/>
              </w:rPr>
              <w:t>    </w:t>
            </w:r>
            <w:r>
              <w:rPr>
                <w:rStyle w:val="crayon-s"/>
              </w:rPr>
              <w:t>"</w:t>
            </w:r>
            <w:proofErr w:type="spellStart"/>
            <w:r>
              <w:rPr>
                <w:rStyle w:val="crayon-s"/>
              </w:rPr>
              <w:t>mongodb</w:t>
            </w:r>
            <w:proofErr w:type="spellEnd"/>
            <w:r>
              <w:rPr>
                <w:rStyle w:val="crayon-s"/>
              </w:rPr>
              <w:t>"</w:t>
            </w:r>
            <w:r>
              <w:rPr>
                <w:rStyle w:val="crayon-o"/>
              </w:rPr>
              <w:t>:</w:t>
            </w:r>
            <w:r>
              <w:rPr>
                <w:rStyle w:val="crayon-h"/>
              </w:rPr>
              <w:t xml:space="preserve"> </w:t>
            </w:r>
            <w:r>
              <w:rPr>
                <w:rStyle w:val="crayon-s"/>
              </w:rPr>
              <w:t>"*"</w:t>
            </w:r>
            <w:r>
              <w:rPr>
                <w:rStyle w:val="crayon-sy"/>
              </w:rPr>
              <w:t>,</w:t>
            </w:r>
          </w:p>
          <w:p w:rsidR="000012B2" w:rsidRDefault="000012B2" w:rsidP="000012B2">
            <w:r>
              <w:rPr>
                <w:rStyle w:val="crayon-h"/>
              </w:rPr>
              <w:t>    </w:t>
            </w:r>
            <w:r>
              <w:rPr>
                <w:rStyle w:val="crayon-s"/>
              </w:rPr>
              <w:t>"monk"</w:t>
            </w:r>
            <w:r>
              <w:rPr>
                <w:rStyle w:val="crayon-o"/>
              </w:rPr>
              <w:t>:</w:t>
            </w:r>
            <w:r>
              <w:rPr>
                <w:rStyle w:val="crayon-h"/>
              </w:rPr>
              <w:t xml:space="preserve"> </w:t>
            </w:r>
            <w:r>
              <w:rPr>
                <w:rStyle w:val="crayon-s"/>
              </w:rPr>
              <w:t>"*"</w:t>
            </w:r>
            <w:r>
              <w:rPr>
                <w:rStyle w:val="crayon-sy"/>
              </w:rPr>
              <w:t>,</w:t>
            </w:r>
          </w:p>
          <w:p w:rsidR="000012B2" w:rsidRDefault="000012B2" w:rsidP="000012B2">
            <w:r>
              <w:rPr>
                <w:rStyle w:val="crayon-h"/>
              </w:rPr>
              <w:t>    </w:t>
            </w:r>
            <w:r>
              <w:rPr>
                <w:rStyle w:val="crayon-s"/>
              </w:rPr>
              <w:t>"</w:t>
            </w:r>
            <w:proofErr w:type="spellStart"/>
            <w:r>
              <w:rPr>
                <w:rStyle w:val="crayon-s"/>
              </w:rPr>
              <w:t>ejs</w:t>
            </w:r>
            <w:proofErr w:type="spellEnd"/>
            <w:r>
              <w:rPr>
                <w:rStyle w:val="crayon-s"/>
              </w:rPr>
              <w:t>"</w:t>
            </w:r>
            <w:r>
              <w:rPr>
                <w:rStyle w:val="crayon-o"/>
              </w:rPr>
              <w:t>:</w:t>
            </w:r>
            <w:r>
              <w:rPr>
                <w:rStyle w:val="crayon-h"/>
              </w:rPr>
              <w:t xml:space="preserve"> </w:t>
            </w:r>
            <w:r>
              <w:rPr>
                <w:rStyle w:val="crayon-s"/>
              </w:rPr>
              <w:t>"~1.0.0"</w:t>
            </w:r>
          </w:p>
          <w:p w:rsidR="000012B2" w:rsidRDefault="000012B2" w:rsidP="000012B2">
            <w:r>
              <w:rPr>
                <w:rStyle w:val="crayon-h"/>
              </w:rPr>
              <w:t>  </w:t>
            </w:r>
            <w:r>
              <w:rPr>
                <w:rStyle w:val="crayon-sy"/>
              </w:rPr>
              <w:t>}</w:t>
            </w:r>
          </w:p>
          <w:p w:rsidR="000012B2" w:rsidRDefault="000012B2" w:rsidP="000012B2">
            <w:r>
              <w:rPr>
                <w:rStyle w:val="crayon-sy"/>
              </w:rPr>
              <w:t>}</w:t>
            </w:r>
          </w:p>
        </w:tc>
      </w:tr>
    </w:tbl>
    <w:p w:rsidR="000012B2" w:rsidRDefault="000012B2" w:rsidP="000012B2">
      <w:pPr>
        <w:pStyle w:val="NormalWeb"/>
      </w:pPr>
      <w:r>
        <w:t xml:space="preserve">Once you have added any necessary dependencies, you will want to install them by running </w:t>
      </w:r>
      <w:proofErr w:type="spellStart"/>
      <w:r>
        <w:rPr>
          <w:rStyle w:val="crayon-e"/>
        </w:rPr>
        <w:t>npm</w:t>
      </w:r>
      <w:proofErr w:type="spellEnd"/>
      <w:r>
        <w:rPr>
          <w:rStyle w:val="crayon-e"/>
        </w:rPr>
        <w:t xml:space="preserve"> </w:t>
      </w:r>
      <w:r>
        <w:rPr>
          <w:rStyle w:val="crayon-v"/>
        </w:rPr>
        <w:t>install</w:t>
      </w:r>
      <w:r>
        <w:t xml:space="preserve"> in the app’s directory (the equivalent to </w:t>
      </w:r>
      <w:r>
        <w:rPr>
          <w:rStyle w:val="crayon-e"/>
        </w:rPr>
        <w:t xml:space="preserve">bundle </w:t>
      </w:r>
      <w:r>
        <w:rPr>
          <w:rStyle w:val="crayon-v"/>
        </w:rPr>
        <w:t>install</w:t>
      </w:r>
      <w:r>
        <w:t> in Rails):</w:t>
      </w:r>
    </w:p>
    <w:p w:rsidR="000012B2" w:rsidRDefault="000012B2" w:rsidP="000012B2">
      <w:r>
        <w:object w:dxaOrig="225" w:dyaOrig="225">
          <v:shape id="_x0000_i1797" type="#_x0000_t75" style="width:136.5pt;height:60.75pt" o:ole="">
            <v:imagedata r:id="rId63" o:title=""/>
          </v:shape>
          <w:control r:id="rId64" w:name="DefaultOcxName11" w:shapeid="_x0000_i179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7207"/>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p w:rsidR="000012B2" w:rsidRDefault="000012B2" w:rsidP="000012B2">
            <w:r>
              <w:t>3</w:t>
            </w:r>
          </w:p>
          <w:p w:rsidR="000012B2" w:rsidRDefault="000012B2" w:rsidP="000012B2">
            <w:r>
              <w:t>4</w:t>
            </w:r>
          </w:p>
          <w:p w:rsidR="000012B2" w:rsidRDefault="000012B2" w:rsidP="000012B2">
            <w:r>
              <w:t>5</w:t>
            </w:r>
          </w:p>
          <w:p w:rsidR="000012B2" w:rsidRDefault="000012B2" w:rsidP="000012B2">
            <w:r>
              <w:t>6</w:t>
            </w:r>
          </w:p>
          <w:p w:rsidR="000012B2" w:rsidRDefault="000012B2" w:rsidP="000012B2">
            <w:r>
              <w:t>7</w:t>
            </w:r>
          </w:p>
          <w:p w:rsidR="000012B2" w:rsidRDefault="000012B2" w:rsidP="000012B2">
            <w:r>
              <w:t>8</w:t>
            </w:r>
          </w:p>
          <w:p w:rsidR="000012B2" w:rsidRDefault="000012B2" w:rsidP="000012B2">
            <w:r>
              <w:t>9</w:t>
            </w:r>
          </w:p>
          <w:p w:rsidR="000012B2" w:rsidRDefault="000012B2" w:rsidP="000012B2">
            <w:r>
              <w:t>10</w:t>
            </w:r>
          </w:p>
          <w:p w:rsidR="000012B2" w:rsidRDefault="000012B2" w:rsidP="000012B2">
            <w:r>
              <w:t>11</w:t>
            </w:r>
          </w:p>
          <w:p w:rsidR="000012B2" w:rsidRDefault="000012B2" w:rsidP="000012B2">
            <w:r>
              <w:t>12</w:t>
            </w:r>
          </w:p>
          <w:p w:rsidR="000012B2" w:rsidRDefault="000012B2" w:rsidP="000012B2">
            <w:r>
              <w:t>13</w:t>
            </w:r>
          </w:p>
          <w:p w:rsidR="000012B2" w:rsidRDefault="000012B2" w:rsidP="000012B2">
            <w:r>
              <w:t>14</w:t>
            </w:r>
          </w:p>
          <w:p w:rsidR="000012B2" w:rsidRDefault="000012B2" w:rsidP="000012B2">
            <w:r>
              <w:lastRenderedPageBreak/>
              <w:t>15</w:t>
            </w:r>
          </w:p>
          <w:p w:rsidR="000012B2" w:rsidRDefault="000012B2" w:rsidP="000012B2">
            <w:r>
              <w:t>16</w:t>
            </w:r>
          </w:p>
          <w:p w:rsidR="000012B2" w:rsidRDefault="000012B2" w:rsidP="000012B2">
            <w:r>
              <w:t>17</w:t>
            </w:r>
          </w:p>
          <w:p w:rsidR="000012B2" w:rsidRDefault="000012B2" w:rsidP="000012B2">
            <w:r>
              <w:t>18</w:t>
            </w:r>
          </w:p>
          <w:p w:rsidR="000012B2" w:rsidRDefault="000012B2" w:rsidP="000012B2">
            <w:r>
              <w:t>19</w:t>
            </w:r>
          </w:p>
          <w:p w:rsidR="000012B2" w:rsidRDefault="000012B2" w:rsidP="000012B2">
            <w:r>
              <w:t>20</w:t>
            </w:r>
          </w:p>
          <w:p w:rsidR="000012B2" w:rsidRDefault="000012B2" w:rsidP="000012B2">
            <w:r>
              <w:t>21</w:t>
            </w:r>
          </w:p>
          <w:p w:rsidR="000012B2" w:rsidRDefault="000012B2" w:rsidP="000012B2">
            <w:r>
              <w:t>22</w:t>
            </w:r>
          </w:p>
          <w:p w:rsidR="000012B2" w:rsidRDefault="000012B2" w:rsidP="000012B2">
            <w:r>
              <w:t>23</w:t>
            </w:r>
          </w:p>
          <w:p w:rsidR="000012B2" w:rsidRDefault="000012B2" w:rsidP="000012B2">
            <w:r>
              <w:t>24</w:t>
            </w:r>
          </w:p>
          <w:p w:rsidR="000012B2" w:rsidRDefault="000012B2" w:rsidP="000012B2">
            <w:r>
              <w:t>25</w:t>
            </w:r>
          </w:p>
          <w:p w:rsidR="000012B2" w:rsidRDefault="000012B2" w:rsidP="000012B2">
            <w:r>
              <w:t>26</w:t>
            </w:r>
          </w:p>
          <w:p w:rsidR="000012B2" w:rsidRDefault="000012B2" w:rsidP="000012B2">
            <w:r>
              <w:t>27</w:t>
            </w:r>
          </w:p>
          <w:p w:rsidR="000012B2" w:rsidRDefault="000012B2" w:rsidP="000012B2">
            <w:r>
              <w:t>28</w:t>
            </w:r>
          </w:p>
          <w:p w:rsidR="000012B2" w:rsidRDefault="000012B2" w:rsidP="000012B2">
            <w:r>
              <w:t>29</w:t>
            </w:r>
          </w:p>
          <w:p w:rsidR="000012B2" w:rsidRDefault="000012B2" w:rsidP="000012B2">
            <w:r>
              <w:t>30</w:t>
            </w:r>
          </w:p>
          <w:p w:rsidR="000012B2" w:rsidRDefault="000012B2" w:rsidP="000012B2">
            <w:r>
              <w:t>31</w:t>
            </w:r>
          </w:p>
          <w:p w:rsidR="000012B2" w:rsidRDefault="000012B2" w:rsidP="000012B2">
            <w:r>
              <w:t>32</w:t>
            </w:r>
          </w:p>
          <w:p w:rsidR="000012B2" w:rsidRDefault="000012B2" w:rsidP="000012B2">
            <w:r>
              <w:t>33</w:t>
            </w:r>
          </w:p>
          <w:p w:rsidR="000012B2" w:rsidRDefault="000012B2" w:rsidP="000012B2">
            <w:r>
              <w:t>34</w:t>
            </w:r>
          </w:p>
          <w:p w:rsidR="000012B2" w:rsidRDefault="000012B2" w:rsidP="000012B2">
            <w:r>
              <w:t>35</w:t>
            </w:r>
          </w:p>
          <w:p w:rsidR="000012B2" w:rsidRDefault="000012B2" w:rsidP="000012B2">
            <w:r>
              <w:t>36</w:t>
            </w:r>
          </w:p>
          <w:p w:rsidR="000012B2" w:rsidRDefault="000012B2" w:rsidP="000012B2">
            <w:r>
              <w:t>37</w:t>
            </w:r>
          </w:p>
          <w:p w:rsidR="000012B2" w:rsidRDefault="000012B2" w:rsidP="000012B2">
            <w:r>
              <w:t>38</w:t>
            </w:r>
          </w:p>
          <w:p w:rsidR="000012B2" w:rsidRDefault="000012B2" w:rsidP="000012B2">
            <w:r>
              <w:t>39</w:t>
            </w:r>
          </w:p>
          <w:p w:rsidR="000012B2" w:rsidRDefault="000012B2" w:rsidP="000012B2">
            <w:r>
              <w:t>40</w:t>
            </w:r>
          </w:p>
          <w:p w:rsidR="000012B2" w:rsidRDefault="000012B2" w:rsidP="000012B2">
            <w:r>
              <w:t>41</w:t>
            </w:r>
          </w:p>
          <w:p w:rsidR="000012B2" w:rsidRDefault="000012B2" w:rsidP="000012B2">
            <w:r>
              <w:t>42</w:t>
            </w:r>
          </w:p>
          <w:p w:rsidR="000012B2" w:rsidRDefault="000012B2" w:rsidP="000012B2">
            <w:r>
              <w:t>43</w:t>
            </w:r>
          </w:p>
          <w:p w:rsidR="000012B2" w:rsidRDefault="000012B2" w:rsidP="000012B2">
            <w:r>
              <w:t>44</w:t>
            </w:r>
          </w:p>
          <w:p w:rsidR="000012B2" w:rsidRDefault="000012B2" w:rsidP="000012B2">
            <w:r>
              <w:t>45</w:t>
            </w:r>
          </w:p>
          <w:p w:rsidR="000012B2" w:rsidRDefault="000012B2" w:rsidP="000012B2">
            <w:r>
              <w:t>46</w:t>
            </w:r>
          </w:p>
          <w:p w:rsidR="000012B2" w:rsidRDefault="000012B2" w:rsidP="000012B2">
            <w:r>
              <w:t>47</w:t>
            </w:r>
          </w:p>
          <w:p w:rsidR="000012B2" w:rsidRDefault="000012B2" w:rsidP="000012B2">
            <w:r>
              <w:t>48</w:t>
            </w:r>
          </w:p>
          <w:p w:rsidR="000012B2" w:rsidRDefault="000012B2" w:rsidP="000012B2">
            <w:r>
              <w:t>49</w:t>
            </w:r>
          </w:p>
          <w:p w:rsidR="000012B2" w:rsidRDefault="000012B2" w:rsidP="000012B2">
            <w:r>
              <w:t>50</w:t>
            </w:r>
          </w:p>
          <w:p w:rsidR="000012B2" w:rsidRDefault="000012B2" w:rsidP="000012B2">
            <w:r>
              <w:t>51</w:t>
            </w:r>
          </w:p>
          <w:p w:rsidR="000012B2" w:rsidRDefault="000012B2" w:rsidP="000012B2">
            <w:r>
              <w:t>52</w:t>
            </w:r>
          </w:p>
          <w:p w:rsidR="000012B2" w:rsidRDefault="000012B2" w:rsidP="000012B2">
            <w:r>
              <w:t>53</w:t>
            </w:r>
          </w:p>
          <w:p w:rsidR="000012B2" w:rsidRDefault="000012B2" w:rsidP="000012B2">
            <w:r>
              <w:t>54</w:t>
            </w:r>
          </w:p>
          <w:p w:rsidR="000012B2" w:rsidRDefault="000012B2" w:rsidP="000012B2">
            <w:r>
              <w:t>55</w:t>
            </w:r>
          </w:p>
          <w:p w:rsidR="000012B2" w:rsidRDefault="000012B2" w:rsidP="000012B2">
            <w:r>
              <w:t>56</w:t>
            </w:r>
          </w:p>
          <w:p w:rsidR="000012B2" w:rsidRDefault="000012B2" w:rsidP="000012B2">
            <w:r>
              <w:t>57</w:t>
            </w:r>
          </w:p>
          <w:p w:rsidR="000012B2" w:rsidRDefault="000012B2" w:rsidP="000012B2">
            <w:r>
              <w:t>58</w:t>
            </w:r>
          </w:p>
          <w:p w:rsidR="000012B2" w:rsidRDefault="000012B2" w:rsidP="000012B2">
            <w:r>
              <w:t>59</w:t>
            </w:r>
          </w:p>
          <w:p w:rsidR="000012B2" w:rsidRDefault="000012B2" w:rsidP="000012B2">
            <w:r>
              <w:t>60</w:t>
            </w:r>
          </w:p>
          <w:p w:rsidR="000012B2" w:rsidRDefault="000012B2" w:rsidP="000012B2">
            <w:r>
              <w:t>61</w:t>
            </w:r>
          </w:p>
        </w:tc>
        <w:tc>
          <w:tcPr>
            <w:tcW w:w="0" w:type="auto"/>
            <w:vAlign w:val="center"/>
            <w:hideMark/>
          </w:tcPr>
          <w:p w:rsidR="000012B2" w:rsidRDefault="000012B2" w:rsidP="000012B2">
            <w:r>
              <w:rPr>
                <w:rFonts w:ascii="Segoe UI Symbol" w:hAnsi="Segoe UI Symbol" w:cs="Segoe UI Symbol"/>
              </w:rPr>
              <w:lastRenderedPageBreak/>
              <w:t>♥♥♥</w:t>
            </w:r>
            <w:r>
              <w:rPr>
                <w:rStyle w:val="crayon-h"/>
              </w:rPr>
              <w:t xml:space="preserve"> </w:t>
            </w:r>
            <w:proofErr w:type="spellStart"/>
            <w:r>
              <w:rPr>
                <w:rStyle w:val="crayon-e"/>
              </w:rPr>
              <w:t>npm</w:t>
            </w:r>
            <w:proofErr w:type="spellEnd"/>
            <w:r>
              <w:rPr>
                <w:rStyle w:val="crayon-e"/>
              </w:rPr>
              <w:t xml:space="preserve"> install</w:t>
            </w:r>
          </w:p>
          <w:p w:rsidR="000012B2" w:rsidRDefault="000012B2" w:rsidP="000012B2">
            <w:r>
              <w:rPr>
                <w:rStyle w:val="crayon-v"/>
              </w:rPr>
              <w:t>debug</w:t>
            </w:r>
            <w:r>
              <w:rPr>
                <w:rStyle w:val="crayon-sy"/>
              </w:rPr>
              <w:t>@</w:t>
            </w:r>
            <w:r>
              <w:rPr>
                <w:rStyle w:val="crayon-cn"/>
              </w:rPr>
              <w:t>2.0.0</w:t>
            </w:r>
            <w:r>
              <w:rPr>
                <w:rStyle w:val="crayon-h"/>
              </w:rPr>
              <w:t xml:space="preserve"> </w:t>
            </w:r>
            <w:proofErr w:type="spellStart"/>
            <w:r>
              <w:rPr>
                <w:rStyle w:val="crayon-v"/>
              </w:rPr>
              <w:t>node_modules</w:t>
            </w:r>
            <w:proofErr w:type="spellEnd"/>
            <w:r>
              <w:rPr>
                <w:rStyle w:val="crayon-o"/>
              </w:rPr>
              <w:t>/</w:t>
            </w:r>
            <w:r>
              <w:rPr>
                <w:rStyle w:val="crayon-i"/>
              </w:rPr>
              <w:t>debug</w:t>
            </w:r>
          </w:p>
          <w:p w:rsidR="000012B2" w:rsidRDefault="000012B2" w:rsidP="000012B2">
            <w:r>
              <w:t>└──</w:t>
            </w:r>
            <w:r>
              <w:rPr>
                <w:rStyle w:val="crayon-h"/>
              </w:rPr>
              <w:t xml:space="preserve"> </w:t>
            </w:r>
            <w:r>
              <w:rPr>
                <w:rStyle w:val="crayon-v"/>
              </w:rPr>
              <w:t>ms</w:t>
            </w:r>
            <w:r>
              <w:rPr>
                <w:rStyle w:val="crayon-sy"/>
              </w:rPr>
              <w:t>@</w:t>
            </w:r>
            <w:r>
              <w:rPr>
                <w:rStyle w:val="crayon-cn"/>
              </w:rPr>
              <w:t>0.6.2</w:t>
            </w:r>
          </w:p>
          <w:p w:rsidR="000012B2" w:rsidRDefault="000012B2" w:rsidP="000012B2">
            <w:r>
              <w:t> </w:t>
            </w:r>
          </w:p>
          <w:p w:rsidR="000012B2" w:rsidRDefault="000012B2" w:rsidP="000012B2">
            <w:r>
              <w:rPr>
                <w:rStyle w:val="crayon-v"/>
              </w:rPr>
              <w:t>cookie</w:t>
            </w:r>
            <w:r>
              <w:rPr>
                <w:rStyle w:val="crayon-o"/>
              </w:rPr>
              <w:t>-</w:t>
            </w:r>
            <w:r>
              <w:rPr>
                <w:rStyle w:val="crayon-v"/>
              </w:rPr>
              <w:t>parser</w:t>
            </w:r>
            <w:r>
              <w:rPr>
                <w:rStyle w:val="crayon-sy"/>
              </w:rPr>
              <w:t>@</w:t>
            </w:r>
            <w:r>
              <w:rPr>
                <w:rStyle w:val="crayon-cn"/>
              </w:rPr>
              <w:t>1.3.3</w:t>
            </w:r>
            <w:r>
              <w:rPr>
                <w:rStyle w:val="crayon-h"/>
              </w:rPr>
              <w:t xml:space="preserve"> </w:t>
            </w:r>
            <w:proofErr w:type="spellStart"/>
            <w:r>
              <w:rPr>
                <w:rStyle w:val="crayon-v"/>
              </w:rPr>
              <w:t>node_modules</w:t>
            </w:r>
            <w:proofErr w:type="spellEnd"/>
            <w:r>
              <w:rPr>
                <w:rStyle w:val="crayon-o"/>
              </w:rPr>
              <w:t>/</w:t>
            </w:r>
            <w:r>
              <w:rPr>
                <w:rStyle w:val="crayon-v"/>
              </w:rPr>
              <w:t>cookie</w:t>
            </w:r>
            <w:r>
              <w:rPr>
                <w:rStyle w:val="crayon-o"/>
              </w:rPr>
              <w:t>-</w:t>
            </w:r>
            <w:r>
              <w:rPr>
                <w:rStyle w:val="crayon-i"/>
              </w:rPr>
              <w:t>parser</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cookie</w:t>
            </w:r>
            <w:r>
              <w:rPr>
                <w:rStyle w:val="crayon-sy"/>
              </w:rPr>
              <w:t>@</w:t>
            </w:r>
            <w:r>
              <w:rPr>
                <w:rStyle w:val="crayon-cn"/>
              </w:rPr>
              <w:t>0.1.2</w:t>
            </w:r>
          </w:p>
          <w:p w:rsidR="000012B2" w:rsidRDefault="000012B2" w:rsidP="000012B2">
            <w:r>
              <w:t>└──</w:t>
            </w:r>
            <w:r>
              <w:rPr>
                <w:rStyle w:val="crayon-h"/>
              </w:rPr>
              <w:t xml:space="preserve"> </w:t>
            </w:r>
            <w:r>
              <w:rPr>
                <w:rStyle w:val="crayon-v"/>
              </w:rPr>
              <w:t>cookie</w:t>
            </w:r>
            <w:r>
              <w:rPr>
                <w:rStyle w:val="crayon-o"/>
              </w:rPr>
              <w:t>-</w:t>
            </w:r>
            <w:r>
              <w:rPr>
                <w:rStyle w:val="crayon-v"/>
              </w:rPr>
              <w:t>signature</w:t>
            </w:r>
            <w:r>
              <w:rPr>
                <w:rStyle w:val="crayon-sy"/>
              </w:rPr>
              <w:t>@</w:t>
            </w:r>
            <w:r>
              <w:rPr>
                <w:rStyle w:val="crayon-cn"/>
              </w:rPr>
              <w:t>1.0.5</w:t>
            </w:r>
          </w:p>
          <w:p w:rsidR="000012B2" w:rsidRDefault="000012B2" w:rsidP="000012B2">
            <w:r>
              <w:t> </w:t>
            </w:r>
          </w:p>
          <w:p w:rsidR="000012B2" w:rsidRDefault="000012B2" w:rsidP="000012B2">
            <w:r>
              <w:rPr>
                <w:rStyle w:val="crayon-v"/>
              </w:rPr>
              <w:t>serve</w:t>
            </w:r>
            <w:r>
              <w:rPr>
                <w:rStyle w:val="crayon-o"/>
              </w:rPr>
              <w:t>-</w:t>
            </w:r>
            <w:r>
              <w:rPr>
                <w:rStyle w:val="crayon-v"/>
              </w:rPr>
              <w:t>favicon</w:t>
            </w:r>
            <w:r>
              <w:rPr>
                <w:rStyle w:val="crayon-sy"/>
              </w:rPr>
              <w:t>@</w:t>
            </w:r>
            <w:r>
              <w:rPr>
                <w:rStyle w:val="crayon-cn"/>
              </w:rPr>
              <w:t>2.1.6</w:t>
            </w:r>
            <w:r>
              <w:rPr>
                <w:rStyle w:val="crayon-h"/>
              </w:rPr>
              <w:t xml:space="preserve"> </w:t>
            </w:r>
            <w:proofErr w:type="spellStart"/>
            <w:r>
              <w:rPr>
                <w:rStyle w:val="crayon-v"/>
              </w:rPr>
              <w:t>node_modules</w:t>
            </w:r>
            <w:proofErr w:type="spellEnd"/>
            <w:r>
              <w:rPr>
                <w:rStyle w:val="crayon-o"/>
              </w:rPr>
              <w:t>/</w:t>
            </w:r>
            <w:r>
              <w:rPr>
                <w:rStyle w:val="crayon-v"/>
              </w:rPr>
              <w:t>serve</w:t>
            </w:r>
            <w:r>
              <w:rPr>
                <w:rStyle w:val="crayon-o"/>
              </w:rPr>
              <w:t>-</w:t>
            </w:r>
            <w:r>
              <w:rPr>
                <w:rStyle w:val="crayon-i"/>
              </w:rPr>
              <w:t>favicon</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ms</w:t>
            </w:r>
            <w:r>
              <w:rPr>
                <w:rStyle w:val="crayon-sy"/>
              </w:rPr>
              <w:t>@</w:t>
            </w:r>
            <w:r>
              <w:rPr>
                <w:rStyle w:val="crayon-cn"/>
              </w:rPr>
              <w:t>0.6.2</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fresh</w:t>
            </w:r>
            <w:r>
              <w:rPr>
                <w:rStyle w:val="crayon-sy"/>
              </w:rPr>
              <w:t>@</w:t>
            </w:r>
            <w:r>
              <w:rPr>
                <w:rStyle w:val="crayon-cn"/>
              </w:rPr>
              <w:t>0.2.4</w:t>
            </w:r>
          </w:p>
          <w:p w:rsidR="000012B2" w:rsidRDefault="000012B2" w:rsidP="000012B2">
            <w:r>
              <w:t>└──</w:t>
            </w:r>
            <w:r>
              <w:rPr>
                <w:rStyle w:val="crayon-h"/>
              </w:rPr>
              <w:t xml:space="preserve"> </w:t>
            </w:r>
            <w:r>
              <w:rPr>
                <w:rStyle w:val="crayon-v"/>
              </w:rPr>
              <w:t>etag</w:t>
            </w:r>
            <w:r>
              <w:rPr>
                <w:rStyle w:val="crayon-sy"/>
              </w:rPr>
              <w:t>@</w:t>
            </w:r>
            <w:r>
              <w:rPr>
                <w:rStyle w:val="crayon-cn"/>
              </w:rPr>
              <w:t>1.5.0</w:t>
            </w:r>
            <w:r>
              <w:rPr>
                <w:rStyle w:val="crayon-h"/>
              </w:rPr>
              <w:t xml:space="preserve"> </w:t>
            </w:r>
            <w:r>
              <w:rPr>
                <w:rStyle w:val="crayon-sy"/>
              </w:rPr>
              <w:t>(</w:t>
            </w:r>
            <w:r>
              <w:rPr>
                <w:rStyle w:val="crayon-v"/>
              </w:rPr>
              <w:t>crc</w:t>
            </w:r>
            <w:r>
              <w:rPr>
                <w:rStyle w:val="crayon-sy"/>
              </w:rPr>
              <w:t>@</w:t>
            </w:r>
            <w:r>
              <w:rPr>
                <w:rStyle w:val="crayon-cn"/>
              </w:rPr>
              <w:t>3.0.0</w:t>
            </w:r>
            <w:r>
              <w:rPr>
                <w:rStyle w:val="crayon-sy"/>
              </w:rPr>
              <w:t>)</w:t>
            </w:r>
          </w:p>
          <w:p w:rsidR="000012B2" w:rsidRDefault="000012B2" w:rsidP="000012B2">
            <w:r>
              <w:t> </w:t>
            </w:r>
          </w:p>
          <w:p w:rsidR="000012B2" w:rsidRDefault="000012B2" w:rsidP="000012B2">
            <w:r>
              <w:rPr>
                <w:rStyle w:val="crayon-v"/>
              </w:rPr>
              <w:t>morgan</w:t>
            </w:r>
            <w:r>
              <w:rPr>
                <w:rStyle w:val="crayon-sy"/>
              </w:rPr>
              <w:t>@</w:t>
            </w:r>
            <w:r>
              <w:rPr>
                <w:rStyle w:val="crayon-cn"/>
              </w:rPr>
              <w:t>1.3.2</w:t>
            </w:r>
            <w:r>
              <w:rPr>
                <w:rStyle w:val="crayon-h"/>
              </w:rPr>
              <w:t xml:space="preserve"> </w:t>
            </w:r>
            <w:proofErr w:type="spellStart"/>
            <w:r>
              <w:rPr>
                <w:rStyle w:val="crayon-v"/>
              </w:rPr>
              <w:t>node_modules</w:t>
            </w:r>
            <w:proofErr w:type="spellEnd"/>
            <w:r>
              <w:rPr>
                <w:rStyle w:val="crayon-o"/>
              </w:rPr>
              <w:t>/</w:t>
            </w:r>
            <w:proofErr w:type="spellStart"/>
            <w:r>
              <w:rPr>
                <w:rStyle w:val="crayon-i"/>
              </w:rPr>
              <w:t>morgan</w:t>
            </w:r>
            <w:proofErr w:type="spellEnd"/>
          </w:p>
          <w:p w:rsidR="000012B2" w:rsidRDefault="000012B2" w:rsidP="000012B2">
            <w:r>
              <w:rPr>
                <w:rFonts w:ascii="Arial" w:hAnsi="Arial" w:cs="Arial"/>
              </w:rPr>
              <w:lastRenderedPageBreak/>
              <w:t>├</w:t>
            </w:r>
            <w:r>
              <w:rPr>
                <w:rFonts w:ascii="Calibri" w:hAnsi="Calibri" w:cs="Calibri"/>
              </w:rPr>
              <w:t>──</w:t>
            </w:r>
            <w:r>
              <w:rPr>
                <w:rStyle w:val="crayon-h"/>
              </w:rPr>
              <w:t xml:space="preserve"> </w:t>
            </w:r>
            <w:r>
              <w:rPr>
                <w:rStyle w:val="crayon-v"/>
              </w:rPr>
              <w:t>basic</w:t>
            </w:r>
            <w:r>
              <w:rPr>
                <w:rStyle w:val="crayon-o"/>
              </w:rPr>
              <w:t>-</w:t>
            </w:r>
            <w:r>
              <w:rPr>
                <w:rStyle w:val="crayon-v"/>
              </w:rPr>
              <w:t>auth</w:t>
            </w:r>
            <w:r>
              <w:rPr>
                <w:rStyle w:val="crayon-sy"/>
              </w:rPr>
              <w:t>@</w:t>
            </w:r>
            <w:r>
              <w:rPr>
                <w:rStyle w:val="crayon-cn"/>
              </w:rPr>
              <w:t>1.0.0</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depd</w:t>
            </w:r>
            <w:r>
              <w:rPr>
                <w:rStyle w:val="crayon-sy"/>
              </w:rPr>
              <w:t>@</w:t>
            </w:r>
            <w:r>
              <w:rPr>
                <w:rStyle w:val="crayon-cn"/>
              </w:rPr>
              <w:t>0.4.5</w:t>
            </w:r>
          </w:p>
          <w:p w:rsidR="000012B2" w:rsidRDefault="000012B2" w:rsidP="000012B2">
            <w:r>
              <w:t>└──</w:t>
            </w:r>
            <w:r>
              <w:rPr>
                <w:rStyle w:val="crayon-h"/>
              </w:rPr>
              <w:t xml:space="preserve"> </w:t>
            </w:r>
            <w:r>
              <w:rPr>
                <w:rStyle w:val="crayon-v"/>
              </w:rPr>
              <w:t>on</w:t>
            </w:r>
            <w:r>
              <w:rPr>
                <w:rStyle w:val="crayon-o"/>
              </w:rPr>
              <w:t>-</w:t>
            </w:r>
            <w:r>
              <w:rPr>
                <w:rStyle w:val="crayon-v"/>
              </w:rPr>
              <w:t>finished</w:t>
            </w:r>
            <w:r>
              <w:rPr>
                <w:rStyle w:val="crayon-sy"/>
              </w:rPr>
              <w:t>@</w:t>
            </w:r>
            <w:r>
              <w:rPr>
                <w:rStyle w:val="crayon-cn"/>
              </w:rPr>
              <w:t>2.1.0</w:t>
            </w:r>
            <w:r>
              <w:rPr>
                <w:rStyle w:val="crayon-h"/>
              </w:rPr>
              <w:t xml:space="preserve"> </w:t>
            </w:r>
            <w:r>
              <w:rPr>
                <w:rStyle w:val="crayon-sy"/>
              </w:rPr>
              <w:t>(</w:t>
            </w:r>
            <w:r>
              <w:rPr>
                <w:rStyle w:val="crayon-v"/>
              </w:rPr>
              <w:t>ee</w:t>
            </w:r>
            <w:r>
              <w:rPr>
                <w:rStyle w:val="crayon-o"/>
              </w:rPr>
              <w:t>-</w:t>
            </w:r>
            <w:r>
              <w:rPr>
                <w:rStyle w:val="crayon-v"/>
              </w:rPr>
              <w:t>first</w:t>
            </w:r>
            <w:r>
              <w:rPr>
                <w:rStyle w:val="crayon-sy"/>
              </w:rPr>
              <w:t>@</w:t>
            </w:r>
            <w:r>
              <w:rPr>
                <w:rStyle w:val="crayon-cn"/>
              </w:rPr>
              <w:t>1.0.5</w:t>
            </w:r>
            <w:r>
              <w:rPr>
                <w:rStyle w:val="crayon-sy"/>
              </w:rPr>
              <w:t>)</w:t>
            </w:r>
          </w:p>
          <w:p w:rsidR="000012B2" w:rsidRDefault="000012B2" w:rsidP="000012B2">
            <w:r>
              <w:t> </w:t>
            </w:r>
          </w:p>
          <w:p w:rsidR="000012B2" w:rsidRDefault="000012B2" w:rsidP="000012B2">
            <w:r>
              <w:rPr>
                <w:rStyle w:val="crayon-v"/>
              </w:rPr>
              <w:t>body</w:t>
            </w:r>
            <w:r>
              <w:rPr>
                <w:rStyle w:val="crayon-o"/>
              </w:rPr>
              <w:t>-</w:t>
            </w:r>
            <w:r>
              <w:rPr>
                <w:rStyle w:val="crayon-v"/>
              </w:rPr>
              <w:t>parser</w:t>
            </w:r>
            <w:r>
              <w:rPr>
                <w:rStyle w:val="crayon-sy"/>
              </w:rPr>
              <w:t>@</w:t>
            </w:r>
            <w:r>
              <w:rPr>
                <w:rStyle w:val="crayon-cn"/>
              </w:rPr>
              <w:t>1.8.4</w:t>
            </w:r>
            <w:r>
              <w:rPr>
                <w:rStyle w:val="crayon-h"/>
              </w:rPr>
              <w:t xml:space="preserve"> </w:t>
            </w:r>
            <w:proofErr w:type="spellStart"/>
            <w:r>
              <w:rPr>
                <w:rStyle w:val="crayon-v"/>
              </w:rPr>
              <w:t>node_modules</w:t>
            </w:r>
            <w:proofErr w:type="spellEnd"/>
            <w:r>
              <w:rPr>
                <w:rStyle w:val="crayon-o"/>
              </w:rPr>
              <w:t>/</w:t>
            </w:r>
            <w:r>
              <w:rPr>
                <w:rStyle w:val="crayon-v"/>
              </w:rPr>
              <w:t>body</w:t>
            </w:r>
            <w:r>
              <w:rPr>
                <w:rStyle w:val="crayon-o"/>
              </w:rPr>
              <w:t>-</w:t>
            </w:r>
            <w:r>
              <w:rPr>
                <w:rStyle w:val="crayon-i"/>
              </w:rPr>
              <w:t>parser</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media</w:t>
            </w:r>
            <w:r>
              <w:rPr>
                <w:rStyle w:val="crayon-o"/>
              </w:rPr>
              <w:t>-</w:t>
            </w:r>
            <w:r>
              <w:rPr>
                <w:rStyle w:val="crayon-v"/>
              </w:rPr>
              <w:t>typer</w:t>
            </w:r>
            <w:r>
              <w:rPr>
                <w:rStyle w:val="crayon-sy"/>
              </w:rPr>
              <w:t>@</w:t>
            </w:r>
            <w:r>
              <w:rPr>
                <w:rStyle w:val="crayon-cn"/>
              </w:rPr>
              <w:t>0.3.0</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raw</w:t>
            </w:r>
            <w:r>
              <w:rPr>
                <w:rStyle w:val="crayon-o"/>
              </w:rPr>
              <w:t>-</w:t>
            </w:r>
            <w:r>
              <w:rPr>
                <w:rStyle w:val="crayon-v"/>
              </w:rPr>
              <w:t>body</w:t>
            </w:r>
            <w:r>
              <w:rPr>
                <w:rStyle w:val="crayon-sy"/>
              </w:rPr>
              <w:t>@</w:t>
            </w:r>
            <w:r>
              <w:rPr>
                <w:rStyle w:val="crayon-cn"/>
              </w:rPr>
              <w:t>1.3.0</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bytes</w:t>
            </w:r>
            <w:r>
              <w:rPr>
                <w:rStyle w:val="crayon-sy"/>
              </w:rPr>
              <w:t>@</w:t>
            </w:r>
            <w:r>
              <w:rPr>
                <w:rStyle w:val="crayon-cn"/>
              </w:rPr>
              <w:t>1.0.0</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depd</w:t>
            </w:r>
            <w:r>
              <w:rPr>
                <w:rStyle w:val="crayon-sy"/>
              </w:rPr>
              <w:t>@</w:t>
            </w:r>
            <w:r>
              <w:rPr>
                <w:rStyle w:val="crayon-cn"/>
              </w:rPr>
              <w:t>0.4.5</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qs</w:t>
            </w:r>
            <w:r>
              <w:rPr>
                <w:rStyle w:val="crayon-sy"/>
              </w:rPr>
              <w:t>@</w:t>
            </w:r>
            <w:r>
              <w:rPr>
                <w:rStyle w:val="crayon-cn"/>
              </w:rPr>
              <w:t>2.2.4</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on</w:t>
            </w:r>
            <w:r>
              <w:rPr>
                <w:rStyle w:val="crayon-o"/>
              </w:rPr>
              <w:t>-</w:t>
            </w:r>
            <w:r>
              <w:rPr>
                <w:rStyle w:val="crayon-v"/>
              </w:rPr>
              <w:t>finished</w:t>
            </w:r>
            <w:r>
              <w:rPr>
                <w:rStyle w:val="crayon-sy"/>
              </w:rPr>
              <w:t>@</w:t>
            </w:r>
            <w:r>
              <w:rPr>
                <w:rStyle w:val="crayon-cn"/>
              </w:rPr>
              <w:t>2.1.0</w:t>
            </w:r>
            <w:r>
              <w:rPr>
                <w:rStyle w:val="crayon-h"/>
              </w:rPr>
              <w:t xml:space="preserve"> </w:t>
            </w:r>
            <w:r>
              <w:rPr>
                <w:rStyle w:val="crayon-sy"/>
              </w:rPr>
              <w:t>(</w:t>
            </w:r>
            <w:r>
              <w:rPr>
                <w:rStyle w:val="crayon-v"/>
              </w:rPr>
              <w:t>ee</w:t>
            </w:r>
            <w:r>
              <w:rPr>
                <w:rStyle w:val="crayon-o"/>
              </w:rPr>
              <w:t>-</w:t>
            </w:r>
            <w:r>
              <w:rPr>
                <w:rStyle w:val="crayon-v"/>
              </w:rPr>
              <w:t>first</w:t>
            </w:r>
            <w:r>
              <w:rPr>
                <w:rStyle w:val="crayon-sy"/>
              </w:rPr>
              <w:t>@</w:t>
            </w:r>
            <w:r>
              <w:rPr>
                <w:rStyle w:val="crayon-cn"/>
              </w:rPr>
              <w:t>1.0.5</w:t>
            </w:r>
            <w:r>
              <w:rPr>
                <w:rStyle w:val="crayon-sy"/>
              </w:rPr>
              <w:t>)</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iconv</w:t>
            </w:r>
            <w:r>
              <w:rPr>
                <w:rStyle w:val="crayon-o"/>
              </w:rPr>
              <w:t>-</w:t>
            </w:r>
            <w:r>
              <w:rPr>
                <w:rStyle w:val="crayon-v"/>
              </w:rPr>
              <w:t>lite</w:t>
            </w:r>
            <w:r>
              <w:rPr>
                <w:rStyle w:val="crayon-sy"/>
              </w:rPr>
              <w:t>@</w:t>
            </w:r>
            <w:r>
              <w:rPr>
                <w:rStyle w:val="crayon-cn"/>
              </w:rPr>
              <w:t>0.4.4</w:t>
            </w:r>
          </w:p>
          <w:p w:rsidR="000012B2" w:rsidRDefault="000012B2" w:rsidP="000012B2">
            <w:r>
              <w:t>└──</w:t>
            </w:r>
            <w:r>
              <w:rPr>
                <w:rStyle w:val="crayon-h"/>
              </w:rPr>
              <w:t xml:space="preserve"> </w:t>
            </w:r>
            <w:r>
              <w:rPr>
                <w:rStyle w:val="crayon-v"/>
              </w:rPr>
              <w:t>type</w:t>
            </w:r>
            <w:r>
              <w:rPr>
                <w:rStyle w:val="crayon-o"/>
              </w:rPr>
              <w:t>-</w:t>
            </w:r>
            <w:r>
              <w:rPr>
                <w:rStyle w:val="crayon-st"/>
              </w:rPr>
              <w:t>is</w:t>
            </w:r>
            <w:r>
              <w:rPr>
                <w:rStyle w:val="crayon-sy"/>
              </w:rPr>
              <w:t>@</w:t>
            </w:r>
            <w:r>
              <w:rPr>
                <w:rStyle w:val="crayon-cn"/>
              </w:rPr>
              <w:t>1.5.2</w:t>
            </w:r>
            <w:r>
              <w:rPr>
                <w:rStyle w:val="crayon-h"/>
              </w:rPr>
              <w:t xml:space="preserve"> </w:t>
            </w:r>
            <w:r>
              <w:rPr>
                <w:rStyle w:val="crayon-sy"/>
              </w:rPr>
              <w:t>(</w:t>
            </w:r>
            <w:r>
              <w:rPr>
                <w:rStyle w:val="crayon-v"/>
              </w:rPr>
              <w:t>mime</w:t>
            </w:r>
            <w:r>
              <w:rPr>
                <w:rStyle w:val="crayon-o"/>
              </w:rPr>
              <w:t>-</w:t>
            </w:r>
            <w:r>
              <w:rPr>
                <w:rStyle w:val="crayon-v"/>
              </w:rPr>
              <w:t>types</w:t>
            </w:r>
            <w:r>
              <w:rPr>
                <w:rStyle w:val="crayon-sy"/>
              </w:rPr>
              <w:t>@</w:t>
            </w:r>
            <w:r>
              <w:rPr>
                <w:rStyle w:val="crayon-cn"/>
              </w:rPr>
              <w:t>2.0.2</w:t>
            </w:r>
            <w:r>
              <w:rPr>
                <w:rStyle w:val="crayon-sy"/>
              </w:rPr>
              <w:t>)</w:t>
            </w:r>
          </w:p>
          <w:p w:rsidR="000012B2" w:rsidRDefault="000012B2" w:rsidP="000012B2">
            <w:r>
              <w:t> </w:t>
            </w:r>
          </w:p>
          <w:p w:rsidR="000012B2" w:rsidRDefault="000012B2" w:rsidP="000012B2">
            <w:r>
              <w:rPr>
                <w:rStyle w:val="crayon-v"/>
              </w:rPr>
              <w:t>express</w:t>
            </w:r>
            <w:r>
              <w:rPr>
                <w:rStyle w:val="crayon-sy"/>
              </w:rPr>
              <w:t>@</w:t>
            </w:r>
            <w:r>
              <w:rPr>
                <w:rStyle w:val="crayon-cn"/>
              </w:rPr>
              <w:t>4.9.8</w:t>
            </w:r>
            <w:r>
              <w:rPr>
                <w:rStyle w:val="crayon-h"/>
              </w:rPr>
              <w:t xml:space="preserve"> </w:t>
            </w:r>
            <w:proofErr w:type="spellStart"/>
            <w:r>
              <w:rPr>
                <w:rStyle w:val="crayon-v"/>
              </w:rPr>
              <w:t>node_modules</w:t>
            </w:r>
            <w:proofErr w:type="spellEnd"/>
            <w:r>
              <w:rPr>
                <w:rStyle w:val="crayon-o"/>
              </w:rPr>
              <w:t>/</w:t>
            </w:r>
            <w:r>
              <w:rPr>
                <w:rStyle w:val="crayon-i"/>
              </w:rPr>
              <w:t>express</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merge</w:t>
            </w:r>
            <w:r>
              <w:rPr>
                <w:rStyle w:val="crayon-o"/>
              </w:rPr>
              <w:t>-</w:t>
            </w:r>
            <w:r>
              <w:rPr>
                <w:rStyle w:val="crayon-v"/>
              </w:rPr>
              <w:t>descriptors</w:t>
            </w:r>
            <w:r>
              <w:rPr>
                <w:rStyle w:val="crayon-sy"/>
              </w:rPr>
              <w:t>@</w:t>
            </w:r>
            <w:r>
              <w:rPr>
                <w:rStyle w:val="crayon-cn"/>
              </w:rPr>
              <w:t>0.0.2</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utils</w:t>
            </w:r>
            <w:r>
              <w:rPr>
                <w:rStyle w:val="crayon-o"/>
              </w:rPr>
              <w:t>-</w:t>
            </w:r>
            <w:r>
              <w:rPr>
                <w:rStyle w:val="crayon-v"/>
              </w:rPr>
              <w:t>merge</w:t>
            </w:r>
            <w:r>
              <w:rPr>
                <w:rStyle w:val="crayon-sy"/>
              </w:rPr>
              <w:t>@</w:t>
            </w:r>
            <w:r>
              <w:rPr>
                <w:rStyle w:val="crayon-cn"/>
              </w:rPr>
              <w:t>1.0.0</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cookie</w:t>
            </w:r>
            <w:r>
              <w:rPr>
                <w:rStyle w:val="crayon-sy"/>
              </w:rPr>
              <w:t>@</w:t>
            </w:r>
            <w:r>
              <w:rPr>
                <w:rStyle w:val="crayon-cn"/>
              </w:rPr>
              <w:t>0.1.2</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fresh</w:t>
            </w:r>
            <w:r>
              <w:rPr>
                <w:rStyle w:val="crayon-sy"/>
              </w:rPr>
              <w:t>@</w:t>
            </w:r>
            <w:r>
              <w:rPr>
                <w:rStyle w:val="crayon-cn"/>
              </w:rPr>
              <w:t>0.2.4</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escape</w:t>
            </w:r>
            <w:r>
              <w:rPr>
                <w:rStyle w:val="crayon-o"/>
              </w:rPr>
              <w:t>-</w:t>
            </w:r>
            <w:r>
              <w:rPr>
                <w:rStyle w:val="crayon-v"/>
              </w:rPr>
              <w:t>html</w:t>
            </w:r>
            <w:r>
              <w:rPr>
                <w:rStyle w:val="crayon-sy"/>
              </w:rPr>
              <w:t>@</w:t>
            </w:r>
            <w:r>
              <w:rPr>
                <w:rStyle w:val="crayon-cn"/>
              </w:rPr>
              <w:t>1.0.1</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range</w:t>
            </w:r>
            <w:r>
              <w:rPr>
                <w:rStyle w:val="crayon-o"/>
              </w:rPr>
              <w:t>-</w:t>
            </w:r>
            <w:r>
              <w:rPr>
                <w:rStyle w:val="crayon-v"/>
              </w:rPr>
              <w:t>parser</w:t>
            </w:r>
            <w:r>
              <w:rPr>
                <w:rStyle w:val="crayon-sy"/>
              </w:rPr>
              <w:t>@</w:t>
            </w:r>
            <w:r>
              <w:rPr>
                <w:rStyle w:val="crayon-cn"/>
              </w:rPr>
              <w:t>1.0.2</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cookie</w:t>
            </w:r>
            <w:r>
              <w:rPr>
                <w:rStyle w:val="crayon-o"/>
              </w:rPr>
              <w:t>-</w:t>
            </w:r>
            <w:r>
              <w:rPr>
                <w:rStyle w:val="crayon-v"/>
              </w:rPr>
              <w:t>signature</w:t>
            </w:r>
            <w:r>
              <w:rPr>
                <w:rStyle w:val="crayon-sy"/>
              </w:rPr>
              <w:t>@</w:t>
            </w:r>
            <w:r>
              <w:rPr>
                <w:rStyle w:val="crayon-cn"/>
              </w:rPr>
              <w:t>1.0.5</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vary</w:t>
            </w:r>
            <w:r>
              <w:rPr>
                <w:rStyle w:val="crayon-sy"/>
              </w:rPr>
              <w:t>@</w:t>
            </w:r>
            <w:r>
              <w:rPr>
                <w:rStyle w:val="crayon-cn"/>
              </w:rPr>
              <w:t>1.0.0</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media</w:t>
            </w:r>
            <w:r>
              <w:rPr>
                <w:rStyle w:val="crayon-o"/>
              </w:rPr>
              <w:t>-</w:t>
            </w:r>
            <w:r>
              <w:rPr>
                <w:rStyle w:val="crayon-v"/>
              </w:rPr>
              <w:t>typer</w:t>
            </w:r>
            <w:r>
              <w:rPr>
                <w:rStyle w:val="crayon-sy"/>
              </w:rPr>
              <w:t>@</w:t>
            </w:r>
            <w:r>
              <w:rPr>
                <w:rStyle w:val="crayon-cn"/>
              </w:rPr>
              <w:t>0.3.0</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parseurl</w:t>
            </w:r>
            <w:r>
              <w:rPr>
                <w:rStyle w:val="crayon-sy"/>
              </w:rPr>
              <w:t>@</w:t>
            </w:r>
            <w:r>
              <w:rPr>
                <w:rStyle w:val="crayon-cn"/>
              </w:rPr>
              <w:t>1.3.0</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methods</w:t>
            </w:r>
            <w:r>
              <w:rPr>
                <w:rStyle w:val="crayon-sy"/>
              </w:rPr>
              <w:t>@</w:t>
            </w:r>
            <w:r>
              <w:rPr>
                <w:rStyle w:val="crayon-cn"/>
              </w:rPr>
              <w:t>1.1.0</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finalhandler</w:t>
            </w:r>
            <w:r>
              <w:rPr>
                <w:rStyle w:val="crayon-sy"/>
              </w:rPr>
              <w:t>@</w:t>
            </w:r>
            <w:r>
              <w:rPr>
                <w:rStyle w:val="crayon-cn"/>
              </w:rPr>
              <w:t>0.2.0</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serve</w:t>
            </w:r>
            <w:r>
              <w:rPr>
                <w:rStyle w:val="crayon-o"/>
              </w:rPr>
              <w:t>-</w:t>
            </w:r>
            <w:r>
              <w:rPr>
                <w:rStyle w:val="crayon-m"/>
              </w:rPr>
              <w:t>static</w:t>
            </w:r>
            <w:r>
              <w:rPr>
                <w:rStyle w:val="crayon-sy"/>
              </w:rPr>
              <w:t>@</w:t>
            </w:r>
            <w:r>
              <w:rPr>
                <w:rStyle w:val="crayon-cn"/>
              </w:rPr>
              <w:t>1.6.4</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path</w:t>
            </w:r>
            <w:r>
              <w:rPr>
                <w:rStyle w:val="crayon-o"/>
              </w:rPr>
              <w:t>-</w:t>
            </w:r>
            <w:r>
              <w:rPr>
                <w:rStyle w:val="crayon-st"/>
              </w:rPr>
              <w:t>to</w:t>
            </w:r>
            <w:r>
              <w:rPr>
                <w:rStyle w:val="crayon-o"/>
              </w:rPr>
              <w:t>-</w:t>
            </w:r>
            <w:r>
              <w:rPr>
                <w:rStyle w:val="crayon-v"/>
              </w:rPr>
              <w:t>regexp</w:t>
            </w:r>
            <w:r>
              <w:rPr>
                <w:rStyle w:val="crayon-sy"/>
              </w:rPr>
              <w:t>@</w:t>
            </w:r>
            <w:r>
              <w:rPr>
                <w:rStyle w:val="crayon-cn"/>
              </w:rPr>
              <w:t>0.1.3</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depd</w:t>
            </w:r>
            <w:r>
              <w:rPr>
                <w:rStyle w:val="crayon-sy"/>
              </w:rPr>
              <w:t>@</w:t>
            </w:r>
            <w:r>
              <w:rPr>
                <w:rStyle w:val="crayon-cn"/>
              </w:rPr>
              <w:t>0.4.5</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qs</w:t>
            </w:r>
            <w:r>
              <w:rPr>
                <w:rStyle w:val="crayon-sy"/>
              </w:rPr>
              <w:t>@</w:t>
            </w:r>
            <w:r>
              <w:rPr>
                <w:rStyle w:val="crayon-cn"/>
              </w:rPr>
              <w:t>2.2.4</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etag</w:t>
            </w:r>
            <w:r>
              <w:rPr>
                <w:rStyle w:val="crayon-sy"/>
              </w:rPr>
              <w:t>@</w:t>
            </w:r>
            <w:r>
              <w:rPr>
                <w:rStyle w:val="crayon-cn"/>
              </w:rPr>
              <w:t>1.4.0</w:t>
            </w:r>
            <w:r>
              <w:rPr>
                <w:rStyle w:val="crayon-h"/>
              </w:rPr>
              <w:t xml:space="preserve"> </w:t>
            </w:r>
            <w:r>
              <w:rPr>
                <w:rStyle w:val="crayon-sy"/>
              </w:rPr>
              <w:t>(</w:t>
            </w:r>
            <w:r>
              <w:rPr>
                <w:rStyle w:val="crayon-v"/>
              </w:rPr>
              <w:t>crc</w:t>
            </w:r>
            <w:r>
              <w:rPr>
                <w:rStyle w:val="crayon-sy"/>
              </w:rPr>
              <w:t>@</w:t>
            </w:r>
            <w:r>
              <w:rPr>
                <w:rStyle w:val="crayon-cn"/>
              </w:rPr>
              <w:t>3.0.0</w:t>
            </w:r>
            <w:r>
              <w:rPr>
                <w:rStyle w:val="crayon-sy"/>
              </w:rPr>
              <w:t>)</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on</w:t>
            </w:r>
            <w:r>
              <w:rPr>
                <w:rStyle w:val="crayon-o"/>
              </w:rPr>
              <w:t>-</w:t>
            </w:r>
            <w:r>
              <w:rPr>
                <w:rStyle w:val="crayon-v"/>
              </w:rPr>
              <w:t>finished</w:t>
            </w:r>
            <w:r>
              <w:rPr>
                <w:rStyle w:val="crayon-sy"/>
              </w:rPr>
              <w:t>@</w:t>
            </w:r>
            <w:r>
              <w:rPr>
                <w:rStyle w:val="crayon-cn"/>
              </w:rPr>
              <w:t>2.1.1</w:t>
            </w:r>
            <w:r>
              <w:rPr>
                <w:rStyle w:val="crayon-h"/>
              </w:rPr>
              <w:t xml:space="preserve"> </w:t>
            </w:r>
            <w:r>
              <w:rPr>
                <w:rStyle w:val="crayon-sy"/>
              </w:rPr>
              <w:t>(</w:t>
            </w:r>
            <w:r>
              <w:rPr>
                <w:rStyle w:val="crayon-v"/>
              </w:rPr>
              <w:t>ee</w:t>
            </w:r>
            <w:r>
              <w:rPr>
                <w:rStyle w:val="crayon-o"/>
              </w:rPr>
              <w:t>-</w:t>
            </w:r>
            <w:r>
              <w:rPr>
                <w:rStyle w:val="crayon-v"/>
              </w:rPr>
              <w:t>first</w:t>
            </w:r>
            <w:r>
              <w:rPr>
                <w:rStyle w:val="crayon-sy"/>
              </w:rPr>
              <w:t>@</w:t>
            </w:r>
            <w:r>
              <w:rPr>
                <w:rStyle w:val="crayon-cn"/>
              </w:rPr>
              <w:t>1.1.0</w:t>
            </w:r>
            <w:r>
              <w:rPr>
                <w:rStyle w:val="crayon-sy"/>
              </w:rPr>
              <w:t>)</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proxy</w:t>
            </w:r>
            <w:r>
              <w:rPr>
                <w:rStyle w:val="crayon-o"/>
              </w:rPr>
              <w:t>-</w:t>
            </w:r>
            <w:r>
              <w:rPr>
                <w:rStyle w:val="crayon-v"/>
              </w:rPr>
              <w:t>addr</w:t>
            </w:r>
            <w:r>
              <w:rPr>
                <w:rStyle w:val="crayon-sy"/>
              </w:rPr>
              <w:t>@</w:t>
            </w:r>
            <w:r>
              <w:rPr>
                <w:rStyle w:val="crayon-cn"/>
              </w:rPr>
              <w:t>1.0.3</w:t>
            </w:r>
            <w:r>
              <w:rPr>
                <w:rStyle w:val="crayon-h"/>
              </w:rPr>
              <w:t xml:space="preserve"> </w:t>
            </w:r>
            <w:r>
              <w:rPr>
                <w:rStyle w:val="crayon-sy"/>
              </w:rPr>
              <w:t>(</w:t>
            </w:r>
            <w:r>
              <w:rPr>
                <w:rStyle w:val="crayon-v"/>
              </w:rPr>
              <w:t>forwarded</w:t>
            </w:r>
            <w:r>
              <w:rPr>
                <w:rStyle w:val="crayon-sy"/>
              </w:rPr>
              <w:t>@</w:t>
            </w:r>
            <w:r>
              <w:rPr>
                <w:rStyle w:val="crayon-cn"/>
              </w:rPr>
              <w:t>0.1.0</w:t>
            </w:r>
            <w:r>
              <w:rPr>
                <w:rStyle w:val="crayon-sy"/>
              </w:rPr>
              <w:t>,</w:t>
            </w:r>
            <w:r>
              <w:rPr>
                <w:rStyle w:val="crayon-h"/>
              </w:rPr>
              <w:t xml:space="preserve"> </w:t>
            </w:r>
            <w:r>
              <w:rPr>
                <w:rStyle w:val="crayon-v"/>
              </w:rPr>
              <w:t>ipaddr</w:t>
            </w:r>
            <w:r>
              <w:rPr>
                <w:rStyle w:val="crayon-sy"/>
              </w:rPr>
              <w:t>.</w:t>
            </w:r>
            <w:r>
              <w:rPr>
                <w:rStyle w:val="crayon-v"/>
              </w:rPr>
              <w:t>js</w:t>
            </w:r>
            <w:r>
              <w:rPr>
                <w:rStyle w:val="crayon-sy"/>
              </w:rPr>
              <w:t>@</w:t>
            </w:r>
            <w:r>
              <w:rPr>
                <w:rStyle w:val="crayon-cn"/>
              </w:rPr>
              <w:t>0.1.3</w:t>
            </w:r>
            <w:r>
              <w:rPr>
                <w:rStyle w:val="crayon-sy"/>
              </w:rPr>
              <w:t>)</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send</w:t>
            </w:r>
            <w:r>
              <w:rPr>
                <w:rStyle w:val="crayon-sy"/>
              </w:rPr>
              <w:t>@</w:t>
            </w:r>
            <w:r>
              <w:rPr>
                <w:rStyle w:val="crayon-cn"/>
              </w:rPr>
              <w:t>0.9.3</w:t>
            </w:r>
            <w:r>
              <w:rPr>
                <w:rStyle w:val="crayon-h"/>
              </w:rPr>
              <w:t xml:space="preserve"> </w:t>
            </w:r>
            <w:r>
              <w:rPr>
                <w:rStyle w:val="crayon-sy"/>
              </w:rPr>
              <w:t>(</w:t>
            </w:r>
            <w:r>
              <w:rPr>
                <w:rStyle w:val="crayon-v"/>
              </w:rPr>
              <w:t>destroy</w:t>
            </w:r>
            <w:r>
              <w:rPr>
                <w:rStyle w:val="crayon-sy"/>
              </w:rPr>
              <w:t>@</w:t>
            </w:r>
            <w:r>
              <w:rPr>
                <w:rStyle w:val="crayon-cn"/>
              </w:rPr>
              <w:t>1.0.3</w:t>
            </w:r>
            <w:r>
              <w:rPr>
                <w:rStyle w:val="crayon-sy"/>
              </w:rPr>
              <w:t>,</w:t>
            </w:r>
            <w:r>
              <w:rPr>
                <w:rStyle w:val="crayon-h"/>
              </w:rPr>
              <w:t xml:space="preserve"> </w:t>
            </w:r>
            <w:r>
              <w:rPr>
                <w:rStyle w:val="crayon-v"/>
              </w:rPr>
              <w:t>ms</w:t>
            </w:r>
            <w:r>
              <w:rPr>
                <w:rStyle w:val="crayon-sy"/>
              </w:rPr>
              <w:t>@</w:t>
            </w:r>
            <w:r>
              <w:rPr>
                <w:rStyle w:val="crayon-cn"/>
              </w:rPr>
              <w:t>0.6.2</w:t>
            </w:r>
            <w:r>
              <w:rPr>
                <w:rStyle w:val="crayon-sy"/>
              </w:rPr>
              <w:t>,</w:t>
            </w:r>
            <w:r>
              <w:rPr>
                <w:rStyle w:val="crayon-h"/>
              </w:rPr>
              <w:t xml:space="preserve"> </w:t>
            </w:r>
            <w:r>
              <w:rPr>
                <w:rStyle w:val="crayon-v"/>
              </w:rPr>
              <w:t>mime</w:t>
            </w:r>
            <w:r>
              <w:rPr>
                <w:rStyle w:val="crayon-sy"/>
              </w:rPr>
              <w:t>@</w:t>
            </w:r>
            <w:r>
              <w:rPr>
                <w:rStyle w:val="crayon-cn"/>
              </w:rPr>
              <w:t>1.2.11</w:t>
            </w:r>
            <w:r>
              <w:rPr>
                <w:rStyle w:val="crayon-sy"/>
              </w:rPr>
              <w:t>,</w:t>
            </w:r>
            <w:r>
              <w:rPr>
                <w:rStyle w:val="crayon-h"/>
              </w:rPr>
              <w:t xml:space="preserve"> </w:t>
            </w:r>
            <w:r>
              <w:rPr>
                <w:rStyle w:val="crayon-v"/>
              </w:rPr>
              <w:t>on</w:t>
            </w:r>
            <w:r>
              <w:rPr>
                <w:rStyle w:val="crayon-o"/>
              </w:rPr>
              <w:t>-</w:t>
            </w:r>
            <w:r>
              <w:rPr>
                <w:rStyle w:val="crayon-v"/>
              </w:rPr>
              <w:t>finished</w:t>
            </w:r>
            <w:r>
              <w:rPr>
                <w:rStyle w:val="crayon-sy"/>
              </w:rPr>
              <w:t>@</w:t>
            </w:r>
            <w:r>
              <w:rPr>
                <w:rStyle w:val="crayon-cn"/>
              </w:rPr>
              <w:t>2.1.0</w:t>
            </w:r>
            <w:r>
              <w:rPr>
                <w:rStyle w:val="crayon-sy"/>
              </w:rPr>
              <w:t>)</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type</w:t>
            </w:r>
            <w:r>
              <w:rPr>
                <w:rStyle w:val="crayon-o"/>
              </w:rPr>
              <w:t>-</w:t>
            </w:r>
            <w:r>
              <w:rPr>
                <w:rStyle w:val="crayon-st"/>
              </w:rPr>
              <w:t>is</w:t>
            </w:r>
            <w:r>
              <w:rPr>
                <w:rStyle w:val="crayon-sy"/>
              </w:rPr>
              <w:t>@</w:t>
            </w:r>
            <w:r>
              <w:rPr>
                <w:rStyle w:val="crayon-cn"/>
              </w:rPr>
              <w:t>1.5.2</w:t>
            </w:r>
            <w:r>
              <w:rPr>
                <w:rStyle w:val="crayon-h"/>
              </w:rPr>
              <w:t xml:space="preserve"> </w:t>
            </w:r>
            <w:r>
              <w:rPr>
                <w:rStyle w:val="crayon-sy"/>
              </w:rPr>
              <w:t>(</w:t>
            </w:r>
            <w:r>
              <w:rPr>
                <w:rStyle w:val="crayon-v"/>
              </w:rPr>
              <w:t>mime</w:t>
            </w:r>
            <w:r>
              <w:rPr>
                <w:rStyle w:val="crayon-o"/>
              </w:rPr>
              <w:t>-</w:t>
            </w:r>
            <w:r>
              <w:rPr>
                <w:rStyle w:val="crayon-v"/>
              </w:rPr>
              <w:t>types</w:t>
            </w:r>
            <w:r>
              <w:rPr>
                <w:rStyle w:val="crayon-sy"/>
              </w:rPr>
              <w:t>@</w:t>
            </w:r>
            <w:r>
              <w:rPr>
                <w:rStyle w:val="crayon-cn"/>
              </w:rPr>
              <w:t>2.0.2</w:t>
            </w:r>
            <w:r>
              <w:rPr>
                <w:rStyle w:val="crayon-sy"/>
              </w:rPr>
              <w:t>)</w:t>
            </w:r>
          </w:p>
          <w:p w:rsidR="000012B2" w:rsidRDefault="000012B2" w:rsidP="000012B2">
            <w:r>
              <w:t>└──</w:t>
            </w:r>
            <w:r>
              <w:rPr>
                <w:rStyle w:val="crayon-h"/>
              </w:rPr>
              <w:t xml:space="preserve"> </w:t>
            </w:r>
            <w:r>
              <w:rPr>
                <w:rStyle w:val="crayon-v"/>
              </w:rPr>
              <w:t>accepts</w:t>
            </w:r>
            <w:r>
              <w:rPr>
                <w:rStyle w:val="crayon-sy"/>
              </w:rPr>
              <w:t>@</w:t>
            </w:r>
            <w:r>
              <w:rPr>
                <w:rStyle w:val="crayon-cn"/>
              </w:rPr>
              <w:t>1.1.2</w:t>
            </w:r>
            <w:r>
              <w:rPr>
                <w:rStyle w:val="crayon-h"/>
              </w:rPr>
              <w:t xml:space="preserve"> </w:t>
            </w:r>
            <w:r>
              <w:rPr>
                <w:rStyle w:val="crayon-sy"/>
              </w:rPr>
              <w:t>(</w:t>
            </w:r>
            <w:r>
              <w:rPr>
                <w:rStyle w:val="crayon-v"/>
              </w:rPr>
              <w:t>negotiator</w:t>
            </w:r>
            <w:r>
              <w:rPr>
                <w:rStyle w:val="crayon-sy"/>
              </w:rPr>
              <w:t>@</w:t>
            </w:r>
            <w:r>
              <w:rPr>
                <w:rStyle w:val="crayon-cn"/>
              </w:rPr>
              <w:t>0.4.9</w:t>
            </w:r>
            <w:r>
              <w:rPr>
                <w:rStyle w:val="crayon-sy"/>
              </w:rPr>
              <w:t>,</w:t>
            </w:r>
            <w:r>
              <w:rPr>
                <w:rStyle w:val="crayon-h"/>
              </w:rPr>
              <w:t xml:space="preserve"> </w:t>
            </w:r>
            <w:r>
              <w:rPr>
                <w:rStyle w:val="crayon-v"/>
              </w:rPr>
              <w:t>mime</w:t>
            </w:r>
            <w:r>
              <w:rPr>
                <w:rStyle w:val="crayon-o"/>
              </w:rPr>
              <w:t>-</w:t>
            </w:r>
            <w:r>
              <w:rPr>
                <w:rStyle w:val="crayon-v"/>
              </w:rPr>
              <w:t>types</w:t>
            </w:r>
            <w:r>
              <w:rPr>
                <w:rStyle w:val="crayon-sy"/>
              </w:rPr>
              <w:t>@</w:t>
            </w:r>
            <w:r>
              <w:rPr>
                <w:rStyle w:val="crayon-cn"/>
              </w:rPr>
              <w:t>2.0.2</w:t>
            </w:r>
            <w:r>
              <w:rPr>
                <w:rStyle w:val="crayon-sy"/>
              </w:rPr>
              <w:t>)</w:t>
            </w:r>
          </w:p>
          <w:p w:rsidR="000012B2" w:rsidRDefault="000012B2" w:rsidP="000012B2">
            <w:r>
              <w:t> </w:t>
            </w:r>
          </w:p>
          <w:p w:rsidR="000012B2" w:rsidRDefault="000012B2" w:rsidP="000012B2">
            <w:r>
              <w:rPr>
                <w:rStyle w:val="crayon-v"/>
              </w:rPr>
              <w:t>jade</w:t>
            </w:r>
            <w:r>
              <w:rPr>
                <w:rStyle w:val="crayon-sy"/>
              </w:rPr>
              <w:t>@</w:t>
            </w:r>
            <w:r>
              <w:rPr>
                <w:rStyle w:val="crayon-cn"/>
              </w:rPr>
              <w:t>1.6.0</w:t>
            </w:r>
            <w:r>
              <w:rPr>
                <w:rStyle w:val="crayon-h"/>
              </w:rPr>
              <w:t xml:space="preserve"> </w:t>
            </w:r>
            <w:proofErr w:type="spellStart"/>
            <w:r>
              <w:rPr>
                <w:rStyle w:val="crayon-v"/>
              </w:rPr>
              <w:t>node_modules</w:t>
            </w:r>
            <w:proofErr w:type="spellEnd"/>
            <w:r>
              <w:rPr>
                <w:rStyle w:val="crayon-o"/>
              </w:rPr>
              <w:t>/</w:t>
            </w:r>
            <w:r>
              <w:rPr>
                <w:rStyle w:val="crayon-i"/>
              </w:rPr>
              <w:t>jade</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character</w:t>
            </w:r>
            <w:r>
              <w:rPr>
                <w:rStyle w:val="crayon-o"/>
              </w:rPr>
              <w:t>-</w:t>
            </w:r>
            <w:r>
              <w:rPr>
                <w:rStyle w:val="crayon-v"/>
              </w:rPr>
              <w:t>parser</w:t>
            </w:r>
            <w:r>
              <w:rPr>
                <w:rStyle w:val="crayon-sy"/>
              </w:rPr>
              <w:t>@</w:t>
            </w:r>
            <w:r>
              <w:rPr>
                <w:rStyle w:val="crayon-cn"/>
              </w:rPr>
              <w:t>1.2.0</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commander</w:t>
            </w:r>
            <w:r>
              <w:rPr>
                <w:rStyle w:val="crayon-sy"/>
              </w:rPr>
              <w:t>@</w:t>
            </w:r>
            <w:r>
              <w:rPr>
                <w:rStyle w:val="crayon-cn"/>
              </w:rPr>
              <w:t>2.1.0</w:t>
            </w:r>
          </w:p>
          <w:p w:rsidR="000012B2" w:rsidRDefault="000012B2" w:rsidP="000012B2">
            <w:r>
              <w:rPr>
                <w:rFonts w:ascii="Arial" w:hAnsi="Arial" w:cs="Arial"/>
              </w:rPr>
              <w:t>├</w:t>
            </w:r>
            <w:r>
              <w:rPr>
                <w:rFonts w:ascii="Calibri" w:hAnsi="Calibri" w:cs="Calibri"/>
              </w:rPr>
              <w:t>──</w:t>
            </w:r>
            <w:r>
              <w:rPr>
                <w:rStyle w:val="crayon-h"/>
              </w:rPr>
              <w:t xml:space="preserve"> </w:t>
            </w:r>
            <w:r>
              <w:rPr>
                <w:rStyle w:val="crayon-t"/>
              </w:rPr>
              <w:t>void</w:t>
            </w:r>
            <w:r>
              <w:rPr>
                <w:rStyle w:val="crayon-o"/>
              </w:rPr>
              <w:t>-</w:t>
            </w:r>
            <w:r>
              <w:rPr>
                <w:rStyle w:val="crayon-v"/>
              </w:rPr>
              <w:t>elements</w:t>
            </w:r>
            <w:r>
              <w:rPr>
                <w:rStyle w:val="crayon-sy"/>
              </w:rPr>
              <w:t>@</w:t>
            </w:r>
            <w:r>
              <w:rPr>
                <w:rStyle w:val="crayon-cn"/>
              </w:rPr>
              <w:t>1.0.0</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mkdirp</w:t>
            </w:r>
            <w:r>
              <w:rPr>
                <w:rStyle w:val="crayon-sy"/>
              </w:rPr>
              <w:t>@</w:t>
            </w:r>
            <w:r>
              <w:rPr>
                <w:rStyle w:val="crayon-cn"/>
              </w:rPr>
              <w:t>0.5.0</w:t>
            </w:r>
            <w:r>
              <w:rPr>
                <w:rStyle w:val="crayon-h"/>
              </w:rPr>
              <w:t xml:space="preserve"> </w:t>
            </w:r>
            <w:r>
              <w:rPr>
                <w:rStyle w:val="crayon-sy"/>
              </w:rPr>
              <w:t>(</w:t>
            </w:r>
            <w:r>
              <w:rPr>
                <w:rStyle w:val="crayon-v"/>
              </w:rPr>
              <w:t>minimist</w:t>
            </w:r>
            <w:r>
              <w:rPr>
                <w:rStyle w:val="crayon-sy"/>
              </w:rPr>
              <w:t>@</w:t>
            </w:r>
            <w:r>
              <w:rPr>
                <w:rStyle w:val="crayon-cn"/>
              </w:rPr>
              <w:t>0.0.8</w:t>
            </w:r>
            <w:r>
              <w:rPr>
                <w:rStyle w:val="crayon-sy"/>
              </w:rPr>
              <w:t>)</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monocle</w:t>
            </w:r>
            <w:r>
              <w:rPr>
                <w:rStyle w:val="crayon-sy"/>
              </w:rPr>
              <w:t>@</w:t>
            </w:r>
            <w:r>
              <w:rPr>
                <w:rStyle w:val="crayon-cn"/>
              </w:rPr>
              <w:t>1.1.51</w:t>
            </w:r>
            <w:r>
              <w:rPr>
                <w:rStyle w:val="crayon-h"/>
              </w:rPr>
              <w:t xml:space="preserve"> </w:t>
            </w:r>
            <w:r>
              <w:rPr>
                <w:rStyle w:val="crayon-sy"/>
              </w:rPr>
              <w:t>(</w:t>
            </w:r>
            <w:r>
              <w:rPr>
                <w:rStyle w:val="crayon-v"/>
              </w:rPr>
              <w:t>readdirp</w:t>
            </w:r>
            <w:r>
              <w:rPr>
                <w:rStyle w:val="crayon-sy"/>
              </w:rPr>
              <w:t>@</w:t>
            </w:r>
            <w:r>
              <w:rPr>
                <w:rStyle w:val="crayon-cn"/>
              </w:rPr>
              <w:t>0.2.5</w:t>
            </w:r>
            <w:r>
              <w:rPr>
                <w:rStyle w:val="crayon-sy"/>
              </w:rPr>
              <w:t>)</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constantinople</w:t>
            </w:r>
            <w:r>
              <w:rPr>
                <w:rStyle w:val="crayon-sy"/>
              </w:rPr>
              <w:t>@</w:t>
            </w:r>
            <w:r>
              <w:rPr>
                <w:rStyle w:val="crayon-cn"/>
              </w:rPr>
              <w:t>2.0.1</w:t>
            </w:r>
            <w:r>
              <w:rPr>
                <w:rStyle w:val="crayon-h"/>
              </w:rPr>
              <w:t xml:space="preserve"> </w:t>
            </w:r>
            <w:r>
              <w:rPr>
                <w:rStyle w:val="crayon-sy"/>
              </w:rPr>
              <w:t>(</w:t>
            </w:r>
            <w:r>
              <w:rPr>
                <w:rStyle w:val="crayon-v"/>
              </w:rPr>
              <w:t>uglify</w:t>
            </w:r>
            <w:r>
              <w:rPr>
                <w:rStyle w:val="crayon-o"/>
              </w:rPr>
              <w:t>-</w:t>
            </w:r>
            <w:r>
              <w:rPr>
                <w:rStyle w:val="crayon-v"/>
              </w:rPr>
              <w:t>js</w:t>
            </w:r>
            <w:r>
              <w:rPr>
                <w:rStyle w:val="crayon-sy"/>
              </w:rPr>
              <w:t>@</w:t>
            </w:r>
            <w:r>
              <w:rPr>
                <w:rStyle w:val="crayon-cn"/>
              </w:rPr>
              <w:t>2.4.15</w:t>
            </w:r>
            <w:r>
              <w:rPr>
                <w:rStyle w:val="crayon-sy"/>
              </w:rPr>
              <w:t>)</w:t>
            </w:r>
          </w:p>
          <w:p w:rsidR="000012B2" w:rsidRDefault="000012B2" w:rsidP="000012B2">
            <w:r>
              <w:rPr>
                <w:rFonts w:ascii="Arial" w:hAnsi="Arial" w:cs="Arial"/>
              </w:rPr>
              <w:t>├</w:t>
            </w:r>
            <w:r>
              <w:rPr>
                <w:rFonts w:ascii="Calibri" w:hAnsi="Calibri" w:cs="Calibri"/>
              </w:rPr>
              <w:t>──</w:t>
            </w:r>
            <w:r>
              <w:rPr>
                <w:rStyle w:val="crayon-h"/>
              </w:rPr>
              <w:t xml:space="preserve"> </w:t>
            </w:r>
            <w:r>
              <w:rPr>
                <w:rStyle w:val="crayon-v"/>
              </w:rPr>
              <w:t>with</w:t>
            </w:r>
            <w:r>
              <w:rPr>
                <w:rStyle w:val="crayon-sy"/>
              </w:rPr>
              <w:t>@</w:t>
            </w:r>
            <w:r>
              <w:rPr>
                <w:rStyle w:val="crayon-cn"/>
              </w:rPr>
              <w:t>3.0.1</w:t>
            </w:r>
            <w:r>
              <w:rPr>
                <w:rStyle w:val="crayon-h"/>
              </w:rPr>
              <w:t xml:space="preserve"> </w:t>
            </w:r>
            <w:r>
              <w:rPr>
                <w:rStyle w:val="crayon-sy"/>
              </w:rPr>
              <w:t>(</w:t>
            </w:r>
            <w:r>
              <w:rPr>
                <w:rStyle w:val="crayon-v"/>
              </w:rPr>
              <w:t>uglify</w:t>
            </w:r>
            <w:r>
              <w:rPr>
                <w:rStyle w:val="crayon-o"/>
              </w:rPr>
              <w:t>-</w:t>
            </w:r>
            <w:r>
              <w:rPr>
                <w:rStyle w:val="crayon-v"/>
              </w:rPr>
              <w:t>js</w:t>
            </w:r>
            <w:r>
              <w:rPr>
                <w:rStyle w:val="crayon-sy"/>
              </w:rPr>
              <w:t>@</w:t>
            </w:r>
            <w:r>
              <w:rPr>
                <w:rStyle w:val="crayon-cn"/>
              </w:rPr>
              <w:t>2.4.15</w:t>
            </w:r>
            <w:r>
              <w:rPr>
                <w:rStyle w:val="crayon-sy"/>
              </w:rPr>
              <w:t>)</w:t>
            </w:r>
          </w:p>
          <w:p w:rsidR="000012B2" w:rsidRDefault="000012B2" w:rsidP="000012B2">
            <w:r>
              <w:t>└──</w:t>
            </w:r>
            <w:r>
              <w:rPr>
                <w:rStyle w:val="crayon-h"/>
              </w:rPr>
              <w:t xml:space="preserve"> </w:t>
            </w:r>
            <w:r>
              <w:rPr>
                <w:rStyle w:val="crayon-v"/>
              </w:rPr>
              <w:t>transformers</w:t>
            </w:r>
            <w:r>
              <w:rPr>
                <w:rStyle w:val="crayon-sy"/>
              </w:rPr>
              <w:t>@</w:t>
            </w:r>
            <w:r>
              <w:rPr>
                <w:rStyle w:val="crayon-cn"/>
              </w:rPr>
              <w:t>2.1.0</w:t>
            </w:r>
            <w:r>
              <w:rPr>
                <w:rStyle w:val="crayon-h"/>
              </w:rPr>
              <w:t xml:space="preserve"> </w:t>
            </w:r>
            <w:r>
              <w:rPr>
                <w:rStyle w:val="crayon-sy"/>
              </w:rPr>
              <w:t>(</w:t>
            </w:r>
            <w:r>
              <w:rPr>
                <w:rStyle w:val="crayon-v"/>
              </w:rPr>
              <w:t>promise</w:t>
            </w:r>
            <w:r>
              <w:rPr>
                <w:rStyle w:val="crayon-sy"/>
              </w:rPr>
              <w:t>@</w:t>
            </w:r>
            <w:r>
              <w:rPr>
                <w:rStyle w:val="crayon-cn"/>
              </w:rPr>
              <w:t>2.0.0</w:t>
            </w:r>
            <w:r>
              <w:rPr>
                <w:rStyle w:val="crayon-sy"/>
              </w:rPr>
              <w:t>,</w:t>
            </w:r>
            <w:r>
              <w:rPr>
                <w:rStyle w:val="crayon-h"/>
              </w:rPr>
              <w:t xml:space="preserve"> </w:t>
            </w:r>
            <w:r>
              <w:rPr>
                <w:rStyle w:val="crayon-v"/>
              </w:rPr>
              <w:t>css</w:t>
            </w:r>
            <w:r>
              <w:rPr>
                <w:rStyle w:val="crayon-sy"/>
              </w:rPr>
              <w:t>@</w:t>
            </w:r>
            <w:r>
              <w:rPr>
                <w:rStyle w:val="crayon-cn"/>
              </w:rPr>
              <w:t>1.0.8</w:t>
            </w:r>
            <w:r>
              <w:rPr>
                <w:rStyle w:val="crayon-sy"/>
              </w:rPr>
              <w:t>,</w:t>
            </w:r>
            <w:r>
              <w:rPr>
                <w:rStyle w:val="crayon-h"/>
              </w:rPr>
              <w:t xml:space="preserve"> </w:t>
            </w:r>
            <w:r>
              <w:rPr>
                <w:rStyle w:val="crayon-v"/>
              </w:rPr>
              <w:t>uglify</w:t>
            </w:r>
            <w:r>
              <w:rPr>
                <w:rStyle w:val="crayon-o"/>
              </w:rPr>
              <w:t>-</w:t>
            </w:r>
            <w:r>
              <w:rPr>
                <w:rStyle w:val="crayon-v"/>
              </w:rPr>
              <w:t>js</w:t>
            </w:r>
            <w:r>
              <w:rPr>
                <w:rStyle w:val="crayon-sy"/>
              </w:rPr>
              <w:t>@</w:t>
            </w:r>
            <w:r>
              <w:rPr>
                <w:rStyle w:val="crayon-cn"/>
              </w:rPr>
              <w:t>2.2.5</w:t>
            </w:r>
            <w:r>
              <w:rPr>
                <w:rStyle w:val="crayon-sy"/>
              </w:rPr>
              <w:t>)</w:t>
            </w:r>
          </w:p>
        </w:tc>
      </w:tr>
    </w:tbl>
    <w:p w:rsidR="000012B2" w:rsidRDefault="000012B2" w:rsidP="000012B2">
      <w:pPr>
        <w:pStyle w:val="NormalWeb"/>
      </w:pPr>
      <w:r>
        <w:lastRenderedPageBreak/>
        <w:t xml:space="preserve">You should now have an additional directory called </w:t>
      </w:r>
      <w:proofErr w:type="spellStart"/>
      <w:r>
        <w:rPr>
          <w:rStyle w:val="crayon-v"/>
        </w:rPr>
        <w:t>node_modules</w:t>
      </w:r>
      <w:proofErr w:type="spellEnd"/>
      <w:r>
        <w:t> which contains the above dependencies.</w:t>
      </w:r>
    </w:p>
    <w:p w:rsidR="000012B2" w:rsidRDefault="000012B2" w:rsidP="000012B2">
      <w:pPr>
        <w:pStyle w:val="Heading6"/>
      </w:pPr>
      <w:r>
        <w:t>Start the Server</w:t>
      </w:r>
    </w:p>
    <w:p w:rsidR="000012B2" w:rsidRDefault="000012B2" w:rsidP="000012B2">
      <w:r>
        <w:object w:dxaOrig="225" w:dyaOrig="225">
          <v:shape id="_x0000_i1796" type="#_x0000_t75" style="width:136.5pt;height:60.75pt" o:ole="">
            <v:imagedata r:id="rId65" o:title=""/>
          </v:shape>
          <w:control r:id="rId66" w:name="DefaultOcxName12" w:shapeid="_x0000_i179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5832"/>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p w:rsidR="000012B2" w:rsidRDefault="000012B2" w:rsidP="000012B2">
            <w:r>
              <w:t>3</w:t>
            </w:r>
          </w:p>
          <w:p w:rsidR="000012B2" w:rsidRDefault="000012B2" w:rsidP="000012B2">
            <w:r>
              <w:t>4</w:t>
            </w:r>
          </w:p>
        </w:tc>
        <w:tc>
          <w:tcPr>
            <w:tcW w:w="0" w:type="auto"/>
            <w:vAlign w:val="center"/>
            <w:hideMark/>
          </w:tcPr>
          <w:p w:rsidR="000012B2" w:rsidRDefault="000012B2" w:rsidP="000012B2">
            <w:r>
              <w:rPr>
                <w:rFonts w:ascii="Segoe UI Symbol" w:hAnsi="Segoe UI Symbol" w:cs="Segoe UI Symbol"/>
              </w:rPr>
              <w:t>♥♥♥</w:t>
            </w:r>
            <w:r>
              <w:rPr>
                <w:rStyle w:val="crayon-h"/>
              </w:rPr>
              <w:t xml:space="preserve"> </w:t>
            </w:r>
            <w:proofErr w:type="spellStart"/>
            <w:r>
              <w:rPr>
                <w:rStyle w:val="crayon-e"/>
              </w:rPr>
              <w:t>npm</w:t>
            </w:r>
            <w:proofErr w:type="spellEnd"/>
            <w:r>
              <w:rPr>
                <w:rStyle w:val="crayon-e"/>
              </w:rPr>
              <w:t xml:space="preserve"> </w:t>
            </w:r>
            <w:r>
              <w:rPr>
                <w:rStyle w:val="crayon-v"/>
              </w:rPr>
              <w:t>start</w:t>
            </w:r>
          </w:p>
          <w:p w:rsidR="000012B2" w:rsidRDefault="000012B2" w:rsidP="000012B2">
            <w:r>
              <w:t> </w:t>
            </w:r>
          </w:p>
          <w:p w:rsidR="000012B2" w:rsidRDefault="000012B2" w:rsidP="000012B2">
            <w:r>
              <w:rPr>
                <w:rStyle w:val="crayon-o"/>
              </w:rPr>
              <w:t>&gt;</w:t>
            </w:r>
            <w:r>
              <w:rPr>
                <w:rStyle w:val="crayon-h"/>
              </w:rPr>
              <w:t xml:space="preserve"> </w:t>
            </w:r>
            <w:r>
              <w:rPr>
                <w:rStyle w:val="crayon-v"/>
              </w:rPr>
              <w:t>NodeExpressApp</w:t>
            </w:r>
            <w:r>
              <w:rPr>
                <w:rStyle w:val="crayon-sy"/>
              </w:rPr>
              <w:t>@</w:t>
            </w:r>
            <w:r>
              <w:rPr>
                <w:rStyle w:val="crayon-cn"/>
              </w:rPr>
              <w:t>0.0.0</w:t>
            </w:r>
            <w:r>
              <w:rPr>
                <w:rStyle w:val="crayon-h"/>
              </w:rPr>
              <w:t xml:space="preserve"> </w:t>
            </w:r>
            <w:r>
              <w:rPr>
                <w:rStyle w:val="crayon-v"/>
              </w:rPr>
              <w:t>start</w:t>
            </w:r>
            <w:r>
              <w:rPr>
                <w:rStyle w:val="crayon-h"/>
              </w:rPr>
              <w:t xml:space="preserve"> </w:t>
            </w:r>
            <w:r>
              <w:rPr>
                <w:rStyle w:val="crayon-o"/>
              </w:rPr>
              <w:t>/</w:t>
            </w:r>
            <w:r>
              <w:rPr>
                <w:rStyle w:val="crayon-v"/>
              </w:rPr>
              <w:t>Users</w:t>
            </w:r>
            <w:r>
              <w:rPr>
                <w:rStyle w:val="crayon-o"/>
              </w:rPr>
              <w:t>/</w:t>
            </w:r>
            <w:proofErr w:type="spellStart"/>
            <w:r>
              <w:rPr>
                <w:rStyle w:val="crayon-v"/>
              </w:rPr>
              <w:t>kcohen</w:t>
            </w:r>
            <w:proofErr w:type="spellEnd"/>
            <w:r>
              <w:rPr>
                <w:rStyle w:val="crayon-o"/>
              </w:rPr>
              <w:t>/</w:t>
            </w:r>
            <w:proofErr w:type="spellStart"/>
            <w:r>
              <w:rPr>
                <w:rStyle w:val="crayon-v"/>
              </w:rPr>
              <w:t>NodeExpressApp</w:t>
            </w:r>
            <w:proofErr w:type="spellEnd"/>
          </w:p>
          <w:p w:rsidR="000012B2" w:rsidRDefault="000012B2" w:rsidP="000012B2">
            <w:r>
              <w:rPr>
                <w:rStyle w:val="crayon-o"/>
              </w:rPr>
              <w:t>&gt;</w:t>
            </w:r>
            <w:r>
              <w:rPr>
                <w:rStyle w:val="crayon-h"/>
              </w:rPr>
              <w:t xml:space="preserve"> </w:t>
            </w:r>
            <w:r>
              <w:rPr>
                <w:rStyle w:val="crayon-i"/>
              </w:rPr>
              <w:t>node</w:t>
            </w:r>
            <w:r>
              <w:rPr>
                <w:rStyle w:val="crayon-h"/>
              </w:rPr>
              <w:t xml:space="preserve"> </w:t>
            </w:r>
            <w:r>
              <w:rPr>
                <w:rStyle w:val="crayon-sy"/>
              </w:rPr>
              <w:t>.</w:t>
            </w:r>
            <w:r>
              <w:rPr>
                <w:rStyle w:val="crayon-o"/>
              </w:rPr>
              <w:t>/</w:t>
            </w:r>
            <w:r>
              <w:rPr>
                <w:rStyle w:val="crayon-v"/>
              </w:rPr>
              <w:t>bin</w:t>
            </w:r>
            <w:r>
              <w:rPr>
                <w:rStyle w:val="crayon-o"/>
              </w:rPr>
              <w:t>/</w:t>
            </w:r>
            <w:r>
              <w:rPr>
                <w:rStyle w:val="crayon-v"/>
              </w:rPr>
              <w:t>www</w:t>
            </w:r>
          </w:p>
        </w:tc>
      </w:tr>
    </w:tbl>
    <w:p w:rsidR="000012B2" w:rsidRDefault="000012B2" w:rsidP="000012B2">
      <w:pPr>
        <w:pStyle w:val="NormalWeb"/>
      </w:pPr>
      <w:r>
        <w:t>If you go to </w:t>
      </w:r>
      <w:hyperlink r:id="rId67" w:history="1">
        <w:r>
          <w:rPr>
            <w:rStyle w:val="Hyperlink"/>
            <w:rFonts w:eastAsiaTheme="majorEastAsia"/>
          </w:rPr>
          <w:t>http://localhost:3000/</w:t>
        </w:r>
      </w:hyperlink>
      <w:r>
        <w:t> in your browser, you should see your Express app:</w:t>
      </w:r>
    </w:p>
    <w:p w:rsidR="000012B2" w:rsidRDefault="000012B2" w:rsidP="000012B2">
      <w:pPr>
        <w:pStyle w:val="NormalWeb"/>
      </w:pPr>
      <w:r>
        <w:rPr>
          <w:noProof/>
        </w:rPr>
        <mc:AlternateContent>
          <mc:Choice Requires="wps">
            <w:drawing>
              <wp:inline distT="0" distB="0" distL="0" distR="0">
                <wp:extent cx="2505075" cy="1905000"/>
                <wp:effectExtent l="0" t="0" r="0" b="0"/>
                <wp:docPr id="95" name="Rectangle 95" descr="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05075"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0DFA8F" id="Rectangle 95" o:spid="_x0000_s1026" alt="node.js" style="width:197.25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" filled="f" stroked="f">
                <o:lock v:ext="edit" aspectratio="t"/>
                <w10:anchorlock/>
              </v:rect>
            </w:pict>
          </mc:Fallback>
        </mc:AlternateContent>
      </w:r>
    </w:p>
    <w:p w:rsidR="000012B2" w:rsidRDefault="000012B2" w:rsidP="000012B2">
      <w:pPr>
        <w:pStyle w:val="Heading6"/>
      </w:pPr>
      <w:r>
        <w:t>Routes</w:t>
      </w:r>
    </w:p>
    <w:p w:rsidR="000012B2" w:rsidRDefault="000012B2" w:rsidP="000012B2">
      <w:pPr>
        <w:pStyle w:val="NormalWeb"/>
      </w:pPr>
      <w:r>
        <w:t>If you go to your</w:t>
      </w:r>
      <w:proofErr w:type="gramStart"/>
      <w:r>
        <w:t xml:space="preserve">  </w:t>
      </w:r>
      <w:r>
        <w:rPr>
          <w:rStyle w:val="crayon-v"/>
        </w:rPr>
        <w:t>routes</w:t>
      </w:r>
      <w:proofErr w:type="gramEnd"/>
      <w:r>
        <w:t xml:space="preserve"> directory, you should see </w:t>
      </w:r>
      <w:r>
        <w:rPr>
          <w:rStyle w:val="crayon-v"/>
        </w:rPr>
        <w:t>index</w:t>
      </w:r>
      <w:r>
        <w:rPr>
          <w:rStyle w:val="crayon-sy"/>
        </w:rPr>
        <w:t>.</w:t>
      </w:r>
      <w:r>
        <w:rPr>
          <w:rStyle w:val="crayon-v"/>
        </w:rPr>
        <w:t>js</w:t>
      </w:r>
      <w:r>
        <w:t xml:space="preserve"> and </w:t>
      </w:r>
      <w:r>
        <w:rPr>
          <w:rStyle w:val="crayon-v"/>
        </w:rPr>
        <w:t>users</w:t>
      </w:r>
      <w:r>
        <w:rPr>
          <w:rStyle w:val="crayon-sy"/>
        </w:rPr>
        <w:t>.</w:t>
      </w:r>
      <w:r>
        <w:rPr>
          <w:rStyle w:val="crayon-v"/>
        </w:rPr>
        <w:t>js</w:t>
      </w:r>
      <w:r>
        <w:t xml:space="preserve">. </w:t>
      </w:r>
      <w:proofErr w:type="gramStart"/>
      <w:r>
        <w:rPr>
          <w:rStyle w:val="crayon-v"/>
        </w:rPr>
        <w:t>index</w:t>
      </w:r>
      <w:r>
        <w:rPr>
          <w:rStyle w:val="crayon-sy"/>
        </w:rPr>
        <w:t>.</w:t>
      </w:r>
      <w:r>
        <w:rPr>
          <w:rStyle w:val="crayon-v"/>
        </w:rPr>
        <w:t>js</w:t>
      </w:r>
      <w:proofErr w:type="gramEnd"/>
      <w:r>
        <w:t> should be mapped to the root of your application:</w:t>
      </w:r>
    </w:p>
    <w:p w:rsidR="000012B2" w:rsidRDefault="000012B2" w:rsidP="000012B2">
      <w:r>
        <w:object w:dxaOrig="225" w:dyaOrig="225">
          <v:shape id="_x0000_i1795" type="#_x0000_t75" style="width:136.5pt;height:60.75pt" o:ole="">
            <v:imagedata r:id="rId68" o:title=""/>
          </v:shape>
          <w:control r:id="rId69" w:name="DefaultOcxName13" w:shapeid="_x0000_i179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6923"/>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p w:rsidR="000012B2" w:rsidRDefault="000012B2" w:rsidP="000012B2">
            <w:r>
              <w:t>3</w:t>
            </w:r>
          </w:p>
          <w:p w:rsidR="000012B2" w:rsidRDefault="000012B2" w:rsidP="000012B2">
            <w:r>
              <w:t>4</w:t>
            </w:r>
          </w:p>
          <w:p w:rsidR="000012B2" w:rsidRDefault="000012B2" w:rsidP="000012B2">
            <w:r>
              <w:t>5</w:t>
            </w:r>
          </w:p>
          <w:p w:rsidR="000012B2" w:rsidRDefault="000012B2" w:rsidP="000012B2">
            <w:r>
              <w:t>6</w:t>
            </w:r>
          </w:p>
          <w:p w:rsidR="000012B2" w:rsidRDefault="000012B2" w:rsidP="000012B2">
            <w:r>
              <w:t>7</w:t>
            </w:r>
          </w:p>
          <w:p w:rsidR="000012B2" w:rsidRDefault="000012B2" w:rsidP="000012B2">
            <w:r>
              <w:t>8</w:t>
            </w:r>
          </w:p>
          <w:p w:rsidR="000012B2" w:rsidRDefault="000012B2" w:rsidP="000012B2">
            <w:r>
              <w:t>9</w:t>
            </w:r>
          </w:p>
        </w:tc>
        <w:tc>
          <w:tcPr>
            <w:tcW w:w="0" w:type="auto"/>
            <w:vAlign w:val="center"/>
            <w:hideMark/>
          </w:tcPr>
          <w:p w:rsidR="000012B2" w:rsidRDefault="000012B2" w:rsidP="000012B2">
            <w:proofErr w:type="spellStart"/>
            <w:r>
              <w:rPr>
                <w:rStyle w:val="crayon-t"/>
              </w:rPr>
              <w:t>var</w:t>
            </w:r>
            <w:proofErr w:type="spellEnd"/>
            <w:r>
              <w:rPr>
                <w:rStyle w:val="crayon-h"/>
              </w:rPr>
              <w:t xml:space="preserve"> </w:t>
            </w:r>
            <w:r>
              <w:rPr>
                <w:rStyle w:val="crayon-v"/>
              </w:rPr>
              <w:t>express</w:t>
            </w:r>
            <w:r>
              <w:rPr>
                <w:rStyle w:val="crayon-h"/>
              </w:rPr>
              <w:t xml:space="preserve"> </w:t>
            </w:r>
            <w:r>
              <w:rPr>
                <w:rStyle w:val="crayon-o"/>
              </w:rPr>
              <w:t>=</w:t>
            </w:r>
            <w:r>
              <w:rPr>
                <w:rStyle w:val="crayon-h"/>
              </w:rPr>
              <w:t xml:space="preserve"> </w:t>
            </w:r>
            <w:r>
              <w:rPr>
                <w:rStyle w:val="crayon-e"/>
              </w:rPr>
              <w:t>require</w:t>
            </w:r>
            <w:r>
              <w:rPr>
                <w:rStyle w:val="crayon-sy"/>
              </w:rPr>
              <w:t>(</w:t>
            </w:r>
            <w:r>
              <w:rPr>
                <w:rStyle w:val="crayon-s"/>
              </w:rPr>
              <w:t>'express'</w:t>
            </w:r>
            <w:r>
              <w:rPr>
                <w:rStyle w:val="crayon-sy"/>
              </w:rPr>
              <w:t>);</w:t>
            </w:r>
            <w:r>
              <w:rPr>
                <w:rStyle w:val="crayon-h"/>
              </w:rPr>
              <w:t xml:space="preserve"> </w:t>
            </w:r>
            <w:r>
              <w:rPr>
                <w:rStyle w:val="crayon-c"/>
              </w:rPr>
              <w:t>// requires Express functionality</w:t>
            </w:r>
          </w:p>
          <w:p w:rsidR="000012B2" w:rsidRDefault="000012B2" w:rsidP="000012B2">
            <w:proofErr w:type="spellStart"/>
            <w:r>
              <w:rPr>
                <w:rStyle w:val="crayon-t"/>
              </w:rPr>
              <w:t>var</w:t>
            </w:r>
            <w:proofErr w:type="spellEnd"/>
            <w:r>
              <w:rPr>
                <w:rStyle w:val="crayon-h"/>
              </w:rPr>
              <w:t xml:space="preserve"> </w:t>
            </w:r>
            <w:r>
              <w:rPr>
                <w:rStyle w:val="crayon-v"/>
              </w:rPr>
              <w:t>router</w:t>
            </w:r>
            <w:r>
              <w:rPr>
                <w:rStyle w:val="crayon-h"/>
              </w:rPr>
              <w:t xml:space="preserve"> </w:t>
            </w:r>
            <w:r>
              <w:rPr>
                <w:rStyle w:val="crayon-o"/>
              </w:rPr>
              <w:t>=</w:t>
            </w:r>
            <w:r>
              <w:rPr>
                <w:rStyle w:val="crayon-h"/>
              </w:rPr>
              <w:t xml:space="preserve"> </w:t>
            </w:r>
            <w:proofErr w:type="spellStart"/>
            <w:r>
              <w:rPr>
                <w:rStyle w:val="crayon-v"/>
              </w:rPr>
              <w:t>express</w:t>
            </w:r>
            <w:r>
              <w:rPr>
                <w:rStyle w:val="crayon-sy"/>
              </w:rPr>
              <w:t>.</w:t>
            </w:r>
            <w:r>
              <w:rPr>
                <w:rStyle w:val="crayon-e"/>
              </w:rPr>
              <w:t>Router</w:t>
            </w:r>
            <w:proofErr w:type="spellEnd"/>
            <w:r>
              <w:rPr>
                <w:rStyle w:val="crayon-sy"/>
              </w:rPr>
              <w:t>();</w:t>
            </w:r>
            <w:r>
              <w:rPr>
                <w:rStyle w:val="crayon-h"/>
              </w:rPr>
              <w:t xml:space="preserve"> </w:t>
            </w:r>
            <w:r>
              <w:rPr>
                <w:rStyle w:val="crayon-c"/>
              </w:rPr>
              <w:t>// attaches "router" variable to router method</w:t>
            </w:r>
          </w:p>
          <w:p w:rsidR="000012B2" w:rsidRDefault="000012B2" w:rsidP="000012B2">
            <w:r>
              <w:t> </w:t>
            </w:r>
          </w:p>
          <w:p w:rsidR="000012B2" w:rsidRDefault="000012B2" w:rsidP="000012B2">
            <w:r>
              <w:rPr>
                <w:rStyle w:val="crayon-c"/>
              </w:rPr>
              <w:t>/* GET home page. */</w:t>
            </w:r>
          </w:p>
          <w:p w:rsidR="000012B2" w:rsidRDefault="000012B2" w:rsidP="000012B2">
            <w:proofErr w:type="spellStart"/>
            <w:r>
              <w:rPr>
                <w:rStyle w:val="crayon-v"/>
              </w:rPr>
              <w:t>router</w:t>
            </w:r>
            <w:r>
              <w:rPr>
                <w:rStyle w:val="crayon-sy"/>
              </w:rPr>
              <w:t>.</w:t>
            </w:r>
            <w:r>
              <w:rPr>
                <w:rStyle w:val="crayon-e"/>
              </w:rPr>
              <w:t>get</w:t>
            </w:r>
            <w:proofErr w:type="spellEnd"/>
            <w:r>
              <w:rPr>
                <w:rStyle w:val="crayon-sy"/>
              </w:rPr>
              <w:t>(</w:t>
            </w:r>
            <w:r>
              <w:rPr>
                <w:rStyle w:val="crayon-s"/>
              </w:rPr>
              <w:t>'/'</w:t>
            </w:r>
            <w:r>
              <w:rPr>
                <w:rStyle w:val="crayon-sy"/>
              </w:rPr>
              <w:t>,</w:t>
            </w:r>
            <w:r>
              <w:rPr>
                <w:rStyle w:val="crayon-h"/>
              </w:rPr>
              <w:t xml:space="preserve"> </w:t>
            </w:r>
            <w:r>
              <w:rPr>
                <w:rStyle w:val="crayon-t"/>
              </w:rPr>
              <w:t>function</w:t>
            </w:r>
            <w:r>
              <w:rPr>
                <w:rStyle w:val="crayon-sy"/>
              </w:rPr>
              <w:t>(</w:t>
            </w:r>
            <w:proofErr w:type="spellStart"/>
            <w:r>
              <w:rPr>
                <w:rStyle w:val="crayon-v"/>
              </w:rPr>
              <w:t>req</w:t>
            </w:r>
            <w:proofErr w:type="spellEnd"/>
            <w:r>
              <w:rPr>
                <w:rStyle w:val="crayon-sy"/>
              </w:rPr>
              <w:t>,</w:t>
            </w:r>
            <w:r>
              <w:rPr>
                <w:rStyle w:val="crayon-h"/>
              </w:rPr>
              <w:t xml:space="preserve"> </w:t>
            </w:r>
            <w:r>
              <w:rPr>
                <w:rStyle w:val="crayon-v"/>
              </w:rPr>
              <w:t>res</w:t>
            </w:r>
            <w:r>
              <w:rPr>
                <w:rStyle w:val="crayon-sy"/>
              </w:rPr>
              <w:t>)</w:t>
            </w:r>
            <w:r>
              <w:rPr>
                <w:rStyle w:val="crayon-h"/>
              </w:rPr>
              <w:t xml:space="preserve"> </w:t>
            </w:r>
            <w:r>
              <w:rPr>
                <w:rStyle w:val="crayon-sy"/>
              </w:rPr>
              <w:t>{</w:t>
            </w:r>
          </w:p>
          <w:p w:rsidR="000012B2" w:rsidRDefault="000012B2" w:rsidP="000012B2">
            <w:r>
              <w:rPr>
                <w:rStyle w:val="crayon-h"/>
              </w:rPr>
              <w:t>  </w:t>
            </w:r>
            <w:proofErr w:type="spellStart"/>
            <w:r>
              <w:rPr>
                <w:rStyle w:val="crayon-v"/>
              </w:rPr>
              <w:t>res</w:t>
            </w:r>
            <w:r>
              <w:rPr>
                <w:rStyle w:val="crayon-sy"/>
              </w:rPr>
              <w:t>.</w:t>
            </w:r>
            <w:r>
              <w:rPr>
                <w:rStyle w:val="crayon-e"/>
              </w:rPr>
              <w:t>render</w:t>
            </w:r>
            <w:proofErr w:type="spellEnd"/>
            <w:r>
              <w:rPr>
                <w:rStyle w:val="crayon-sy"/>
              </w:rPr>
              <w:t>(</w:t>
            </w:r>
            <w:r>
              <w:rPr>
                <w:rStyle w:val="crayon-s"/>
              </w:rPr>
              <w:t>'index'</w:t>
            </w:r>
            <w:r>
              <w:rPr>
                <w:rStyle w:val="crayon-sy"/>
              </w:rPr>
              <w:t>,</w:t>
            </w:r>
            <w:r>
              <w:rPr>
                <w:rStyle w:val="crayon-h"/>
              </w:rPr>
              <w:t xml:space="preserve"> </w:t>
            </w:r>
            <w:r>
              <w:rPr>
                <w:rStyle w:val="crayon-sy"/>
              </w:rPr>
              <w:t>{</w:t>
            </w:r>
            <w:r>
              <w:rPr>
                <w:rStyle w:val="crayon-h"/>
              </w:rPr>
              <w:t xml:space="preserve"> </w:t>
            </w:r>
            <w:r>
              <w:rPr>
                <w:rStyle w:val="crayon-v"/>
              </w:rPr>
              <w:t>title</w:t>
            </w:r>
            <w:r>
              <w:rPr>
                <w:rStyle w:val="crayon-o"/>
              </w:rPr>
              <w:t>:</w:t>
            </w:r>
            <w:r>
              <w:rPr>
                <w:rStyle w:val="crayon-h"/>
              </w:rPr>
              <w:t xml:space="preserve"> </w:t>
            </w:r>
            <w:r>
              <w:rPr>
                <w:rStyle w:val="crayon-s"/>
              </w:rPr>
              <w:t>'Express'</w:t>
            </w:r>
            <w:r>
              <w:rPr>
                <w:rStyle w:val="crayon-h"/>
              </w:rPr>
              <w:t xml:space="preserve"> </w:t>
            </w:r>
            <w:r>
              <w:rPr>
                <w:rStyle w:val="crayon-sy"/>
              </w:rPr>
              <w:t>});</w:t>
            </w:r>
          </w:p>
          <w:p w:rsidR="000012B2" w:rsidRDefault="000012B2" w:rsidP="000012B2">
            <w:r>
              <w:rPr>
                <w:rStyle w:val="crayon-sy"/>
              </w:rPr>
              <w:t>});</w:t>
            </w:r>
          </w:p>
          <w:p w:rsidR="000012B2" w:rsidRDefault="000012B2" w:rsidP="000012B2">
            <w:r>
              <w:t> </w:t>
            </w:r>
          </w:p>
          <w:p w:rsidR="000012B2" w:rsidRDefault="000012B2" w:rsidP="000012B2">
            <w:proofErr w:type="spellStart"/>
            <w:r>
              <w:rPr>
                <w:rStyle w:val="crayon-v"/>
              </w:rPr>
              <w:t>module</w:t>
            </w:r>
            <w:r>
              <w:rPr>
                <w:rStyle w:val="crayon-sy"/>
              </w:rPr>
              <w:t>.</w:t>
            </w:r>
            <w:r>
              <w:rPr>
                <w:rStyle w:val="crayon-v"/>
              </w:rPr>
              <w:t>exports</w:t>
            </w:r>
            <w:proofErr w:type="spellEnd"/>
            <w:r>
              <w:rPr>
                <w:rStyle w:val="crayon-h"/>
              </w:rPr>
              <w:t xml:space="preserve"> </w:t>
            </w:r>
            <w:r>
              <w:rPr>
                <w:rStyle w:val="crayon-o"/>
              </w:rPr>
              <w:t>=</w:t>
            </w:r>
            <w:r>
              <w:rPr>
                <w:rStyle w:val="crayon-h"/>
              </w:rPr>
              <w:t xml:space="preserve"> </w:t>
            </w:r>
            <w:r>
              <w:rPr>
                <w:rStyle w:val="crayon-v"/>
              </w:rPr>
              <w:t>router</w:t>
            </w:r>
            <w:r>
              <w:rPr>
                <w:rStyle w:val="crayon-sy"/>
              </w:rPr>
              <w:t>;</w:t>
            </w:r>
          </w:p>
        </w:tc>
      </w:tr>
    </w:tbl>
    <w:p w:rsidR="000012B2" w:rsidRDefault="000012B2" w:rsidP="000012B2">
      <w:pPr>
        <w:pStyle w:val="Heading6"/>
      </w:pPr>
      <w:r>
        <w:lastRenderedPageBreak/>
        <w:t>Views</w:t>
      </w:r>
    </w:p>
    <w:p w:rsidR="000012B2" w:rsidRDefault="000012B2" w:rsidP="000012B2">
      <w:pPr>
        <w:pStyle w:val="NormalWeb"/>
      </w:pPr>
      <w:r>
        <w:t>In your</w:t>
      </w:r>
      <w:proofErr w:type="gramStart"/>
      <w:r>
        <w:t xml:space="preserve">  </w:t>
      </w:r>
      <w:r>
        <w:rPr>
          <w:rStyle w:val="crayon-v"/>
        </w:rPr>
        <w:t>views</w:t>
      </w:r>
      <w:proofErr w:type="gramEnd"/>
      <w:r>
        <w:t xml:space="preserve"> directory, you should see three views – </w:t>
      </w:r>
      <w:proofErr w:type="spellStart"/>
      <w:r>
        <w:rPr>
          <w:rStyle w:val="crayon-v"/>
        </w:rPr>
        <w:t>error</w:t>
      </w:r>
      <w:r>
        <w:rPr>
          <w:rStyle w:val="crayon-sy"/>
        </w:rPr>
        <w:t>.</w:t>
      </w:r>
      <w:r>
        <w:rPr>
          <w:rStyle w:val="crayon-v"/>
        </w:rPr>
        <w:t>jade</w:t>
      </w:r>
      <w:proofErr w:type="spellEnd"/>
      <w:r>
        <w:t xml:space="preserve">, </w:t>
      </w:r>
      <w:proofErr w:type="spellStart"/>
      <w:r>
        <w:rPr>
          <w:rStyle w:val="crayon-v"/>
        </w:rPr>
        <w:t>index</w:t>
      </w:r>
      <w:r>
        <w:rPr>
          <w:rStyle w:val="crayon-sy"/>
        </w:rPr>
        <w:t>.</w:t>
      </w:r>
      <w:r>
        <w:rPr>
          <w:rStyle w:val="crayon-v"/>
        </w:rPr>
        <w:t>jade</w:t>
      </w:r>
      <w:proofErr w:type="spellEnd"/>
      <w:r>
        <w:t xml:space="preserve"> and </w:t>
      </w:r>
      <w:proofErr w:type="spellStart"/>
      <w:r>
        <w:rPr>
          <w:rStyle w:val="crayon-v"/>
        </w:rPr>
        <w:t>layout</w:t>
      </w:r>
      <w:r>
        <w:rPr>
          <w:rStyle w:val="crayon-sy"/>
        </w:rPr>
        <w:t>.</w:t>
      </w:r>
      <w:r>
        <w:rPr>
          <w:rStyle w:val="crayon-v"/>
        </w:rPr>
        <w:t>jade</w:t>
      </w:r>
      <w:proofErr w:type="spellEnd"/>
      <w:r>
        <w:t xml:space="preserve">. </w:t>
      </w:r>
      <w:proofErr w:type="spellStart"/>
      <w:proofErr w:type="gramStart"/>
      <w:r>
        <w:rPr>
          <w:rStyle w:val="crayon-v"/>
        </w:rPr>
        <w:t>index</w:t>
      </w:r>
      <w:r>
        <w:rPr>
          <w:rStyle w:val="crayon-sy"/>
        </w:rPr>
        <w:t>.</w:t>
      </w:r>
      <w:r>
        <w:rPr>
          <w:rStyle w:val="crayon-v"/>
        </w:rPr>
        <w:t>jade</w:t>
      </w:r>
      <w:proofErr w:type="spellEnd"/>
      <w:proofErr w:type="gramEnd"/>
      <w:r>
        <w:t> corresponds with the “Welcome to Express” message rendered on the home page (pictured above):</w:t>
      </w:r>
    </w:p>
    <w:p w:rsidR="000012B2" w:rsidRDefault="000012B2" w:rsidP="000012B2">
      <w:r>
        <w:object w:dxaOrig="225" w:dyaOrig="225">
          <v:shape id="_x0000_i1794" type="#_x0000_t75" style="width:136.5pt;height:60.75pt" o:ole="">
            <v:imagedata r:id="rId70" o:title=""/>
          </v:shape>
          <w:control r:id="rId71" w:name="DefaultOcxName14" w:shapeid="_x0000_i179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085"/>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p w:rsidR="000012B2" w:rsidRDefault="000012B2" w:rsidP="000012B2">
            <w:r>
              <w:t>3</w:t>
            </w:r>
          </w:p>
          <w:p w:rsidR="000012B2" w:rsidRDefault="000012B2" w:rsidP="000012B2">
            <w:r>
              <w:t>4</w:t>
            </w:r>
          </w:p>
          <w:p w:rsidR="000012B2" w:rsidRDefault="000012B2" w:rsidP="000012B2">
            <w:r>
              <w:t>5</w:t>
            </w:r>
          </w:p>
        </w:tc>
        <w:tc>
          <w:tcPr>
            <w:tcW w:w="0" w:type="auto"/>
            <w:vAlign w:val="center"/>
            <w:hideMark/>
          </w:tcPr>
          <w:p w:rsidR="000012B2" w:rsidRDefault="000012B2" w:rsidP="000012B2">
            <w:r>
              <w:rPr>
                <w:rStyle w:val="crayon-r"/>
              </w:rPr>
              <w:t>extends</w:t>
            </w:r>
            <w:r>
              <w:rPr>
                <w:rStyle w:val="crayon-h"/>
              </w:rPr>
              <w:t xml:space="preserve"> </w:t>
            </w:r>
            <w:r>
              <w:rPr>
                <w:rStyle w:val="crayon-e"/>
              </w:rPr>
              <w:t>layout</w:t>
            </w:r>
          </w:p>
          <w:p w:rsidR="000012B2" w:rsidRDefault="000012B2" w:rsidP="000012B2">
            <w:r>
              <w:t> </w:t>
            </w:r>
          </w:p>
          <w:p w:rsidR="000012B2" w:rsidRDefault="000012B2" w:rsidP="000012B2">
            <w:r>
              <w:rPr>
                <w:rStyle w:val="crayon-e"/>
              </w:rPr>
              <w:t>block content</w:t>
            </w:r>
          </w:p>
          <w:p w:rsidR="000012B2" w:rsidRDefault="000012B2" w:rsidP="000012B2">
            <w:r>
              <w:rPr>
                <w:rStyle w:val="crayon-e"/>
              </w:rPr>
              <w:t>  </w:t>
            </w:r>
            <w:r>
              <w:rPr>
                <w:rStyle w:val="crayon-v"/>
              </w:rPr>
              <w:t>h1</w:t>
            </w:r>
            <w:r>
              <w:rPr>
                <w:rStyle w:val="crayon-o"/>
              </w:rPr>
              <w:t>=</w:t>
            </w:r>
            <w:r>
              <w:rPr>
                <w:rStyle w:val="crayon-h"/>
              </w:rPr>
              <w:t xml:space="preserve"> </w:t>
            </w:r>
            <w:r>
              <w:rPr>
                <w:rStyle w:val="crayon-e"/>
              </w:rPr>
              <w:t>title</w:t>
            </w:r>
          </w:p>
          <w:p w:rsidR="000012B2" w:rsidRDefault="000012B2" w:rsidP="000012B2">
            <w:r>
              <w:rPr>
                <w:rStyle w:val="crayon-h"/>
              </w:rPr>
              <w:t>  </w:t>
            </w:r>
            <w:r>
              <w:rPr>
                <w:rStyle w:val="crayon-e"/>
              </w:rPr>
              <w:t>p</w:t>
            </w:r>
            <w:r>
              <w:rPr>
                <w:rStyle w:val="crayon-h"/>
              </w:rPr>
              <w:t xml:space="preserve"> </w:t>
            </w:r>
            <w:r>
              <w:rPr>
                <w:rStyle w:val="crayon-e"/>
              </w:rPr>
              <w:t>Welcome</w:t>
            </w:r>
            <w:r>
              <w:rPr>
                <w:rStyle w:val="crayon-h"/>
              </w:rPr>
              <w:t xml:space="preserve"> </w:t>
            </w:r>
            <w:r>
              <w:rPr>
                <w:rStyle w:val="crayon-st"/>
              </w:rPr>
              <w:t>to</w:t>
            </w:r>
            <w:r>
              <w:rPr>
                <w:rStyle w:val="crayon-h"/>
              </w:rPr>
              <w:t xml:space="preserve"> </w:t>
            </w:r>
            <w:r>
              <w:rPr>
                <w:rStyle w:val="crayon-p"/>
              </w:rPr>
              <w:t>#{title}</w:t>
            </w:r>
          </w:p>
        </w:tc>
      </w:tr>
    </w:tbl>
    <w:p w:rsidR="000012B2" w:rsidRDefault="000012B2" w:rsidP="000012B2">
      <w:pPr>
        <w:pStyle w:val="NormalWeb"/>
      </w:pPr>
      <w:r>
        <w:t xml:space="preserve">Express uses </w:t>
      </w:r>
      <w:r>
        <w:rPr>
          <w:rStyle w:val="crayon-sy"/>
        </w:rPr>
        <w:t>.</w:t>
      </w:r>
      <w:r>
        <w:rPr>
          <w:rStyle w:val="crayon-v"/>
        </w:rPr>
        <w:t>jade</w:t>
      </w:r>
      <w:r>
        <w:t xml:space="preserve"> by default. Personally, I prefer to use </w:t>
      </w:r>
      <w:r>
        <w:rPr>
          <w:rStyle w:val="crayon-sy"/>
        </w:rPr>
        <w:t>.</w:t>
      </w:r>
      <w:proofErr w:type="spellStart"/>
      <w:r>
        <w:rPr>
          <w:rStyle w:val="crayon-v"/>
        </w:rPr>
        <w:t>ejs</w:t>
      </w:r>
      <w:proofErr w:type="spellEnd"/>
      <w:r>
        <w:t xml:space="preserve">, or embedded JavaScript, instead. This means JavaScript is embedded in a standard HTML file. I recommend using </w:t>
      </w:r>
      <w:r>
        <w:rPr>
          <w:rStyle w:val="crayon-sy"/>
        </w:rPr>
        <w:t>.</w:t>
      </w:r>
      <w:proofErr w:type="spellStart"/>
      <w:r>
        <w:rPr>
          <w:rStyle w:val="crayon-v"/>
        </w:rPr>
        <w:t>ejs</w:t>
      </w:r>
      <w:proofErr w:type="spellEnd"/>
      <w:r>
        <w:t> because it more closely resembles an HTML file, and if you come from another framework such as Rails or Sinatra, this will be familiar.</w:t>
      </w:r>
    </w:p>
    <w:p w:rsidR="000012B2" w:rsidRDefault="000012B2" w:rsidP="000012B2">
      <w:pPr>
        <w:pStyle w:val="NormalWeb"/>
      </w:pPr>
      <w:r>
        <w:t xml:space="preserve">You will have to change your </w:t>
      </w:r>
      <w:r>
        <w:rPr>
          <w:rStyle w:val="crayon-sy"/>
        </w:rPr>
        <w:t>.</w:t>
      </w:r>
      <w:r>
        <w:rPr>
          <w:rStyle w:val="crayon-v"/>
        </w:rPr>
        <w:t>jade</w:t>
      </w:r>
      <w:r>
        <w:t xml:space="preserve"> files to </w:t>
      </w:r>
      <w:r>
        <w:rPr>
          <w:rStyle w:val="crayon-sy"/>
        </w:rPr>
        <w:t>.</w:t>
      </w:r>
      <w:proofErr w:type="spellStart"/>
      <w:r>
        <w:rPr>
          <w:rStyle w:val="crayon-v"/>
        </w:rPr>
        <w:t>ejs</w:t>
      </w:r>
      <w:proofErr w:type="spellEnd"/>
      <w:r>
        <w:t xml:space="preserve"> files and rework the content so it conforms to a standard HTML file. You will also have to set your view engine to EJS by changing the following in </w:t>
      </w:r>
      <w:r>
        <w:rPr>
          <w:rStyle w:val="crayon-v"/>
        </w:rPr>
        <w:t>app</w:t>
      </w:r>
      <w:r>
        <w:rPr>
          <w:rStyle w:val="crayon-sy"/>
        </w:rPr>
        <w:t>.</w:t>
      </w:r>
      <w:r>
        <w:rPr>
          <w:rStyle w:val="crayon-v"/>
        </w:rPr>
        <w:t>js</w:t>
      </w:r>
      <w:r>
        <w:t>:</w:t>
      </w:r>
    </w:p>
    <w:p w:rsidR="000012B2" w:rsidRDefault="000012B2" w:rsidP="000012B2">
      <w:r>
        <w:object w:dxaOrig="225" w:dyaOrig="225">
          <v:shape id="_x0000_i1793" type="#_x0000_t75" style="width:136.5pt;height:60.75pt" o:ole="">
            <v:imagedata r:id="rId72" o:title=""/>
          </v:shape>
          <w:control r:id="rId73" w:name="DefaultOcxName15" w:shapeid="_x0000_i179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240"/>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p w:rsidR="000012B2" w:rsidRDefault="000012B2" w:rsidP="000012B2">
            <w:r>
              <w:t>3</w:t>
            </w:r>
          </w:p>
        </w:tc>
        <w:tc>
          <w:tcPr>
            <w:tcW w:w="0" w:type="auto"/>
            <w:vAlign w:val="center"/>
            <w:hideMark/>
          </w:tcPr>
          <w:p w:rsidR="000012B2" w:rsidRDefault="000012B2" w:rsidP="000012B2">
            <w:r>
              <w:rPr>
                <w:rStyle w:val="crayon-c"/>
              </w:rPr>
              <w:t>// view engine setup</w:t>
            </w:r>
          </w:p>
          <w:p w:rsidR="000012B2" w:rsidRDefault="000012B2" w:rsidP="000012B2">
            <w:proofErr w:type="spellStart"/>
            <w:r>
              <w:rPr>
                <w:rStyle w:val="crayon-v"/>
              </w:rPr>
              <w:t>app</w:t>
            </w:r>
            <w:r>
              <w:rPr>
                <w:rStyle w:val="crayon-sy"/>
              </w:rPr>
              <w:t>.</w:t>
            </w:r>
            <w:r>
              <w:rPr>
                <w:rStyle w:val="crayon-e"/>
              </w:rPr>
              <w:t>set</w:t>
            </w:r>
            <w:proofErr w:type="spellEnd"/>
            <w:r>
              <w:rPr>
                <w:rStyle w:val="crayon-sy"/>
              </w:rPr>
              <w:t>(</w:t>
            </w:r>
            <w:r>
              <w:rPr>
                <w:rStyle w:val="crayon-s"/>
              </w:rPr>
              <w:t>'views'</w:t>
            </w:r>
            <w:r>
              <w:rPr>
                <w:rStyle w:val="crayon-sy"/>
              </w:rPr>
              <w:t>,</w:t>
            </w:r>
            <w:r>
              <w:rPr>
                <w:rStyle w:val="crayon-h"/>
              </w:rPr>
              <w:t xml:space="preserve"> </w:t>
            </w:r>
            <w:proofErr w:type="spellStart"/>
            <w:r>
              <w:rPr>
                <w:rStyle w:val="crayon-v"/>
              </w:rPr>
              <w:t>path</w:t>
            </w:r>
            <w:r>
              <w:rPr>
                <w:rStyle w:val="crayon-sy"/>
              </w:rPr>
              <w:t>.</w:t>
            </w:r>
            <w:r>
              <w:rPr>
                <w:rStyle w:val="crayon-e"/>
              </w:rPr>
              <w:t>join</w:t>
            </w:r>
            <w:proofErr w:type="spellEnd"/>
            <w:r>
              <w:rPr>
                <w:rStyle w:val="crayon-sy"/>
              </w:rPr>
              <w:t>(</w:t>
            </w:r>
            <w:r>
              <w:rPr>
                <w:rStyle w:val="crayon-v"/>
              </w:rPr>
              <w:t>__</w:t>
            </w:r>
            <w:proofErr w:type="spellStart"/>
            <w:r>
              <w:rPr>
                <w:rStyle w:val="crayon-v"/>
              </w:rPr>
              <w:t>dirname</w:t>
            </w:r>
            <w:proofErr w:type="spellEnd"/>
            <w:r>
              <w:rPr>
                <w:rStyle w:val="crayon-sy"/>
              </w:rPr>
              <w:t>,</w:t>
            </w:r>
            <w:r>
              <w:rPr>
                <w:rStyle w:val="crayon-h"/>
              </w:rPr>
              <w:t xml:space="preserve"> </w:t>
            </w:r>
            <w:r>
              <w:rPr>
                <w:rStyle w:val="crayon-s"/>
              </w:rPr>
              <w:t>'views'</w:t>
            </w:r>
            <w:r>
              <w:rPr>
                <w:rStyle w:val="crayon-sy"/>
              </w:rPr>
              <w:t>));</w:t>
            </w:r>
          </w:p>
          <w:p w:rsidR="000012B2" w:rsidRDefault="000012B2" w:rsidP="000012B2">
            <w:proofErr w:type="spellStart"/>
            <w:r>
              <w:rPr>
                <w:rStyle w:val="crayon-v"/>
              </w:rPr>
              <w:t>app</w:t>
            </w:r>
            <w:r>
              <w:rPr>
                <w:rStyle w:val="crayon-sy"/>
              </w:rPr>
              <w:t>.</w:t>
            </w:r>
            <w:r>
              <w:rPr>
                <w:rStyle w:val="crayon-e"/>
              </w:rPr>
              <w:t>set</w:t>
            </w:r>
            <w:proofErr w:type="spellEnd"/>
            <w:r>
              <w:rPr>
                <w:rStyle w:val="crayon-sy"/>
              </w:rPr>
              <w:t>(</w:t>
            </w:r>
            <w:r>
              <w:rPr>
                <w:rStyle w:val="crayon-s"/>
              </w:rPr>
              <w:t>'view engine'</w:t>
            </w:r>
            <w:r>
              <w:rPr>
                <w:rStyle w:val="crayon-sy"/>
              </w:rPr>
              <w:t>,</w:t>
            </w:r>
            <w:r>
              <w:rPr>
                <w:rStyle w:val="crayon-h"/>
              </w:rPr>
              <w:t xml:space="preserve"> </w:t>
            </w:r>
            <w:r>
              <w:rPr>
                <w:rStyle w:val="crayon-s"/>
              </w:rPr>
              <w:t>'jade'</w:t>
            </w:r>
            <w:r>
              <w:rPr>
                <w:rStyle w:val="crayon-sy"/>
              </w:rPr>
              <w:t>);</w:t>
            </w:r>
          </w:p>
        </w:tc>
      </w:tr>
    </w:tbl>
    <w:p w:rsidR="000012B2" w:rsidRDefault="000012B2" w:rsidP="000012B2">
      <w:pPr>
        <w:pStyle w:val="NormalWeb"/>
      </w:pPr>
      <w:proofErr w:type="gramStart"/>
      <w:r>
        <w:t>to</w:t>
      </w:r>
      <w:proofErr w:type="gramEnd"/>
      <w:r>
        <w:t>:</w:t>
      </w:r>
    </w:p>
    <w:p w:rsidR="000012B2" w:rsidRDefault="000012B2" w:rsidP="000012B2">
      <w:r>
        <w:object w:dxaOrig="225" w:dyaOrig="225">
          <v:shape id="_x0000_i1792" type="#_x0000_t75" style="width:136.5pt;height:60.75pt" o:ole="">
            <v:imagedata r:id="rId74" o:title=""/>
          </v:shape>
          <w:control r:id="rId75" w:name="DefaultOcxName16" w:shapeid="_x0000_i179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240"/>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p w:rsidR="000012B2" w:rsidRDefault="000012B2" w:rsidP="000012B2">
            <w:r>
              <w:t>3</w:t>
            </w:r>
          </w:p>
        </w:tc>
        <w:tc>
          <w:tcPr>
            <w:tcW w:w="0" w:type="auto"/>
            <w:vAlign w:val="center"/>
            <w:hideMark/>
          </w:tcPr>
          <w:p w:rsidR="000012B2" w:rsidRDefault="000012B2" w:rsidP="000012B2">
            <w:r>
              <w:rPr>
                <w:rStyle w:val="crayon-c"/>
              </w:rPr>
              <w:t>// view engine setup</w:t>
            </w:r>
          </w:p>
          <w:p w:rsidR="000012B2" w:rsidRDefault="000012B2" w:rsidP="000012B2">
            <w:proofErr w:type="spellStart"/>
            <w:r>
              <w:rPr>
                <w:rStyle w:val="crayon-v"/>
              </w:rPr>
              <w:t>app</w:t>
            </w:r>
            <w:r>
              <w:rPr>
                <w:rStyle w:val="crayon-sy"/>
              </w:rPr>
              <w:t>.</w:t>
            </w:r>
            <w:r>
              <w:rPr>
                <w:rStyle w:val="crayon-e"/>
              </w:rPr>
              <w:t>set</w:t>
            </w:r>
            <w:proofErr w:type="spellEnd"/>
            <w:r>
              <w:rPr>
                <w:rStyle w:val="crayon-sy"/>
              </w:rPr>
              <w:t>(</w:t>
            </w:r>
            <w:r>
              <w:rPr>
                <w:rStyle w:val="crayon-s"/>
              </w:rPr>
              <w:t>'views'</w:t>
            </w:r>
            <w:r>
              <w:rPr>
                <w:rStyle w:val="crayon-sy"/>
              </w:rPr>
              <w:t>,</w:t>
            </w:r>
            <w:r>
              <w:rPr>
                <w:rStyle w:val="crayon-h"/>
              </w:rPr>
              <w:t xml:space="preserve"> </w:t>
            </w:r>
            <w:proofErr w:type="spellStart"/>
            <w:r>
              <w:rPr>
                <w:rStyle w:val="crayon-v"/>
              </w:rPr>
              <w:t>path</w:t>
            </w:r>
            <w:r>
              <w:rPr>
                <w:rStyle w:val="crayon-sy"/>
              </w:rPr>
              <w:t>.</w:t>
            </w:r>
            <w:r>
              <w:rPr>
                <w:rStyle w:val="crayon-e"/>
              </w:rPr>
              <w:t>join</w:t>
            </w:r>
            <w:proofErr w:type="spellEnd"/>
            <w:r>
              <w:rPr>
                <w:rStyle w:val="crayon-sy"/>
              </w:rPr>
              <w:t>(</w:t>
            </w:r>
            <w:r>
              <w:rPr>
                <w:rStyle w:val="crayon-v"/>
              </w:rPr>
              <w:t>__</w:t>
            </w:r>
            <w:proofErr w:type="spellStart"/>
            <w:r>
              <w:rPr>
                <w:rStyle w:val="crayon-v"/>
              </w:rPr>
              <w:t>dirname</w:t>
            </w:r>
            <w:proofErr w:type="spellEnd"/>
            <w:r>
              <w:rPr>
                <w:rStyle w:val="crayon-sy"/>
              </w:rPr>
              <w:t>,</w:t>
            </w:r>
            <w:r>
              <w:rPr>
                <w:rStyle w:val="crayon-h"/>
              </w:rPr>
              <w:t xml:space="preserve"> </w:t>
            </w:r>
            <w:r>
              <w:rPr>
                <w:rStyle w:val="crayon-s"/>
              </w:rPr>
              <w:t>'views'</w:t>
            </w:r>
            <w:r>
              <w:rPr>
                <w:rStyle w:val="crayon-sy"/>
              </w:rPr>
              <w:t>));</w:t>
            </w:r>
          </w:p>
          <w:p w:rsidR="000012B2" w:rsidRDefault="000012B2" w:rsidP="000012B2">
            <w:proofErr w:type="spellStart"/>
            <w:r>
              <w:rPr>
                <w:rStyle w:val="crayon-v"/>
              </w:rPr>
              <w:t>app</w:t>
            </w:r>
            <w:r>
              <w:rPr>
                <w:rStyle w:val="crayon-sy"/>
              </w:rPr>
              <w:t>.</w:t>
            </w:r>
            <w:r>
              <w:rPr>
                <w:rStyle w:val="crayon-e"/>
              </w:rPr>
              <w:t>set</w:t>
            </w:r>
            <w:proofErr w:type="spellEnd"/>
            <w:r>
              <w:rPr>
                <w:rStyle w:val="crayon-sy"/>
              </w:rPr>
              <w:t>(</w:t>
            </w:r>
            <w:r>
              <w:rPr>
                <w:rStyle w:val="crayon-s"/>
              </w:rPr>
              <w:t>'view engine'</w:t>
            </w:r>
            <w:r>
              <w:rPr>
                <w:rStyle w:val="crayon-sy"/>
              </w:rPr>
              <w:t>,</w:t>
            </w:r>
            <w:r>
              <w:rPr>
                <w:rStyle w:val="crayon-h"/>
              </w:rPr>
              <w:t xml:space="preserve"> </w:t>
            </w:r>
            <w:r>
              <w:rPr>
                <w:rStyle w:val="crayon-s"/>
              </w:rPr>
              <w:t>'</w:t>
            </w:r>
            <w:proofErr w:type="spellStart"/>
            <w:r>
              <w:rPr>
                <w:rStyle w:val="crayon-s"/>
              </w:rPr>
              <w:t>ejs</w:t>
            </w:r>
            <w:proofErr w:type="spellEnd"/>
            <w:r>
              <w:rPr>
                <w:rStyle w:val="crayon-s"/>
              </w:rPr>
              <w:t>'</w:t>
            </w:r>
            <w:r>
              <w:rPr>
                <w:rStyle w:val="crayon-sy"/>
              </w:rPr>
              <w:t>);</w:t>
            </w:r>
          </w:p>
        </w:tc>
      </w:tr>
    </w:tbl>
    <w:p w:rsidR="000012B2" w:rsidRDefault="000012B2" w:rsidP="000012B2">
      <w:pPr>
        <w:pStyle w:val="NormalWeb"/>
      </w:pPr>
      <w:r>
        <w:lastRenderedPageBreak/>
        <w:t xml:space="preserve">For this app, you can delete the </w:t>
      </w:r>
      <w:proofErr w:type="spellStart"/>
      <w:r>
        <w:rPr>
          <w:rStyle w:val="crayon-v"/>
        </w:rPr>
        <w:t>layout</w:t>
      </w:r>
      <w:r>
        <w:rPr>
          <w:rStyle w:val="crayon-sy"/>
        </w:rPr>
        <w:t>.</w:t>
      </w:r>
      <w:r>
        <w:rPr>
          <w:rStyle w:val="crayon-v"/>
        </w:rPr>
        <w:t>jade</w:t>
      </w:r>
      <w:proofErr w:type="spellEnd"/>
      <w:r>
        <w:t xml:space="preserve"> file, because layouts are not supported in EJS. There are many benefits to using a layout, and if you prefer to use a layout, you’ll have to stick with Jade. Otherwise, you’ll want to modify your </w:t>
      </w:r>
      <w:proofErr w:type="spellStart"/>
      <w:r>
        <w:rPr>
          <w:rStyle w:val="crayon-v"/>
        </w:rPr>
        <w:t>index</w:t>
      </w:r>
      <w:r>
        <w:rPr>
          <w:rStyle w:val="crayon-sy"/>
        </w:rPr>
        <w:t>.</w:t>
      </w:r>
      <w:r>
        <w:rPr>
          <w:rStyle w:val="crayon-v"/>
        </w:rPr>
        <w:t>ejs</w:t>
      </w:r>
      <w:proofErr w:type="spellEnd"/>
      <w:r>
        <w:t> file so it resembles a typical HTML file, with something like:</w:t>
      </w:r>
    </w:p>
    <w:p w:rsidR="000012B2" w:rsidRDefault="000012B2" w:rsidP="000012B2">
      <w:r>
        <w:object w:dxaOrig="225" w:dyaOrig="225">
          <v:shape id="_x0000_i1791" type="#_x0000_t75" style="width:136.5pt;height:60.75pt" o:ole="">
            <v:imagedata r:id="rId76" o:title=""/>
          </v:shape>
          <w:control r:id="rId77" w:name="DefaultOcxName17" w:shapeid="_x0000_i179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7330"/>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p w:rsidR="000012B2" w:rsidRDefault="000012B2" w:rsidP="000012B2">
            <w:r>
              <w:t>3</w:t>
            </w:r>
          </w:p>
          <w:p w:rsidR="000012B2" w:rsidRDefault="000012B2" w:rsidP="000012B2">
            <w:r>
              <w:t>4</w:t>
            </w:r>
          </w:p>
          <w:p w:rsidR="000012B2" w:rsidRDefault="000012B2" w:rsidP="000012B2">
            <w:r>
              <w:t>5</w:t>
            </w:r>
          </w:p>
          <w:p w:rsidR="000012B2" w:rsidRDefault="000012B2" w:rsidP="000012B2">
            <w:r>
              <w:t>6</w:t>
            </w:r>
          </w:p>
          <w:p w:rsidR="000012B2" w:rsidRDefault="000012B2" w:rsidP="000012B2">
            <w:r>
              <w:t>7</w:t>
            </w:r>
          </w:p>
          <w:p w:rsidR="000012B2" w:rsidRDefault="000012B2" w:rsidP="000012B2">
            <w:r>
              <w:t>8</w:t>
            </w:r>
          </w:p>
          <w:p w:rsidR="000012B2" w:rsidRDefault="000012B2" w:rsidP="000012B2">
            <w:r>
              <w:t>9</w:t>
            </w:r>
          </w:p>
          <w:p w:rsidR="000012B2" w:rsidRDefault="000012B2" w:rsidP="000012B2">
            <w:r>
              <w:t>10</w:t>
            </w:r>
          </w:p>
          <w:p w:rsidR="000012B2" w:rsidRDefault="000012B2" w:rsidP="000012B2">
            <w:r>
              <w:t>11</w:t>
            </w:r>
          </w:p>
          <w:p w:rsidR="000012B2" w:rsidRDefault="000012B2" w:rsidP="000012B2">
            <w:r>
              <w:t>12</w:t>
            </w:r>
          </w:p>
          <w:p w:rsidR="000012B2" w:rsidRDefault="000012B2" w:rsidP="000012B2">
            <w:r>
              <w:t>13</w:t>
            </w:r>
          </w:p>
          <w:p w:rsidR="000012B2" w:rsidRDefault="000012B2" w:rsidP="000012B2">
            <w:r>
              <w:t>14</w:t>
            </w:r>
          </w:p>
          <w:p w:rsidR="000012B2" w:rsidRDefault="000012B2" w:rsidP="000012B2">
            <w:r>
              <w:t>15</w:t>
            </w:r>
          </w:p>
          <w:p w:rsidR="000012B2" w:rsidRDefault="000012B2" w:rsidP="000012B2">
            <w:r>
              <w:t>16</w:t>
            </w:r>
          </w:p>
          <w:p w:rsidR="000012B2" w:rsidRDefault="000012B2" w:rsidP="000012B2">
            <w:r>
              <w:t>17</w:t>
            </w:r>
          </w:p>
          <w:p w:rsidR="000012B2" w:rsidRDefault="000012B2" w:rsidP="000012B2">
            <w:r>
              <w:t>18</w:t>
            </w:r>
          </w:p>
          <w:p w:rsidR="000012B2" w:rsidRDefault="000012B2" w:rsidP="000012B2">
            <w:r>
              <w:t>19</w:t>
            </w:r>
          </w:p>
          <w:p w:rsidR="000012B2" w:rsidRDefault="000012B2" w:rsidP="000012B2">
            <w:r>
              <w:t>20</w:t>
            </w:r>
          </w:p>
          <w:p w:rsidR="000012B2" w:rsidRDefault="000012B2" w:rsidP="000012B2">
            <w:r>
              <w:t>21</w:t>
            </w:r>
          </w:p>
          <w:p w:rsidR="000012B2" w:rsidRDefault="000012B2" w:rsidP="000012B2">
            <w:r>
              <w:t>22</w:t>
            </w:r>
          </w:p>
          <w:p w:rsidR="000012B2" w:rsidRDefault="000012B2" w:rsidP="000012B2">
            <w:r>
              <w:t>23</w:t>
            </w:r>
          </w:p>
          <w:p w:rsidR="000012B2" w:rsidRDefault="000012B2" w:rsidP="000012B2">
            <w:r>
              <w:t>24</w:t>
            </w:r>
          </w:p>
        </w:tc>
        <w:tc>
          <w:tcPr>
            <w:tcW w:w="0" w:type="auto"/>
            <w:vAlign w:val="center"/>
            <w:hideMark/>
          </w:tcPr>
          <w:p w:rsidR="000012B2" w:rsidRDefault="000012B2" w:rsidP="000012B2">
            <w:r>
              <w:rPr>
                <w:rStyle w:val="crayon-o"/>
              </w:rPr>
              <w:t>&lt;!</w:t>
            </w:r>
            <w:r>
              <w:rPr>
                <w:rStyle w:val="crayon-e"/>
              </w:rPr>
              <w:t xml:space="preserve">DOCTYPE </w:t>
            </w:r>
            <w:r>
              <w:rPr>
                <w:rStyle w:val="crayon-v"/>
              </w:rPr>
              <w:t>html</w:t>
            </w:r>
            <w:r>
              <w:rPr>
                <w:rStyle w:val="crayon-o"/>
              </w:rPr>
              <w:t>&gt;</w:t>
            </w:r>
          </w:p>
          <w:p w:rsidR="000012B2" w:rsidRDefault="000012B2" w:rsidP="000012B2">
            <w:r>
              <w:rPr>
                <w:rStyle w:val="crayon-o"/>
              </w:rPr>
              <w:t>&lt;</w:t>
            </w:r>
            <w:r>
              <w:rPr>
                <w:rStyle w:val="crayon-e"/>
              </w:rPr>
              <w:t xml:space="preserve">html </w:t>
            </w:r>
            <w:proofErr w:type="spellStart"/>
            <w:r>
              <w:rPr>
                <w:rStyle w:val="crayon-v"/>
              </w:rPr>
              <w:t>lang</w:t>
            </w:r>
            <w:proofErr w:type="spellEnd"/>
            <w:r>
              <w:rPr>
                <w:rStyle w:val="crayon-o"/>
              </w:rPr>
              <w:t>=</w:t>
            </w:r>
            <w:r>
              <w:rPr>
                <w:rStyle w:val="crayon-s"/>
              </w:rPr>
              <w:t>"en"</w:t>
            </w:r>
            <w:r>
              <w:rPr>
                <w:rStyle w:val="crayon-o"/>
              </w:rPr>
              <w:t>&gt;</w:t>
            </w:r>
          </w:p>
          <w:p w:rsidR="000012B2" w:rsidRDefault="000012B2" w:rsidP="000012B2">
            <w:r>
              <w:rPr>
                <w:rStyle w:val="crayon-h"/>
              </w:rPr>
              <w:t>  </w:t>
            </w:r>
            <w:r>
              <w:rPr>
                <w:rStyle w:val="crayon-o"/>
              </w:rPr>
              <w:t>&lt;</w:t>
            </w:r>
            <w:r>
              <w:rPr>
                <w:rStyle w:val="crayon-v"/>
              </w:rPr>
              <w:t>head</w:t>
            </w:r>
            <w:r>
              <w:rPr>
                <w:rStyle w:val="crayon-o"/>
              </w:rPr>
              <w:t>&gt;</w:t>
            </w:r>
          </w:p>
          <w:p w:rsidR="000012B2" w:rsidRDefault="000012B2" w:rsidP="000012B2">
            <w:r>
              <w:rPr>
                <w:rStyle w:val="crayon-h"/>
              </w:rPr>
              <w:t>    </w:t>
            </w:r>
            <w:r>
              <w:rPr>
                <w:rStyle w:val="crayon-o"/>
              </w:rPr>
              <w:t>&lt;</w:t>
            </w:r>
            <w:r>
              <w:rPr>
                <w:rStyle w:val="crayon-e"/>
              </w:rPr>
              <w:t xml:space="preserve">meta </w:t>
            </w:r>
            <w:r>
              <w:rPr>
                <w:rStyle w:val="crayon-v"/>
              </w:rPr>
              <w:t>charset</w:t>
            </w:r>
            <w:r>
              <w:rPr>
                <w:rStyle w:val="crayon-o"/>
              </w:rPr>
              <w:t>=</w:t>
            </w:r>
            <w:r>
              <w:rPr>
                <w:rStyle w:val="crayon-s"/>
              </w:rPr>
              <w:t>"utf-8"</w:t>
            </w:r>
            <w:r>
              <w:rPr>
                <w:rStyle w:val="crayon-o"/>
              </w:rPr>
              <w:t>&gt;</w:t>
            </w:r>
          </w:p>
          <w:p w:rsidR="000012B2" w:rsidRDefault="000012B2" w:rsidP="000012B2">
            <w:r>
              <w:rPr>
                <w:rStyle w:val="crayon-h"/>
              </w:rPr>
              <w:t>    </w:t>
            </w:r>
            <w:r>
              <w:rPr>
                <w:rStyle w:val="crayon-o"/>
              </w:rPr>
              <w:t>&lt;</w:t>
            </w:r>
            <w:r>
              <w:rPr>
                <w:rStyle w:val="crayon-v"/>
              </w:rPr>
              <w:t>title</w:t>
            </w:r>
            <w:r>
              <w:rPr>
                <w:rStyle w:val="crayon-o"/>
              </w:rPr>
              <w:t>&gt;</w:t>
            </w:r>
            <w:r>
              <w:rPr>
                <w:rStyle w:val="crayon-e"/>
              </w:rPr>
              <w:t xml:space="preserve">Node Express </w:t>
            </w:r>
            <w:r>
              <w:rPr>
                <w:rStyle w:val="crayon-v"/>
              </w:rPr>
              <w:t>App</w:t>
            </w:r>
            <w:r>
              <w:rPr>
                <w:rStyle w:val="crayon-o"/>
              </w:rPr>
              <w:t>&lt;/</w:t>
            </w:r>
            <w:r>
              <w:rPr>
                <w:rStyle w:val="crayon-v"/>
              </w:rPr>
              <w:t>title</w:t>
            </w:r>
            <w:r>
              <w:rPr>
                <w:rStyle w:val="crayon-o"/>
              </w:rPr>
              <w:t>&gt;</w:t>
            </w:r>
          </w:p>
          <w:p w:rsidR="000012B2" w:rsidRDefault="000012B2" w:rsidP="000012B2">
            <w:r>
              <w:t> </w:t>
            </w:r>
          </w:p>
          <w:p w:rsidR="000012B2" w:rsidRDefault="000012B2" w:rsidP="000012B2">
            <w:r>
              <w:rPr>
                <w:rStyle w:val="crayon-h"/>
              </w:rPr>
              <w:t>    </w:t>
            </w:r>
            <w:r>
              <w:rPr>
                <w:rStyle w:val="crayon-o"/>
              </w:rPr>
              <w:t>&lt;!--</w:t>
            </w:r>
            <w:r>
              <w:rPr>
                <w:rStyle w:val="crayon-h"/>
              </w:rPr>
              <w:t xml:space="preserve"> </w:t>
            </w:r>
            <w:r>
              <w:rPr>
                <w:rStyle w:val="crayon-e"/>
              </w:rPr>
              <w:t xml:space="preserve">HTML5 </w:t>
            </w:r>
            <w:r>
              <w:rPr>
                <w:rStyle w:val="crayon-v"/>
              </w:rPr>
              <w:t>shim</w:t>
            </w:r>
            <w:r>
              <w:rPr>
                <w:rStyle w:val="crayon-sy"/>
              </w:rPr>
              <w:t>,</w:t>
            </w:r>
            <w:r>
              <w:rPr>
                <w:rStyle w:val="crayon-h"/>
              </w:rPr>
              <w:t xml:space="preserve"> </w:t>
            </w:r>
            <w:r>
              <w:rPr>
                <w:rStyle w:val="crayon-st"/>
              </w:rPr>
              <w:t>for</w:t>
            </w:r>
            <w:r>
              <w:rPr>
                <w:rStyle w:val="crayon-h"/>
              </w:rPr>
              <w:t xml:space="preserve"> </w:t>
            </w:r>
            <w:r>
              <w:rPr>
                <w:rStyle w:val="crayon-e"/>
              </w:rPr>
              <w:t>IE6</w:t>
            </w:r>
            <w:r>
              <w:rPr>
                <w:rStyle w:val="crayon-o"/>
              </w:rPr>
              <w:t>-</w:t>
            </w:r>
            <w:r>
              <w:rPr>
                <w:rStyle w:val="crayon-cn"/>
              </w:rPr>
              <w:t>8</w:t>
            </w:r>
            <w:r>
              <w:rPr>
                <w:rStyle w:val="crayon-h"/>
              </w:rPr>
              <w:t xml:space="preserve"> </w:t>
            </w:r>
            <w:r>
              <w:rPr>
                <w:rStyle w:val="crayon-e"/>
              </w:rPr>
              <w:t>support</w:t>
            </w:r>
            <w:r>
              <w:rPr>
                <w:rStyle w:val="crayon-h"/>
              </w:rPr>
              <w:t xml:space="preserve"> </w:t>
            </w:r>
            <w:r>
              <w:rPr>
                <w:rStyle w:val="crayon-e"/>
              </w:rPr>
              <w:t>of</w:t>
            </w:r>
            <w:r>
              <w:rPr>
                <w:rStyle w:val="crayon-h"/>
              </w:rPr>
              <w:t xml:space="preserve"> </w:t>
            </w:r>
            <w:r>
              <w:rPr>
                <w:rStyle w:val="crayon-e"/>
              </w:rPr>
              <w:t>HTML</w:t>
            </w:r>
            <w:r>
              <w:rPr>
                <w:rStyle w:val="crayon-h"/>
              </w:rPr>
              <w:t xml:space="preserve"> </w:t>
            </w:r>
            <w:r>
              <w:rPr>
                <w:rStyle w:val="crayon-e"/>
              </w:rPr>
              <w:t>elements</w:t>
            </w:r>
            <w:r>
              <w:rPr>
                <w:rStyle w:val="crayon-h"/>
              </w:rPr>
              <w:t xml:space="preserve"> </w:t>
            </w:r>
            <w:r>
              <w:rPr>
                <w:rStyle w:val="crayon-o"/>
              </w:rPr>
              <w:t>--&gt;</w:t>
            </w:r>
          </w:p>
          <w:p w:rsidR="000012B2" w:rsidRDefault="000012B2" w:rsidP="000012B2">
            <w:r>
              <w:rPr>
                <w:rStyle w:val="crayon-h"/>
              </w:rPr>
              <w:t>    </w:t>
            </w:r>
            <w:r>
              <w:rPr>
                <w:rStyle w:val="crayon-o"/>
              </w:rPr>
              <w:t>&lt;!--</w:t>
            </w:r>
            <w:r>
              <w:rPr>
                <w:rStyle w:val="crayon-sy"/>
              </w:rPr>
              <w:t>[</w:t>
            </w:r>
            <w:r>
              <w:rPr>
                <w:rStyle w:val="crayon-st"/>
              </w:rPr>
              <w:t>if</w:t>
            </w:r>
            <w:r>
              <w:rPr>
                <w:rStyle w:val="crayon-h"/>
              </w:rPr>
              <w:t xml:space="preserve"> </w:t>
            </w:r>
            <w:proofErr w:type="spellStart"/>
            <w:r>
              <w:rPr>
                <w:rStyle w:val="crayon-e"/>
              </w:rPr>
              <w:t>lt</w:t>
            </w:r>
            <w:proofErr w:type="spellEnd"/>
            <w:r>
              <w:rPr>
                <w:rStyle w:val="crayon-h"/>
              </w:rPr>
              <w:t xml:space="preserve"> </w:t>
            </w:r>
            <w:r>
              <w:rPr>
                <w:rStyle w:val="crayon-e"/>
              </w:rPr>
              <w:t>IE</w:t>
            </w:r>
            <w:r>
              <w:rPr>
                <w:rStyle w:val="crayon-h"/>
              </w:rPr>
              <w:t xml:space="preserve"> </w:t>
            </w:r>
            <w:r>
              <w:rPr>
                <w:rStyle w:val="crayon-cn"/>
              </w:rPr>
              <w:t>9</w:t>
            </w:r>
            <w:r>
              <w:rPr>
                <w:rStyle w:val="crayon-sy"/>
              </w:rPr>
              <w:t>]</w:t>
            </w:r>
            <w:r>
              <w:rPr>
                <w:rStyle w:val="crayon-o"/>
              </w:rPr>
              <w:t>&gt;</w:t>
            </w:r>
          </w:p>
          <w:p w:rsidR="000012B2" w:rsidRDefault="000012B2" w:rsidP="000012B2">
            <w:r>
              <w:rPr>
                <w:rStyle w:val="crayon-h"/>
              </w:rPr>
              <w:t>      </w:t>
            </w:r>
            <w:r>
              <w:rPr>
                <w:rStyle w:val="crayon-ta"/>
              </w:rPr>
              <w:t xml:space="preserve">&lt;script </w:t>
            </w:r>
            <w:r>
              <w:rPr>
                <w:rStyle w:val="crayon-e"/>
              </w:rPr>
              <w:t>src</w:t>
            </w:r>
            <w:r>
              <w:rPr>
                <w:rStyle w:val="crayon-o"/>
              </w:rPr>
              <w:t>=</w:t>
            </w:r>
            <w:r>
              <w:rPr>
                <w:rStyle w:val="crayon-s"/>
              </w:rPr>
              <w:t>"http://html5shim.googlecode.com/svn/trunk/html5.js"</w:t>
            </w:r>
            <w:r>
              <w:rPr>
                <w:rStyle w:val="crayon-o"/>
              </w:rPr>
              <w:t>&gt;</w:t>
            </w:r>
            <w:r>
              <w:rPr>
                <w:rStyle w:val="crayon-ta"/>
              </w:rPr>
              <w:t>&lt;/script&gt;</w:t>
            </w:r>
          </w:p>
          <w:p w:rsidR="000012B2" w:rsidRDefault="000012B2" w:rsidP="000012B2">
            <w:r>
              <w:rPr>
                <w:rStyle w:val="crayon-h"/>
              </w:rPr>
              <w:t>    </w:t>
            </w:r>
            <w:r>
              <w:rPr>
                <w:rStyle w:val="crayon-o"/>
              </w:rPr>
              <w:t>&lt;!</w:t>
            </w:r>
            <w:r>
              <w:rPr>
                <w:rStyle w:val="crayon-sy"/>
              </w:rPr>
              <w:t>[</w:t>
            </w:r>
            <w:proofErr w:type="spellStart"/>
            <w:r>
              <w:rPr>
                <w:rStyle w:val="crayon-st"/>
              </w:rPr>
              <w:t>endif</w:t>
            </w:r>
            <w:proofErr w:type="spellEnd"/>
            <w:r>
              <w:rPr>
                <w:rStyle w:val="crayon-sy"/>
              </w:rPr>
              <w:t>]</w:t>
            </w:r>
            <w:r>
              <w:rPr>
                <w:rStyle w:val="crayon-o"/>
              </w:rPr>
              <w:t>--&gt;</w:t>
            </w:r>
          </w:p>
          <w:p w:rsidR="000012B2" w:rsidRDefault="000012B2" w:rsidP="000012B2">
            <w:r>
              <w:t> </w:t>
            </w:r>
          </w:p>
          <w:p w:rsidR="000012B2" w:rsidRDefault="000012B2" w:rsidP="000012B2">
            <w:r>
              <w:rPr>
                <w:rStyle w:val="crayon-h"/>
              </w:rPr>
              <w:t>    </w:t>
            </w:r>
            <w:r>
              <w:rPr>
                <w:rStyle w:val="crayon-o"/>
              </w:rPr>
              <w:t>&lt;!--</w:t>
            </w:r>
            <w:r>
              <w:rPr>
                <w:rStyle w:val="crayon-h"/>
              </w:rPr>
              <w:t xml:space="preserve"> </w:t>
            </w:r>
            <w:r>
              <w:rPr>
                <w:rStyle w:val="crayon-v"/>
              </w:rPr>
              <w:t>styles</w:t>
            </w:r>
            <w:r>
              <w:rPr>
                <w:rStyle w:val="crayon-h"/>
              </w:rPr>
              <w:t xml:space="preserve"> </w:t>
            </w:r>
            <w:r>
              <w:rPr>
                <w:rStyle w:val="crayon-o"/>
              </w:rPr>
              <w:t>--&gt;</w:t>
            </w:r>
          </w:p>
          <w:p w:rsidR="000012B2" w:rsidRDefault="000012B2" w:rsidP="000012B2">
            <w:r>
              <w:rPr>
                <w:rStyle w:val="crayon-h"/>
              </w:rPr>
              <w:t>    </w:t>
            </w:r>
            <w:r>
              <w:rPr>
                <w:rStyle w:val="crayon-o"/>
              </w:rPr>
              <w:t>&lt;</w:t>
            </w:r>
            <w:r>
              <w:rPr>
                <w:rStyle w:val="crayon-e"/>
              </w:rPr>
              <w:t xml:space="preserve">link </w:t>
            </w:r>
            <w:proofErr w:type="spellStart"/>
            <w:r>
              <w:rPr>
                <w:rStyle w:val="crayon-v"/>
              </w:rPr>
              <w:t>href</w:t>
            </w:r>
            <w:proofErr w:type="spellEnd"/>
            <w:r>
              <w:rPr>
                <w:rStyle w:val="crayon-o"/>
              </w:rPr>
              <w:t>=</w:t>
            </w:r>
            <w:r>
              <w:rPr>
                <w:rStyle w:val="crayon-s"/>
              </w:rPr>
              <w:t>"</w:t>
            </w:r>
            <w:proofErr w:type="spellStart"/>
            <w:r>
              <w:rPr>
                <w:rStyle w:val="crayon-s"/>
              </w:rPr>
              <w:t>stylesheets</w:t>
            </w:r>
            <w:proofErr w:type="spellEnd"/>
            <w:r>
              <w:rPr>
                <w:rStyle w:val="crayon-s"/>
              </w:rPr>
              <w:t>/style.css"</w:t>
            </w:r>
            <w:r>
              <w:rPr>
                <w:rStyle w:val="crayon-h"/>
              </w:rPr>
              <w:t xml:space="preserve"> </w:t>
            </w:r>
            <w:proofErr w:type="spellStart"/>
            <w:r>
              <w:rPr>
                <w:rStyle w:val="crayon-v"/>
              </w:rPr>
              <w:t>rel</w:t>
            </w:r>
            <w:proofErr w:type="spellEnd"/>
            <w:r>
              <w:rPr>
                <w:rStyle w:val="crayon-o"/>
              </w:rPr>
              <w:t>=</w:t>
            </w:r>
            <w:r>
              <w:rPr>
                <w:rStyle w:val="crayon-s"/>
              </w:rPr>
              <w:t>"</w:t>
            </w:r>
            <w:proofErr w:type="spellStart"/>
            <w:r>
              <w:rPr>
                <w:rStyle w:val="crayon-s"/>
              </w:rPr>
              <w:t>stylesheet</w:t>
            </w:r>
            <w:proofErr w:type="spellEnd"/>
            <w:r>
              <w:rPr>
                <w:rStyle w:val="crayon-s"/>
              </w:rPr>
              <w:t>"</w:t>
            </w:r>
            <w:r>
              <w:rPr>
                <w:rStyle w:val="crayon-o"/>
              </w:rPr>
              <w:t>&gt;</w:t>
            </w:r>
          </w:p>
          <w:p w:rsidR="000012B2" w:rsidRDefault="000012B2" w:rsidP="000012B2">
            <w:r>
              <w:t> </w:t>
            </w:r>
          </w:p>
          <w:p w:rsidR="000012B2" w:rsidRDefault="000012B2" w:rsidP="000012B2">
            <w:r>
              <w:rPr>
                <w:rStyle w:val="crayon-h"/>
              </w:rPr>
              <w:t>  </w:t>
            </w:r>
            <w:r>
              <w:rPr>
                <w:rStyle w:val="crayon-o"/>
              </w:rPr>
              <w:t>&lt;/</w:t>
            </w:r>
            <w:r>
              <w:rPr>
                <w:rStyle w:val="crayon-v"/>
              </w:rPr>
              <w:t>head</w:t>
            </w:r>
            <w:r>
              <w:rPr>
                <w:rStyle w:val="crayon-o"/>
              </w:rPr>
              <w:t>&gt;</w:t>
            </w:r>
          </w:p>
          <w:p w:rsidR="000012B2" w:rsidRDefault="000012B2" w:rsidP="000012B2">
            <w:r>
              <w:rPr>
                <w:rStyle w:val="crayon-h"/>
              </w:rPr>
              <w:t>  </w:t>
            </w:r>
            <w:r>
              <w:rPr>
                <w:rStyle w:val="crayon-o"/>
              </w:rPr>
              <w:t>&lt;</w:t>
            </w:r>
            <w:r>
              <w:rPr>
                <w:rStyle w:val="crayon-v"/>
              </w:rPr>
              <w:t>body</w:t>
            </w:r>
            <w:r>
              <w:rPr>
                <w:rStyle w:val="crayon-o"/>
              </w:rPr>
              <w:t>&gt;</w:t>
            </w:r>
          </w:p>
          <w:p w:rsidR="000012B2" w:rsidRDefault="000012B2" w:rsidP="000012B2">
            <w:r>
              <w:t> </w:t>
            </w:r>
          </w:p>
          <w:p w:rsidR="000012B2" w:rsidRDefault="000012B2" w:rsidP="000012B2">
            <w:r>
              <w:rPr>
                <w:rStyle w:val="crayon-h"/>
              </w:rPr>
              <w:t xml:space="preserve">   </w:t>
            </w:r>
            <w:r>
              <w:rPr>
                <w:rStyle w:val="crayon-o"/>
              </w:rPr>
              <w:t>&lt;</w:t>
            </w:r>
            <w:r>
              <w:rPr>
                <w:rStyle w:val="crayon-v"/>
              </w:rPr>
              <w:t>h1</w:t>
            </w:r>
            <w:r>
              <w:rPr>
                <w:rStyle w:val="crayon-o"/>
              </w:rPr>
              <w:t>&gt;</w:t>
            </w:r>
            <w:r>
              <w:rPr>
                <w:rStyle w:val="crayon-r"/>
              </w:rPr>
              <w:t>This</w:t>
            </w:r>
            <w:r>
              <w:rPr>
                <w:rStyle w:val="crayon-h"/>
              </w:rPr>
              <w:t xml:space="preserve"> </w:t>
            </w:r>
            <w:r>
              <w:rPr>
                <w:rStyle w:val="crayon-st"/>
              </w:rPr>
              <w:t>is</w:t>
            </w:r>
            <w:r>
              <w:rPr>
                <w:rStyle w:val="crayon-h"/>
              </w:rPr>
              <w:t xml:space="preserve"> </w:t>
            </w:r>
            <w:r>
              <w:rPr>
                <w:rStyle w:val="crayon-e"/>
              </w:rPr>
              <w:t xml:space="preserve">your </w:t>
            </w:r>
            <w:r>
              <w:rPr>
                <w:rStyle w:val="crayon-r"/>
              </w:rPr>
              <w:t>new</w:t>
            </w:r>
            <w:r>
              <w:rPr>
                <w:rStyle w:val="crayon-h"/>
              </w:rPr>
              <w:t xml:space="preserve"> </w:t>
            </w:r>
            <w:r>
              <w:rPr>
                <w:rStyle w:val="crayon-e"/>
              </w:rPr>
              <w:t xml:space="preserve">index </w:t>
            </w:r>
            <w:r>
              <w:rPr>
                <w:rStyle w:val="crayon-v"/>
              </w:rPr>
              <w:t>page</w:t>
            </w:r>
            <w:r>
              <w:rPr>
                <w:rStyle w:val="crayon-sy"/>
              </w:rPr>
              <w:t>.</w:t>
            </w:r>
            <w:r>
              <w:rPr>
                <w:rStyle w:val="crayon-o"/>
              </w:rPr>
              <w:t>&lt;/</w:t>
            </w:r>
            <w:r>
              <w:rPr>
                <w:rStyle w:val="crayon-v"/>
              </w:rPr>
              <w:t>h1</w:t>
            </w:r>
            <w:r>
              <w:rPr>
                <w:rStyle w:val="crayon-o"/>
              </w:rPr>
              <w:t>&gt;</w:t>
            </w:r>
          </w:p>
          <w:p w:rsidR="000012B2" w:rsidRDefault="000012B2" w:rsidP="000012B2">
            <w:r>
              <w:t> </w:t>
            </w:r>
          </w:p>
          <w:p w:rsidR="000012B2" w:rsidRDefault="000012B2" w:rsidP="000012B2">
            <w:r>
              <w:rPr>
                <w:rStyle w:val="crayon-h"/>
              </w:rPr>
              <w:t xml:space="preserve">   </w:t>
            </w:r>
            <w:r>
              <w:rPr>
                <w:rStyle w:val="crayon-o"/>
              </w:rPr>
              <w:t>&lt;</w:t>
            </w:r>
            <w:r>
              <w:rPr>
                <w:rStyle w:val="crayon-e"/>
              </w:rPr>
              <w:t xml:space="preserve">div </w:t>
            </w:r>
            <w:r>
              <w:rPr>
                <w:rStyle w:val="crayon-t"/>
              </w:rPr>
              <w:t>class</w:t>
            </w:r>
            <w:r>
              <w:rPr>
                <w:rStyle w:val="crayon-o"/>
              </w:rPr>
              <w:t>=</w:t>
            </w:r>
            <w:r>
              <w:rPr>
                <w:rStyle w:val="crayon-s"/>
              </w:rPr>
              <w:t>"title"</w:t>
            </w:r>
            <w:r>
              <w:rPr>
                <w:rStyle w:val="crayon-o"/>
              </w:rPr>
              <w:t>&gt;</w:t>
            </w:r>
          </w:p>
          <w:p w:rsidR="000012B2" w:rsidRDefault="000012B2" w:rsidP="000012B2">
            <w:r>
              <w:rPr>
                <w:rStyle w:val="crayon-h"/>
              </w:rPr>
              <w:t>       </w:t>
            </w:r>
            <w:r>
              <w:rPr>
                <w:rStyle w:val="crayon-ta"/>
              </w:rPr>
              <w:t>&lt;%=</w:t>
            </w:r>
            <w:r>
              <w:rPr>
                <w:rStyle w:val="crayon-h"/>
              </w:rPr>
              <w:t xml:space="preserve"> </w:t>
            </w:r>
            <w:r>
              <w:rPr>
                <w:rStyle w:val="crayon-v"/>
              </w:rPr>
              <w:t>title</w:t>
            </w:r>
            <w:r>
              <w:rPr>
                <w:rStyle w:val="crayon-h"/>
              </w:rPr>
              <w:t xml:space="preserve"> </w:t>
            </w:r>
            <w:r>
              <w:rPr>
                <w:rStyle w:val="crayon-ta"/>
              </w:rPr>
              <w:t>%&gt;</w:t>
            </w:r>
          </w:p>
          <w:p w:rsidR="000012B2" w:rsidRDefault="000012B2" w:rsidP="000012B2">
            <w:r>
              <w:rPr>
                <w:rStyle w:val="crayon-h"/>
              </w:rPr>
              <w:t xml:space="preserve">   </w:t>
            </w:r>
            <w:r>
              <w:rPr>
                <w:rStyle w:val="crayon-o"/>
              </w:rPr>
              <w:t>&lt;/</w:t>
            </w:r>
            <w:r>
              <w:rPr>
                <w:rStyle w:val="crayon-v"/>
              </w:rPr>
              <w:t>div</w:t>
            </w:r>
            <w:r>
              <w:rPr>
                <w:rStyle w:val="crayon-o"/>
              </w:rPr>
              <w:t>&gt;</w:t>
            </w:r>
          </w:p>
          <w:p w:rsidR="000012B2" w:rsidRDefault="000012B2" w:rsidP="000012B2">
            <w:r>
              <w:rPr>
                <w:rStyle w:val="crayon-h"/>
              </w:rPr>
              <w:t>  </w:t>
            </w:r>
            <w:r>
              <w:rPr>
                <w:rStyle w:val="crayon-o"/>
              </w:rPr>
              <w:t>&lt;/</w:t>
            </w:r>
            <w:r>
              <w:rPr>
                <w:rStyle w:val="crayon-v"/>
              </w:rPr>
              <w:t>body</w:t>
            </w:r>
            <w:r>
              <w:rPr>
                <w:rStyle w:val="crayon-o"/>
              </w:rPr>
              <w:t>&gt;</w:t>
            </w:r>
          </w:p>
          <w:p w:rsidR="000012B2" w:rsidRDefault="000012B2" w:rsidP="000012B2">
            <w:r>
              <w:rPr>
                <w:rStyle w:val="crayon-o"/>
              </w:rPr>
              <w:t>&lt;/</w:t>
            </w:r>
            <w:r>
              <w:rPr>
                <w:rStyle w:val="crayon-v"/>
              </w:rPr>
              <w:t>html</w:t>
            </w:r>
            <w:r>
              <w:rPr>
                <w:rStyle w:val="crayon-o"/>
              </w:rPr>
              <w:t>&gt;</w:t>
            </w:r>
          </w:p>
        </w:tc>
      </w:tr>
    </w:tbl>
    <w:p w:rsidR="000012B2" w:rsidRDefault="000012B2" w:rsidP="000012B2">
      <w:pPr>
        <w:pStyle w:val="NormalWeb"/>
      </w:pPr>
      <w:r>
        <w:t>If you return to your browser (you may need to restart your server), you should see the following:</w:t>
      </w:r>
    </w:p>
    <w:p w:rsidR="000012B2" w:rsidRDefault="000012B2" w:rsidP="000012B2">
      <w:pPr>
        <w:pStyle w:val="NormalWeb"/>
      </w:pPr>
      <w:r>
        <w:rPr>
          <w:noProof/>
        </w:rPr>
        <mc:AlternateContent>
          <mc:Choice Requires="wps">
            <w:drawing>
              <wp:inline distT="0" distB="0" distL="0" distR="0">
                <wp:extent cx="2857500" cy="914400"/>
                <wp:effectExtent l="0" t="0" r="0" b="0"/>
                <wp:docPr id="94" name="Rectangle 94" descr="Express.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5ACEE9" id="Rectangle 94" o:spid="_x0000_s1026" alt="Express.js" style="width:22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" filled="f" stroked="f">
                <o:lock v:ext="edit" aspectratio="t"/>
                <w10:anchorlock/>
              </v:rect>
            </w:pict>
          </mc:Fallback>
        </mc:AlternateContent>
      </w:r>
    </w:p>
    <w:p w:rsidR="000012B2" w:rsidRDefault="000012B2" w:rsidP="000012B2">
      <w:pPr>
        <w:pStyle w:val="NormalWeb"/>
      </w:pPr>
      <w:r>
        <w:t xml:space="preserve">The “Express” comes from </w:t>
      </w:r>
      <w:r>
        <w:rPr>
          <w:rStyle w:val="crayon-v"/>
        </w:rPr>
        <w:t>index</w:t>
      </w:r>
      <w:r>
        <w:rPr>
          <w:rStyle w:val="crayon-sy"/>
        </w:rPr>
        <w:t>.</w:t>
      </w:r>
      <w:r>
        <w:rPr>
          <w:rStyle w:val="crayon-v"/>
        </w:rPr>
        <w:t>js</w:t>
      </w:r>
      <w:r>
        <w:t>, where we set the</w:t>
      </w:r>
      <w:proofErr w:type="gramStart"/>
      <w:r>
        <w:t xml:space="preserve">  </w:t>
      </w:r>
      <w:r>
        <w:rPr>
          <w:rStyle w:val="crayon-v"/>
        </w:rPr>
        <w:t>title</w:t>
      </w:r>
      <w:proofErr w:type="gramEnd"/>
      <w:r>
        <w:t> of this page.</w:t>
      </w:r>
    </w:p>
    <w:p w:rsidR="000012B2" w:rsidRDefault="000012B2" w:rsidP="000012B2">
      <w:pPr>
        <w:pStyle w:val="Heading6"/>
      </w:pPr>
      <w:r>
        <w:lastRenderedPageBreak/>
        <w:t>Creating New Routes</w:t>
      </w:r>
    </w:p>
    <w:p w:rsidR="000012B2" w:rsidRDefault="000012B2" w:rsidP="000012B2">
      <w:pPr>
        <w:pStyle w:val="NormalWeb"/>
      </w:pPr>
      <w:r>
        <w:t xml:space="preserve">Say you want to create a new route from your home page to </w:t>
      </w:r>
      <w:r>
        <w:rPr>
          <w:rStyle w:val="crayon-o"/>
        </w:rPr>
        <w:t>/</w:t>
      </w:r>
      <w:proofErr w:type="spellStart"/>
      <w:r>
        <w:rPr>
          <w:rStyle w:val="crayon-v"/>
        </w:rPr>
        <w:t>newroute</w:t>
      </w:r>
      <w:proofErr w:type="spellEnd"/>
      <w:r>
        <w:t xml:space="preserve">, you could add the following to </w:t>
      </w:r>
      <w:r>
        <w:rPr>
          <w:rStyle w:val="crayon-v"/>
        </w:rPr>
        <w:t>index</w:t>
      </w:r>
      <w:r>
        <w:rPr>
          <w:rStyle w:val="crayon-sy"/>
        </w:rPr>
        <w:t>.</w:t>
      </w:r>
      <w:r>
        <w:rPr>
          <w:rStyle w:val="crayon-v"/>
        </w:rPr>
        <w:t>js</w:t>
      </w:r>
      <w:r>
        <w:t>:</w:t>
      </w:r>
    </w:p>
    <w:p w:rsidR="000012B2" w:rsidRDefault="000012B2" w:rsidP="000012B2">
      <w:r>
        <w:object w:dxaOrig="225" w:dyaOrig="225">
          <v:shape id="_x0000_i1790" type="#_x0000_t75" style="width:136.5pt;height:60.75pt" o:ole="">
            <v:imagedata r:id="rId78" o:title=""/>
          </v:shape>
          <w:control r:id="rId79" w:name="DefaultOcxName18" w:shapeid="_x0000_i179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168"/>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p w:rsidR="000012B2" w:rsidRDefault="000012B2" w:rsidP="000012B2">
            <w:r>
              <w:t>3</w:t>
            </w:r>
          </w:p>
          <w:p w:rsidR="000012B2" w:rsidRDefault="000012B2" w:rsidP="000012B2">
            <w:r>
              <w:t>4</w:t>
            </w:r>
          </w:p>
        </w:tc>
        <w:tc>
          <w:tcPr>
            <w:tcW w:w="0" w:type="auto"/>
            <w:vAlign w:val="center"/>
            <w:hideMark/>
          </w:tcPr>
          <w:p w:rsidR="000012B2" w:rsidRDefault="000012B2" w:rsidP="000012B2">
            <w:r>
              <w:rPr>
                <w:rStyle w:val="crayon-c"/>
              </w:rPr>
              <w:t xml:space="preserve">/* GET </w:t>
            </w:r>
            <w:proofErr w:type="spellStart"/>
            <w:r>
              <w:rPr>
                <w:rStyle w:val="crayon-c"/>
              </w:rPr>
              <w:t>newroute</w:t>
            </w:r>
            <w:proofErr w:type="spellEnd"/>
            <w:r>
              <w:rPr>
                <w:rStyle w:val="crayon-c"/>
              </w:rPr>
              <w:t xml:space="preserve"> page. */</w:t>
            </w:r>
          </w:p>
          <w:p w:rsidR="000012B2" w:rsidRDefault="000012B2" w:rsidP="000012B2">
            <w:proofErr w:type="spellStart"/>
            <w:r>
              <w:rPr>
                <w:rStyle w:val="crayon-v"/>
              </w:rPr>
              <w:t>router</w:t>
            </w:r>
            <w:r>
              <w:rPr>
                <w:rStyle w:val="crayon-sy"/>
              </w:rPr>
              <w:t>.</w:t>
            </w:r>
            <w:r>
              <w:rPr>
                <w:rStyle w:val="crayon-e"/>
              </w:rPr>
              <w:t>get</w:t>
            </w:r>
            <w:proofErr w:type="spellEnd"/>
            <w:r>
              <w:rPr>
                <w:rStyle w:val="crayon-sy"/>
              </w:rPr>
              <w:t>(</w:t>
            </w:r>
            <w:r>
              <w:rPr>
                <w:rStyle w:val="crayon-s"/>
              </w:rPr>
              <w:t>'/</w:t>
            </w:r>
            <w:proofErr w:type="spellStart"/>
            <w:r>
              <w:rPr>
                <w:rStyle w:val="crayon-s"/>
              </w:rPr>
              <w:t>newroute</w:t>
            </w:r>
            <w:proofErr w:type="spellEnd"/>
            <w:r>
              <w:rPr>
                <w:rStyle w:val="crayon-s"/>
              </w:rPr>
              <w:t>'</w:t>
            </w:r>
            <w:r>
              <w:rPr>
                <w:rStyle w:val="crayon-sy"/>
              </w:rPr>
              <w:t>,</w:t>
            </w:r>
            <w:r>
              <w:rPr>
                <w:rStyle w:val="crayon-h"/>
              </w:rPr>
              <w:t xml:space="preserve"> </w:t>
            </w:r>
            <w:r>
              <w:rPr>
                <w:rStyle w:val="crayon-t"/>
              </w:rPr>
              <w:t>function</w:t>
            </w:r>
            <w:r>
              <w:rPr>
                <w:rStyle w:val="crayon-sy"/>
              </w:rPr>
              <w:t>(</w:t>
            </w:r>
            <w:proofErr w:type="spellStart"/>
            <w:r>
              <w:rPr>
                <w:rStyle w:val="crayon-v"/>
              </w:rPr>
              <w:t>req</w:t>
            </w:r>
            <w:proofErr w:type="spellEnd"/>
            <w:r>
              <w:rPr>
                <w:rStyle w:val="crayon-sy"/>
              </w:rPr>
              <w:t>,</w:t>
            </w:r>
            <w:r>
              <w:rPr>
                <w:rStyle w:val="crayon-h"/>
              </w:rPr>
              <w:t xml:space="preserve"> </w:t>
            </w:r>
            <w:r>
              <w:rPr>
                <w:rStyle w:val="crayon-v"/>
              </w:rPr>
              <w:t>res</w:t>
            </w:r>
            <w:r>
              <w:rPr>
                <w:rStyle w:val="crayon-sy"/>
              </w:rPr>
              <w:t>)</w:t>
            </w:r>
            <w:r>
              <w:rPr>
                <w:rStyle w:val="crayon-h"/>
              </w:rPr>
              <w:t xml:space="preserve"> </w:t>
            </w:r>
            <w:r>
              <w:rPr>
                <w:rStyle w:val="crayon-sy"/>
              </w:rPr>
              <w:t>{</w:t>
            </w:r>
            <w:r>
              <w:rPr>
                <w:rStyle w:val="crayon-h"/>
              </w:rPr>
              <w:t xml:space="preserve"> </w:t>
            </w:r>
          </w:p>
          <w:p w:rsidR="000012B2" w:rsidRDefault="000012B2" w:rsidP="000012B2">
            <w:r>
              <w:rPr>
                <w:rStyle w:val="crayon-h"/>
              </w:rPr>
              <w:t>  </w:t>
            </w:r>
            <w:proofErr w:type="spellStart"/>
            <w:r>
              <w:rPr>
                <w:rStyle w:val="crayon-v"/>
              </w:rPr>
              <w:t>res</w:t>
            </w:r>
            <w:r>
              <w:rPr>
                <w:rStyle w:val="crayon-sy"/>
              </w:rPr>
              <w:t>.</w:t>
            </w:r>
            <w:r>
              <w:rPr>
                <w:rStyle w:val="crayon-e"/>
              </w:rPr>
              <w:t>render</w:t>
            </w:r>
            <w:proofErr w:type="spellEnd"/>
            <w:r>
              <w:rPr>
                <w:rStyle w:val="crayon-sy"/>
              </w:rPr>
              <w:t>(</w:t>
            </w:r>
            <w:r>
              <w:rPr>
                <w:rStyle w:val="crayon-s"/>
              </w:rPr>
              <w:t>'</w:t>
            </w:r>
            <w:proofErr w:type="spellStart"/>
            <w:r>
              <w:rPr>
                <w:rStyle w:val="crayon-s"/>
              </w:rPr>
              <w:t>newroute</w:t>
            </w:r>
            <w:proofErr w:type="spellEnd"/>
            <w:r>
              <w:rPr>
                <w:rStyle w:val="crayon-s"/>
              </w:rPr>
              <w:t>'</w:t>
            </w:r>
            <w:r>
              <w:rPr>
                <w:rStyle w:val="crayon-sy"/>
              </w:rPr>
              <w:t>,</w:t>
            </w:r>
            <w:r>
              <w:rPr>
                <w:rStyle w:val="crayon-h"/>
              </w:rPr>
              <w:t xml:space="preserve"> </w:t>
            </w:r>
            <w:r>
              <w:rPr>
                <w:rStyle w:val="crayon-sy"/>
              </w:rPr>
              <w:t>{</w:t>
            </w:r>
            <w:r>
              <w:rPr>
                <w:rStyle w:val="crayon-h"/>
              </w:rPr>
              <w:t xml:space="preserve"> </w:t>
            </w:r>
            <w:r>
              <w:rPr>
                <w:rStyle w:val="crayon-v"/>
              </w:rPr>
              <w:t>title</w:t>
            </w:r>
            <w:r>
              <w:rPr>
                <w:rStyle w:val="crayon-o"/>
              </w:rPr>
              <w:t>:</w:t>
            </w:r>
            <w:r>
              <w:rPr>
                <w:rStyle w:val="crayon-h"/>
              </w:rPr>
              <w:t xml:space="preserve"> </w:t>
            </w:r>
            <w:r>
              <w:rPr>
                <w:rStyle w:val="crayon-s"/>
              </w:rPr>
              <w:t>'New Route'</w:t>
            </w:r>
            <w:r>
              <w:rPr>
                <w:rStyle w:val="crayon-h"/>
              </w:rPr>
              <w:t xml:space="preserve"> </w:t>
            </w:r>
            <w:r>
              <w:rPr>
                <w:rStyle w:val="crayon-sy"/>
              </w:rPr>
              <w:t>});</w:t>
            </w:r>
          </w:p>
          <w:p w:rsidR="000012B2" w:rsidRDefault="000012B2" w:rsidP="000012B2">
            <w:r>
              <w:rPr>
                <w:rStyle w:val="crayon-sy"/>
              </w:rPr>
              <w:t>});</w:t>
            </w:r>
          </w:p>
        </w:tc>
      </w:tr>
    </w:tbl>
    <w:p w:rsidR="000012B2" w:rsidRDefault="000012B2" w:rsidP="000012B2">
      <w:pPr>
        <w:pStyle w:val="NormalWeb"/>
      </w:pPr>
      <w:r>
        <w:t xml:space="preserve">You would need to create the corresponding view file – </w:t>
      </w:r>
      <w:proofErr w:type="spellStart"/>
      <w:r>
        <w:rPr>
          <w:rStyle w:val="crayon-v"/>
        </w:rPr>
        <w:t>newroute</w:t>
      </w:r>
      <w:r>
        <w:rPr>
          <w:rStyle w:val="crayon-sy"/>
        </w:rPr>
        <w:t>.</w:t>
      </w:r>
      <w:r>
        <w:rPr>
          <w:rStyle w:val="crayon-v"/>
        </w:rPr>
        <w:t>ejs</w:t>
      </w:r>
      <w:proofErr w:type="spellEnd"/>
      <w:r>
        <w:t>. Inside this, you could add the following:</w:t>
      </w:r>
    </w:p>
    <w:p w:rsidR="000012B2" w:rsidRDefault="000012B2" w:rsidP="000012B2">
      <w:r>
        <w:object w:dxaOrig="225" w:dyaOrig="225">
          <v:shape id="_x0000_i1789" type="#_x0000_t75" style="width:136.5pt;height:60.75pt" o:ole="">
            <v:imagedata r:id="rId80" o:title=""/>
          </v:shape>
          <w:control r:id="rId81" w:name="DefaultOcxName19" w:shapeid="_x0000_i178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813"/>
      </w:tblGrid>
      <w:tr w:rsidR="000012B2" w:rsidTr="000012B2">
        <w:trPr>
          <w:tblCellSpacing w:w="15" w:type="dxa"/>
        </w:trPr>
        <w:tc>
          <w:tcPr>
            <w:tcW w:w="0" w:type="auto"/>
            <w:vAlign w:val="center"/>
            <w:hideMark/>
          </w:tcPr>
          <w:p w:rsidR="000012B2" w:rsidRDefault="000012B2" w:rsidP="000012B2">
            <w:r>
              <w:t>1</w:t>
            </w:r>
          </w:p>
        </w:tc>
        <w:tc>
          <w:tcPr>
            <w:tcW w:w="0" w:type="auto"/>
            <w:vAlign w:val="center"/>
            <w:hideMark/>
          </w:tcPr>
          <w:p w:rsidR="000012B2" w:rsidRDefault="000012B2" w:rsidP="000012B2">
            <w:r>
              <w:rPr>
                <w:rStyle w:val="crayon-o"/>
              </w:rPr>
              <w:t>&lt;</w:t>
            </w:r>
            <w:r>
              <w:rPr>
                <w:rStyle w:val="crayon-e"/>
              </w:rPr>
              <w:t>h1</w:t>
            </w:r>
            <w:r>
              <w:rPr>
                <w:rStyle w:val="crayon-o"/>
              </w:rPr>
              <w:t>&gt;</w:t>
            </w:r>
            <w:r>
              <w:rPr>
                <w:rStyle w:val="crayon-e"/>
              </w:rPr>
              <w:t>Welcome</w:t>
            </w:r>
            <w:r>
              <w:rPr>
                <w:rStyle w:val="crayon-h"/>
              </w:rPr>
              <w:t xml:space="preserve"> </w:t>
            </w:r>
            <w:r>
              <w:rPr>
                <w:rStyle w:val="crayon-st"/>
              </w:rPr>
              <w:t>to</w:t>
            </w:r>
            <w:r>
              <w:rPr>
                <w:rStyle w:val="crayon-h"/>
              </w:rPr>
              <w:t xml:space="preserve"> </w:t>
            </w:r>
            <w:r>
              <w:rPr>
                <w:rStyle w:val="crayon-e"/>
              </w:rPr>
              <w:t>Your</w:t>
            </w:r>
            <w:r>
              <w:rPr>
                <w:rStyle w:val="crayon-h"/>
              </w:rPr>
              <w:t xml:space="preserve"> </w:t>
            </w:r>
            <w:r>
              <w:rPr>
                <w:rStyle w:val="crayon-ta"/>
              </w:rPr>
              <w:t>&lt;%=</w:t>
            </w:r>
            <w:r>
              <w:rPr>
                <w:rStyle w:val="crayon-h"/>
              </w:rPr>
              <w:t xml:space="preserve"> </w:t>
            </w:r>
            <w:r>
              <w:rPr>
                <w:rStyle w:val="crayon-v"/>
              </w:rPr>
              <w:t>title</w:t>
            </w:r>
            <w:r>
              <w:rPr>
                <w:rStyle w:val="crayon-h"/>
              </w:rPr>
              <w:t xml:space="preserve"> </w:t>
            </w:r>
            <w:r>
              <w:rPr>
                <w:rStyle w:val="crayon-ta"/>
              </w:rPr>
              <w:t>%&gt;</w:t>
            </w:r>
            <w:r>
              <w:rPr>
                <w:rStyle w:val="crayon-sy"/>
              </w:rPr>
              <w:t>.</w:t>
            </w:r>
            <w:r>
              <w:rPr>
                <w:rStyle w:val="crayon-o"/>
              </w:rPr>
              <w:t>&lt;/</w:t>
            </w:r>
            <w:r>
              <w:rPr>
                <w:rStyle w:val="crayon-v"/>
              </w:rPr>
              <w:t>h1</w:t>
            </w:r>
            <w:r>
              <w:rPr>
                <w:rStyle w:val="crayon-o"/>
              </w:rPr>
              <w:t>&gt;</w:t>
            </w:r>
          </w:p>
        </w:tc>
      </w:tr>
    </w:tbl>
    <w:p w:rsidR="000012B2" w:rsidRDefault="000012B2" w:rsidP="000012B2">
      <w:pPr>
        <w:pStyle w:val="NormalWeb"/>
      </w:pPr>
      <w:r>
        <w:t xml:space="preserve">If you visit </w:t>
      </w:r>
      <w:hyperlink r:id="rId82" w:tgtFrame="_blank" w:history="1">
        <w:r>
          <w:rPr>
            <w:rStyle w:val="Hyperlink"/>
            <w:rFonts w:eastAsiaTheme="majorEastAsia"/>
          </w:rPr>
          <w:t>localhost</w:t>
        </w:r>
        <w:proofErr w:type="gramStart"/>
        <w:r>
          <w:rPr>
            <w:rStyle w:val="Hyperlink"/>
            <w:rFonts w:eastAsiaTheme="majorEastAsia"/>
          </w:rPr>
          <w:t>:3000</w:t>
        </w:r>
        <w:proofErr w:type="gramEnd"/>
        <w:r>
          <w:rPr>
            <w:rStyle w:val="Hyperlink"/>
            <w:rFonts w:eastAsiaTheme="majorEastAsia"/>
          </w:rPr>
          <w:t>/</w:t>
        </w:r>
        <w:proofErr w:type="spellStart"/>
        <w:r>
          <w:rPr>
            <w:rStyle w:val="Hyperlink"/>
            <w:rFonts w:eastAsiaTheme="majorEastAsia"/>
          </w:rPr>
          <w:t>newroute</w:t>
        </w:r>
        <w:proofErr w:type="spellEnd"/>
      </w:hyperlink>
      <w:r>
        <w:t>, you should now see the following:</w:t>
      </w:r>
    </w:p>
    <w:p w:rsidR="000012B2" w:rsidRDefault="000012B2" w:rsidP="000012B2">
      <w:pPr>
        <w:pStyle w:val="Heading6"/>
      </w:pPr>
      <w:r>
        <w:rPr>
          <w:noProof/>
          <w:lang w:val="en-IN" w:eastAsia="en-IN"/>
        </w:rPr>
        <mc:AlternateContent>
          <mc:Choice Requires="wps">
            <w:drawing>
              <wp:inline distT="0" distB="0" distL="0" distR="0">
                <wp:extent cx="2857500" cy="581025"/>
                <wp:effectExtent l="0" t="0" r="0" b="0"/>
                <wp:docPr id="93" name="Rectangle 93" descr="Express.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34EB86" id="Rectangle 93" o:spid="_x0000_s1026" alt="Express.js" style="width:22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" filled="f" stroked="f">
                <o:lock v:ext="edit" aspectratio="t"/>
                <w10:anchorlock/>
              </v:rect>
            </w:pict>
          </mc:Fallback>
        </mc:AlternateContent>
      </w:r>
    </w:p>
    <w:p w:rsidR="000012B2" w:rsidRDefault="000012B2" w:rsidP="000012B2">
      <w:pPr>
        <w:pStyle w:val="Heading6"/>
      </w:pPr>
      <w:r>
        <w:t>Partials</w:t>
      </w:r>
    </w:p>
    <w:p w:rsidR="000012B2" w:rsidRDefault="000012B2" w:rsidP="000012B2">
      <w:pPr>
        <w:pStyle w:val="NormalWeb"/>
      </w:pPr>
      <w:r>
        <w:t>To avoid reusing code for things such as the navigation bar or footer, you should use partials. Inside your</w:t>
      </w:r>
      <w:proofErr w:type="gramStart"/>
      <w:r>
        <w:t xml:space="preserve">  </w:t>
      </w:r>
      <w:r>
        <w:rPr>
          <w:rStyle w:val="crayon-v"/>
        </w:rPr>
        <w:t>views</w:t>
      </w:r>
      <w:proofErr w:type="gramEnd"/>
      <w:r>
        <w:t xml:space="preserve"> directory, create a  </w:t>
      </w:r>
      <w:r>
        <w:rPr>
          <w:rStyle w:val="crayon-v"/>
        </w:rPr>
        <w:t>partials</w:t>
      </w:r>
      <w:r>
        <w:t xml:space="preserve"> directory. Inside, you can create a </w:t>
      </w:r>
      <w:proofErr w:type="spellStart"/>
      <w:r>
        <w:rPr>
          <w:rStyle w:val="crayon-v"/>
        </w:rPr>
        <w:t>nav</w:t>
      </w:r>
      <w:r>
        <w:rPr>
          <w:rStyle w:val="crayon-sy"/>
        </w:rPr>
        <w:t>.</w:t>
      </w:r>
      <w:r>
        <w:rPr>
          <w:rStyle w:val="crayon-v"/>
        </w:rPr>
        <w:t>ejs</w:t>
      </w:r>
      <w:proofErr w:type="spellEnd"/>
      <w:r>
        <w:t> partial that includes the following:</w:t>
      </w:r>
    </w:p>
    <w:p w:rsidR="000012B2" w:rsidRDefault="000012B2" w:rsidP="000012B2">
      <w:r>
        <w:object w:dxaOrig="225" w:dyaOrig="225">
          <v:shape id="_x0000_i1788" type="#_x0000_t75" style="width:136.5pt;height:60.75pt" o:ole="">
            <v:imagedata r:id="rId83" o:title=""/>
          </v:shape>
          <w:control r:id="rId84" w:name="DefaultOcxName20" w:shapeid="_x0000_i178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390"/>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p w:rsidR="000012B2" w:rsidRDefault="000012B2" w:rsidP="000012B2">
            <w:r>
              <w:t>3</w:t>
            </w:r>
          </w:p>
          <w:p w:rsidR="000012B2" w:rsidRDefault="000012B2" w:rsidP="000012B2">
            <w:r>
              <w:t>4</w:t>
            </w:r>
          </w:p>
          <w:p w:rsidR="000012B2" w:rsidRDefault="000012B2" w:rsidP="000012B2">
            <w:r>
              <w:t>5</w:t>
            </w:r>
          </w:p>
          <w:p w:rsidR="000012B2" w:rsidRDefault="000012B2" w:rsidP="000012B2">
            <w:r>
              <w:t>6</w:t>
            </w:r>
          </w:p>
        </w:tc>
        <w:tc>
          <w:tcPr>
            <w:tcW w:w="0" w:type="auto"/>
            <w:vAlign w:val="center"/>
            <w:hideMark/>
          </w:tcPr>
          <w:p w:rsidR="000012B2" w:rsidRDefault="000012B2" w:rsidP="000012B2">
            <w:r>
              <w:rPr>
                <w:rStyle w:val="crayon-o"/>
              </w:rPr>
              <w:t>&lt;</w:t>
            </w:r>
            <w:proofErr w:type="spellStart"/>
            <w:r>
              <w:rPr>
                <w:rStyle w:val="crayon-v"/>
              </w:rPr>
              <w:t>nav</w:t>
            </w:r>
            <w:proofErr w:type="spellEnd"/>
            <w:r>
              <w:rPr>
                <w:rStyle w:val="crayon-o"/>
              </w:rPr>
              <w:t>&gt;</w:t>
            </w:r>
          </w:p>
          <w:p w:rsidR="000012B2" w:rsidRDefault="000012B2" w:rsidP="000012B2">
            <w:r>
              <w:rPr>
                <w:rStyle w:val="crayon-h"/>
              </w:rPr>
              <w:t>  </w:t>
            </w:r>
            <w:r>
              <w:rPr>
                <w:rStyle w:val="crayon-o"/>
              </w:rPr>
              <w:t>&lt;</w:t>
            </w:r>
            <w:proofErr w:type="spellStart"/>
            <w:r>
              <w:rPr>
                <w:rStyle w:val="crayon-v"/>
              </w:rPr>
              <w:t>ul</w:t>
            </w:r>
            <w:proofErr w:type="spellEnd"/>
            <w:r>
              <w:rPr>
                <w:rStyle w:val="crayon-o"/>
              </w:rPr>
              <w:t>&gt;</w:t>
            </w:r>
          </w:p>
          <w:p w:rsidR="000012B2" w:rsidRDefault="000012B2" w:rsidP="000012B2">
            <w:r>
              <w:rPr>
                <w:rStyle w:val="crayon-h"/>
              </w:rPr>
              <w:t>    </w:t>
            </w:r>
            <w:r>
              <w:rPr>
                <w:rStyle w:val="crayon-o"/>
              </w:rPr>
              <w:t>&lt;</w:t>
            </w:r>
            <w:r>
              <w:rPr>
                <w:rStyle w:val="crayon-v"/>
              </w:rPr>
              <w:t>li</w:t>
            </w:r>
            <w:r>
              <w:rPr>
                <w:rStyle w:val="crayon-o"/>
              </w:rPr>
              <w:t>&gt;&lt;</w:t>
            </w:r>
            <w:r>
              <w:rPr>
                <w:rStyle w:val="crayon-i"/>
              </w:rPr>
              <w:t>a</w:t>
            </w:r>
            <w:r>
              <w:rPr>
                <w:rStyle w:val="crayon-h"/>
              </w:rPr>
              <w:t xml:space="preserve"> </w:t>
            </w:r>
            <w:proofErr w:type="spellStart"/>
            <w:r>
              <w:rPr>
                <w:rStyle w:val="crayon-v"/>
              </w:rPr>
              <w:t>href</w:t>
            </w:r>
            <w:proofErr w:type="spellEnd"/>
            <w:r>
              <w:rPr>
                <w:rStyle w:val="crayon-o"/>
              </w:rPr>
              <w:t>=</w:t>
            </w:r>
            <w:r>
              <w:rPr>
                <w:rStyle w:val="crayon-s"/>
              </w:rPr>
              <w:t>"/"</w:t>
            </w:r>
            <w:r>
              <w:rPr>
                <w:rStyle w:val="crayon-o"/>
              </w:rPr>
              <w:t>&gt;</w:t>
            </w:r>
            <w:r>
              <w:rPr>
                <w:rStyle w:val="crayon-v"/>
              </w:rPr>
              <w:t>Home</w:t>
            </w:r>
            <w:r>
              <w:rPr>
                <w:rStyle w:val="crayon-o"/>
              </w:rPr>
              <w:t>&lt;/</w:t>
            </w:r>
            <w:r>
              <w:rPr>
                <w:rStyle w:val="crayon-v"/>
              </w:rPr>
              <w:t>a</w:t>
            </w:r>
            <w:r>
              <w:rPr>
                <w:rStyle w:val="crayon-o"/>
              </w:rPr>
              <w:t>&gt;&lt;/</w:t>
            </w:r>
            <w:r>
              <w:rPr>
                <w:rStyle w:val="crayon-v"/>
              </w:rPr>
              <w:t>li</w:t>
            </w:r>
            <w:r>
              <w:rPr>
                <w:rStyle w:val="crayon-o"/>
              </w:rPr>
              <w:t>&gt;</w:t>
            </w:r>
          </w:p>
          <w:p w:rsidR="000012B2" w:rsidRDefault="000012B2" w:rsidP="000012B2">
            <w:r>
              <w:rPr>
                <w:rStyle w:val="crayon-h"/>
              </w:rPr>
              <w:t>    </w:t>
            </w:r>
            <w:r>
              <w:rPr>
                <w:rStyle w:val="crayon-o"/>
              </w:rPr>
              <w:t>&lt;</w:t>
            </w:r>
            <w:r>
              <w:rPr>
                <w:rStyle w:val="crayon-v"/>
              </w:rPr>
              <w:t>li</w:t>
            </w:r>
            <w:r>
              <w:rPr>
                <w:rStyle w:val="crayon-o"/>
              </w:rPr>
              <w:t>&gt;&lt;</w:t>
            </w:r>
            <w:r>
              <w:rPr>
                <w:rStyle w:val="crayon-i"/>
              </w:rPr>
              <w:t>a</w:t>
            </w:r>
            <w:r>
              <w:rPr>
                <w:rStyle w:val="crayon-h"/>
              </w:rPr>
              <w:t xml:space="preserve"> </w:t>
            </w:r>
            <w:proofErr w:type="spellStart"/>
            <w:r>
              <w:rPr>
                <w:rStyle w:val="crayon-v"/>
              </w:rPr>
              <w:t>href</w:t>
            </w:r>
            <w:proofErr w:type="spellEnd"/>
            <w:r>
              <w:rPr>
                <w:rStyle w:val="crayon-o"/>
              </w:rPr>
              <w:t>=</w:t>
            </w:r>
            <w:r>
              <w:rPr>
                <w:rStyle w:val="crayon-s"/>
              </w:rPr>
              <w:t>"/</w:t>
            </w:r>
            <w:proofErr w:type="spellStart"/>
            <w:r>
              <w:rPr>
                <w:rStyle w:val="crayon-s"/>
              </w:rPr>
              <w:t>newroute</w:t>
            </w:r>
            <w:proofErr w:type="spellEnd"/>
            <w:r>
              <w:rPr>
                <w:rStyle w:val="crayon-s"/>
              </w:rPr>
              <w:t>"</w:t>
            </w:r>
            <w:r>
              <w:rPr>
                <w:rStyle w:val="crayon-o"/>
              </w:rPr>
              <w:t>&gt;</w:t>
            </w:r>
            <w:r>
              <w:rPr>
                <w:rStyle w:val="crayon-r"/>
              </w:rPr>
              <w:t>New</w:t>
            </w:r>
            <w:r>
              <w:rPr>
                <w:rStyle w:val="crayon-h"/>
              </w:rPr>
              <w:t xml:space="preserve"> </w:t>
            </w:r>
            <w:r>
              <w:rPr>
                <w:rStyle w:val="crayon-v"/>
              </w:rPr>
              <w:t>Route</w:t>
            </w:r>
            <w:r>
              <w:rPr>
                <w:rStyle w:val="crayon-o"/>
              </w:rPr>
              <w:t>&lt;/</w:t>
            </w:r>
            <w:r>
              <w:rPr>
                <w:rStyle w:val="crayon-v"/>
              </w:rPr>
              <w:t>a</w:t>
            </w:r>
            <w:r>
              <w:rPr>
                <w:rStyle w:val="crayon-o"/>
              </w:rPr>
              <w:t>&gt;&lt;/</w:t>
            </w:r>
            <w:r>
              <w:rPr>
                <w:rStyle w:val="crayon-v"/>
              </w:rPr>
              <w:t>li</w:t>
            </w:r>
            <w:r>
              <w:rPr>
                <w:rStyle w:val="crayon-o"/>
              </w:rPr>
              <w:t>&gt;</w:t>
            </w:r>
          </w:p>
          <w:p w:rsidR="000012B2" w:rsidRDefault="000012B2" w:rsidP="000012B2">
            <w:r>
              <w:rPr>
                <w:rStyle w:val="crayon-h"/>
              </w:rPr>
              <w:t>  </w:t>
            </w:r>
            <w:r>
              <w:rPr>
                <w:rStyle w:val="crayon-o"/>
              </w:rPr>
              <w:t>&lt;/</w:t>
            </w:r>
            <w:proofErr w:type="spellStart"/>
            <w:r>
              <w:rPr>
                <w:rStyle w:val="crayon-v"/>
              </w:rPr>
              <w:t>ul</w:t>
            </w:r>
            <w:proofErr w:type="spellEnd"/>
            <w:r>
              <w:rPr>
                <w:rStyle w:val="crayon-o"/>
              </w:rPr>
              <w:t>&gt;</w:t>
            </w:r>
          </w:p>
          <w:p w:rsidR="000012B2" w:rsidRDefault="000012B2" w:rsidP="000012B2">
            <w:r>
              <w:rPr>
                <w:rStyle w:val="crayon-o"/>
              </w:rPr>
              <w:t>&lt;/</w:t>
            </w:r>
            <w:proofErr w:type="spellStart"/>
            <w:r>
              <w:rPr>
                <w:rStyle w:val="crayon-v"/>
              </w:rPr>
              <w:t>nav</w:t>
            </w:r>
            <w:proofErr w:type="spellEnd"/>
            <w:r>
              <w:rPr>
                <w:rStyle w:val="crayon-o"/>
              </w:rPr>
              <w:t>&gt;</w:t>
            </w:r>
          </w:p>
        </w:tc>
      </w:tr>
    </w:tbl>
    <w:p w:rsidR="000012B2" w:rsidRDefault="000012B2" w:rsidP="000012B2">
      <w:pPr>
        <w:pStyle w:val="NormalWeb"/>
      </w:pPr>
      <w:r>
        <w:lastRenderedPageBreak/>
        <w:t xml:space="preserve">If you add </w:t>
      </w:r>
      <w:r>
        <w:rPr>
          <w:rStyle w:val="crayon-ta"/>
        </w:rPr>
        <w:t>&lt;%</w:t>
      </w:r>
      <w:r>
        <w:rPr>
          <w:rStyle w:val="crayon-h"/>
        </w:rPr>
        <w:t xml:space="preserve"> </w:t>
      </w:r>
      <w:r>
        <w:rPr>
          <w:rStyle w:val="crayon-i"/>
        </w:rPr>
        <w:t>include</w:t>
      </w:r>
      <w:r>
        <w:rPr>
          <w:rStyle w:val="crayon-h"/>
        </w:rPr>
        <w:t xml:space="preserve"> </w:t>
      </w:r>
      <w:r>
        <w:rPr>
          <w:rStyle w:val="crayon-v"/>
        </w:rPr>
        <w:t>partials</w:t>
      </w:r>
      <w:r>
        <w:rPr>
          <w:rStyle w:val="crayon-o"/>
        </w:rPr>
        <w:t>/</w:t>
      </w:r>
      <w:proofErr w:type="spellStart"/>
      <w:r>
        <w:rPr>
          <w:rStyle w:val="crayon-v"/>
        </w:rPr>
        <w:t>nav</w:t>
      </w:r>
      <w:proofErr w:type="spellEnd"/>
      <w:r>
        <w:rPr>
          <w:rStyle w:val="crayon-h"/>
        </w:rPr>
        <w:t xml:space="preserve"> </w:t>
      </w:r>
      <w:r>
        <w:rPr>
          <w:rStyle w:val="crayon-ta"/>
        </w:rPr>
        <w:t>%&gt;</w:t>
      </w:r>
      <w:r>
        <w:t xml:space="preserve"> to your views, you will render the partial in those views. Take </w:t>
      </w:r>
      <w:proofErr w:type="spellStart"/>
      <w:r>
        <w:rPr>
          <w:rStyle w:val="crayon-v"/>
        </w:rPr>
        <w:t>index</w:t>
      </w:r>
      <w:r>
        <w:rPr>
          <w:rStyle w:val="crayon-sy"/>
        </w:rPr>
        <w:t>.</w:t>
      </w:r>
      <w:r>
        <w:rPr>
          <w:rStyle w:val="crayon-v"/>
        </w:rPr>
        <w:t>ejs</w:t>
      </w:r>
      <w:proofErr w:type="spellEnd"/>
      <w:r>
        <w:t>, for example:</w:t>
      </w:r>
    </w:p>
    <w:p w:rsidR="000012B2" w:rsidRDefault="000012B2" w:rsidP="000012B2">
      <w:r>
        <w:object w:dxaOrig="225" w:dyaOrig="225">
          <v:shape id="_x0000_i1787" type="#_x0000_t75" style="width:136.5pt;height:60.75pt" o:ole="">
            <v:imagedata r:id="rId85" o:title=""/>
          </v:shape>
          <w:control r:id="rId86" w:name="DefaultOcxName21" w:shapeid="_x0000_i178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7330"/>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p w:rsidR="000012B2" w:rsidRDefault="000012B2" w:rsidP="000012B2">
            <w:r>
              <w:t>3</w:t>
            </w:r>
          </w:p>
          <w:p w:rsidR="000012B2" w:rsidRDefault="000012B2" w:rsidP="000012B2">
            <w:r>
              <w:t>4</w:t>
            </w:r>
          </w:p>
          <w:p w:rsidR="000012B2" w:rsidRDefault="000012B2" w:rsidP="000012B2">
            <w:r>
              <w:t>5</w:t>
            </w:r>
          </w:p>
          <w:p w:rsidR="000012B2" w:rsidRDefault="000012B2" w:rsidP="000012B2">
            <w:r>
              <w:t>6</w:t>
            </w:r>
          </w:p>
          <w:p w:rsidR="000012B2" w:rsidRDefault="000012B2" w:rsidP="000012B2">
            <w:r>
              <w:t>7</w:t>
            </w:r>
          </w:p>
          <w:p w:rsidR="000012B2" w:rsidRDefault="000012B2" w:rsidP="000012B2">
            <w:r>
              <w:t>8</w:t>
            </w:r>
          </w:p>
          <w:p w:rsidR="000012B2" w:rsidRDefault="000012B2" w:rsidP="000012B2">
            <w:r>
              <w:t>9</w:t>
            </w:r>
          </w:p>
          <w:p w:rsidR="000012B2" w:rsidRDefault="000012B2" w:rsidP="000012B2">
            <w:r>
              <w:t>10</w:t>
            </w:r>
          </w:p>
          <w:p w:rsidR="000012B2" w:rsidRDefault="000012B2" w:rsidP="000012B2">
            <w:r>
              <w:t>11</w:t>
            </w:r>
          </w:p>
          <w:p w:rsidR="000012B2" w:rsidRDefault="000012B2" w:rsidP="000012B2">
            <w:r>
              <w:t>12</w:t>
            </w:r>
          </w:p>
          <w:p w:rsidR="000012B2" w:rsidRDefault="000012B2" w:rsidP="000012B2">
            <w:r>
              <w:t>13</w:t>
            </w:r>
          </w:p>
          <w:p w:rsidR="000012B2" w:rsidRDefault="000012B2" w:rsidP="000012B2">
            <w:r>
              <w:t>14</w:t>
            </w:r>
          </w:p>
          <w:p w:rsidR="000012B2" w:rsidRDefault="000012B2" w:rsidP="000012B2">
            <w:r>
              <w:t>15</w:t>
            </w:r>
          </w:p>
          <w:p w:rsidR="000012B2" w:rsidRDefault="000012B2" w:rsidP="000012B2">
            <w:r>
              <w:t>16</w:t>
            </w:r>
          </w:p>
          <w:p w:rsidR="000012B2" w:rsidRDefault="000012B2" w:rsidP="000012B2">
            <w:r>
              <w:t>17</w:t>
            </w:r>
          </w:p>
          <w:p w:rsidR="000012B2" w:rsidRDefault="000012B2" w:rsidP="000012B2">
            <w:r>
              <w:t>18</w:t>
            </w:r>
          </w:p>
          <w:p w:rsidR="000012B2" w:rsidRDefault="000012B2" w:rsidP="000012B2">
            <w:r>
              <w:t>19</w:t>
            </w:r>
          </w:p>
          <w:p w:rsidR="000012B2" w:rsidRDefault="000012B2" w:rsidP="000012B2">
            <w:r>
              <w:t>20</w:t>
            </w:r>
          </w:p>
          <w:p w:rsidR="000012B2" w:rsidRDefault="000012B2" w:rsidP="000012B2">
            <w:r>
              <w:t>21</w:t>
            </w:r>
          </w:p>
          <w:p w:rsidR="000012B2" w:rsidRDefault="000012B2" w:rsidP="000012B2">
            <w:r>
              <w:t>22</w:t>
            </w:r>
          </w:p>
          <w:p w:rsidR="000012B2" w:rsidRDefault="000012B2" w:rsidP="000012B2">
            <w:r>
              <w:t>23</w:t>
            </w:r>
          </w:p>
          <w:p w:rsidR="000012B2" w:rsidRDefault="000012B2" w:rsidP="000012B2">
            <w:r>
              <w:t>24</w:t>
            </w:r>
          </w:p>
          <w:p w:rsidR="000012B2" w:rsidRDefault="000012B2" w:rsidP="000012B2">
            <w:r>
              <w:t>25</w:t>
            </w:r>
          </w:p>
        </w:tc>
        <w:tc>
          <w:tcPr>
            <w:tcW w:w="0" w:type="auto"/>
            <w:vAlign w:val="center"/>
            <w:hideMark/>
          </w:tcPr>
          <w:p w:rsidR="000012B2" w:rsidRDefault="000012B2" w:rsidP="000012B2">
            <w:r>
              <w:rPr>
                <w:rStyle w:val="crayon-o"/>
              </w:rPr>
              <w:t>&lt;!</w:t>
            </w:r>
            <w:r>
              <w:rPr>
                <w:rStyle w:val="crayon-e"/>
              </w:rPr>
              <w:t xml:space="preserve">DOCTYPE </w:t>
            </w:r>
            <w:r>
              <w:rPr>
                <w:rStyle w:val="crayon-v"/>
              </w:rPr>
              <w:t>html</w:t>
            </w:r>
            <w:r>
              <w:rPr>
                <w:rStyle w:val="crayon-o"/>
              </w:rPr>
              <w:t>&gt;</w:t>
            </w:r>
          </w:p>
          <w:p w:rsidR="000012B2" w:rsidRDefault="000012B2" w:rsidP="000012B2">
            <w:r>
              <w:rPr>
                <w:rStyle w:val="crayon-o"/>
              </w:rPr>
              <w:t>&lt;</w:t>
            </w:r>
            <w:r>
              <w:rPr>
                <w:rStyle w:val="crayon-e"/>
              </w:rPr>
              <w:t xml:space="preserve">html </w:t>
            </w:r>
            <w:proofErr w:type="spellStart"/>
            <w:r>
              <w:rPr>
                <w:rStyle w:val="crayon-v"/>
              </w:rPr>
              <w:t>lang</w:t>
            </w:r>
            <w:proofErr w:type="spellEnd"/>
            <w:r>
              <w:rPr>
                <w:rStyle w:val="crayon-o"/>
              </w:rPr>
              <w:t>=</w:t>
            </w:r>
            <w:r>
              <w:rPr>
                <w:rStyle w:val="crayon-s"/>
              </w:rPr>
              <w:t>"en"</w:t>
            </w:r>
            <w:r>
              <w:rPr>
                <w:rStyle w:val="crayon-o"/>
              </w:rPr>
              <w:t>&gt;</w:t>
            </w:r>
          </w:p>
          <w:p w:rsidR="000012B2" w:rsidRDefault="000012B2" w:rsidP="000012B2">
            <w:r>
              <w:rPr>
                <w:rStyle w:val="crayon-h"/>
              </w:rPr>
              <w:t>  </w:t>
            </w:r>
            <w:r>
              <w:rPr>
                <w:rStyle w:val="crayon-o"/>
              </w:rPr>
              <w:t>&lt;</w:t>
            </w:r>
            <w:r>
              <w:rPr>
                <w:rStyle w:val="crayon-v"/>
              </w:rPr>
              <w:t>head</w:t>
            </w:r>
            <w:r>
              <w:rPr>
                <w:rStyle w:val="crayon-o"/>
              </w:rPr>
              <w:t>&gt;</w:t>
            </w:r>
          </w:p>
          <w:p w:rsidR="000012B2" w:rsidRDefault="000012B2" w:rsidP="000012B2">
            <w:r>
              <w:rPr>
                <w:rStyle w:val="crayon-h"/>
              </w:rPr>
              <w:t>    </w:t>
            </w:r>
            <w:r>
              <w:rPr>
                <w:rStyle w:val="crayon-o"/>
              </w:rPr>
              <w:t>&lt;</w:t>
            </w:r>
            <w:r>
              <w:rPr>
                <w:rStyle w:val="crayon-e"/>
              </w:rPr>
              <w:t xml:space="preserve">meta </w:t>
            </w:r>
            <w:r>
              <w:rPr>
                <w:rStyle w:val="crayon-v"/>
              </w:rPr>
              <w:t>charset</w:t>
            </w:r>
            <w:r>
              <w:rPr>
                <w:rStyle w:val="crayon-o"/>
              </w:rPr>
              <w:t>=</w:t>
            </w:r>
            <w:r>
              <w:rPr>
                <w:rStyle w:val="crayon-s"/>
              </w:rPr>
              <w:t>"utf-8"</w:t>
            </w:r>
            <w:r>
              <w:rPr>
                <w:rStyle w:val="crayon-o"/>
              </w:rPr>
              <w:t>&gt;</w:t>
            </w:r>
          </w:p>
          <w:p w:rsidR="000012B2" w:rsidRDefault="000012B2" w:rsidP="000012B2">
            <w:r>
              <w:rPr>
                <w:rStyle w:val="crayon-h"/>
              </w:rPr>
              <w:t>    </w:t>
            </w:r>
            <w:r>
              <w:rPr>
                <w:rStyle w:val="crayon-o"/>
              </w:rPr>
              <w:t>&lt;</w:t>
            </w:r>
            <w:r>
              <w:rPr>
                <w:rStyle w:val="crayon-v"/>
              </w:rPr>
              <w:t>title</w:t>
            </w:r>
            <w:r>
              <w:rPr>
                <w:rStyle w:val="crayon-o"/>
              </w:rPr>
              <w:t>&gt;</w:t>
            </w:r>
            <w:r>
              <w:rPr>
                <w:rStyle w:val="crayon-e"/>
              </w:rPr>
              <w:t xml:space="preserve">Node Express </w:t>
            </w:r>
            <w:r>
              <w:rPr>
                <w:rStyle w:val="crayon-v"/>
              </w:rPr>
              <w:t>App</w:t>
            </w:r>
            <w:r>
              <w:rPr>
                <w:rStyle w:val="crayon-o"/>
              </w:rPr>
              <w:t>&lt;/</w:t>
            </w:r>
            <w:r>
              <w:rPr>
                <w:rStyle w:val="crayon-v"/>
              </w:rPr>
              <w:t>title</w:t>
            </w:r>
            <w:r>
              <w:rPr>
                <w:rStyle w:val="crayon-o"/>
              </w:rPr>
              <w:t>&gt;</w:t>
            </w:r>
          </w:p>
          <w:p w:rsidR="000012B2" w:rsidRDefault="000012B2" w:rsidP="000012B2">
            <w:r>
              <w:t> </w:t>
            </w:r>
          </w:p>
          <w:p w:rsidR="000012B2" w:rsidRDefault="000012B2" w:rsidP="000012B2">
            <w:r>
              <w:rPr>
                <w:rStyle w:val="crayon-h"/>
              </w:rPr>
              <w:t>    </w:t>
            </w:r>
            <w:r>
              <w:rPr>
                <w:rStyle w:val="crayon-o"/>
              </w:rPr>
              <w:t>&lt;!--</w:t>
            </w:r>
            <w:r>
              <w:rPr>
                <w:rStyle w:val="crayon-h"/>
              </w:rPr>
              <w:t xml:space="preserve"> </w:t>
            </w:r>
            <w:r>
              <w:rPr>
                <w:rStyle w:val="crayon-e"/>
              </w:rPr>
              <w:t xml:space="preserve">HTML5 </w:t>
            </w:r>
            <w:r>
              <w:rPr>
                <w:rStyle w:val="crayon-v"/>
              </w:rPr>
              <w:t>shim</w:t>
            </w:r>
            <w:r>
              <w:rPr>
                <w:rStyle w:val="crayon-sy"/>
              </w:rPr>
              <w:t>,</w:t>
            </w:r>
            <w:r>
              <w:rPr>
                <w:rStyle w:val="crayon-h"/>
              </w:rPr>
              <w:t xml:space="preserve"> </w:t>
            </w:r>
            <w:r>
              <w:rPr>
                <w:rStyle w:val="crayon-st"/>
              </w:rPr>
              <w:t>for</w:t>
            </w:r>
            <w:r>
              <w:rPr>
                <w:rStyle w:val="crayon-h"/>
              </w:rPr>
              <w:t xml:space="preserve"> </w:t>
            </w:r>
            <w:r>
              <w:rPr>
                <w:rStyle w:val="crayon-e"/>
              </w:rPr>
              <w:t>IE6</w:t>
            </w:r>
            <w:r>
              <w:rPr>
                <w:rStyle w:val="crayon-o"/>
              </w:rPr>
              <w:t>-</w:t>
            </w:r>
            <w:r>
              <w:rPr>
                <w:rStyle w:val="crayon-cn"/>
              </w:rPr>
              <w:t>8</w:t>
            </w:r>
            <w:r>
              <w:rPr>
                <w:rStyle w:val="crayon-h"/>
              </w:rPr>
              <w:t xml:space="preserve"> </w:t>
            </w:r>
            <w:r>
              <w:rPr>
                <w:rStyle w:val="crayon-e"/>
              </w:rPr>
              <w:t>support</w:t>
            </w:r>
            <w:r>
              <w:rPr>
                <w:rStyle w:val="crayon-h"/>
              </w:rPr>
              <w:t xml:space="preserve"> </w:t>
            </w:r>
            <w:r>
              <w:rPr>
                <w:rStyle w:val="crayon-e"/>
              </w:rPr>
              <w:t>of</w:t>
            </w:r>
            <w:r>
              <w:rPr>
                <w:rStyle w:val="crayon-h"/>
              </w:rPr>
              <w:t xml:space="preserve"> </w:t>
            </w:r>
            <w:r>
              <w:rPr>
                <w:rStyle w:val="crayon-e"/>
              </w:rPr>
              <w:t>HTML</w:t>
            </w:r>
            <w:r>
              <w:rPr>
                <w:rStyle w:val="crayon-h"/>
              </w:rPr>
              <w:t xml:space="preserve"> </w:t>
            </w:r>
            <w:r>
              <w:rPr>
                <w:rStyle w:val="crayon-e"/>
              </w:rPr>
              <w:t>elements</w:t>
            </w:r>
            <w:r>
              <w:rPr>
                <w:rStyle w:val="crayon-h"/>
              </w:rPr>
              <w:t xml:space="preserve"> </w:t>
            </w:r>
            <w:r>
              <w:rPr>
                <w:rStyle w:val="crayon-o"/>
              </w:rPr>
              <w:t>--&gt;</w:t>
            </w:r>
          </w:p>
          <w:p w:rsidR="000012B2" w:rsidRDefault="000012B2" w:rsidP="000012B2">
            <w:r>
              <w:rPr>
                <w:rStyle w:val="crayon-h"/>
              </w:rPr>
              <w:t>    </w:t>
            </w:r>
            <w:r>
              <w:rPr>
                <w:rStyle w:val="crayon-o"/>
              </w:rPr>
              <w:t>&lt;!--</w:t>
            </w:r>
            <w:r>
              <w:rPr>
                <w:rStyle w:val="crayon-sy"/>
              </w:rPr>
              <w:t>[</w:t>
            </w:r>
            <w:r>
              <w:rPr>
                <w:rStyle w:val="crayon-st"/>
              </w:rPr>
              <w:t>if</w:t>
            </w:r>
            <w:r>
              <w:rPr>
                <w:rStyle w:val="crayon-h"/>
              </w:rPr>
              <w:t xml:space="preserve"> </w:t>
            </w:r>
            <w:proofErr w:type="spellStart"/>
            <w:r>
              <w:rPr>
                <w:rStyle w:val="crayon-e"/>
              </w:rPr>
              <w:t>lt</w:t>
            </w:r>
            <w:proofErr w:type="spellEnd"/>
            <w:r>
              <w:rPr>
                <w:rStyle w:val="crayon-h"/>
              </w:rPr>
              <w:t xml:space="preserve"> </w:t>
            </w:r>
            <w:r>
              <w:rPr>
                <w:rStyle w:val="crayon-e"/>
              </w:rPr>
              <w:t>IE</w:t>
            </w:r>
            <w:r>
              <w:rPr>
                <w:rStyle w:val="crayon-h"/>
              </w:rPr>
              <w:t xml:space="preserve"> </w:t>
            </w:r>
            <w:r>
              <w:rPr>
                <w:rStyle w:val="crayon-cn"/>
              </w:rPr>
              <w:t>9</w:t>
            </w:r>
            <w:r>
              <w:rPr>
                <w:rStyle w:val="crayon-sy"/>
              </w:rPr>
              <w:t>]</w:t>
            </w:r>
            <w:r>
              <w:rPr>
                <w:rStyle w:val="crayon-o"/>
              </w:rPr>
              <w:t>&gt;</w:t>
            </w:r>
          </w:p>
          <w:p w:rsidR="000012B2" w:rsidRDefault="000012B2" w:rsidP="000012B2">
            <w:r>
              <w:rPr>
                <w:rStyle w:val="crayon-h"/>
              </w:rPr>
              <w:t>      </w:t>
            </w:r>
            <w:r>
              <w:rPr>
                <w:rStyle w:val="crayon-ta"/>
              </w:rPr>
              <w:t xml:space="preserve">&lt;script </w:t>
            </w:r>
            <w:r>
              <w:rPr>
                <w:rStyle w:val="crayon-e"/>
              </w:rPr>
              <w:t>src</w:t>
            </w:r>
            <w:r>
              <w:rPr>
                <w:rStyle w:val="crayon-o"/>
              </w:rPr>
              <w:t>=</w:t>
            </w:r>
            <w:r>
              <w:rPr>
                <w:rStyle w:val="crayon-s"/>
              </w:rPr>
              <w:t>"http://html5shim.googlecode.com/svn/trunk/html5.js"</w:t>
            </w:r>
            <w:r>
              <w:rPr>
                <w:rStyle w:val="crayon-o"/>
              </w:rPr>
              <w:t>&gt;</w:t>
            </w:r>
            <w:r>
              <w:rPr>
                <w:rStyle w:val="crayon-ta"/>
              </w:rPr>
              <w:t>&lt;/script&gt;</w:t>
            </w:r>
          </w:p>
          <w:p w:rsidR="000012B2" w:rsidRDefault="000012B2" w:rsidP="000012B2">
            <w:r>
              <w:rPr>
                <w:rStyle w:val="crayon-h"/>
              </w:rPr>
              <w:t>    </w:t>
            </w:r>
            <w:r>
              <w:rPr>
                <w:rStyle w:val="crayon-o"/>
              </w:rPr>
              <w:t>&lt;!</w:t>
            </w:r>
            <w:r>
              <w:rPr>
                <w:rStyle w:val="crayon-sy"/>
              </w:rPr>
              <w:t>[</w:t>
            </w:r>
            <w:proofErr w:type="spellStart"/>
            <w:r>
              <w:rPr>
                <w:rStyle w:val="crayon-st"/>
              </w:rPr>
              <w:t>endif</w:t>
            </w:r>
            <w:proofErr w:type="spellEnd"/>
            <w:r>
              <w:rPr>
                <w:rStyle w:val="crayon-sy"/>
              </w:rPr>
              <w:t>]</w:t>
            </w:r>
            <w:r>
              <w:rPr>
                <w:rStyle w:val="crayon-o"/>
              </w:rPr>
              <w:t>--&gt;</w:t>
            </w:r>
          </w:p>
          <w:p w:rsidR="000012B2" w:rsidRDefault="000012B2" w:rsidP="000012B2">
            <w:r>
              <w:t> </w:t>
            </w:r>
          </w:p>
          <w:p w:rsidR="000012B2" w:rsidRDefault="000012B2" w:rsidP="000012B2">
            <w:r>
              <w:rPr>
                <w:rStyle w:val="crayon-h"/>
              </w:rPr>
              <w:t>    </w:t>
            </w:r>
            <w:r>
              <w:rPr>
                <w:rStyle w:val="crayon-o"/>
              </w:rPr>
              <w:t>&lt;!--</w:t>
            </w:r>
            <w:r>
              <w:rPr>
                <w:rStyle w:val="crayon-h"/>
              </w:rPr>
              <w:t xml:space="preserve"> </w:t>
            </w:r>
            <w:r>
              <w:rPr>
                <w:rStyle w:val="crayon-v"/>
              </w:rPr>
              <w:t>styles</w:t>
            </w:r>
            <w:r>
              <w:rPr>
                <w:rStyle w:val="crayon-h"/>
              </w:rPr>
              <w:t xml:space="preserve"> </w:t>
            </w:r>
            <w:r>
              <w:rPr>
                <w:rStyle w:val="crayon-o"/>
              </w:rPr>
              <w:t>--&gt;</w:t>
            </w:r>
          </w:p>
          <w:p w:rsidR="000012B2" w:rsidRDefault="000012B2" w:rsidP="000012B2">
            <w:r>
              <w:rPr>
                <w:rStyle w:val="crayon-h"/>
              </w:rPr>
              <w:t>    </w:t>
            </w:r>
            <w:r>
              <w:rPr>
                <w:rStyle w:val="crayon-o"/>
              </w:rPr>
              <w:t>&lt;</w:t>
            </w:r>
            <w:r>
              <w:rPr>
                <w:rStyle w:val="crayon-e"/>
              </w:rPr>
              <w:t xml:space="preserve">link </w:t>
            </w:r>
            <w:proofErr w:type="spellStart"/>
            <w:r>
              <w:rPr>
                <w:rStyle w:val="crayon-v"/>
              </w:rPr>
              <w:t>href</w:t>
            </w:r>
            <w:proofErr w:type="spellEnd"/>
            <w:r>
              <w:rPr>
                <w:rStyle w:val="crayon-o"/>
              </w:rPr>
              <w:t>=</w:t>
            </w:r>
            <w:r>
              <w:rPr>
                <w:rStyle w:val="crayon-s"/>
              </w:rPr>
              <w:t>"</w:t>
            </w:r>
            <w:proofErr w:type="spellStart"/>
            <w:r>
              <w:rPr>
                <w:rStyle w:val="crayon-s"/>
              </w:rPr>
              <w:t>stylesheets</w:t>
            </w:r>
            <w:proofErr w:type="spellEnd"/>
            <w:r>
              <w:rPr>
                <w:rStyle w:val="crayon-s"/>
              </w:rPr>
              <w:t>/style.css"</w:t>
            </w:r>
            <w:r>
              <w:rPr>
                <w:rStyle w:val="crayon-h"/>
              </w:rPr>
              <w:t xml:space="preserve"> </w:t>
            </w:r>
            <w:proofErr w:type="spellStart"/>
            <w:r>
              <w:rPr>
                <w:rStyle w:val="crayon-v"/>
              </w:rPr>
              <w:t>rel</w:t>
            </w:r>
            <w:proofErr w:type="spellEnd"/>
            <w:r>
              <w:rPr>
                <w:rStyle w:val="crayon-o"/>
              </w:rPr>
              <w:t>=</w:t>
            </w:r>
            <w:r>
              <w:rPr>
                <w:rStyle w:val="crayon-s"/>
              </w:rPr>
              <w:t>"</w:t>
            </w:r>
            <w:proofErr w:type="spellStart"/>
            <w:r>
              <w:rPr>
                <w:rStyle w:val="crayon-s"/>
              </w:rPr>
              <w:t>stylesheet</w:t>
            </w:r>
            <w:proofErr w:type="spellEnd"/>
            <w:r>
              <w:rPr>
                <w:rStyle w:val="crayon-s"/>
              </w:rPr>
              <w:t>"</w:t>
            </w:r>
            <w:r>
              <w:rPr>
                <w:rStyle w:val="crayon-o"/>
              </w:rPr>
              <w:t>&gt;</w:t>
            </w:r>
          </w:p>
          <w:p w:rsidR="000012B2" w:rsidRDefault="000012B2" w:rsidP="000012B2">
            <w:r>
              <w:t> </w:t>
            </w:r>
          </w:p>
          <w:p w:rsidR="000012B2" w:rsidRDefault="000012B2" w:rsidP="000012B2">
            <w:r>
              <w:rPr>
                <w:rStyle w:val="crayon-h"/>
              </w:rPr>
              <w:t>  </w:t>
            </w:r>
            <w:r>
              <w:rPr>
                <w:rStyle w:val="crayon-o"/>
              </w:rPr>
              <w:t>&lt;/</w:t>
            </w:r>
            <w:r>
              <w:rPr>
                <w:rStyle w:val="crayon-e"/>
              </w:rPr>
              <w:t>head</w:t>
            </w:r>
            <w:r>
              <w:rPr>
                <w:rStyle w:val="crayon-o"/>
              </w:rPr>
              <w:t>&gt;</w:t>
            </w:r>
          </w:p>
          <w:p w:rsidR="000012B2" w:rsidRDefault="000012B2" w:rsidP="000012B2">
            <w:r>
              <w:rPr>
                <w:rStyle w:val="crayon-h"/>
              </w:rPr>
              <w:t>  </w:t>
            </w:r>
            <w:r>
              <w:rPr>
                <w:rStyle w:val="crayon-o"/>
              </w:rPr>
              <w:t>&lt;</w:t>
            </w:r>
            <w:r>
              <w:rPr>
                <w:rStyle w:val="crayon-e"/>
              </w:rPr>
              <w:t>body</w:t>
            </w:r>
            <w:r>
              <w:rPr>
                <w:rStyle w:val="crayon-o"/>
              </w:rPr>
              <w:t>&gt;</w:t>
            </w:r>
          </w:p>
          <w:p w:rsidR="000012B2" w:rsidRDefault="000012B2" w:rsidP="000012B2">
            <w:r>
              <w:rPr>
                <w:rStyle w:val="crayon-ta"/>
              </w:rPr>
              <w:t>&lt;%</w:t>
            </w:r>
            <w:r>
              <w:rPr>
                <w:rStyle w:val="crayon-h"/>
              </w:rPr>
              <w:t xml:space="preserve"> </w:t>
            </w:r>
            <w:r>
              <w:rPr>
                <w:rStyle w:val="crayon-i"/>
              </w:rPr>
              <w:t>include</w:t>
            </w:r>
            <w:r>
              <w:rPr>
                <w:rStyle w:val="crayon-h"/>
              </w:rPr>
              <w:t xml:space="preserve"> </w:t>
            </w:r>
            <w:r>
              <w:rPr>
                <w:rStyle w:val="crayon-v"/>
              </w:rPr>
              <w:t>partials</w:t>
            </w:r>
            <w:r>
              <w:rPr>
                <w:rStyle w:val="crayon-o"/>
              </w:rPr>
              <w:t>/</w:t>
            </w:r>
            <w:proofErr w:type="spellStart"/>
            <w:r>
              <w:rPr>
                <w:rStyle w:val="crayon-v"/>
              </w:rPr>
              <w:t>nav</w:t>
            </w:r>
            <w:proofErr w:type="spellEnd"/>
            <w:r>
              <w:rPr>
                <w:rStyle w:val="crayon-h"/>
              </w:rPr>
              <w:t xml:space="preserve"> </w:t>
            </w:r>
            <w:r>
              <w:rPr>
                <w:rStyle w:val="crayon-ta"/>
              </w:rPr>
              <w:t>%&gt;</w:t>
            </w:r>
          </w:p>
          <w:p w:rsidR="000012B2" w:rsidRDefault="000012B2" w:rsidP="000012B2">
            <w:r>
              <w:t> </w:t>
            </w:r>
          </w:p>
          <w:p w:rsidR="000012B2" w:rsidRDefault="000012B2" w:rsidP="000012B2">
            <w:r>
              <w:rPr>
                <w:rStyle w:val="crayon-o"/>
              </w:rPr>
              <w:t>&lt;</w:t>
            </w:r>
            <w:r>
              <w:rPr>
                <w:rStyle w:val="crayon-v"/>
              </w:rPr>
              <w:t>h1</w:t>
            </w:r>
            <w:r>
              <w:rPr>
                <w:rStyle w:val="crayon-o"/>
              </w:rPr>
              <w:t>&gt;</w:t>
            </w:r>
            <w:r>
              <w:rPr>
                <w:rStyle w:val="crayon-r"/>
              </w:rPr>
              <w:t>This</w:t>
            </w:r>
            <w:r>
              <w:rPr>
                <w:rStyle w:val="crayon-h"/>
              </w:rPr>
              <w:t xml:space="preserve"> </w:t>
            </w:r>
            <w:r>
              <w:rPr>
                <w:rStyle w:val="crayon-st"/>
              </w:rPr>
              <w:t>is</w:t>
            </w:r>
            <w:r>
              <w:rPr>
                <w:rStyle w:val="crayon-h"/>
              </w:rPr>
              <w:t xml:space="preserve"> </w:t>
            </w:r>
            <w:r>
              <w:rPr>
                <w:rStyle w:val="crayon-e"/>
              </w:rPr>
              <w:t xml:space="preserve">your </w:t>
            </w:r>
            <w:r>
              <w:rPr>
                <w:rStyle w:val="crayon-r"/>
              </w:rPr>
              <w:t>new</w:t>
            </w:r>
            <w:r>
              <w:rPr>
                <w:rStyle w:val="crayon-h"/>
              </w:rPr>
              <w:t xml:space="preserve"> </w:t>
            </w:r>
            <w:r>
              <w:rPr>
                <w:rStyle w:val="crayon-e"/>
              </w:rPr>
              <w:t xml:space="preserve">index </w:t>
            </w:r>
            <w:r>
              <w:rPr>
                <w:rStyle w:val="crayon-v"/>
              </w:rPr>
              <w:t>page</w:t>
            </w:r>
            <w:r>
              <w:rPr>
                <w:rStyle w:val="crayon-sy"/>
              </w:rPr>
              <w:t>.</w:t>
            </w:r>
            <w:r>
              <w:rPr>
                <w:rStyle w:val="crayon-o"/>
              </w:rPr>
              <w:t>&lt;/</w:t>
            </w:r>
            <w:r>
              <w:rPr>
                <w:rStyle w:val="crayon-v"/>
              </w:rPr>
              <w:t>h1</w:t>
            </w:r>
            <w:r>
              <w:rPr>
                <w:rStyle w:val="crayon-o"/>
              </w:rPr>
              <w:t>&gt;</w:t>
            </w:r>
          </w:p>
          <w:p w:rsidR="000012B2" w:rsidRDefault="000012B2" w:rsidP="000012B2">
            <w:r>
              <w:t> </w:t>
            </w:r>
          </w:p>
          <w:p w:rsidR="000012B2" w:rsidRDefault="000012B2" w:rsidP="000012B2">
            <w:r>
              <w:rPr>
                <w:rStyle w:val="crayon-o"/>
              </w:rPr>
              <w:t>&lt;</w:t>
            </w:r>
            <w:r>
              <w:rPr>
                <w:rStyle w:val="crayon-e"/>
              </w:rPr>
              <w:t xml:space="preserve">div </w:t>
            </w:r>
            <w:r>
              <w:rPr>
                <w:rStyle w:val="crayon-t"/>
              </w:rPr>
              <w:t>class</w:t>
            </w:r>
            <w:r>
              <w:rPr>
                <w:rStyle w:val="crayon-o"/>
              </w:rPr>
              <w:t>=</w:t>
            </w:r>
            <w:r>
              <w:rPr>
                <w:rStyle w:val="crayon-s"/>
              </w:rPr>
              <w:t>"title"</w:t>
            </w:r>
            <w:r>
              <w:rPr>
                <w:rStyle w:val="crayon-o"/>
              </w:rPr>
              <w:t>&gt;</w:t>
            </w:r>
          </w:p>
          <w:p w:rsidR="000012B2" w:rsidRDefault="000012B2" w:rsidP="000012B2">
            <w:r>
              <w:rPr>
                <w:rStyle w:val="crayon-h"/>
              </w:rPr>
              <w:t>    </w:t>
            </w:r>
            <w:r>
              <w:rPr>
                <w:rStyle w:val="crayon-ta"/>
              </w:rPr>
              <w:t>&lt;%=</w:t>
            </w:r>
            <w:r>
              <w:rPr>
                <w:rStyle w:val="crayon-h"/>
              </w:rPr>
              <w:t xml:space="preserve"> </w:t>
            </w:r>
            <w:r>
              <w:rPr>
                <w:rStyle w:val="crayon-v"/>
              </w:rPr>
              <w:t>title</w:t>
            </w:r>
            <w:r>
              <w:rPr>
                <w:rStyle w:val="crayon-h"/>
              </w:rPr>
              <w:t xml:space="preserve"> </w:t>
            </w:r>
            <w:r>
              <w:rPr>
                <w:rStyle w:val="crayon-ta"/>
              </w:rPr>
              <w:t>%&gt;</w:t>
            </w:r>
          </w:p>
          <w:p w:rsidR="000012B2" w:rsidRDefault="000012B2" w:rsidP="000012B2">
            <w:r>
              <w:rPr>
                <w:rStyle w:val="crayon-o"/>
              </w:rPr>
              <w:t>&lt;/</w:t>
            </w:r>
            <w:r>
              <w:rPr>
                <w:rStyle w:val="crayon-v"/>
              </w:rPr>
              <w:t>div</w:t>
            </w:r>
            <w:r>
              <w:rPr>
                <w:rStyle w:val="crayon-o"/>
              </w:rPr>
              <w:t>&gt;</w:t>
            </w:r>
          </w:p>
          <w:p w:rsidR="000012B2" w:rsidRDefault="000012B2" w:rsidP="000012B2">
            <w:r>
              <w:rPr>
                <w:rStyle w:val="crayon-h"/>
              </w:rPr>
              <w:t>  </w:t>
            </w:r>
            <w:r>
              <w:rPr>
                <w:rStyle w:val="crayon-o"/>
              </w:rPr>
              <w:t>&lt;/</w:t>
            </w:r>
            <w:r>
              <w:rPr>
                <w:rStyle w:val="crayon-v"/>
              </w:rPr>
              <w:t>body</w:t>
            </w:r>
            <w:r>
              <w:rPr>
                <w:rStyle w:val="crayon-o"/>
              </w:rPr>
              <w:t>&gt;</w:t>
            </w:r>
          </w:p>
          <w:p w:rsidR="000012B2" w:rsidRDefault="000012B2" w:rsidP="000012B2">
            <w:r>
              <w:rPr>
                <w:rStyle w:val="crayon-o"/>
              </w:rPr>
              <w:t>&lt;/</w:t>
            </w:r>
            <w:r>
              <w:rPr>
                <w:rStyle w:val="crayon-v"/>
              </w:rPr>
              <w:t>html</w:t>
            </w:r>
            <w:r>
              <w:rPr>
                <w:rStyle w:val="crayon-o"/>
              </w:rPr>
              <w:t>&gt;</w:t>
            </w:r>
          </w:p>
        </w:tc>
      </w:tr>
    </w:tbl>
    <w:p w:rsidR="000012B2" w:rsidRDefault="000012B2" w:rsidP="000012B2">
      <w:pPr>
        <w:pStyle w:val="NormalWeb"/>
      </w:pPr>
      <w:r>
        <w:t xml:space="preserve">If you return to your browser, you will see the above </w:t>
      </w:r>
      <w:proofErr w:type="spellStart"/>
      <w:r>
        <w:t>nav</w:t>
      </w:r>
      <w:proofErr w:type="spellEnd"/>
      <w:r>
        <w:t xml:space="preserve"> bar and be able to navigate between views:</w:t>
      </w:r>
    </w:p>
    <w:p w:rsidR="000012B2" w:rsidRDefault="000012B2" w:rsidP="000012B2">
      <w:pPr>
        <w:pStyle w:val="NormalWeb"/>
      </w:pPr>
      <w:r>
        <w:rPr>
          <w:noProof/>
        </w:rPr>
        <mc:AlternateContent>
          <mc:Choice Requires="wps">
            <w:drawing>
              <wp:inline distT="0" distB="0" distL="0" distR="0">
                <wp:extent cx="2857500" cy="1390650"/>
                <wp:effectExtent l="0" t="0" r="0" b="0"/>
                <wp:docPr id="92" name="Rectangle 92" descr="Express.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39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B56C1" id="Rectangle 92" o:spid="_x0000_s1026" alt="Express.js" style="width:225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" filled="f" stroked="f">
                <o:lock v:ext="edit" aspectratio="t"/>
                <w10:anchorlock/>
              </v:rect>
            </w:pict>
          </mc:Fallback>
        </mc:AlternateContent>
      </w:r>
    </w:p>
    <w:p w:rsidR="000012B2" w:rsidRDefault="000012B2" w:rsidP="000012B2">
      <w:pPr>
        <w:pStyle w:val="NormalWeb"/>
      </w:pPr>
      <w:r>
        <w:lastRenderedPageBreak/>
        <w:t xml:space="preserve">Unfortunately, since you aren’t using a layout, you’ll have to wrap each page in HTML and include the necessary partials. For example, your </w:t>
      </w:r>
      <w:proofErr w:type="spellStart"/>
      <w:r>
        <w:rPr>
          <w:rStyle w:val="crayon-v"/>
        </w:rPr>
        <w:t>newroute</w:t>
      </w:r>
      <w:r>
        <w:rPr>
          <w:rStyle w:val="crayon-sy"/>
        </w:rPr>
        <w:t>.</w:t>
      </w:r>
      <w:r>
        <w:rPr>
          <w:rStyle w:val="crayon-v"/>
        </w:rPr>
        <w:t>ejs</w:t>
      </w:r>
      <w:proofErr w:type="spellEnd"/>
      <w:r>
        <w:t> file would contain the following:</w:t>
      </w:r>
    </w:p>
    <w:p w:rsidR="000012B2" w:rsidRDefault="000012B2" w:rsidP="000012B2">
      <w:r>
        <w:object w:dxaOrig="225" w:dyaOrig="225">
          <v:shape id="_x0000_i1786" type="#_x0000_t75" style="width:136.5pt;height:60.75pt" o:ole="">
            <v:imagedata r:id="rId87" o:title=""/>
          </v:shape>
          <w:control r:id="rId88" w:name="DefaultOcxName22" w:shapeid="_x0000_i178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7330"/>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p w:rsidR="000012B2" w:rsidRDefault="000012B2" w:rsidP="000012B2">
            <w:r>
              <w:t>3</w:t>
            </w:r>
          </w:p>
          <w:p w:rsidR="000012B2" w:rsidRDefault="000012B2" w:rsidP="000012B2">
            <w:r>
              <w:t>4</w:t>
            </w:r>
          </w:p>
          <w:p w:rsidR="000012B2" w:rsidRDefault="000012B2" w:rsidP="000012B2">
            <w:r>
              <w:t>5</w:t>
            </w:r>
          </w:p>
          <w:p w:rsidR="000012B2" w:rsidRDefault="000012B2" w:rsidP="000012B2">
            <w:r>
              <w:t>6</w:t>
            </w:r>
          </w:p>
          <w:p w:rsidR="000012B2" w:rsidRDefault="000012B2" w:rsidP="000012B2">
            <w:r>
              <w:t>7</w:t>
            </w:r>
          </w:p>
          <w:p w:rsidR="000012B2" w:rsidRDefault="000012B2" w:rsidP="000012B2">
            <w:r>
              <w:t>8</w:t>
            </w:r>
          </w:p>
          <w:p w:rsidR="000012B2" w:rsidRDefault="000012B2" w:rsidP="000012B2">
            <w:r>
              <w:t>9</w:t>
            </w:r>
          </w:p>
          <w:p w:rsidR="000012B2" w:rsidRDefault="000012B2" w:rsidP="000012B2">
            <w:r>
              <w:t>10</w:t>
            </w:r>
          </w:p>
          <w:p w:rsidR="000012B2" w:rsidRDefault="000012B2" w:rsidP="000012B2">
            <w:r>
              <w:t>11</w:t>
            </w:r>
          </w:p>
          <w:p w:rsidR="000012B2" w:rsidRDefault="000012B2" w:rsidP="000012B2">
            <w:r>
              <w:t>12</w:t>
            </w:r>
          </w:p>
          <w:p w:rsidR="000012B2" w:rsidRDefault="000012B2" w:rsidP="000012B2">
            <w:r>
              <w:t>13</w:t>
            </w:r>
          </w:p>
          <w:p w:rsidR="000012B2" w:rsidRDefault="000012B2" w:rsidP="000012B2">
            <w:r>
              <w:t>14</w:t>
            </w:r>
          </w:p>
          <w:p w:rsidR="000012B2" w:rsidRDefault="000012B2" w:rsidP="000012B2">
            <w:r>
              <w:t>15</w:t>
            </w:r>
          </w:p>
          <w:p w:rsidR="000012B2" w:rsidRDefault="000012B2" w:rsidP="000012B2">
            <w:r>
              <w:t>16</w:t>
            </w:r>
          </w:p>
          <w:p w:rsidR="000012B2" w:rsidRDefault="000012B2" w:rsidP="000012B2">
            <w:r>
              <w:t>17</w:t>
            </w:r>
          </w:p>
          <w:p w:rsidR="000012B2" w:rsidRDefault="000012B2" w:rsidP="000012B2">
            <w:r>
              <w:t>18</w:t>
            </w:r>
          </w:p>
          <w:p w:rsidR="000012B2" w:rsidRDefault="000012B2" w:rsidP="000012B2">
            <w:r>
              <w:t>19</w:t>
            </w:r>
          </w:p>
          <w:p w:rsidR="000012B2" w:rsidRDefault="000012B2" w:rsidP="000012B2">
            <w:r>
              <w:t>20</w:t>
            </w:r>
          </w:p>
          <w:p w:rsidR="000012B2" w:rsidRDefault="000012B2" w:rsidP="000012B2">
            <w:r>
              <w:t>21</w:t>
            </w:r>
          </w:p>
          <w:p w:rsidR="000012B2" w:rsidRDefault="000012B2" w:rsidP="000012B2">
            <w:r>
              <w:t>22</w:t>
            </w:r>
          </w:p>
          <w:p w:rsidR="000012B2" w:rsidRDefault="000012B2" w:rsidP="000012B2">
            <w:r>
              <w:t>23</w:t>
            </w:r>
          </w:p>
        </w:tc>
        <w:tc>
          <w:tcPr>
            <w:tcW w:w="0" w:type="auto"/>
            <w:vAlign w:val="center"/>
            <w:hideMark/>
          </w:tcPr>
          <w:p w:rsidR="000012B2" w:rsidRDefault="000012B2" w:rsidP="000012B2">
            <w:r>
              <w:rPr>
                <w:rStyle w:val="crayon-o"/>
              </w:rPr>
              <w:t>&lt;!</w:t>
            </w:r>
            <w:r>
              <w:rPr>
                <w:rStyle w:val="crayon-e"/>
              </w:rPr>
              <w:t xml:space="preserve">DOCTYPE </w:t>
            </w:r>
            <w:r>
              <w:rPr>
                <w:rStyle w:val="crayon-v"/>
              </w:rPr>
              <w:t>html</w:t>
            </w:r>
            <w:r>
              <w:rPr>
                <w:rStyle w:val="crayon-o"/>
              </w:rPr>
              <w:t>&gt;</w:t>
            </w:r>
          </w:p>
          <w:p w:rsidR="000012B2" w:rsidRDefault="000012B2" w:rsidP="000012B2">
            <w:r>
              <w:rPr>
                <w:rStyle w:val="crayon-o"/>
              </w:rPr>
              <w:t>&lt;</w:t>
            </w:r>
            <w:r>
              <w:rPr>
                <w:rStyle w:val="crayon-e"/>
              </w:rPr>
              <w:t xml:space="preserve">html </w:t>
            </w:r>
            <w:proofErr w:type="spellStart"/>
            <w:r>
              <w:rPr>
                <w:rStyle w:val="crayon-v"/>
              </w:rPr>
              <w:t>lang</w:t>
            </w:r>
            <w:proofErr w:type="spellEnd"/>
            <w:r>
              <w:rPr>
                <w:rStyle w:val="crayon-o"/>
              </w:rPr>
              <w:t>=</w:t>
            </w:r>
            <w:r>
              <w:rPr>
                <w:rStyle w:val="crayon-s"/>
              </w:rPr>
              <w:t>"en"</w:t>
            </w:r>
            <w:r>
              <w:rPr>
                <w:rStyle w:val="crayon-o"/>
              </w:rPr>
              <w:t>&gt;</w:t>
            </w:r>
          </w:p>
          <w:p w:rsidR="000012B2" w:rsidRDefault="000012B2" w:rsidP="000012B2">
            <w:r>
              <w:rPr>
                <w:rStyle w:val="crayon-h"/>
              </w:rPr>
              <w:t>  </w:t>
            </w:r>
            <w:r>
              <w:rPr>
                <w:rStyle w:val="crayon-o"/>
              </w:rPr>
              <w:t>&lt;</w:t>
            </w:r>
            <w:r>
              <w:rPr>
                <w:rStyle w:val="crayon-v"/>
              </w:rPr>
              <w:t>head</w:t>
            </w:r>
            <w:r>
              <w:rPr>
                <w:rStyle w:val="crayon-o"/>
              </w:rPr>
              <w:t>&gt;</w:t>
            </w:r>
          </w:p>
          <w:p w:rsidR="000012B2" w:rsidRDefault="000012B2" w:rsidP="000012B2">
            <w:r>
              <w:rPr>
                <w:rStyle w:val="crayon-h"/>
              </w:rPr>
              <w:t>    </w:t>
            </w:r>
            <w:r>
              <w:rPr>
                <w:rStyle w:val="crayon-o"/>
              </w:rPr>
              <w:t>&lt;</w:t>
            </w:r>
            <w:r>
              <w:rPr>
                <w:rStyle w:val="crayon-e"/>
              </w:rPr>
              <w:t xml:space="preserve">meta </w:t>
            </w:r>
            <w:r>
              <w:rPr>
                <w:rStyle w:val="crayon-v"/>
              </w:rPr>
              <w:t>charset</w:t>
            </w:r>
            <w:r>
              <w:rPr>
                <w:rStyle w:val="crayon-o"/>
              </w:rPr>
              <w:t>=</w:t>
            </w:r>
            <w:r>
              <w:rPr>
                <w:rStyle w:val="crayon-s"/>
              </w:rPr>
              <w:t>"utf-8"</w:t>
            </w:r>
            <w:r>
              <w:rPr>
                <w:rStyle w:val="crayon-o"/>
              </w:rPr>
              <w:t>&gt;</w:t>
            </w:r>
          </w:p>
          <w:p w:rsidR="000012B2" w:rsidRDefault="000012B2" w:rsidP="000012B2">
            <w:r>
              <w:rPr>
                <w:rStyle w:val="crayon-h"/>
              </w:rPr>
              <w:t>    </w:t>
            </w:r>
            <w:r>
              <w:rPr>
                <w:rStyle w:val="crayon-o"/>
              </w:rPr>
              <w:t>&lt;</w:t>
            </w:r>
            <w:r>
              <w:rPr>
                <w:rStyle w:val="crayon-v"/>
              </w:rPr>
              <w:t>title</w:t>
            </w:r>
            <w:r>
              <w:rPr>
                <w:rStyle w:val="crayon-o"/>
              </w:rPr>
              <w:t>&gt;</w:t>
            </w:r>
            <w:r>
              <w:rPr>
                <w:rStyle w:val="crayon-e"/>
              </w:rPr>
              <w:t xml:space="preserve">Node Express </w:t>
            </w:r>
            <w:r>
              <w:rPr>
                <w:rStyle w:val="crayon-v"/>
              </w:rPr>
              <w:t>App</w:t>
            </w:r>
            <w:r>
              <w:rPr>
                <w:rStyle w:val="crayon-o"/>
              </w:rPr>
              <w:t>&lt;/</w:t>
            </w:r>
            <w:r>
              <w:rPr>
                <w:rStyle w:val="crayon-v"/>
              </w:rPr>
              <w:t>title</w:t>
            </w:r>
            <w:r>
              <w:rPr>
                <w:rStyle w:val="crayon-o"/>
              </w:rPr>
              <w:t>&gt;</w:t>
            </w:r>
          </w:p>
          <w:p w:rsidR="000012B2" w:rsidRDefault="000012B2" w:rsidP="000012B2">
            <w:r>
              <w:t> </w:t>
            </w:r>
          </w:p>
          <w:p w:rsidR="000012B2" w:rsidRDefault="000012B2" w:rsidP="000012B2">
            <w:r>
              <w:rPr>
                <w:rStyle w:val="crayon-h"/>
              </w:rPr>
              <w:t>    </w:t>
            </w:r>
            <w:r>
              <w:rPr>
                <w:rStyle w:val="crayon-o"/>
              </w:rPr>
              <w:t>&lt;!--</w:t>
            </w:r>
            <w:r>
              <w:rPr>
                <w:rStyle w:val="crayon-h"/>
              </w:rPr>
              <w:t xml:space="preserve"> </w:t>
            </w:r>
            <w:r>
              <w:rPr>
                <w:rStyle w:val="crayon-e"/>
              </w:rPr>
              <w:t xml:space="preserve">HTML5 </w:t>
            </w:r>
            <w:r>
              <w:rPr>
                <w:rStyle w:val="crayon-v"/>
              </w:rPr>
              <w:t>shim</w:t>
            </w:r>
            <w:r>
              <w:rPr>
                <w:rStyle w:val="crayon-sy"/>
              </w:rPr>
              <w:t>,</w:t>
            </w:r>
            <w:r>
              <w:rPr>
                <w:rStyle w:val="crayon-h"/>
              </w:rPr>
              <w:t xml:space="preserve"> </w:t>
            </w:r>
            <w:r>
              <w:rPr>
                <w:rStyle w:val="crayon-st"/>
              </w:rPr>
              <w:t>for</w:t>
            </w:r>
            <w:r>
              <w:rPr>
                <w:rStyle w:val="crayon-h"/>
              </w:rPr>
              <w:t xml:space="preserve"> </w:t>
            </w:r>
            <w:r>
              <w:rPr>
                <w:rStyle w:val="crayon-e"/>
              </w:rPr>
              <w:t>IE6</w:t>
            </w:r>
            <w:r>
              <w:rPr>
                <w:rStyle w:val="crayon-o"/>
              </w:rPr>
              <w:t>-</w:t>
            </w:r>
            <w:r>
              <w:rPr>
                <w:rStyle w:val="crayon-cn"/>
              </w:rPr>
              <w:t>8</w:t>
            </w:r>
            <w:r>
              <w:rPr>
                <w:rStyle w:val="crayon-h"/>
              </w:rPr>
              <w:t xml:space="preserve"> </w:t>
            </w:r>
            <w:r>
              <w:rPr>
                <w:rStyle w:val="crayon-e"/>
              </w:rPr>
              <w:t>support</w:t>
            </w:r>
            <w:r>
              <w:rPr>
                <w:rStyle w:val="crayon-h"/>
              </w:rPr>
              <w:t xml:space="preserve"> </w:t>
            </w:r>
            <w:r>
              <w:rPr>
                <w:rStyle w:val="crayon-e"/>
              </w:rPr>
              <w:t>of</w:t>
            </w:r>
            <w:r>
              <w:rPr>
                <w:rStyle w:val="crayon-h"/>
              </w:rPr>
              <w:t xml:space="preserve"> </w:t>
            </w:r>
            <w:r>
              <w:rPr>
                <w:rStyle w:val="crayon-e"/>
              </w:rPr>
              <w:t>HTML</w:t>
            </w:r>
            <w:r>
              <w:rPr>
                <w:rStyle w:val="crayon-h"/>
              </w:rPr>
              <w:t xml:space="preserve"> </w:t>
            </w:r>
            <w:r>
              <w:rPr>
                <w:rStyle w:val="crayon-e"/>
              </w:rPr>
              <w:t>elements</w:t>
            </w:r>
            <w:r>
              <w:rPr>
                <w:rStyle w:val="crayon-h"/>
              </w:rPr>
              <w:t xml:space="preserve"> </w:t>
            </w:r>
            <w:r>
              <w:rPr>
                <w:rStyle w:val="crayon-o"/>
              </w:rPr>
              <w:t>--&gt;</w:t>
            </w:r>
          </w:p>
          <w:p w:rsidR="000012B2" w:rsidRDefault="000012B2" w:rsidP="000012B2">
            <w:r>
              <w:rPr>
                <w:rStyle w:val="crayon-h"/>
              </w:rPr>
              <w:t>    </w:t>
            </w:r>
            <w:r>
              <w:rPr>
                <w:rStyle w:val="crayon-o"/>
              </w:rPr>
              <w:t>&lt;!--</w:t>
            </w:r>
            <w:r>
              <w:rPr>
                <w:rStyle w:val="crayon-sy"/>
              </w:rPr>
              <w:t>[</w:t>
            </w:r>
            <w:r>
              <w:rPr>
                <w:rStyle w:val="crayon-st"/>
              </w:rPr>
              <w:t>if</w:t>
            </w:r>
            <w:r>
              <w:rPr>
                <w:rStyle w:val="crayon-h"/>
              </w:rPr>
              <w:t xml:space="preserve"> </w:t>
            </w:r>
            <w:proofErr w:type="spellStart"/>
            <w:r>
              <w:rPr>
                <w:rStyle w:val="crayon-e"/>
              </w:rPr>
              <w:t>lt</w:t>
            </w:r>
            <w:proofErr w:type="spellEnd"/>
            <w:r>
              <w:rPr>
                <w:rStyle w:val="crayon-h"/>
              </w:rPr>
              <w:t xml:space="preserve"> </w:t>
            </w:r>
            <w:r>
              <w:rPr>
                <w:rStyle w:val="crayon-e"/>
              </w:rPr>
              <w:t>IE</w:t>
            </w:r>
            <w:r>
              <w:rPr>
                <w:rStyle w:val="crayon-h"/>
              </w:rPr>
              <w:t xml:space="preserve"> </w:t>
            </w:r>
            <w:r>
              <w:rPr>
                <w:rStyle w:val="crayon-cn"/>
              </w:rPr>
              <w:t>9</w:t>
            </w:r>
            <w:r>
              <w:rPr>
                <w:rStyle w:val="crayon-sy"/>
              </w:rPr>
              <w:t>]</w:t>
            </w:r>
            <w:r>
              <w:rPr>
                <w:rStyle w:val="crayon-o"/>
              </w:rPr>
              <w:t>&gt;</w:t>
            </w:r>
          </w:p>
          <w:p w:rsidR="000012B2" w:rsidRDefault="000012B2" w:rsidP="000012B2">
            <w:r>
              <w:rPr>
                <w:rStyle w:val="crayon-h"/>
              </w:rPr>
              <w:t>      </w:t>
            </w:r>
            <w:r>
              <w:rPr>
                <w:rStyle w:val="crayon-ta"/>
              </w:rPr>
              <w:t xml:space="preserve">&lt;script </w:t>
            </w:r>
            <w:r>
              <w:rPr>
                <w:rStyle w:val="crayon-e"/>
              </w:rPr>
              <w:t>src</w:t>
            </w:r>
            <w:r>
              <w:rPr>
                <w:rStyle w:val="crayon-o"/>
              </w:rPr>
              <w:t>=</w:t>
            </w:r>
            <w:r>
              <w:rPr>
                <w:rStyle w:val="crayon-s"/>
              </w:rPr>
              <w:t>"http://html5shim.googlecode.com/svn/trunk/html5.js"</w:t>
            </w:r>
            <w:r>
              <w:rPr>
                <w:rStyle w:val="crayon-o"/>
              </w:rPr>
              <w:t>&gt;</w:t>
            </w:r>
            <w:r>
              <w:rPr>
                <w:rStyle w:val="crayon-ta"/>
              </w:rPr>
              <w:t>&lt;/script&gt;</w:t>
            </w:r>
          </w:p>
          <w:p w:rsidR="000012B2" w:rsidRDefault="000012B2" w:rsidP="000012B2">
            <w:r>
              <w:rPr>
                <w:rStyle w:val="crayon-h"/>
              </w:rPr>
              <w:t>    </w:t>
            </w:r>
            <w:r>
              <w:rPr>
                <w:rStyle w:val="crayon-o"/>
              </w:rPr>
              <w:t>&lt;!</w:t>
            </w:r>
            <w:r>
              <w:rPr>
                <w:rStyle w:val="crayon-sy"/>
              </w:rPr>
              <w:t>[</w:t>
            </w:r>
            <w:proofErr w:type="spellStart"/>
            <w:r>
              <w:rPr>
                <w:rStyle w:val="crayon-st"/>
              </w:rPr>
              <w:t>endif</w:t>
            </w:r>
            <w:proofErr w:type="spellEnd"/>
            <w:r>
              <w:rPr>
                <w:rStyle w:val="crayon-sy"/>
              </w:rPr>
              <w:t>]</w:t>
            </w:r>
            <w:r>
              <w:rPr>
                <w:rStyle w:val="crayon-o"/>
              </w:rPr>
              <w:t>--&gt;</w:t>
            </w:r>
          </w:p>
          <w:p w:rsidR="000012B2" w:rsidRDefault="000012B2" w:rsidP="000012B2">
            <w:r>
              <w:t> </w:t>
            </w:r>
          </w:p>
          <w:p w:rsidR="000012B2" w:rsidRDefault="000012B2" w:rsidP="000012B2">
            <w:r>
              <w:rPr>
                <w:rStyle w:val="crayon-h"/>
              </w:rPr>
              <w:t>    </w:t>
            </w:r>
            <w:r>
              <w:rPr>
                <w:rStyle w:val="crayon-o"/>
              </w:rPr>
              <w:t>&lt;!--</w:t>
            </w:r>
            <w:r>
              <w:rPr>
                <w:rStyle w:val="crayon-h"/>
              </w:rPr>
              <w:t xml:space="preserve"> </w:t>
            </w:r>
            <w:r>
              <w:rPr>
                <w:rStyle w:val="crayon-v"/>
              </w:rPr>
              <w:t>styles</w:t>
            </w:r>
            <w:r>
              <w:rPr>
                <w:rStyle w:val="crayon-h"/>
              </w:rPr>
              <w:t xml:space="preserve"> </w:t>
            </w:r>
            <w:r>
              <w:rPr>
                <w:rStyle w:val="crayon-o"/>
              </w:rPr>
              <w:t>--&gt;</w:t>
            </w:r>
          </w:p>
          <w:p w:rsidR="000012B2" w:rsidRDefault="000012B2" w:rsidP="000012B2">
            <w:r>
              <w:rPr>
                <w:rStyle w:val="crayon-h"/>
              </w:rPr>
              <w:t>    </w:t>
            </w:r>
            <w:r>
              <w:rPr>
                <w:rStyle w:val="crayon-o"/>
              </w:rPr>
              <w:t>&lt;</w:t>
            </w:r>
            <w:r>
              <w:rPr>
                <w:rStyle w:val="crayon-e"/>
              </w:rPr>
              <w:t xml:space="preserve">link </w:t>
            </w:r>
            <w:proofErr w:type="spellStart"/>
            <w:r>
              <w:rPr>
                <w:rStyle w:val="crayon-v"/>
              </w:rPr>
              <w:t>href</w:t>
            </w:r>
            <w:proofErr w:type="spellEnd"/>
            <w:r>
              <w:rPr>
                <w:rStyle w:val="crayon-o"/>
              </w:rPr>
              <w:t>=</w:t>
            </w:r>
            <w:r>
              <w:rPr>
                <w:rStyle w:val="crayon-s"/>
              </w:rPr>
              <w:t>"</w:t>
            </w:r>
            <w:proofErr w:type="spellStart"/>
            <w:r>
              <w:rPr>
                <w:rStyle w:val="crayon-s"/>
              </w:rPr>
              <w:t>stylesheets</w:t>
            </w:r>
            <w:proofErr w:type="spellEnd"/>
            <w:r>
              <w:rPr>
                <w:rStyle w:val="crayon-s"/>
              </w:rPr>
              <w:t>/style.css"</w:t>
            </w:r>
            <w:r>
              <w:rPr>
                <w:rStyle w:val="crayon-h"/>
              </w:rPr>
              <w:t xml:space="preserve"> </w:t>
            </w:r>
            <w:proofErr w:type="spellStart"/>
            <w:r>
              <w:rPr>
                <w:rStyle w:val="crayon-v"/>
              </w:rPr>
              <w:t>rel</w:t>
            </w:r>
            <w:proofErr w:type="spellEnd"/>
            <w:r>
              <w:rPr>
                <w:rStyle w:val="crayon-o"/>
              </w:rPr>
              <w:t>=</w:t>
            </w:r>
            <w:r>
              <w:rPr>
                <w:rStyle w:val="crayon-s"/>
              </w:rPr>
              <w:t>"</w:t>
            </w:r>
            <w:proofErr w:type="spellStart"/>
            <w:r>
              <w:rPr>
                <w:rStyle w:val="crayon-s"/>
              </w:rPr>
              <w:t>stylesheet</w:t>
            </w:r>
            <w:proofErr w:type="spellEnd"/>
            <w:r>
              <w:rPr>
                <w:rStyle w:val="crayon-s"/>
              </w:rPr>
              <w:t>"</w:t>
            </w:r>
            <w:r>
              <w:rPr>
                <w:rStyle w:val="crayon-o"/>
              </w:rPr>
              <w:t>&gt;</w:t>
            </w:r>
          </w:p>
          <w:p w:rsidR="000012B2" w:rsidRDefault="000012B2" w:rsidP="000012B2">
            <w:r>
              <w:t> </w:t>
            </w:r>
          </w:p>
          <w:p w:rsidR="000012B2" w:rsidRDefault="000012B2" w:rsidP="000012B2">
            <w:r>
              <w:rPr>
                <w:rStyle w:val="crayon-h"/>
              </w:rPr>
              <w:t>  </w:t>
            </w:r>
            <w:r>
              <w:rPr>
                <w:rStyle w:val="crayon-o"/>
              </w:rPr>
              <w:t>&lt;/</w:t>
            </w:r>
            <w:r>
              <w:rPr>
                <w:rStyle w:val="crayon-e"/>
              </w:rPr>
              <w:t>head</w:t>
            </w:r>
            <w:r>
              <w:rPr>
                <w:rStyle w:val="crayon-o"/>
              </w:rPr>
              <w:t>&gt;</w:t>
            </w:r>
          </w:p>
          <w:p w:rsidR="000012B2" w:rsidRDefault="000012B2" w:rsidP="000012B2">
            <w:r>
              <w:rPr>
                <w:rStyle w:val="crayon-h"/>
              </w:rPr>
              <w:t>  </w:t>
            </w:r>
            <w:r>
              <w:rPr>
                <w:rStyle w:val="crayon-o"/>
              </w:rPr>
              <w:t>&lt;</w:t>
            </w:r>
            <w:r>
              <w:rPr>
                <w:rStyle w:val="crayon-e"/>
              </w:rPr>
              <w:t>body</w:t>
            </w:r>
            <w:r>
              <w:rPr>
                <w:rStyle w:val="crayon-o"/>
              </w:rPr>
              <w:t>&gt;</w:t>
            </w:r>
          </w:p>
          <w:p w:rsidR="000012B2" w:rsidRDefault="000012B2" w:rsidP="000012B2">
            <w:r>
              <w:t> </w:t>
            </w:r>
          </w:p>
          <w:p w:rsidR="000012B2" w:rsidRDefault="000012B2" w:rsidP="000012B2">
            <w:r>
              <w:rPr>
                <w:rStyle w:val="crayon-h"/>
              </w:rPr>
              <w:t>    </w:t>
            </w:r>
            <w:r>
              <w:rPr>
                <w:rStyle w:val="crayon-ta"/>
              </w:rPr>
              <w:t>&lt;%</w:t>
            </w:r>
            <w:r>
              <w:rPr>
                <w:rStyle w:val="crayon-h"/>
              </w:rPr>
              <w:t xml:space="preserve"> </w:t>
            </w:r>
            <w:r>
              <w:rPr>
                <w:rStyle w:val="crayon-i"/>
              </w:rPr>
              <w:t>include</w:t>
            </w:r>
            <w:r>
              <w:rPr>
                <w:rStyle w:val="crayon-h"/>
              </w:rPr>
              <w:t xml:space="preserve"> </w:t>
            </w:r>
            <w:r>
              <w:rPr>
                <w:rStyle w:val="crayon-v"/>
              </w:rPr>
              <w:t>partials</w:t>
            </w:r>
            <w:r>
              <w:rPr>
                <w:rStyle w:val="crayon-o"/>
              </w:rPr>
              <w:t>/</w:t>
            </w:r>
            <w:proofErr w:type="spellStart"/>
            <w:r>
              <w:rPr>
                <w:rStyle w:val="crayon-v"/>
              </w:rPr>
              <w:t>nav</w:t>
            </w:r>
            <w:proofErr w:type="spellEnd"/>
            <w:r>
              <w:rPr>
                <w:rStyle w:val="crayon-h"/>
              </w:rPr>
              <w:t xml:space="preserve"> </w:t>
            </w:r>
            <w:r>
              <w:rPr>
                <w:rStyle w:val="crayon-ta"/>
              </w:rPr>
              <w:t>%&gt;</w:t>
            </w:r>
          </w:p>
          <w:p w:rsidR="000012B2" w:rsidRDefault="000012B2" w:rsidP="000012B2">
            <w:r>
              <w:t> </w:t>
            </w:r>
          </w:p>
          <w:p w:rsidR="000012B2" w:rsidRDefault="000012B2" w:rsidP="000012B2">
            <w:r>
              <w:rPr>
                <w:rStyle w:val="crayon-h"/>
              </w:rPr>
              <w:t>    </w:t>
            </w:r>
            <w:r>
              <w:rPr>
                <w:rStyle w:val="crayon-o"/>
              </w:rPr>
              <w:t>&lt;</w:t>
            </w:r>
            <w:r>
              <w:rPr>
                <w:rStyle w:val="crayon-e"/>
              </w:rPr>
              <w:t>h1</w:t>
            </w:r>
            <w:r>
              <w:rPr>
                <w:rStyle w:val="crayon-o"/>
              </w:rPr>
              <w:t>&gt;</w:t>
            </w:r>
            <w:r>
              <w:rPr>
                <w:rStyle w:val="crayon-e"/>
              </w:rPr>
              <w:t>Welcome</w:t>
            </w:r>
            <w:r>
              <w:rPr>
                <w:rStyle w:val="crayon-h"/>
              </w:rPr>
              <w:t xml:space="preserve"> </w:t>
            </w:r>
            <w:r>
              <w:rPr>
                <w:rStyle w:val="crayon-st"/>
              </w:rPr>
              <w:t>to</w:t>
            </w:r>
            <w:r>
              <w:rPr>
                <w:rStyle w:val="crayon-h"/>
              </w:rPr>
              <w:t xml:space="preserve"> </w:t>
            </w:r>
            <w:r>
              <w:rPr>
                <w:rStyle w:val="crayon-e"/>
              </w:rPr>
              <w:t>Your</w:t>
            </w:r>
            <w:r>
              <w:rPr>
                <w:rStyle w:val="crayon-h"/>
              </w:rPr>
              <w:t xml:space="preserve"> </w:t>
            </w:r>
            <w:r>
              <w:rPr>
                <w:rStyle w:val="crayon-ta"/>
              </w:rPr>
              <w:t>&lt;%=</w:t>
            </w:r>
            <w:r>
              <w:rPr>
                <w:rStyle w:val="crayon-h"/>
              </w:rPr>
              <w:t xml:space="preserve"> </w:t>
            </w:r>
            <w:r>
              <w:rPr>
                <w:rStyle w:val="crayon-v"/>
              </w:rPr>
              <w:t>title</w:t>
            </w:r>
            <w:r>
              <w:rPr>
                <w:rStyle w:val="crayon-h"/>
              </w:rPr>
              <w:t xml:space="preserve"> </w:t>
            </w:r>
            <w:r>
              <w:rPr>
                <w:rStyle w:val="crayon-ta"/>
              </w:rPr>
              <w:t>%&gt;</w:t>
            </w:r>
            <w:r>
              <w:rPr>
                <w:rStyle w:val="crayon-sy"/>
              </w:rPr>
              <w:t>.</w:t>
            </w:r>
            <w:r>
              <w:rPr>
                <w:rStyle w:val="crayon-o"/>
              </w:rPr>
              <w:t>&lt;/</w:t>
            </w:r>
            <w:r>
              <w:rPr>
                <w:rStyle w:val="crayon-v"/>
              </w:rPr>
              <w:t>h1</w:t>
            </w:r>
            <w:r>
              <w:rPr>
                <w:rStyle w:val="crayon-o"/>
              </w:rPr>
              <w:t>&gt;</w:t>
            </w:r>
          </w:p>
          <w:p w:rsidR="000012B2" w:rsidRDefault="000012B2" w:rsidP="000012B2">
            <w:r>
              <w:t> </w:t>
            </w:r>
          </w:p>
          <w:p w:rsidR="000012B2" w:rsidRDefault="000012B2" w:rsidP="000012B2">
            <w:r>
              <w:rPr>
                <w:rStyle w:val="crayon-h"/>
              </w:rPr>
              <w:t>  </w:t>
            </w:r>
            <w:r>
              <w:rPr>
                <w:rStyle w:val="crayon-o"/>
              </w:rPr>
              <w:t>&lt;/</w:t>
            </w:r>
            <w:r>
              <w:rPr>
                <w:rStyle w:val="crayon-v"/>
              </w:rPr>
              <w:t>body</w:t>
            </w:r>
            <w:r>
              <w:rPr>
                <w:rStyle w:val="crayon-o"/>
              </w:rPr>
              <w:t>&gt;</w:t>
            </w:r>
          </w:p>
          <w:p w:rsidR="000012B2" w:rsidRDefault="000012B2" w:rsidP="000012B2">
            <w:r>
              <w:rPr>
                <w:rStyle w:val="crayon-o"/>
              </w:rPr>
              <w:t>&lt;/</w:t>
            </w:r>
            <w:r>
              <w:rPr>
                <w:rStyle w:val="crayon-v"/>
              </w:rPr>
              <w:t>html</w:t>
            </w:r>
            <w:r>
              <w:rPr>
                <w:rStyle w:val="crayon-o"/>
              </w:rPr>
              <w:t>&gt;</w:t>
            </w:r>
          </w:p>
        </w:tc>
      </w:tr>
    </w:tbl>
    <w:p w:rsidR="000012B2" w:rsidRDefault="000012B2" w:rsidP="000012B2">
      <w:pPr>
        <w:pStyle w:val="NormalWeb"/>
      </w:pPr>
      <w:r>
        <w:t xml:space="preserve">If you have a lot of information in your </w:t>
      </w:r>
      <w:r>
        <w:rPr>
          <w:rStyle w:val="crayon-o"/>
        </w:rPr>
        <w:t>&lt;</w:t>
      </w:r>
      <w:r>
        <w:rPr>
          <w:rStyle w:val="crayon-v"/>
        </w:rPr>
        <w:t>head</w:t>
      </w:r>
      <w:r>
        <w:rPr>
          <w:rStyle w:val="crayon-o"/>
        </w:rPr>
        <w:t>&gt;</w:t>
      </w:r>
      <w:r>
        <w:t xml:space="preserve">, you probably want to create a </w:t>
      </w:r>
      <w:proofErr w:type="spellStart"/>
      <w:r>
        <w:rPr>
          <w:rStyle w:val="crayon-v"/>
        </w:rPr>
        <w:t>head</w:t>
      </w:r>
      <w:r>
        <w:rPr>
          <w:rStyle w:val="crayon-sy"/>
        </w:rPr>
        <w:t>.</w:t>
      </w:r>
      <w:r>
        <w:rPr>
          <w:rStyle w:val="crayon-v"/>
        </w:rPr>
        <w:t>ejs</w:t>
      </w:r>
      <w:proofErr w:type="spellEnd"/>
      <w:r>
        <w:t xml:space="preserve"> partial and render that partial </w:t>
      </w:r>
      <w:r>
        <w:rPr>
          <w:rStyle w:val="crayon-ta"/>
        </w:rPr>
        <w:t>&lt;%</w:t>
      </w:r>
      <w:r>
        <w:rPr>
          <w:rStyle w:val="crayon-h"/>
        </w:rPr>
        <w:t xml:space="preserve"> </w:t>
      </w:r>
      <w:r>
        <w:rPr>
          <w:rStyle w:val="crayon-i"/>
        </w:rPr>
        <w:t>include</w:t>
      </w:r>
      <w:r>
        <w:rPr>
          <w:rStyle w:val="crayon-h"/>
        </w:rPr>
        <w:t xml:space="preserve"> </w:t>
      </w:r>
      <w:r>
        <w:rPr>
          <w:rStyle w:val="crayon-v"/>
        </w:rPr>
        <w:t>partials</w:t>
      </w:r>
      <w:r>
        <w:rPr>
          <w:rStyle w:val="crayon-o"/>
        </w:rPr>
        <w:t>/</w:t>
      </w:r>
      <w:r>
        <w:rPr>
          <w:rStyle w:val="crayon-v"/>
        </w:rPr>
        <w:t>head</w:t>
      </w:r>
      <w:r>
        <w:rPr>
          <w:rStyle w:val="crayon-h"/>
        </w:rPr>
        <w:t xml:space="preserve"> </w:t>
      </w:r>
      <w:r>
        <w:rPr>
          <w:rStyle w:val="crayon-ta"/>
        </w:rPr>
        <w:t>%&gt;</w:t>
      </w:r>
      <w:r>
        <w:t xml:space="preserve"> inside the </w:t>
      </w:r>
      <w:r>
        <w:rPr>
          <w:rStyle w:val="crayon-o"/>
        </w:rPr>
        <w:t>&lt;</w:t>
      </w:r>
      <w:r>
        <w:rPr>
          <w:rStyle w:val="crayon-v"/>
        </w:rPr>
        <w:t>head</w:t>
      </w:r>
      <w:r>
        <w:rPr>
          <w:rStyle w:val="crayon-o"/>
        </w:rPr>
        <w:t>&gt;</w:t>
      </w:r>
      <w:r>
        <w:t xml:space="preserve"> of your HTML pages. This way, you don’t have to repeatedly reference </w:t>
      </w:r>
      <w:proofErr w:type="spellStart"/>
      <w:r>
        <w:t>stylesheets</w:t>
      </w:r>
      <w:proofErr w:type="spellEnd"/>
      <w:r>
        <w:t xml:space="preserve"> and external JavaScript files. Creating a partial for this information can significantly DRY your HTML files without sacrificing functionality or style:</w:t>
      </w:r>
    </w:p>
    <w:p w:rsidR="000012B2" w:rsidRDefault="000012B2" w:rsidP="000012B2">
      <w:r>
        <w:object w:dxaOrig="225" w:dyaOrig="225">
          <v:shape id="_x0000_i1785" type="#_x0000_t75" style="width:136.5pt;height:60.75pt" o:ole="">
            <v:imagedata r:id="rId89" o:title=""/>
          </v:shape>
          <w:control r:id="rId90" w:name="DefaultOcxName23" w:shapeid="_x0000_i178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4012"/>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p w:rsidR="000012B2" w:rsidRDefault="000012B2" w:rsidP="000012B2">
            <w:r>
              <w:t>3</w:t>
            </w:r>
          </w:p>
          <w:p w:rsidR="000012B2" w:rsidRDefault="000012B2" w:rsidP="000012B2">
            <w:r>
              <w:t>4</w:t>
            </w:r>
          </w:p>
          <w:p w:rsidR="000012B2" w:rsidRDefault="000012B2" w:rsidP="000012B2">
            <w:r>
              <w:t>5</w:t>
            </w:r>
          </w:p>
          <w:p w:rsidR="000012B2" w:rsidRDefault="000012B2" w:rsidP="000012B2">
            <w:r>
              <w:lastRenderedPageBreak/>
              <w:t>6</w:t>
            </w:r>
          </w:p>
          <w:p w:rsidR="000012B2" w:rsidRDefault="000012B2" w:rsidP="000012B2">
            <w:r>
              <w:t>7</w:t>
            </w:r>
          </w:p>
          <w:p w:rsidR="000012B2" w:rsidRDefault="000012B2" w:rsidP="000012B2">
            <w:r>
              <w:t>8</w:t>
            </w:r>
          </w:p>
          <w:p w:rsidR="000012B2" w:rsidRDefault="000012B2" w:rsidP="000012B2">
            <w:r>
              <w:t>9</w:t>
            </w:r>
          </w:p>
          <w:p w:rsidR="000012B2" w:rsidRDefault="000012B2" w:rsidP="000012B2">
            <w:r>
              <w:t>10</w:t>
            </w:r>
          </w:p>
          <w:p w:rsidR="000012B2" w:rsidRDefault="000012B2" w:rsidP="000012B2">
            <w:r>
              <w:t>11</w:t>
            </w:r>
          </w:p>
          <w:p w:rsidR="000012B2" w:rsidRDefault="000012B2" w:rsidP="000012B2">
            <w:r>
              <w:t>12</w:t>
            </w:r>
          </w:p>
          <w:p w:rsidR="000012B2" w:rsidRDefault="000012B2" w:rsidP="000012B2">
            <w:r>
              <w:t>13</w:t>
            </w:r>
          </w:p>
          <w:p w:rsidR="000012B2" w:rsidRDefault="000012B2" w:rsidP="000012B2">
            <w:r>
              <w:t>14</w:t>
            </w:r>
          </w:p>
          <w:p w:rsidR="000012B2" w:rsidRDefault="000012B2" w:rsidP="000012B2">
            <w:r>
              <w:t>15</w:t>
            </w:r>
          </w:p>
        </w:tc>
        <w:tc>
          <w:tcPr>
            <w:tcW w:w="0" w:type="auto"/>
            <w:vAlign w:val="center"/>
            <w:hideMark/>
          </w:tcPr>
          <w:p w:rsidR="000012B2" w:rsidRDefault="000012B2" w:rsidP="000012B2">
            <w:r>
              <w:rPr>
                <w:rStyle w:val="crayon-o"/>
              </w:rPr>
              <w:lastRenderedPageBreak/>
              <w:t>&lt;!</w:t>
            </w:r>
            <w:r>
              <w:rPr>
                <w:rStyle w:val="crayon-e"/>
              </w:rPr>
              <w:t xml:space="preserve">DOCTYPE </w:t>
            </w:r>
            <w:r>
              <w:rPr>
                <w:rStyle w:val="crayon-v"/>
              </w:rPr>
              <w:t>html</w:t>
            </w:r>
            <w:r>
              <w:rPr>
                <w:rStyle w:val="crayon-o"/>
              </w:rPr>
              <w:t>&gt;</w:t>
            </w:r>
          </w:p>
          <w:p w:rsidR="000012B2" w:rsidRDefault="000012B2" w:rsidP="000012B2">
            <w:r>
              <w:rPr>
                <w:rStyle w:val="crayon-o"/>
              </w:rPr>
              <w:t>&lt;</w:t>
            </w:r>
            <w:r>
              <w:rPr>
                <w:rStyle w:val="crayon-e"/>
              </w:rPr>
              <w:t xml:space="preserve">html </w:t>
            </w:r>
            <w:proofErr w:type="spellStart"/>
            <w:r>
              <w:rPr>
                <w:rStyle w:val="crayon-v"/>
              </w:rPr>
              <w:t>lang</w:t>
            </w:r>
            <w:proofErr w:type="spellEnd"/>
            <w:r>
              <w:rPr>
                <w:rStyle w:val="crayon-o"/>
              </w:rPr>
              <w:t>=</w:t>
            </w:r>
            <w:r>
              <w:rPr>
                <w:rStyle w:val="crayon-s"/>
              </w:rPr>
              <w:t>"en"</w:t>
            </w:r>
            <w:r>
              <w:rPr>
                <w:rStyle w:val="crayon-o"/>
              </w:rPr>
              <w:t>&gt;</w:t>
            </w:r>
          </w:p>
          <w:p w:rsidR="000012B2" w:rsidRDefault="000012B2" w:rsidP="000012B2">
            <w:r>
              <w:rPr>
                <w:rStyle w:val="crayon-h"/>
              </w:rPr>
              <w:t>  </w:t>
            </w:r>
            <w:r>
              <w:rPr>
                <w:rStyle w:val="crayon-o"/>
              </w:rPr>
              <w:t>&lt;</w:t>
            </w:r>
            <w:r>
              <w:rPr>
                <w:rStyle w:val="crayon-e"/>
              </w:rPr>
              <w:t>head</w:t>
            </w:r>
            <w:r>
              <w:rPr>
                <w:rStyle w:val="crayon-o"/>
              </w:rPr>
              <w:t>&gt;</w:t>
            </w:r>
          </w:p>
          <w:p w:rsidR="000012B2" w:rsidRDefault="000012B2" w:rsidP="000012B2">
            <w:r>
              <w:t> </w:t>
            </w:r>
          </w:p>
          <w:p w:rsidR="000012B2" w:rsidRDefault="000012B2" w:rsidP="000012B2">
            <w:r>
              <w:rPr>
                <w:rStyle w:val="crayon-h"/>
              </w:rPr>
              <w:t>    </w:t>
            </w:r>
            <w:r>
              <w:rPr>
                <w:rStyle w:val="crayon-ta"/>
              </w:rPr>
              <w:t>&lt;%</w:t>
            </w:r>
            <w:r>
              <w:rPr>
                <w:rStyle w:val="crayon-h"/>
              </w:rPr>
              <w:t xml:space="preserve"> </w:t>
            </w:r>
            <w:r>
              <w:rPr>
                <w:rStyle w:val="crayon-i"/>
              </w:rPr>
              <w:t>include</w:t>
            </w:r>
            <w:r>
              <w:rPr>
                <w:rStyle w:val="crayon-h"/>
              </w:rPr>
              <w:t xml:space="preserve"> </w:t>
            </w:r>
            <w:r>
              <w:rPr>
                <w:rStyle w:val="crayon-v"/>
              </w:rPr>
              <w:t>partials</w:t>
            </w:r>
            <w:r>
              <w:rPr>
                <w:rStyle w:val="crayon-o"/>
              </w:rPr>
              <w:t>/</w:t>
            </w:r>
            <w:r>
              <w:rPr>
                <w:rStyle w:val="crayon-v"/>
              </w:rPr>
              <w:t>head</w:t>
            </w:r>
            <w:r>
              <w:rPr>
                <w:rStyle w:val="crayon-h"/>
              </w:rPr>
              <w:t xml:space="preserve"> </w:t>
            </w:r>
            <w:r>
              <w:rPr>
                <w:rStyle w:val="crayon-ta"/>
              </w:rPr>
              <w:t>%&gt;</w:t>
            </w:r>
          </w:p>
          <w:p w:rsidR="000012B2" w:rsidRDefault="000012B2" w:rsidP="000012B2">
            <w:r>
              <w:lastRenderedPageBreak/>
              <w:t> </w:t>
            </w:r>
          </w:p>
          <w:p w:rsidR="000012B2" w:rsidRDefault="000012B2" w:rsidP="000012B2">
            <w:r>
              <w:rPr>
                <w:rStyle w:val="crayon-h"/>
              </w:rPr>
              <w:t>  </w:t>
            </w:r>
            <w:r>
              <w:rPr>
                <w:rStyle w:val="crayon-o"/>
              </w:rPr>
              <w:t>&lt;/</w:t>
            </w:r>
            <w:r>
              <w:rPr>
                <w:rStyle w:val="crayon-e"/>
              </w:rPr>
              <w:t>head</w:t>
            </w:r>
            <w:r>
              <w:rPr>
                <w:rStyle w:val="crayon-o"/>
              </w:rPr>
              <w:t>&gt;</w:t>
            </w:r>
          </w:p>
          <w:p w:rsidR="000012B2" w:rsidRDefault="000012B2" w:rsidP="000012B2">
            <w:r>
              <w:rPr>
                <w:rStyle w:val="crayon-h"/>
              </w:rPr>
              <w:t>  </w:t>
            </w:r>
            <w:r>
              <w:rPr>
                <w:rStyle w:val="crayon-o"/>
              </w:rPr>
              <w:t>&lt;</w:t>
            </w:r>
            <w:r>
              <w:rPr>
                <w:rStyle w:val="crayon-e"/>
              </w:rPr>
              <w:t>body</w:t>
            </w:r>
            <w:r>
              <w:rPr>
                <w:rStyle w:val="crayon-o"/>
              </w:rPr>
              <w:t>&gt;</w:t>
            </w:r>
          </w:p>
          <w:p w:rsidR="000012B2" w:rsidRDefault="000012B2" w:rsidP="000012B2">
            <w:r>
              <w:t> </w:t>
            </w:r>
          </w:p>
          <w:p w:rsidR="000012B2" w:rsidRDefault="000012B2" w:rsidP="000012B2">
            <w:r>
              <w:rPr>
                <w:rStyle w:val="crayon-h"/>
              </w:rPr>
              <w:t>    </w:t>
            </w:r>
            <w:r>
              <w:rPr>
                <w:rStyle w:val="crayon-ta"/>
              </w:rPr>
              <w:t>&lt;%</w:t>
            </w:r>
            <w:r>
              <w:rPr>
                <w:rStyle w:val="crayon-h"/>
              </w:rPr>
              <w:t xml:space="preserve"> </w:t>
            </w:r>
            <w:r>
              <w:rPr>
                <w:rStyle w:val="crayon-i"/>
              </w:rPr>
              <w:t>include</w:t>
            </w:r>
            <w:r>
              <w:rPr>
                <w:rStyle w:val="crayon-h"/>
              </w:rPr>
              <w:t xml:space="preserve"> </w:t>
            </w:r>
            <w:r>
              <w:rPr>
                <w:rStyle w:val="crayon-v"/>
              </w:rPr>
              <w:t>partials</w:t>
            </w:r>
            <w:r>
              <w:rPr>
                <w:rStyle w:val="crayon-o"/>
              </w:rPr>
              <w:t>/</w:t>
            </w:r>
            <w:proofErr w:type="spellStart"/>
            <w:r>
              <w:rPr>
                <w:rStyle w:val="crayon-v"/>
              </w:rPr>
              <w:t>nav</w:t>
            </w:r>
            <w:proofErr w:type="spellEnd"/>
            <w:r>
              <w:rPr>
                <w:rStyle w:val="crayon-h"/>
              </w:rPr>
              <w:t xml:space="preserve"> </w:t>
            </w:r>
            <w:r>
              <w:rPr>
                <w:rStyle w:val="crayon-ta"/>
              </w:rPr>
              <w:t>%&gt;</w:t>
            </w:r>
          </w:p>
          <w:p w:rsidR="000012B2" w:rsidRDefault="000012B2" w:rsidP="000012B2">
            <w:r>
              <w:t> </w:t>
            </w:r>
          </w:p>
          <w:p w:rsidR="000012B2" w:rsidRDefault="000012B2" w:rsidP="000012B2">
            <w:r>
              <w:rPr>
                <w:rStyle w:val="crayon-h"/>
              </w:rPr>
              <w:t>    </w:t>
            </w:r>
            <w:r>
              <w:rPr>
                <w:rStyle w:val="crayon-o"/>
              </w:rPr>
              <w:t>&lt;</w:t>
            </w:r>
            <w:r>
              <w:rPr>
                <w:rStyle w:val="crayon-e"/>
              </w:rPr>
              <w:t>h1</w:t>
            </w:r>
            <w:r>
              <w:rPr>
                <w:rStyle w:val="crayon-o"/>
              </w:rPr>
              <w:t>&gt;</w:t>
            </w:r>
            <w:r>
              <w:rPr>
                <w:rStyle w:val="crayon-e"/>
              </w:rPr>
              <w:t>Welcome</w:t>
            </w:r>
            <w:r>
              <w:rPr>
                <w:rStyle w:val="crayon-h"/>
              </w:rPr>
              <w:t xml:space="preserve"> </w:t>
            </w:r>
            <w:r>
              <w:rPr>
                <w:rStyle w:val="crayon-st"/>
              </w:rPr>
              <w:t>to</w:t>
            </w:r>
            <w:r>
              <w:rPr>
                <w:rStyle w:val="crayon-h"/>
              </w:rPr>
              <w:t xml:space="preserve"> </w:t>
            </w:r>
            <w:r>
              <w:rPr>
                <w:rStyle w:val="crayon-e"/>
              </w:rPr>
              <w:t>Your</w:t>
            </w:r>
            <w:r>
              <w:rPr>
                <w:rStyle w:val="crayon-h"/>
              </w:rPr>
              <w:t xml:space="preserve"> </w:t>
            </w:r>
            <w:r>
              <w:rPr>
                <w:rStyle w:val="crayon-ta"/>
              </w:rPr>
              <w:t>&lt;%=</w:t>
            </w:r>
            <w:r>
              <w:rPr>
                <w:rStyle w:val="crayon-h"/>
              </w:rPr>
              <w:t xml:space="preserve"> </w:t>
            </w:r>
            <w:r>
              <w:rPr>
                <w:rStyle w:val="crayon-v"/>
              </w:rPr>
              <w:t>title</w:t>
            </w:r>
            <w:r>
              <w:rPr>
                <w:rStyle w:val="crayon-h"/>
              </w:rPr>
              <w:t xml:space="preserve"> </w:t>
            </w:r>
            <w:r>
              <w:rPr>
                <w:rStyle w:val="crayon-ta"/>
              </w:rPr>
              <w:t>%&gt;</w:t>
            </w:r>
            <w:r>
              <w:rPr>
                <w:rStyle w:val="crayon-sy"/>
              </w:rPr>
              <w:t>.</w:t>
            </w:r>
            <w:r>
              <w:rPr>
                <w:rStyle w:val="crayon-o"/>
              </w:rPr>
              <w:t>&lt;/</w:t>
            </w:r>
            <w:r>
              <w:rPr>
                <w:rStyle w:val="crayon-v"/>
              </w:rPr>
              <w:t>h1</w:t>
            </w:r>
            <w:r>
              <w:rPr>
                <w:rStyle w:val="crayon-o"/>
              </w:rPr>
              <w:t>&gt;</w:t>
            </w:r>
          </w:p>
          <w:p w:rsidR="000012B2" w:rsidRDefault="000012B2" w:rsidP="000012B2">
            <w:r>
              <w:t> </w:t>
            </w:r>
          </w:p>
          <w:p w:rsidR="000012B2" w:rsidRDefault="000012B2" w:rsidP="000012B2">
            <w:r>
              <w:rPr>
                <w:rStyle w:val="crayon-h"/>
              </w:rPr>
              <w:t>  </w:t>
            </w:r>
            <w:r>
              <w:rPr>
                <w:rStyle w:val="crayon-o"/>
              </w:rPr>
              <w:t>&lt;/</w:t>
            </w:r>
            <w:r>
              <w:rPr>
                <w:rStyle w:val="crayon-v"/>
              </w:rPr>
              <w:t>body</w:t>
            </w:r>
            <w:r>
              <w:rPr>
                <w:rStyle w:val="crayon-o"/>
              </w:rPr>
              <w:t>&gt;</w:t>
            </w:r>
          </w:p>
          <w:p w:rsidR="000012B2" w:rsidRDefault="000012B2" w:rsidP="000012B2">
            <w:r>
              <w:rPr>
                <w:rStyle w:val="crayon-o"/>
              </w:rPr>
              <w:t>&lt;/</w:t>
            </w:r>
            <w:r>
              <w:rPr>
                <w:rStyle w:val="crayon-v"/>
              </w:rPr>
              <w:t>html</w:t>
            </w:r>
            <w:r>
              <w:rPr>
                <w:rStyle w:val="crayon-o"/>
              </w:rPr>
              <w:t>&gt;</w:t>
            </w:r>
          </w:p>
        </w:tc>
      </w:tr>
    </w:tbl>
    <w:p w:rsidR="000012B2" w:rsidRDefault="000012B2" w:rsidP="000012B2">
      <w:pPr>
        <w:pStyle w:val="Heading6"/>
      </w:pPr>
      <w:r>
        <w:lastRenderedPageBreak/>
        <w:t>Passing Data to Views</w:t>
      </w:r>
    </w:p>
    <w:p w:rsidR="000012B2" w:rsidRDefault="000012B2" w:rsidP="000012B2">
      <w:pPr>
        <w:pStyle w:val="NormalWeb"/>
      </w:pPr>
      <w:proofErr w:type="gramStart"/>
      <w:r>
        <w:rPr>
          <w:rStyle w:val="crayon-v"/>
        </w:rPr>
        <w:t>title</w:t>
      </w:r>
      <w:proofErr w:type="gramEnd"/>
      <w:r>
        <w:t> is the default variable when routes are created. However, you can pass as many variables as you’d like to your view. For example, your route may look like:</w:t>
      </w:r>
    </w:p>
    <w:p w:rsidR="000012B2" w:rsidRDefault="000012B2" w:rsidP="000012B2">
      <w:r>
        <w:object w:dxaOrig="225" w:dyaOrig="225">
          <v:shape id="_x0000_i1784" type="#_x0000_t75" style="width:136.5pt;height:60.75pt" o:ole="">
            <v:imagedata r:id="rId91" o:title=""/>
          </v:shape>
          <w:control r:id="rId92" w:name="DefaultOcxName24" w:shapeid="_x0000_i178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017"/>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p w:rsidR="000012B2" w:rsidRDefault="000012B2" w:rsidP="000012B2">
            <w:r>
              <w:t>3</w:t>
            </w:r>
          </w:p>
          <w:p w:rsidR="000012B2" w:rsidRDefault="000012B2" w:rsidP="000012B2">
            <w:r>
              <w:t>4</w:t>
            </w:r>
          </w:p>
          <w:p w:rsidR="000012B2" w:rsidRDefault="000012B2" w:rsidP="000012B2">
            <w:r>
              <w:t>5</w:t>
            </w:r>
          </w:p>
          <w:p w:rsidR="000012B2" w:rsidRDefault="000012B2" w:rsidP="000012B2">
            <w:r>
              <w:t>6</w:t>
            </w:r>
          </w:p>
          <w:p w:rsidR="000012B2" w:rsidRDefault="000012B2" w:rsidP="000012B2">
            <w:r>
              <w:t>7</w:t>
            </w:r>
          </w:p>
        </w:tc>
        <w:tc>
          <w:tcPr>
            <w:tcW w:w="0" w:type="auto"/>
            <w:vAlign w:val="center"/>
            <w:hideMark/>
          </w:tcPr>
          <w:p w:rsidR="000012B2" w:rsidRDefault="000012B2" w:rsidP="000012B2">
            <w:r>
              <w:rPr>
                <w:rStyle w:val="crayon-c"/>
              </w:rPr>
              <w:t>/* GET home page. */</w:t>
            </w:r>
          </w:p>
          <w:p w:rsidR="000012B2" w:rsidRDefault="000012B2" w:rsidP="000012B2">
            <w:proofErr w:type="spellStart"/>
            <w:r>
              <w:rPr>
                <w:rStyle w:val="crayon-v"/>
              </w:rPr>
              <w:t>router</w:t>
            </w:r>
            <w:r>
              <w:rPr>
                <w:rStyle w:val="crayon-sy"/>
              </w:rPr>
              <w:t>.</w:t>
            </w:r>
            <w:r>
              <w:rPr>
                <w:rStyle w:val="crayon-e"/>
              </w:rPr>
              <w:t>get</w:t>
            </w:r>
            <w:proofErr w:type="spellEnd"/>
            <w:r>
              <w:rPr>
                <w:rStyle w:val="crayon-sy"/>
              </w:rPr>
              <w:t>(</w:t>
            </w:r>
            <w:r>
              <w:rPr>
                <w:rStyle w:val="crayon-s"/>
              </w:rPr>
              <w:t>'/'</w:t>
            </w:r>
            <w:r>
              <w:rPr>
                <w:rStyle w:val="crayon-sy"/>
              </w:rPr>
              <w:t>,</w:t>
            </w:r>
            <w:r>
              <w:rPr>
                <w:rStyle w:val="crayon-h"/>
              </w:rPr>
              <w:t xml:space="preserve"> </w:t>
            </w:r>
            <w:r>
              <w:rPr>
                <w:rStyle w:val="crayon-t"/>
              </w:rPr>
              <w:t>function</w:t>
            </w:r>
            <w:r>
              <w:rPr>
                <w:rStyle w:val="crayon-sy"/>
              </w:rPr>
              <w:t>(</w:t>
            </w:r>
            <w:proofErr w:type="spellStart"/>
            <w:r>
              <w:rPr>
                <w:rStyle w:val="crayon-v"/>
              </w:rPr>
              <w:t>req</w:t>
            </w:r>
            <w:proofErr w:type="spellEnd"/>
            <w:r>
              <w:rPr>
                <w:rStyle w:val="crayon-sy"/>
              </w:rPr>
              <w:t>,</w:t>
            </w:r>
            <w:r>
              <w:rPr>
                <w:rStyle w:val="crayon-h"/>
              </w:rPr>
              <w:t xml:space="preserve"> </w:t>
            </w:r>
            <w:r>
              <w:rPr>
                <w:rStyle w:val="crayon-v"/>
              </w:rPr>
              <w:t>res</w:t>
            </w:r>
            <w:r>
              <w:rPr>
                <w:rStyle w:val="crayon-sy"/>
              </w:rPr>
              <w:t>)</w:t>
            </w:r>
            <w:r>
              <w:rPr>
                <w:rStyle w:val="crayon-h"/>
              </w:rPr>
              <w:t xml:space="preserve"> </w:t>
            </w:r>
            <w:r>
              <w:rPr>
                <w:rStyle w:val="crayon-sy"/>
              </w:rPr>
              <w:t>{</w:t>
            </w:r>
          </w:p>
          <w:p w:rsidR="000012B2" w:rsidRDefault="000012B2" w:rsidP="000012B2">
            <w:r>
              <w:rPr>
                <w:rStyle w:val="crayon-h"/>
              </w:rPr>
              <w:t>  </w:t>
            </w:r>
            <w:proofErr w:type="spellStart"/>
            <w:r>
              <w:rPr>
                <w:rStyle w:val="crayon-v"/>
              </w:rPr>
              <w:t>res</w:t>
            </w:r>
            <w:r>
              <w:rPr>
                <w:rStyle w:val="crayon-sy"/>
              </w:rPr>
              <w:t>.</w:t>
            </w:r>
            <w:r>
              <w:rPr>
                <w:rStyle w:val="crayon-e"/>
              </w:rPr>
              <w:t>render</w:t>
            </w:r>
            <w:proofErr w:type="spellEnd"/>
            <w:r>
              <w:rPr>
                <w:rStyle w:val="crayon-sy"/>
              </w:rPr>
              <w:t>(</w:t>
            </w:r>
            <w:r>
              <w:rPr>
                <w:rStyle w:val="crayon-s"/>
              </w:rPr>
              <w:t>'index'</w:t>
            </w:r>
            <w:r>
              <w:rPr>
                <w:rStyle w:val="crayon-sy"/>
              </w:rPr>
              <w:t>,</w:t>
            </w:r>
            <w:r>
              <w:rPr>
                <w:rStyle w:val="crayon-h"/>
              </w:rPr>
              <w:t xml:space="preserve"> </w:t>
            </w:r>
            <w:r>
              <w:rPr>
                <w:rStyle w:val="crayon-sy"/>
              </w:rPr>
              <w:t>{</w:t>
            </w:r>
            <w:r>
              <w:rPr>
                <w:rStyle w:val="crayon-h"/>
              </w:rPr>
              <w:t xml:space="preserve"> </w:t>
            </w:r>
          </w:p>
          <w:p w:rsidR="000012B2" w:rsidRDefault="000012B2" w:rsidP="000012B2">
            <w:r>
              <w:rPr>
                <w:rStyle w:val="crayon-h"/>
              </w:rPr>
              <w:t>    </w:t>
            </w:r>
            <w:r>
              <w:rPr>
                <w:rStyle w:val="crayon-v"/>
              </w:rPr>
              <w:t>title</w:t>
            </w:r>
            <w:r>
              <w:rPr>
                <w:rStyle w:val="crayon-o"/>
              </w:rPr>
              <w:t>:</w:t>
            </w:r>
            <w:r>
              <w:rPr>
                <w:rStyle w:val="crayon-h"/>
              </w:rPr>
              <w:t xml:space="preserve"> </w:t>
            </w:r>
            <w:r>
              <w:rPr>
                <w:rStyle w:val="crayon-s"/>
              </w:rPr>
              <w:t>'Express'</w:t>
            </w:r>
            <w:r>
              <w:rPr>
                <w:rStyle w:val="crayon-sy"/>
              </w:rPr>
              <w:t>,</w:t>
            </w:r>
          </w:p>
          <w:p w:rsidR="000012B2" w:rsidRDefault="000012B2" w:rsidP="000012B2">
            <w:r>
              <w:rPr>
                <w:rStyle w:val="crayon-h"/>
              </w:rPr>
              <w:t>    </w:t>
            </w:r>
            <w:r>
              <w:rPr>
                <w:rStyle w:val="crayon-v"/>
              </w:rPr>
              <w:t>author</w:t>
            </w:r>
            <w:r>
              <w:rPr>
                <w:rStyle w:val="crayon-o"/>
              </w:rPr>
              <w:t>:</w:t>
            </w:r>
            <w:r>
              <w:rPr>
                <w:rStyle w:val="crayon-h"/>
              </w:rPr>
              <w:t xml:space="preserve"> </w:t>
            </w:r>
            <w:r>
              <w:rPr>
                <w:rStyle w:val="crayon-s"/>
              </w:rPr>
              <w:t>'</w:t>
            </w:r>
            <w:proofErr w:type="spellStart"/>
            <w:r>
              <w:rPr>
                <w:rStyle w:val="crayon-s"/>
              </w:rPr>
              <w:t>Koren</w:t>
            </w:r>
            <w:proofErr w:type="spellEnd"/>
            <w:r>
              <w:rPr>
                <w:rStyle w:val="crayon-s"/>
              </w:rPr>
              <w:t>'</w:t>
            </w:r>
            <w:r>
              <w:rPr>
                <w:rStyle w:val="crayon-h"/>
              </w:rPr>
              <w:t xml:space="preserve"> </w:t>
            </w:r>
          </w:p>
          <w:p w:rsidR="000012B2" w:rsidRDefault="000012B2" w:rsidP="000012B2">
            <w:r>
              <w:rPr>
                <w:rStyle w:val="crayon-h"/>
              </w:rPr>
              <w:t>  </w:t>
            </w:r>
            <w:r>
              <w:rPr>
                <w:rStyle w:val="crayon-sy"/>
              </w:rPr>
              <w:t>});</w:t>
            </w:r>
          </w:p>
          <w:p w:rsidR="000012B2" w:rsidRDefault="000012B2" w:rsidP="000012B2">
            <w:r>
              <w:rPr>
                <w:rStyle w:val="crayon-sy"/>
              </w:rPr>
              <w:t>});</w:t>
            </w:r>
          </w:p>
        </w:tc>
      </w:tr>
    </w:tbl>
    <w:p w:rsidR="000012B2" w:rsidRDefault="000012B2" w:rsidP="000012B2">
      <w:pPr>
        <w:pStyle w:val="NormalWeb"/>
      </w:pPr>
      <w:r>
        <w:t xml:space="preserve">Adding the following to your </w:t>
      </w:r>
      <w:proofErr w:type="spellStart"/>
      <w:r>
        <w:rPr>
          <w:rStyle w:val="crayon-v"/>
        </w:rPr>
        <w:t>index</w:t>
      </w:r>
      <w:r>
        <w:rPr>
          <w:rStyle w:val="crayon-sy"/>
        </w:rPr>
        <w:t>.</w:t>
      </w:r>
      <w:r>
        <w:rPr>
          <w:rStyle w:val="crayon-v"/>
        </w:rPr>
        <w:t>ejs</w:t>
      </w:r>
      <w:proofErr w:type="spellEnd"/>
      <w:r>
        <w:t> file:</w:t>
      </w:r>
    </w:p>
    <w:p w:rsidR="000012B2" w:rsidRDefault="000012B2" w:rsidP="000012B2">
      <w:r>
        <w:object w:dxaOrig="225" w:dyaOrig="225">
          <v:shape id="_x0000_i1783" type="#_x0000_t75" style="width:136.5pt;height:60.75pt" o:ole="">
            <v:imagedata r:id="rId93" o:title=""/>
          </v:shape>
          <w:control r:id="rId94" w:name="DefaultOcxName25" w:shapeid="_x0000_i178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971"/>
      </w:tblGrid>
      <w:tr w:rsidR="000012B2" w:rsidTr="000012B2">
        <w:trPr>
          <w:tblCellSpacing w:w="15" w:type="dxa"/>
        </w:trPr>
        <w:tc>
          <w:tcPr>
            <w:tcW w:w="0" w:type="auto"/>
            <w:vAlign w:val="center"/>
            <w:hideMark/>
          </w:tcPr>
          <w:p w:rsidR="000012B2" w:rsidRDefault="000012B2" w:rsidP="000012B2">
            <w:r>
              <w:t>1</w:t>
            </w:r>
          </w:p>
        </w:tc>
        <w:tc>
          <w:tcPr>
            <w:tcW w:w="0" w:type="auto"/>
            <w:vAlign w:val="center"/>
            <w:hideMark/>
          </w:tcPr>
          <w:p w:rsidR="000012B2" w:rsidRDefault="000012B2" w:rsidP="000012B2">
            <w:r>
              <w:rPr>
                <w:rStyle w:val="crayon-o"/>
              </w:rPr>
              <w:t>&lt;</w:t>
            </w:r>
            <w:r>
              <w:rPr>
                <w:rStyle w:val="crayon-e"/>
              </w:rPr>
              <w:t>h1</w:t>
            </w:r>
            <w:r>
              <w:rPr>
                <w:rStyle w:val="crayon-o"/>
              </w:rPr>
              <w:t>&gt;</w:t>
            </w:r>
            <w:r>
              <w:rPr>
                <w:rStyle w:val="crayon-r"/>
              </w:rPr>
              <w:t>This</w:t>
            </w:r>
            <w:r>
              <w:rPr>
                <w:rStyle w:val="crayon-h"/>
              </w:rPr>
              <w:t xml:space="preserve"> </w:t>
            </w:r>
            <w:r>
              <w:rPr>
                <w:rStyle w:val="crayon-e"/>
              </w:rPr>
              <w:t>tutorial</w:t>
            </w:r>
            <w:r>
              <w:rPr>
                <w:rStyle w:val="crayon-h"/>
              </w:rPr>
              <w:t xml:space="preserve"> </w:t>
            </w:r>
            <w:r>
              <w:rPr>
                <w:rStyle w:val="crayon-e"/>
              </w:rPr>
              <w:t>was</w:t>
            </w:r>
            <w:r>
              <w:rPr>
                <w:rStyle w:val="crayon-h"/>
              </w:rPr>
              <w:t xml:space="preserve"> </w:t>
            </w:r>
            <w:r>
              <w:rPr>
                <w:rStyle w:val="crayon-e"/>
              </w:rPr>
              <w:t>created</w:t>
            </w:r>
            <w:r>
              <w:rPr>
                <w:rStyle w:val="crayon-h"/>
              </w:rPr>
              <w:t xml:space="preserve"> </w:t>
            </w:r>
            <w:r>
              <w:rPr>
                <w:rStyle w:val="crayon-e"/>
              </w:rPr>
              <w:t>by</w:t>
            </w:r>
            <w:r>
              <w:rPr>
                <w:rStyle w:val="crayon-h"/>
              </w:rPr>
              <w:t xml:space="preserve"> </w:t>
            </w:r>
            <w:r>
              <w:rPr>
                <w:rStyle w:val="crayon-ta"/>
              </w:rPr>
              <w:t>&lt;%=</w:t>
            </w:r>
            <w:r>
              <w:rPr>
                <w:rStyle w:val="crayon-h"/>
              </w:rPr>
              <w:t xml:space="preserve"> </w:t>
            </w:r>
            <w:r>
              <w:rPr>
                <w:rStyle w:val="crayon-v"/>
              </w:rPr>
              <w:t>author</w:t>
            </w:r>
            <w:r>
              <w:rPr>
                <w:rStyle w:val="crayon-h"/>
              </w:rPr>
              <w:t xml:space="preserve"> </w:t>
            </w:r>
            <w:r>
              <w:rPr>
                <w:rStyle w:val="crayon-ta"/>
              </w:rPr>
              <w:t>%&gt;</w:t>
            </w:r>
            <w:r>
              <w:rPr>
                <w:rStyle w:val="crayon-sy"/>
              </w:rPr>
              <w:t>.</w:t>
            </w:r>
            <w:r>
              <w:rPr>
                <w:rStyle w:val="crayon-o"/>
              </w:rPr>
              <w:t>&lt;/</w:t>
            </w:r>
            <w:r>
              <w:rPr>
                <w:rStyle w:val="crayon-v"/>
              </w:rPr>
              <w:t>h1</w:t>
            </w:r>
            <w:r>
              <w:rPr>
                <w:rStyle w:val="crayon-o"/>
              </w:rPr>
              <w:t>&gt;</w:t>
            </w:r>
          </w:p>
        </w:tc>
      </w:tr>
    </w:tbl>
    <w:p w:rsidR="000012B2" w:rsidRDefault="000012B2" w:rsidP="000012B2">
      <w:pPr>
        <w:pStyle w:val="NormalWeb"/>
      </w:pPr>
      <w:proofErr w:type="gramStart"/>
      <w:r>
        <w:t>will</w:t>
      </w:r>
      <w:proofErr w:type="gramEnd"/>
      <w:r>
        <w:t xml:space="preserve"> render the following:</w:t>
      </w:r>
    </w:p>
    <w:p w:rsidR="000012B2" w:rsidRDefault="000012B2" w:rsidP="000012B2">
      <w:pPr>
        <w:pStyle w:val="NormalWeb"/>
      </w:pPr>
      <w:r>
        <w:rPr>
          <w:noProof/>
        </w:rPr>
        <mc:AlternateContent>
          <mc:Choice Requires="wps">
            <w:drawing>
              <wp:inline distT="0" distB="0" distL="0" distR="0">
                <wp:extent cx="2857500" cy="1323975"/>
                <wp:effectExtent l="0" t="0" r="0" b="0"/>
                <wp:docPr id="91" name="Rectangle 91" descr="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323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CC840" id="Rectangle 91" o:spid="_x0000_s1026" alt="node.js" style="width:225pt;height:1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" filled="f" stroked="f">
                <o:lock v:ext="edit" aspectratio="t"/>
                <w10:anchorlock/>
              </v:rect>
            </w:pict>
          </mc:Fallback>
        </mc:AlternateContent>
      </w:r>
    </w:p>
    <w:p w:rsidR="000012B2" w:rsidRDefault="000012B2" w:rsidP="000012B2">
      <w:pPr>
        <w:pStyle w:val="NormalWeb"/>
      </w:pPr>
      <w:r>
        <w:lastRenderedPageBreak/>
        <w:t>A slightly more complex example might be:</w:t>
      </w:r>
    </w:p>
    <w:p w:rsidR="000012B2" w:rsidRDefault="000012B2" w:rsidP="000012B2">
      <w:r>
        <w:object w:dxaOrig="225" w:dyaOrig="225">
          <v:shape id="_x0000_i1782" type="#_x0000_t75" style="width:136.5pt;height:60.75pt" o:ole="">
            <v:imagedata r:id="rId95" o:title=""/>
          </v:shape>
          <w:control r:id="rId96" w:name="DefaultOcxName26" w:shapeid="_x0000_i178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3891"/>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p w:rsidR="000012B2" w:rsidRDefault="000012B2" w:rsidP="000012B2">
            <w:r>
              <w:t>3</w:t>
            </w:r>
          </w:p>
          <w:p w:rsidR="000012B2" w:rsidRDefault="000012B2" w:rsidP="000012B2">
            <w:r>
              <w:t>4</w:t>
            </w:r>
          </w:p>
          <w:p w:rsidR="000012B2" w:rsidRDefault="000012B2" w:rsidP="000012B2">
            <w:r>
              <w:t>5</w:t>
            </w:r>
          </w:p>
          <w:p w:rsidR="000012B2" w:rsidRDefault="000012B2" w:rsidP="000012B2">
            <w:r>
              <w:t>6</w:t>
            </w:r>
          </w:p>
          <w:p w:rsidR="000012B2" w:rsidRDefault="000012B2" w:rsidP="000012B2">
            <w:r>
              <w:t>7</w:t>
            </w:r>
          </w:p>
          <w:p w:rsidR="000012B2" w:rsidRDefault="000012B2" w:rsidP="000012B2">
            <w:r>
              <w:t>8</w:t>
            </w:r>
          </w:p>
          <w:p w:rsidR="000012B2" w:rsidRDefault="000012B2" w:rsidP="000012B2">
            <w:r>
              <w:t>9</w:t>
            </w:r>
          </w:p>
          <w:p w:rsidR="000012B2" w:rsidRDefault="000012B2" w:rsidP="000012B2">
            <w:r>
              <w:t>10</w:t>
            </w:r>
          </w:p>
          <w:p w:rsidR="000012B2" w:rsidRDefault="000012B2" w:rsidP="000012B2">
            <w:r>
              <w:t>11</w:t>
            </w:r>
          </w:p>
          <w:p w:rsidR="000012B2" w:rsidRDefault="000012B2" w:rsidP="000012B2">
            <w:r>
              <w:t>12</w:t>
            </w:r>
          </w:p>
        </w:tc>
        <w:tc>
          <w:tcPr>
            <w:tcW w:w="0" w:type="auto"/>
            <w:vAlign w:val="center"/>
            <w:hideMark/>
          </w:tcPr>
          <w:p w:rsidR="000012B2" w:rsidRDefault="000012B2" w:rsidP="000012B2">
            <w:r>
              <w:rPr>
                <w:rStyle w:val="crayon-c"/>
              </w:rPr>
              <w:t xml:space="preserve">/* GET </w:t>
            </w:r>
            <w:proofErr w:type="spellStart"/>
            <w:r>
              <w:rPr>
                <w:rStyle w:val="crayon-c"/>
              </w:rPr>
              <w:t>newroute</w:t>
            </w:r>
            <w:proofErr w:type="spellEnd"/>
            <w:r>
              <w:rPr>
                <w:rStyle w:val="crayon-c"/>
              </w:rPr>
              <w:t xml:space="preserve"> page. */</w:t>
            </w:r>
          </w:p>
          <w:p w:rsidR="000012B2" w:rsidRDefault="000012B2" w:rsidP="000012B2">
            <w:proofErr w:type="spellStart"/>
            <w:r>
              <w:rPr>
                <w:rStyle w:val="crayon-v"/>
              </w:rPr>
              <w:t>router</w:t>
            </w:r>
            <w:r>
              <w:rPr>
                <w:rStyle w:val="crayon-sy"/>
              </w:rPr>
              <w:t>.</w:t>
            </w:r>
            <w:r>
              <w:rPr>
                <w:rStyle w:val="crayon-e"/>
              </w:rPr>
              <w:t>get</w:t>
            </w:r>
            <w:proofErr w:type="spellEnd"/>
            <w:r>
              <w:rPr>
                <w:rStyle w:val="crayon-sy"/>
              </w:rPr>
              <w:t>(</w:t>
            </w:r>
            <w:r>
              <w:rPr>
                <w:rStyle w:val="crayon-s"/>
              </w:rPr>
              <w:t>'/</w:t>
            </w:r>
            <w:proofErr w:type="spellStart"/>
            <w:r>
              <w:rPr>
                <w:rStyle w:val="crayon-s"/>
              </w:rPr>
              <w:t>newroute</w:t>
            </w:r>
            <w:proofErr w:type="spellEnd"/>
            <w:r>
              <w:rPr>
                <w:rStyle w:val="crayon-s"/>
              </w:rPr>
              <w:t>'</w:t>
            </w:r>
            <w:r>
              <w:rPr>
                <w:rStyle w:val="crayon-sy"/>
              </w:rPr>
              <w:t>,</w:t>
            </w:r>
            <w:r>
              <w:rPr>
                <w:rStyle w:val="crayon-h"/>
              </w:rPr>
              <w:t xml:space="preserve"> </w:t>
            </w:r>
            <w:r>
              <w:rPr>
                <w:rStyle w:val="crayon-t"/>
              </w:rPr>
              <w:t>function</w:t>
            </w:r>
            <w:r>
              <w:rPr>
                <w:rStyle w:val="crayon-sy"/>
              </w:rPr>
              <w:t>(</w:t>
            </w:r>
            <w:proofErr w:type="spellStart"/>
            <w:r>
              <w:rPr>
                <w:rStyle w:val="crayon-v"/>
              </w:rPr>
              <w:t>req</w:t>
            </w:r>
            <w:proofErr w:type="spellEnd"/>
            <w:r>
              <w:rPr>
                <w:rStyle w:val="crayon-sy"/>
              </w:rPr>
              <w:t>,</w:t>
            </w:r>
            <w:r>
              <w:rPr>
                <w:rStyle w:val="crayon-h"/>
              </w:rPr>
              <w:t xml:space="preserve"> </w:t>
            </w:r>
            <w:r>
              <w:rPr>
                <w:rStyle w:val="crayon-v"/>
              </w:rPr>
              <w:t>res</w:t>
            </w:r>
            <w:r>
              <w:rPr>
                <w:rStyle w:val="crayon-sy"/>
              </w:rPr>
              <w:t>)</w:t>
            </w:r>
            <w:r>
              <w:rPr>
                <w:rStyle w:val="crayon-h"/>
              </w:rPr>
              <w:t xml:space="preserve"> </w:t>
            </w:r>
            <w:r>
              <w:rPr>
                <w:rStyle w:val="crayon-sy"/>
              </w:rPr>
              <w:t>{</w:t>
            </w:r>
          </w:p>
          <w:p w:rsidR="000012B2" w:rsidRDefault="000012B2" w:rsidP="000012B2">
            <w:r>
              <w:rPr>
                <w:rStyle w:val="crayon-h"/>
              </w:rPr>
              <w:t>  </w:t>
            </w:r>
            <w:proofErr w:type="spellStart"/>
            <w:r>
              <w:rPr>
                <w:rStyle w:val="crayon-t"/>
              </w:rPr>
              <w:t>var</w:t>
            </w:r>
            <w:proofErr w:type="spellEnd"/>
            <w:r>
              <w:rPr>
                <w:rStyle w:val="crayon-h"/>
              </w:rPr>
              <w:t xml:space="preserve"> </w:t>
            </w:r>
            <w:r>
              <w:rPr>
                <w:rStyle w:val="crayon-v"/>
              </w:rPr>
              <w:t>animals</w:t>
            </w:r>
            <w:r>
              <w:rPr>
                <w:rStyle w:val="crayon-h"/>
              </w:rPr>
              <w:t xml:space="preserve"> </w:t>
            </w:r>
            <w:r>
              <w:rPr>
                <w:rStyle w:val="crayon-o"/>
              </w:rPr>
              <w:t>=</w:t>
            </w:r>
            <w:r>
              <w:rPr>
                <w:rStyle w:val="crayon-h"/>
              </w:rPr>
              <w:t xml:space="preserve"> </w:t>
            </w:r>
            <w:r>
              <w:rPr>
                <w:rStyle w:val="crayon-sy"/>
              </w:rPr>
              <w:t>[</w:t>
            </w:r>
          </w:p>
          <w:p w:rsidR="000012B2" w:rsidRDefault="000012B2" w:rsidP="000012B2">
            <w:r>
              <w:rPr>
                <w:rStyle w:val="crayon-h"/>
              </w:rPr>
              <w:t>    </w:t>
            </w:r>
            <w:r>
              <w:rPr>
                <w:rStyle w:val="crayon-sy"/>
              </w:rPr>
              <w:t>{</w:t>
            </w:r>
            <w:r>
              <w:rPr>
                <w:rStyle w:val="crayon-v"/>
              </w:rPr>
              <w:t>name</w:t>
            </w:r>
            <w:r>
              <w:rPr>
                <w:rStyle w:val="crayon-o"/>
              </w:rPr>
              <w:t>:</w:t>
            </w:r>
            <w:r>
              <w:rPr>
                <w:rStyle w:val="crayon-h"/>
              </w:rPr>
              <w:t xml:space="preserve"> </w:t>
            </w:r>
            <w:r>
              <w:rPr>
                <w:rStyle w:val="crayon-s"/>
              </w:rPr>
              <w:t>"Porky"</w:t>
            </w:r>
            <w:r>
              <w:rPr>
                <w:rStyle w:val="crayon-sy"/>
              </w:rPr>
              <w:t>,</w:t>
            </w:r>
            <w:r>
              <w:rPr>
                <w:rStyle w:val="crayon-h"/>
              </w:rPr>
              <w:t xml:space="preserve"> </w:t>
            </w:r>
            <w:r>
              <w:rPr>
                <w:rStyle w:val="crayon-v"/>
              </w:rPr>
              <w:t>type</w:t>
            </w:r>
            <w:r>
              <w:rPr>
                <w:rStyle w:val="crayon-o"/>
              </w:rPr>
              <w:t>:</w:t>
            </w:r>
            <w:r>
              <w:rPr>
                <w:rStyle w:val="crayon-h"/>
              </w:rPr>
              <w:t xml:space="preserve"> </w:t>
            </w:r>
            <w:r>
              <w:rPr>
                <w:rStyle w:val="crayon-s"/>
              </w:rPr>
              <w:t>"pig"</w:t>
            </w:r>
            <w:r>
              <w:rPr>
                <w:rStyle w:val="crayon-sy"/>
              </w:rPr>
              <w:t>},</w:t>
            </w:r>
          </w:p>
          <w:p w:rsidR="000012B2" w:rsidRDefault="000012B2" w:rsidP="000012B2">
            <w:r>
              <w:rPr>
                <w:rStyle w:val="crayon-h"/>
              </w:rPr>
              <w:t>    </w:t>
            </w:r>
            <w:r>
              <w:rPr>
                <w:rStyle w:val="crayon-sy"/>
              </w:rPr>
              <w:t>{</w:t>
            </w:r>
            <w:r>
              <w:rPr>
                <w:rStyle w:val="crayon-v"/>
              </w:rPr>
              <w:t>name</w:t>
            </w:r>
            <w:r>
              <w:rPr>
                <w:rStyle w:val="crayon-o"/>
              </w:rPr>
              <w:t>:</w:t>
            </w:r>
            <w:r>
              <w:rPr>
                <w:rStyle w:val="crayon-h"/>
              </w:rPr>
              <w:t xml:space="preserve"> </w:t>
            </w:r>
            <w:r>
              <w:rPr>
                <w:rStyle w:val="crayon-s"/>
              </w:rPr>
              <w:t>"Sugar"</w:t>
            </w:r>
            <w:r>
              <w:rPr>
                <w:rStyle w:val="crayon-sy"/>
              </w:rPr>
              <w:t>,</w:t>
            </w:r>
            <w:r>
              <w:rPr>
                <w:rStyle w:val="crayon-h"/>
              </w:rPr>
              <w:t xml:space="preserve"> </w:t>
            </w:r>
            <w:r>
              <w:rPr>
                <w:rStyle w:val="crayon-v"/>
              </w:rPr>
              <w:t>type</w:t>
            </w:r>
            <w:r>
              <w:rPr>
                <w:rStyle w:val="crayon-o"/>
              </w:rPr>
              <w:t>:</w:t>
            </w:r>
            <w:r>
              <w:rPr>
                <w:rStyle w:val="crayon-h"/>
              </w:rPr>
              <w:t xml:space="preserve"> </w:t>
            </w:r>
            <w:r>
              <w:rPr>
                <w:rStyle w:val="crayon-s"/>
              </w:rPr>
              <w:t>"dog"</w:t>
            </w:r>
            <w:r>
              <w:rPr>
                <w:rStyle w:val="crayon-sy"/>
              </w:rPr>
              <w:t>},</w:t>
            </w:r>
          </w:p>
          <w:p w:rsidR="000012B2" w:rsidRDefault="000012B2" w:rsidP="000012B2">
            <w:r>
              <w:rPr>
                <w:rStyle w:val="crayon-h"/>
              </w:rPr>
              <w:t>    </w:t>
            </w:r>
            <w:r>
              <w:rPr>
                <w:rStyle w:val="crayon-sy"/>
              </w:rPr>
              <w:t>{</w:t>
            </w:r>
            <w:r>
              <w:rPr>
                <w:rStyle w:val="crayon-v"/>
              </w:rPr>
              <w:t>name</w:t>
            </w:r>
            <w:r>
              <w:rPr>
                <w:rStyle w:val="crayon-o"/>
              </w:rPr>
              <w:t>:</w:t>
            </w:r>
            <w:r>
              <w:rPr>
                <w:rStyle w:val="crayon-h"/>
              </w:rPr>
              <w:t xml:space="preserve"> </w:t>
            </w:r>
            <w:r>
              <w:rPr>
                <w:rStyle w:val="crayon-s"/>
              </w:rPr>
              <w:t xml:space="preserve">"Mr. </w:t>
            </w:r>
            <w:proofErr w:type="spellStart"/>
            <w:r>
              <w:rPr>
                <w:rStyle w:val="crayon-s"/>
              </w:rPr>
              <w:t>Bigglesworth</w:t>
            </w:r>
            <w:proofErr w:type="spellEnd"/>
            <w:r>
              <w:rPr>
                <w:rStyle w:val="crayon-s"/>
              </w:rPr>
              <w:t>"</w:t>
            </w:r>
            <w:r>
              <w:rPr>
                <w:rStyle w:val="crayon-sy"/>
              </w:rPr>
              <w:t>,</w:t>
            </w:r>
            <w:r>
              <w:rPr>
                <w:rStyle w:val="crayon-h"/>
              </w:rPr>
              <w:t xml:space="preserve"> </w:t>
            </w:r>
            <w:r>
              <w:rPr>
                <w:rStyle w:val="crayon-v"/>
              </w:rPr>
              <w:t>type</w:t>
            </w:r>
            <w:r>
              <w:rPr>
                <w:rStyle w:val="crayon-o"/>
              </w:rPr>
              <w:t>:</w:t>
            </w:r>
            <w:r>
              <w:rPr>
                <w:rStyle w:val="crayon-h"/>
              </w:rPr>
              <w:t xml:space="preserve"> </w:t>
            </w:r>
            <w:r>
              <w:rPr>
                <w:rStyle w:val="crayon-s"/>
              </w:rPr>
              <w:t>"cat"</w:t>
            </w:r>
            <w:r>
              <w:rPr>
                <w:rStyle w:val="crayon-sy"/>
              </w:rPr>
              <w:t>}</w:t>
            </w:r>
          </w:p>
          <w:p w:rsidR="000012B2" w:rsidRDefault="000012B2" w:rsidP="000012B2">
            <w:r>
              <w:rPr>
                <w:rStyle w:val="crayon-h"/>
              </w:rPr>
              <w:t>  </w:t>
            </w:r>
            <w:r>
              <w:rPr>
                <w:rStyle w:val="crayon-sy"/>
              </w:rPr>
              <w:t>];</w:t>
            </w:r>
            <w:r>
              <w:rPr>
                <w:rStyle w:val="crayon-h"/>
              </w:rPr>
              <w:t xml:space="preserve"> </w:t>
            </w:r>
          </w:p>
          <w:p w:rsidR="000012B2" w:rsidRDefault="000012B2" w:rsidP="000012B2">
            <w:r>
              <w:rPr>
                <w:rStyle w:val="crayon-h"/>
              </w:rPr>
              <w:t>  </w:t>
            </w:r>
            <w:proofErr w:type="spellStart"/>
            <w:r>
              <w:rPr>
                <w:rStyle w:val="crayon-v"/>
              </w:rPr>
              <w:t>res</w:t>
            </w:r>
            <w:r>
              <w:rPr>
                <w:rStyle w:val="crayon-sy"/>
              </w:rPr>
              <w:t>.</w:t>
            </w:r>
            <w:r>
              <w:rPr>
                <w:rStyle w:val="crayon-e"/>
              </w:rPr>
              <w:t>render</w:t>
            </w:r>
            <w:proofErr w:type="spellEnd"/>
            <w:r>
              <w:rPr>
                <w:rStyle w:val="crayon-sy"/>
              </w:rPr>
              <w:t>(</w:t>
            </w:r>
            <w:r>
              <w:rPr>
                <w:rStyle w:val="crayon-s"/>
              </w:rPr>
              <w:t>'</w:t>
            </w:r>
            <w:proofErr w:type="spellStart"/>
            <w:r>
              <w:rPr>
                <w:rStyle w:val="crayon-s"/>
              </w:rPr>
              <w:t>newroute</w:t>
            </w:r>
            <w:proofErr w:type="spellEnd"/>
            <w:r>
              <w:rPr>
                <w:rStyle w:val="crayon-s"/>
              </w:rPr>
              <w:t>'</w:t>
            </w:r>
            <w:r>
              <w:rPr>
                <w:rStyle w:val="crayon-sy"/>
              </w:rPr>
              <w:t>,</w:t>
            </w:r>
            <w:r>
              <w:rPr>
                <w:rStyle w:val="crayon-h"/>
              </w:rPr>
              <w:t xml:space="preserve"> </w:t>
            </w:r>
            <w:r>
              <w:rPr>
                <w:rStyle w:val="crayon-sy"/>
              </w:rPr>
              <w:t>{</w:t>
            </w:r>
            <w:r>
              <w:rPr>
                <w:rStyle w:val="crayon-h"/>
              </w:rPr>
              <w:t xml:space="preserve"> </w:t>
            </w:r>
          </w:p>
          <w:p w:rsidR="000012B2" w:rsidRDefault="000012B2" w:rsidP="000012B2">
            <w:r>
              <w:rPr>
                <w:rStyle w:val="crayon-h"/>
              </w:rPr>
              <w:t>    </w:t>
            </w:r>
            <w:r>
              <w:rPr>
                <w:rStyle w:val="crayon-v"/>
              </w:rPr>
              <w:t>title</w:t>
            </w:r>
            <w:r>
              <w:rPr>
                <w:rStyle w:val="crayon-o"/>
              </w:rPr>
              <w:t>:</w:t>
            </w:r>
            <w:r>
              <w:rPr>
                <w:rStyle w:val="crayon-h"/>
              </w:rPr>
              <w:t xml:space="preserve"> </w:t>
            </w:r>
            <w:r>
              <w:rPr>
                <w:rStyle w:val="crayon-s"/>
              </w:rPr>
              <w:t>'New Route'</w:t>
            </w:r>
            <w:r>
              <w:rPr>
                <w:rStyle w:val="crayon-sy"/>
              </w:rPr>
              <w:t>,</w:t>
            </w:r>
          </w:p>
          <w:p w:rsidR="000012B2" w:rsidRDefault="000012B2" w:rsidP="000012B2">
            <w:r>
              <w:rPr>
                <w:rStyle w:val="crayon-h"/>
              </w:rPr>
              <w:t>    </w:t>
            </w:r>
            <w:r>
              <w:rPr>
                <w:rStyle w:val="crayon-v"/>
              </w:rPr>
              <w:t>animals</w:t>
            </w:r>
            <w:r>
              <w:rPr>
                <w:rStyle w:val="crayon-o"/>
              </w:rPr>
              <w:t>:</w:t>
            </w:r>
            <w:r>
              <w:rPr>
                <w:rStyle w:val="crayon-h"/>
              </w:rPr>
              <w:t xml:space="preserve"> </w:t>
            </w:r>
            <w:r>
              <w:rPr>
                <w:rStyle w:val="crayon-i"/>
              </w:rPr>
              <w:t>animals</w:t>
            </w:r>
          </w:p>
          <w:p w:rsidR="000012B2" w:rsidRDefault="000012B2" w:rsidP="000012B2">
            <w:r>
              <w:rPr>
                <w:rStyle w:val="crayon-h"/>
              </w:rPr>
              <w:t>  </w:t>
            </w:r>
            <w:r>
              <w:rPr>
                <w:rStyle w:val="crayon-sy"/>
              </w:rPr>
              <w:t>});</w:t>
            </w:r>
          </w:p>
          <w:p w:rsidR="000012B2" w:rsidRDefault="000012B2" w:rsidP="000012B2">
            <w:r>
              <w:rPr>
                <w:rStyle w:val="crayon-sy"/>
              </w:rPr>
              <w:t>});</w:t>
            </w:r>
          </w:p>
        </w:tc>
      </w:tr>
    </w:tbl>
    <w:p w:rsidR="000012B2" w:rsidRDefault="000012B2" w:rsidP="000012B2">
      <w:pPr>
        <w:pStyle w:val="NormalWeb"/>
      </w:pPr>
      <w:r>
        <w:t xml:space="preserve">Adding the following your </w:t>
      </w:r>
      <w:proofErr w:type="spellStart"/>
      <w:r>
        <w:rPr>
          <w:rStyle w:val="crayon-v"/>
        </w:rPr>
        <w:t>newroute</w:t>
      </w:r>
      <w:r>
        <w:rPr>
          <w:rStyle w:val="crayon-sy"/>
        </w:rPr>
        <w:t>.</w:t>
      </w:r>
      <w:r>
        <w:rPr>
          <w:rStyle w:val="crayon-v"/>
        </w:rPr>
        <w:t>ejs</w:t>
      </w:r>
      <w:proofErr w:type="spellEnd"/>
      <w:r>
        <w:t> file:</w:t>
      </w:r>
    </w:p>
    <w:p w:rsidR="000012B2" w:rsidRDefault="000012B2" w:rsidP="000012B2">
      <w:r>
        <w:object w:dxaOrig="225" w:dyaOrig="225">
          <v:shape id="_x0000_i1781" type="#_x0000_t75" style="width:136.5pt;height:60.75pt" o:ole="">
            <v:imagedata r:id="rId97" o:title=""/>
          </v:shape>
          <w:control r:id="rId98" w:name="DefaultOcxName27" w:shapeid="_x0000_i17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5352"/>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p w:rsidR="000012B2" w:rsidRDefault="000012B2" w:rsidP="000012B2">
            <w:r>
              <w:t>3</w:t>
            </w:r>
          </w:p>
          <w:p w:rsidR="000012B2" w:rsidRDefault="000012B2" w:rsidP="000012B2">
            <w:r>
              <w:t>4</w:t>
            </w:r>
          </w:p>
          <w:p w:rsidR="000012B2" w:rsidRDefault="000012B2" w:rsidP="000012B2">
            <w:r>
              <w:t>5</w:t>
            </w:r>
          </w:p>
          <w:p w:rsidR="000012B2" w:rsidRDefault="000012B2" w:rsidP="000012B2">
            <w:r>
              <w:t>6</w:t>
            </w:r>
          </w:p>
        </w:tc>
        <w:tc>
          <w:tcPr>
            <w:tcW w:w="0" w:type="auto"/>
            <w:vAlign w:val="center"/>
            <w:hideMark/>
          </w:tcPr>
          <w:p w:rsidR="000012B2" w:rsidRDefault="000012B2" w:rsidP="000012B2">
            <w:r>
              <w:rPr>
                <w:rStyle w:val="crayon-h"/>
              </w:rPr>
              <w:t>    </w:t>
            </w:r>
            <w:r>
              <w:rPr>
                <w:rStyle w:val="crayon-o"/>
              </w:rPr>
              <w:t>&lt;</w:t>
            </w:r>
            <w:r>
              <w:rPr>
                <w:rStyle w:val="crayon-e"/>
              </w:rPr>
              <w:t>h1</w:t>
            </w:r>
            <w:r>
              <w:rPr>
                <w:rStyle w:val="crayon-o"/>
              </w:rPr>
              <w:t>&gt;</w:t>
            </w:r>
            <w:r>
              <w:rPr>
                <w:rStyle w:val="crayon-e"/>
              </w:rPr>
              <w:t>Animals</w:t>
            </w:r>
            <w:r>
              <w:rPr>
                <w:rStyle w:val="crayon-o"/>
              </w:rPr>
              <w:t>&lt;/</w:t>
            </w:r>
            <w:r>
              <w:rPr>
                <w:rStyle w:val="crayon-e"/>
              </w:rPr>
              <w:t>h1</w:t>
            </w:r>
            <w:r>
              <w:rPr>
                <w:rStyle w:val="crayon-o"/>
              </w:rPr>
              <w:t>&gt;</w:t>
            </w:r>
          </w:p>
          <w:p w:rsidR="000012B2" w:rsidRDefault="000012B2" w:rsidP="000012B2">
            <w:r>
              <w:rPr>
                <w:rStyle w:val="crayon-h"/>
              </w:rPr>
              <w:t>    </w:t>
            </w:r>
            <w:r>
              <w:rPr>
                <w:rStyle w:val="crayon-o"/>
              </w:rPr>
              <w:t>&lt;</w:t>
            </w:r>
            <w:proofErr w:type="spellStart"/>
            <w:r>
              <w:rPr>
                <w:rStyle w:val="crayon-e"/>
              </w:rPr>
              <w:t>ul</w:t>
            </w:r>
            <w:proofErr w:type="spellEnd"/>
            <w:r>
              <w:rPr>
                <w:rStyle w:val="crayon-o"/>
              </w:rPr>
              <w:t>&gt;</w:t>
            </w:r>
          </w:p>
          <w:p w:rsidR="000012B2" w:rsidRDefault="000012B2" w:rsidP="000012B2">
            <w:r>
              <w:rPr>
                <w:rStyle w:val="crayon-h"/>
              </w:rPr>
              <w:t>      </w:t>
            </w:r>
            <w:r>
              <w:rPr>
                <w:rStyle w:val="crayon-ta"/>
              </w:rPr>
              <w:t>&lt;%</w:t>
            </w:r>
            <w:r>
              <w:rPr>
                <w:rStyle w:val="crayon-h"/>
              </w:rPr>
              <w:t xml:space="preserve"> </w:t>
            </w:r>
            <w:proofErr w:type="spellStart"/>
            <w:proofErr w:type="gramStart"/>
            <w:r>
              <w:rPr>
                <w:rStyle w:val="crayon-v"/>
              </w:rPr>
              <w:t>animals</w:t>
            </w:r>
            <w:r>
              <w:rPr>
                <w:rStyle w:val="crayon-sy"/>
              </w:rPr>
              <w:t>.</w:t>
            </w:r>
            <w:r>
              <w:rPr>
                <w:rStyle w:val="crayon-e"/>
              </w:rPr>
              <w:t>forEach</w:t>
            </w:r>
            <w:proofErr w:type="spellEnd"/>
            <w:r>
              <w:rPr>
                <w:rStyle w:val="crayon-sy"/>
              </w:rPr>
              <w:t>(</w:t>
            </w:r>
            <w:proofErr w:type="gramEnd"/>
            <w:r>
              <w:rPr>
                <w:rStyle w:val="crayon-e"/>
              </w:rPr>
              <w:t>function</w:t>
            </w:r>
            <w:r>
              <w:rPr>
                <w:rStyle w:val="crayon-sy"/>
              </w:rPr>
              <w:t>(</w:t>
            </w:r>
            <w:r>
              <w:rPr>
                <w:rStyle w:val="crayon-v"/>
              </w:rPr>
              <w:t>animal</w:t>
            </w:r>
            <w:r>
              <w:rPr>
                <w:rStyle w:val="crayon-sy"/>
              </w:rPr>
              <w:t>)</w:t>
            </w:r>
            <w:r>
              <w:rPr>
                <w:rStyle w:val="crayon-h"/>
              </w:rPr>
              <w:t xml:space="preserve"> </w:t>
            </w:r>
            <w:r>
              <w:rPr>
                <w:rStyle w:val="crayon-k"/>
              </w:rPr>
              <w:t>{</w:t>
            </w:r>
            <w:r>
              <w:rPr>
                <w:rStyle w:val="crayon-h"/>
              </w:rPr>
              <w:t xml:space="preserve"> </w:t>
            </w:r>
            <w:r>
              <w:rPr>
                <w:rStyle w:val="crayon-ta"/>
              </w:rPr>
              <w:t>%&gt;</w:t>
            </w:r>
          </w:p>
          <w:p w:rsidR="000012B2" w:rsidRDefault="000012B2" w:rsidP="000012B2">
            <w:r>
              <w:rPr>
                <w:rStyle w:val="crayon-h"/>
              </w:rPr>
              <w:t>        </w:t>
            </w:r>
            <w:r>
              <w:rPr>
                <w:rStyle w:val="crayon-o"/>
              </w:rPr>
              <w:t>&lt;</w:t>
            </w:r>
            <w:r>
              <w:rPr>
                <w:rStyle w:val="crayon-e"/>
              </w:rPr>
              <w:t>li</w:t>
            </w:r>
            <w:r>
              <w:rPr>
                <w:rStyle w:val="crayon-o"/>
              </w:rPr>
              <w:t>&gt;</w:t>
            </w:r>
            <w:r>
              <w:rPr>
                <w:rStyle w:val="crayon-ta"/>
              </w:rPr>
              <w:t>&lt;%=</w:t>
            </w:r>
            <w:r>
              <w:rPr>
                <w:rStyle w:val="crayon-h"/>
              </w:rPr>
              <w:t xml:space="preserve"> </w:t>
            </w:r>
            <w:r>
              <w:rPr>
                <w:rStyle w:val="crayon-v"/>
              </w:rPr>
              <w:t>animal</w:t>
            </w:r>
            <w:r>
              <w:rPr>
                <w:rStyle w:val="crayon-sy"/>
              </w:rPr>
              <w:t>.</w:t>
            </w:r>
            <w:r>
              <w:rPr>
                <w:rStyle w:val="crayon-v"/>
              </w:rPr>
              <w:t>name</w:t>
            </w:r>
            <w:r>
              <w:rPr>
                <w:rStyle w:val="crayon-h"/>
              </w:rPr>
              <w:t xml:space="preserve"> </w:t>
            </w:r>
            <w:r>
              <w:rPr>
                <w:rStyle w:val="crayon-ta"/>
              </w:rPr>
              <w:t>%&gt;</w:t>
            </w:r>
            <w:r>
              <w:rPr>
                <w:rStyle w:val="crayon-h"/>
              </w:rPr>
              <w:t xml:space="preserve"> </w:t>
            </w:r>
            <w:r>
              <w:rPr>
                <w:rStyle w:val="crayon-st"/>
              </w:rPr>
              <w:t>is</w:t>
            </w:r>
            <w:r>
              <w:rPr>
                <w:rStyle w:val="crayon-h"/>
              </w:rPr>
              <w:t xml:space="preserve"> </w:t>
            </w:r>
            <w:r>
              <w:rPr>
                <w:rStyle w:val="crayon-e"/>
              </w:rPr>
              <w:t>a</w:t>
            </w:r>
            <w:r>
              <w:rPr>
                <w:rStyle w:val="crayon-h"/>
              </w:rPr>
              <w:t xml:space="preserve"> </w:t>
            </w:r>
            <w:r>
              <w:rPr>
                <w:rStyle w:val="crayon-ta"/>
              </w:rPr>
              <w:t>&lt;%=</w:t>
            </w:r>
            <w:r>
              <w:rPr>
                <w:rStyle w:val="crayon-h"/>
              </w:rPr>
              <w:t xml:space="preserve"> </w:t>
            </w:r>
            <w:proofErr w:type="spellStart"/>
            <w:r>
              <w:rPr>
                <w:rStyle w:val="crayon-v"/>
              </w:rPr>
              <w:t>animal</w:t>
            </w:r>
            <w:r>
              <w:rPr>
                <w:rStyle w:val="crayon-sy"/>
              </w:rPr>
              <w:t>.</w:t>
            </w:r>
            <w:r>
              <w:rPr>
                <w:rStyle w:val="crayon-v"/>
              </w:rPr>
              <w:t>type</w:t>
            </w:r>
            <w:proofErr w:type="spellEnd"/>
            <w:r>
              <w:rPr>
                <w:rStyle w:val="crayon-h"/>
              </w:rPr>
              <w:t xml:space="preserve"> </w:t>
            </w:r>
            <w:r>
              <w:rPr>
                <w:rStyle w:val="crayon-ta"/>
              </w:rPr>
              <w:t>%&gt;</w:t>
            </w:r>
            <w:r>
              <w:rPr>
                <w:rStyle w:val="crayon-sy"/>
              </w:rPr>
              <w:t>.</w:t>
            </w:r>
            <w:r>
              <w:rPr>
                <w:rStyle w:val="crayon-o"/>
              </w:rPr>
              <w:t>&lt;/</w:t>
            </w:r>
            <w:r>
              <w:rPr>
                <w:rStyle w:val="crayon-e"/>
              </w:rPr>
              <w:t>li</w:t>
            </w:r>
            <w:r>
              <w:rPr>
                <w:rStyle w:val="crayon-o"/>
              </w:rPr>
              <w:t>&gt;</w:t>
            </w:r>
          </w:p>
          <w:p w:rsidR="000012B2" w:rsidRDefault="000012B2" w:rsidP="000012B2">
            <w:r>
              <w:rPr>
                <w:rStyle w:val="crayon-h"/>
              </w:rPr>
              <w:t>      </w:t>
            </w:r>
            <w:r>
              <w:rPr>
                <w:rStyle w:val="crayon-ta"/>
              </w:rPr>
              <w:t>&lt;%</w:t>
            </w:r>
            <w:r>
              <w:rPr>
                <w:rStyle w:val="crayon-h"/>
              </w:rPr>
              <w:t xml:space="preserve"> </w:t>
            </w:r>
            <w:r>
              <w:rPr>
                <w:rStyle w:val="crayon-k"/>
              </w:rPr>
              <w:t>}</w:t>
            </w:r>
            <w:r>
              <w:rPr>
                <w:rStyle w:val="crayon-sy"/>
              </w:rPr>
              <w:t>);</w:t>
            </w:r>
            <w:r>
              <w:rPr>
                <w:rStyle w:val="crayon-h"/>
              </w:rPr>
              <w:t xml:space="preserve"> </w:t>
            </w:r>
            <w:r>
              <w:rPr>
                <w:rStyle w:val="crayon-ta"/>
              </w:rPr>
              <w:t>%&gt;</w:t>
            </w:r>
          </w:p>
          <w:p w:rsidR="000012B2" w:rsidRDefault="000012B2" w:rsidP="000012B2">
            <w:r>
              <w:rPr>
                <w:rStyle w:val="crayon-h"/>
              </w:rPr>
              <w:t>    </w:t>
            </w:r>
            <w:r>
              <w:rPr>
                <w:rStyle w:val="crayon-o"/>
              </w:rPr>
              <w:t>&lt;/</w:t>
            </w:r>
            <w:proofErr w:type="spellStart"/>
            <w:r>
              <w:rPr>
                <w:rStyle w:val="crayon-v"/>
              </w:rPr>
              <w:t>ul</w:t>
            </w:r>
            <w:proofErr w:type="spellEnd"/>
            <w:r>
              <w:rPr>
                <w:rStyle w:val="crayon-o"/>
              </w:rPr>
              <w:t>&gt;</w:t>
            </w:r>
          </w:p>
        </w:tc>
      </w:tr>
    </w:tbl>
    <w:p w:rsidR="000012B2" w:rsidRDefault="000012B2" w:rsidP="000012B2">
      <w:pPr>
        <w:pStyle w:val="NormalWeb"/>
      </w:pPr>
      <w:proofErr w:type="gramStart"/>
      <w:r>
        <w:t>will</w:t>
      </w:r>
      <w:proofErr w:type="gramEnd"/>
      <w:r>
        <w:t xml:space="preserve"> render the following:</w:t>
      </w:r>
    </w:p>
    <w:p w:rsidR="000012B2" w:rsidRDefault="000012B2" w:rsidP="000012B2">
      <w:pPr>
        <w:pStyle w:val="Heading6"/>
      </w:pPr>
      <w:r>
        <w:rPr>
          <w:noProof/>
          <w:lang w:val="en-IN" w:eastAsia="en-IN"/>
        </w:rPr>
        <w:lastRenderedPageBreak/>
        <mc:AlternateContent>
          <mc:Choice Requires="wps">
            <w:drawing>
              <wp:inline distT="0" distB="0" distL="0" distR="0">
                <wp:extent cx="2857500" cy="1781175"/>
                <wp:effectExtent l="0" t="0" r="0" b="0"/>
                <wp:docPr id="90" name="Rectangle 90" descr="express.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781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64EDDD" id="Rectangle 90" o:spid="_x0000_s1026" alt="express.js" style="width:225pt;height:1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" filled="f" stroked="f">
                <o:lock v:ext="edit" aspectratio="t"/>
                <w10:anchorlock/>
              </v:rect>
            </w:pict>
          </mc:Fallback>
        </mc:AlternateContent>
      </w:r>
      <w:r>
        <w:t xml:space="preserve">Setting up </w:t>
      </w:r>
      <w:proofErr w:type="spellStart"/>
      <w:r>
        <w:t>MongoDB</w:t>
      </w:r>
      <w:proofErr w:type="spellEnd"/>
    </w:p>
    <w:p w:rsidR="000012B2" w:rsidRDefault="000012B2" w:rsidP="000012B2">
      <w:pPr>
        <w:pStyle w:val="NormalWeb"/>
      </w:pPr>
      <w:r>
        <w:t xml:space="preserve">Inside your app, create a new directory called </w:t>
      </w:r>
      <w:r>
        <w:rPr>
          <w:rStyle w:val="crayon-v"/>
        </w:rPr>
        <w:t>database</w:t>
      </w:r>
      <w:r>
        <w:t xml:space="preserve">. This will eventually store the data included in your database.  </w:t>
      </w:r>
      <w:proofErr w:type="gramStart"/>
      <w:r>
        <w:rPr>
          <w:rStyle w:val="crayon-v"/>
        </w:rPr>
        <w:t>cd</w:t>
      </w:r>
      <w:proofErr w:type="gramEnd"/>
      <w:r>
        <w:t> into that directory and run the following in your command line:</w:t>
      </w:r>
    </w:p>
    <w:p w:rsidR="000012B2" w:rsidRDefault="000012B2" w:rsidP="000012B2">
      <w:r>
        <w:object w:dxaOrig="225" w:dyaOrig="225">
          <v:shape id="_x0000_i1780" type="#_x0000_t75" style="width:136.5pt;height:60.75pt" o:ole="">
            <v:imagedata r:id="rId99" o:title=""/>
          </v:shape>
          <w:control r:id="rId100" w:name="DefaultOcxName28" w:shapeid="_x0000_i178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5985"/>
      </w:tblGrid>
      <w:tr w:rsidR="000012B2" w:rsidTr="000012B2">
        <w:trPr>
          <w:tblCellSpacing w:w="15" w:type="dxa"/>
        </w:trPr>
        <w:tc>
          <w:tcPr>
            <w:tcW w:w="0" w:type="auto"/>
            <w:vAlign w:val="center"/>
            <w:hideMark/>
          </w:tcPr>
          <w:p w:rsidR="000012B2" w:rsidRDefault="000012B2" w:rsidP="000012B2">
            <w:r>
              <w:t>1</w:t>
            </w:r>
          </w:p>
        </w:tc>
        <w:tc>
          <w:tcPr>
            <w:tcW w:w="0" w:type="auto"/>
            <w:vAlign w:val="center"/>
            <w:hideMark/>
          </w:tcPr>
          <w:p w:rsidR="000012B2" w:rsidRDefault="000012B2" w:rsidP="000012B2">
            <w:proofErr w:type="spellStart"/>
            <w:r>
              <w:rPr>
                <w:rStyle w:val="crayon-v"/>
              </w:rPr>
              <w:t>mongod</w:t>
            </w:r>
            <w:proofErr w:type="spellEnd"/>
            <w:r>
              <w:rPr>
                <w:rStyle w:val="crayon-h"/>
              </w:rPr>
              <w:t xml:space="preserve"> </w:t>
            </w:r>
            <w:r>
              <w:rPr>
                <w:rStyle w:val="crayon-o"/>
              </w:rPr>
              <w:t>--</w:t>
            </w:r>
            <w:proofErr w:type="spellStart"/>
            <w:r>
              <w:rPr>
                <w:rStyle w:val="crayon-v"/>
              </w:rPr>
              <w:t>dbpath</w:t>
            </w:r>
            <w:proofErr w:type="spellEnd"/>
            <w:r>
              <w:rPr>
                <w:rStyle w:val="crayon-h"/>
              </w:rPr>
              <w:t xml:space="preserve"> </w:t>
            </w:r>
            <w:r>
              <w:rPr>
                <w:rStyle w:val="crayon-o"/>
              </w:rPr>
              <w:t>/</w:t>
            </w:r>
            <w:r>
              <w:rPr>
                <w:rStyle w:val="crayon-v"/>
              </w:rPr>
              <w:t>Users</w:t>
            </w:r>
            <w:r>
              <w:rPr>
                <w:rStyle w:val="crayon-o"/>
              </w:rPr>
              <w:t>/</w:t>
            </w:r>
            <w:proofErr w:type="spellStart"/>
            <w:r>
              <w:rPr>
                <w:rStyle w:val="crayon-v"/>
              </w:rPr>
              <w:t>korenlcohen</w:t>
            </w:r>
            <w:proofErr w:type="spellEnd"/>
            <w:r>
              <w:rPr>
                <w:rStyle w:val="crayon-o"/>
              </w:rPr>
              <w:t>/</w:t>
            </w:r>
            <w:proofErr w:type="spellStart"/>
            <w:r>
              <w:rPr>
                <w:rStyle w:val="crayon-v"/>
              </w:rPr>
              <w:t>NodeExpressApp</w:t>
            </w:r>
            <w:proofErr w:type="spellEnd"/>
            <w:r>
              <w:rPr>
                <w:rStyle w:val="crayon-o"/>
              </w:rPr>
              <w:t>/</w:t>
            </w:r>
            <w:r>
              <w:rPr>
                <w:rStyle w:val="crayon-v"/>
              </w:rPr>
              <w:t>database</w:t>
            </w:r>
          </w:p>
        </w:tc>
      </w:tr>
    </w:tbl>
    <w:p w:rsidR="000012B2" w:rsidRDefault="000012B2" w:rsidP="000012B2">
      <w:pPr>
        <w:pStyle w:val="NormalWeb"/>
      </w:pPr>
      <w:r>
        <w:t>If you aren’t sure of your path, run</w:t>
      </w:r>
      <w:proofErr w:type="gramStart"/>
      <w:r>
        <w:t xml:space="preserve">  </w:t>
      </w:r>
      <w:proofErr w:type="spellStart"/>
      <w:r>
        <w:rPr>
          <w:rStyle w:val="crayon-v"/>
        </w:rPr>
        <w:t>pwd</w:t>
      </w:r>
      <w:proofErr w:type="spellEnd"/>
      <w:proofErr w:type="gramEnd"/>
      <w:r>
        <w:t xml:space="preserve"> and copy and paste the path after  </w:t>
      </w:r>
      <w:proofErr w:type="spellStart"/>
      <w:r>
        <w:rPr>
          <w:rStyle w:val="crayon-v"/>
        </w:rPr>
        <w:t>mongod</w:t>
      </w:r>
      <w:proofErr w:type="spellEnd"/>
      <w:r>
        <w:rPr>
          <w:rStyle w:val="crayon-h"/>
        </w:rPr>
        <w:t xml:space="preserve"> </w:t>
      </w:r>
      <w:r>
        <w:rPr>
          <w:rStyle w:val="crayon-o"/>
        </w:rPr>
        <w:t>--</w:t>
      </w:r>
      <w:proofErr w:type="spellStart"/>
      <w:r>
        <w:rPr>
          <w:rStyle w:val="crayon-v"/>
        </w:rPr>
        <w:t>dbpath</w:t>
      </w:r>
      <w:proofErr w:type="spellEnd"/>
      <w:r>
        <w:t>  as shown above. You should see quite a bit of text in your terminal; toward the end you should see a message about the port, letting you know the mongo server has started:</w:t>
      </w:r>
    </w:p>
    <w:p w:rsidR="000012B2" w:rsidRDefault="000012B2" w:rsidP="000012B2">
      <w:r>
        <w:object w:dxaOrig="225" w:dyaOrig="225">
          <v:shape id="_x0000_i1779" type="#_x0000_t75" style="width:136.5pt;height:60.75pt" o:ole="">
            <v:imagedata r:id="rId101" o:title=""/>
          </v:shape>
          <w:control r:id="rId102" w:name="DefaultOcxName29" w:shapeid="_x0000_i177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7667"/>
      </w:tblGrid>
      <w:tr w:rsidR="000012B2" w:rsidTr="000012B2">
        <w:trPr>
          <w:tblCellSpacing w:w="15" w:type="dxa"/>
        </w:trPr>
        <w:tc>
          <w:tcPr>
            <w:tcW w:w="0" w:type="auto"/>
            <w:vAlign w:val="center"/>
            <w:hideMark/>
          </w:tcPr>
          <w:p w:rsidR="000012B2" w:rsidRDefault="000012B2" w:rsidP="000012B2">
            <w:r>
              <w:t>1</w:t>
            </w:r>
          </w:p>
        </w:tc>
        <w:tc>
          <w:tcPr>
            <w:tcW w:w="0" w:type="auto"/>
            <w:vAlign w:val="center"/>
            <w:hideMark/>
          </w:tcPr>
          <w:p w:rsidR="000012B2" w:rsidRDefault="000012B2" w:rsidP="000012B2">
            <w:r>
              <w:rPr>
                <w:rStyle w:val="crayon-cn"/>
              </w:rPr>
              <w:t>2014</w:t>
            </w:r>
            <w:r>
              <w:rPr>
                <w:rStyle w:val="crayon-o"/>
              </w:rPr>
              <w:t>-</w:t>
            </w:r>
            <w:r>
              <w:rPr>
                <w:rStyle w:val="crayon-cn"/>
              </w:rPr>
              <w:t>10</w:t>
            </w:r>
            <w:r>
              <w:rPr>
                <w:rStyle w:val="crayon-o"/>
              </w:rPr>
              <w:t>-</w:t>
            </w:r>
            <w:r>
              <w:rPr>
                <w:rStyle w:val="crayon-cn"/>
              </w:rPr>
              <w:t>28T20</w:t>
            </w:r>
            <w:r>
              <w:rPr>
                <w:rStyle w:val="crayon-o"/>
              </w:rPr>
              <w:t>:</w:t>
            </w:r>
            <w:r>
              <w:rPr>
                <w:rStyle w:val="crayon-cn"/>
              </w:rPr>
              <w:t>54</w:t>
            </w:r>
            <w:r>
              <w:rPr>
                <w:rStyle w:val="crayon-o"/>
              </w:rPr>
              <w:t>:</w:t>
            </w:r>
            <w:r>
              <w:rPr>
                <w:rStyle w:val="crayon-cn"/>
              </w:rPr>
              <w:t>03.797</w:t>
            </w:r>
            <w:r>
              <w:rPr>
                <w:rStyle w:val="crayon-o"/>
              </w:rPr>
              <w:t>-</w:t>
            </w:r>
            <w:r>
              <w:rPr>
                <w:rStyle w:val="crayon-cn"/>
              </w:rPr>
              <w:t>0400</w:t>
            </w:r>
            <w:r>
              <w:rPr>
                <w:rStyle w:val="crayon-h"/>
              </w:rPr>
              <w:t xml:space="preserve"> </w:t>
            </w:r>
            <w:r>
              <w:rPr>
                <w:rStyle w:val="crayon-sy"/>
              </w:rPr>
              <w:t>[</w:t>
            </w:r>
            <w:proofErr w:type="spellStart"/>
            <w:r>
              <w:rPr>
                <w:rStyle w:val="crayon-v"/>
              </w:rPr>
              <w:t>initandlisten</w:t>
            </w:r>
            <w:proofErr w:type="spellEnd"/>
            <w:r>
              <w:rPr>
                <w:rStyle w:val="crayon-sy"/>
              </w:rPr>
              <w:t>]</w:t>
            </w:r>
            <w:r>
              <w:rPr>
                <w:rStyle w:val="crayon-h"/>
              </w:rPr>
              <w:t xml:space="preserve"> </w:t>
            </w:r>
            <w:r>
              <w:rPr>
                <w:rStyle w:val="crayon-e"/>
              </w:rPr>
              <w:t xml:space="preserve">waiting </w:t>
            </w:r>
            <w:r>
              <w:rPr>
                <w:rStyle w:val="crayon-st"/>
              </w:rPr>
              <w:t>for</w:t>
            </w:r>
            <w:r>
              <w:rPr>
                <w:rStyle w:val="crayon-h"/>
              </w:rPr>
              <w:t xml:space="preserve"> </w:t>
            </w:r>
            <w:r>
              <w:rPr>
                <w:rStyle w:val="crayon-e"/>
              </w:rPr>
              <w:t xml:space="preserve">connections on </w:t>
            </w:r>
            <w:r>
              <w:rPr>
                <w:rStyle w:val="crayon-i"/>
              </w:rPr>
              <w:t>port</w:t>
            </w:r>
            <w:r>
              <w:rPr>
                <w:rStyle w:val="crayon-h"/>
              </w:rPr>
              <w:t xml:space="preserve"> </w:t>
            </w:r>
            <w:r>
              <w:rPr>
                <w:rStyle w:val="crayon-cn"/>
              </w:rPr>
              <w:t>27017</w:t>
            </w:r>
          </w:p>
        </w:tc>
      </w:tr>
    </w:tbl>
    <w:p w:rsidR="000012B2" w:rsidRDefault="000012B2" w:rsidP="000012B2">
      <w:pPr>
        <w:pStyle w:val="NormalWeb"/>
      </w:pPr>
      <w:proofErr w:type="spellStart"/>
      <w:r>
        <w:t>Control+T</w:t>
      </w:r>
      <w:proofErr w:type="spellEnd"/>
      <w:r>
        <w:t xml:space="preserve"> into a new terminal tab and run</w:t>
      </w:r>
      <w:proofErr w:type="gramStart"/>
      <w:r>
        <w:t xml:space="preserve">  </w:t>
      </w:r>
      <w:r>
        <w:rPr>
          <w:rStyle w:val="crayon-v"/>
        </w:rPr>
        <w:t>mongo</w:t>
      </w:r>
      <w:proofErr w:type="gramEnd"/>
      <w:r>
        <w:t>:</w:t>
      </w:r>
    </w:p>
    <w:p w:rsidR="000012B2" w:rsidRDefault="000012B2" w:rsidP="000012B2">
      <w:r>
        <w:object w:dxaOrig="225" w:dyaOrig="225">
          <v:shape id="_x0000_i1778" type="#_x0000_t75" style="width:136.5pt;height:60.75pt" o:ole="">
            <v:imagedata r:id="rId103" o:title=""/>
          </v:shape>
          <w:control r:id="rId104" w:name="DefaultOcxName30" w:shapeid="_x0000_i177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9061"/>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p w:rsidR="000012B2" w:rsidRDefault="000012B2" w:rsidP="000012B2">
            <w:r>
              <w:t>3</w:t>
            </w:r>
          </w:p>
          <w:p w:rsidR="000012B2" w:rsidRDefault="000012B2" w:rsidP="000012B2">
            <w:r>
              <w:t>4</w:t>
            </w:r>
          </w:p>
          <w:p w:rsidR="000012B2" w:rsidRDefault="000012B2" w:rsidP="000012B2">
            <w:r>
              <w:t>5</w:t>
            </w:r>
          </w:p>
          <w:p w:rsidR="000012B2" w:rsidRDefault="000012B2" w:rsidP="000012B2">
            <w:r>
              <w:t>6</w:t>
            </w:r>
          </w:p>
          <w:p w:rsidR="000012B2" w:rsidRDefault="000012B2" w:rsidP="000012B2">
            <w:r>
              <w:t>7</w:t>
            </w:r>
          </w:p>
          <w:p w:rsidR="000012B2" w:rsidRDefault="000012B2" w:rsidP="000012B2">
            <w:r>
              <w:t>8</w:t>
            </w:r>
          </w:p>
          <w:p w:rsidR="000012B2" w:rsidRDefault="000012B2" w:rsidP="000012B2">
            <w:r>
              <w:lastRenderedPageBreak/>
              <w:t>9</w:t>
            </w:r>
          </w:p>
          <w:p w:rsidR="000012B2" w:rsidRDefault="000012B2" w:rsidP="000012B2">
            <w:r>
              <w:t>10</w:t>
            </w:r>
          </w:p>
          <w:p w:rsidR="000012B2" w:rsidRDefault="000012B2" w:rsidP="000012B2">
            <w:r>
              <w:t>11</w:t>
            </w:r>
          </w:p>
          <w:p w:rsidR="000012B2" w:rsidRDefault="000012B2" w:rsidP="000012B2">
            <w:r>
              <w:t>12</w:t>
            </w:r>
          </w:p>
        </w:tc>
        <w:tc>
          <w:tcPr>
            <w:tcW w:w="0" w:type="auto"/>
            <w:vAlign w:val="center"/>
            <w:hideMark/>
          </w:tcPr>
          <w:p w:rsidR="000012B2" w:rsidRDefault="000012B2" w:rsidP="000012B2">
            <w:r>
              <w:rPr>
                <w:rFonts w:ascii="Segoe UI Symbol" w:hAnsi="Segoe UI Symbol" w:cs="Segoe UI Symbol"/>
              </w:rPr>
              <w:lastRenderedPageBreak/>
              <w:t>♥</w:t>
            </w:r>
            <w:r>
              <w:rPr>
                <w:rStyle w:val="crayon-h"/>
              </w:rPr>
              <w:t xml:space="preserve"> </w:t>
            </w:r>
            <w:r>
              <w:rPr>
                <w:rStyle w:val="crayon-e"/>
              </w:rPr>
              <w:t>mongo</w:t>
            </w:r>
          </w:p>
          <w:p w:rsidR="000012B2" w:rsidRDefault="000012B2" w:rsidP="000012B2">
            <w:proofErr w:type="spellStart"/>
            <w:r>
              <w:rPr>
                <w:rStyle w:val="crayon-e"/>
              </w:rPr>
              <w:t>MongoDB</w:t>
            </w:r>
            <w:proofErr w:type="spellEnd"/>
            <w:r>
              <w:rPr>
                <w:rStyle w:val="crayon-e"/>
              </w:rPr>
              <w:t xml:space="preserve"> shell </w:t>
            </w:r>
            <w:r>
              <w:rPr>
                <w:rStyle w:val="crayon-v"/>
              </w:rPr>
              <w:t>version</w:t>
            </w:r>
            <w:r>
              <w:rPr>
                <w:rStyle w:val="crayon-o"/>
              </w:rPr>
              <w:t>:</w:t>
            </w:r>
            <w:r>
              <w:rPr>
                <w:rStyle w:val="crayon-h"/>
              </w:rPr>
              <w:t xml:space="preserve"> </w:t>
            </w:r>
            <w:r>
              <w:rPr>
                <w:rStyle w:val="crayon-cn"/>
              </w:rPr>
              <w:t>2.6.1</w:t>
            </w:r>
          </w:p>
          <w:p w:rsidR="000012B2" w:rsidRDefault="000012B2" w:rsidP="000012B2">
            <w:r>
              <w:rPr>
                <w:rStyle w:val="crayon-e"/>
              </w:rPr>
              <w:t xml:space="preserve">connecting </w:t>
            </w:r>
            <w:r>
              <w:rPr>
                <w:rStyle w:val="crayon-st"/>
              </w:rPr>
              <w:t>to</w:t>
            </w:r>
            <w:r>
              <w:rPr>
                <w:rStyle w:val="crayon-o"/>
              </w:rPr>
              <w:t>:</w:t>
            </w:r>
            <w:r>
              <w:rPr>
                <w:rStyle w:val="crayon-h"/>
              </w:rPr>
              <w:t xml:space="preserve"> </w:t>
            </w:r>
            <w:r>
              <w:rPr>
                <w:rStyle w:val="crayon-e"/>
              </w:rPr>
              <w:t>test</w:t>
            </w:r>
          </w:p>
          <w:p w:rsidR="000012B2" w:rsidRDefault="000012B2" w:rsidP="000012B2">
            <w:r>
              <w:rPr>
                <w:rStyle w:val="crayon-e"/>
              </w:rPr>
              <w:t xml:space="preserve">Welcome </w:t>
            </w:r>
            <w:r>
              <w:rPr>
                <w:rStyle w:val="crayon-st"/>
              </w:rPr>
              <w:t>to</w:t>
            </w:r>
            <w:r>
              <w:rPr>
                <w:rStyle w:val="crayon-h"/>
              </w:rPr>
              <w:t xml:space="preserve"> </w:t>
            </w:r>
            <w:r>
              <w:rPr>
                <w:rStyle w:val="crayon-e"/>
              </w:rPr>
              <w:t xml:space="preserve">the </w:t>
            </w:r>
            <w:proofErr w:type="spellStart"/>
            <w:r>
              <w:rPr>
                <w:rStyle w:val="crayon-e"/>
              </w:rPr>
              <w:t>MongoDB</w:t>
            </w:r>
            <w:proofErr w:type="spellEnd"/>
            <w:r>
              <w:rPr>
                <w:rStyle w:val="crayon-e"/>
              </w:rPr>
              <w:t xml:space="preserve"> </w:t>
            </w:r>
            <w:r>
              <w:rPr>
                <w:rStyle w:val="crayon-v"/>
              </w:rPr>
              <w:t>shell</w:t>
            </w:r>
            <w:r>
              <w:rPr>
                <w:rStyle w:val="crayon-sy"/>
              </w:rPr>
              <w:t>.</w:t>
            </w:r>
          </w:p>
          <w:p w:rsidR="000012B2" w:rsidRDefault="000012B2" w:rsidP="000012B2">
            <w:r>
              <w:rPr>
                <w:rStyle w:val="crayon-st"/>
              </w:rPr>
              <w:t>For</w:t>
            </w:r>
            <w:r>
              <w:rPr>
                <w:rStyle w:val="crayon-h"/>
              </w:rPr>
              <w:t xml:space="preserve"> </w:t>
            </w:r>
            <w:r>
              <w:rPr>
                <w:rStyle w:val="crayon-e"/>
              </w:rPr>
              <w:t xml:space="preserve">interactive </w:t>
            </w:r>
            <w:r>
              <w:rPr>
                <w:rStyle w:val="crayon-v"/>
              </w:rPr>
              <w:t>help</w:t>
            </w:r>
            <w:r>
              <w:rPr>
                <w:rStyle w:val="crayon-sy"/>
              </w:rPr>
              <w:t>,</w:t>
            </w:r>
            <w:r>
              <w:rPr>
                <w:rStyle w:val="crayon-h"/>
              </w:rPr>
              <w:t xml:space="preserve"> </w:t>
            </w:r>
            <w:r>
              <w:rPr>
                <w:rStyle w:val="crayon-i"/>
              </w:rPr>
              <w:t>type</w:t>
            </w:r>
            <w:r>
              <w:rPr>
                <w:rStyle w:val="crayon-h"/>
              </w:rPr>
              <w:t xml:space="preserve"> </w:t>
            </w:r>
            <w:r>
              <w:rPr>
                <w:rStyle w:val="crayon-s"/>
              </w:rPr>
              <w:t>"help"</w:t>
            </w:r>
            <w:r>
              <w:rPr>
                <w:rStyle w:val="crayon-sy"/>
              </w:rPr>
              <w:t>.</w:t>
            </w:r>
          </w:p>
          <w:p w:rsidR="000012B2" w:rsidRDefault="000012B2" w:rsidP="000012B2">
            <w:r>
              <w:rPr>
                <w:rStyle w:val="crayon-st"/>
              </w:rPr>
              <w:t>For</w:t>
            </w:r>
            <w:r>
              <w:rPr>
                <w:rStyle w:val="crayon-h"/>
              </w:rPr>
              <w:t xml:space="preserve"> </w:t>
            </w:r>
            <w:r>
              <w:rPr>
                <w:rStyle w:val="crayon-e"/>
              </w:rPr>
              <w:t xml:space="preserve">more comprehensive </w:t>
            </w:r>
            <w:r>
              <w:rPr>
                <w:rStyle w:val="crayon-v"/>
              </w:rPr>
              <w:t>documentation</w:t>
            </w:r>
            <w:r>
              <w:rPr>
                <w:rStyle w:val="crayon-sy"/>
              </w:rPr>
              <w:t>,</w:t>
            </w:r>
            <w:r>
              <w:rPr>
                <w:rStyle w:val="crayon-h"/>
              </w:rPr>
              <w:t xml:space="preserve"> </w:t>
            </w:r>
            <w:r>
              <w:rPr>
                <w:rStyle w:val="crayon-e"/>
              </w:rPr>
              <w:t>see</w:t>
            </w:r>
          </w:p>
          <w:p w:rsidR="000012B2" w:rsidRDefault="000012B2" w:rsidP="000012B2">
            <w:r>
              <w:rPr>
                <w:rStyle w:val="crayon-v"/>
              </w:rPr>
              <w:t>http</w:t>
            </w:r>
            <w:r>
              <w:rPr>
                <w:rStyle w:val="crayon-o"/>
              </w:rPr>
              <w:t>:</w:t>
            </w:r>
            <w:r>
              <w:rPr>
                <w:rStyle w:val="crayon-c"/>
              </w:rPr>
              <w:t>//docs.mongodb.org/</w:t>
            </w:r>
          </w:p>
          <w:p w:rsidR="000012B2" w:rsidRDefault="000012B2" w:rsidP="000012B2">
            <w:r>
              <w:rPr>
                <w:rStyle w:val="crayon-v"/>
              </w:rPr>
              <w:t>Questions</w:t>
            </w:r>
            <w:r>
              <w:rPr>
                <w:rStyle w:val="crayon-sy"/>
              </w:rPr>
              <w:t>?</w:t>
            </w:r>
            <w:r>
              <w:rPr>
                <w:rStyle w:val="crayon-h"/>
              </w:rPr>
              <w:t xml:space="preserve"> </w:t>
            </w:r>
            <w:r>
              <w:rPr>
                <w:rStyle w:val="crayon-st"/>
              </w:rPr>
              <w:t>Try</w:t>
            </w:r>
            <w:r>
              <w:rPr>
                <w:rStyle w:val="crayon-h"/>
              </w:rPr>
              <w:t xml:space="preserve"> </w:t>
            </w:r>
            <w:r>
              <w:rPr>
                <w:rStyle w:val="crayon-e"/>
              </w:rPr>
              <w:t>the support group</w:t>
            </w:r>
          </w:p>
          <w:p w:rsidR="000012B2" w:rsidRDefault="000012B2" w:rsidP="000012B2">
            <w:r>
              <w:rPr>
                <w:rStyle w:val="crayon-v"/>
              </w:rPr>
              <w:lastRenderedPageBreak/>
              <w:t>http</w:t>
            </w:r>
            <w:r>
              <w:rPr>
                <w:rStyle w:val="crayon-o"/>
              </w:rPr>
              <w:t>:</w:t>
            </w:r>
            <w:r>
              <w:rPr>
                <w:rStyle w:val="crayon-c"/>
              </w:rPr>
              <w:t>//groups.google.com/group/mongodb-user</w:t>
            </w:r>
          </w:p>
          <w:p w:rsidR="000012B2" w:rsidRDefault="000012B2" w:rsidP="000012B2">
            <w:r>
              <w:rPr>
                <w:rStyle w:val="crayon-e"/>
              </w:rPr>
              <w:t xml:space="preserve">Server has startup </w:t>
            </w:r>
            <w:r>
              <w:rPr>
                <w:rStyle w:val="crayon-v"/>
              </w:rPr>
              <w:t>warnings</w:t>
            </w:r>
            <w:r>
              <w:rPr>
                <w:rStyle w:val="crayon-o"/>
              </w:rPr>
              <w:t>:</w:t>
            </w:r>
            <w:r>
              <w:rPr>
                <w:rStyle w:val="crayon-h"/>
              </w:rPr>
              <w:t xml:space="preserve"> </w:t>
            </w:r>
          </w:p>
          <w:p w:rsidR="000012B2" w:rsidRDefault="000012B2" w:rsidP="000012B2">
            <w:r>
              <w:rPr>
                <w:rStyle w:val="crayon-cn"/>
              </w:rPr>
              <w:t>2014</w:t>
            </w:r>
            <w:r>
              <w:rPr>
                <w:rStyle w:val="crayon-o"/>
              </w:rPr>
              <w:t>-</w:t>
            </w:r>
            <w:r>
              <w:rPr>
                <w:rStyle w:val="crayon-cn"/>
              </w:rPr>
              <w:t>10</w:t>
            </w:r>
            <w:r>
              <w:rPr>
                <w:rStyle w:val="crayon-o"/>
              </w:rPr>
              <w:t>-</w:t>
            </w:r>
            <w:r>
              <w:rPr>
                <w:rStyle w:val="crayon-cn"/>
              </w:rPr>
              <w:t>28T20</w:t>
            </w:r>
            <w:r>
              <w:rPr>
                <w:rStyle w:val="crayon-o"/>
              </w:rPr>
              <w:t>:</w:t>
            </w:r>
            <w:r>
              <w:rPr>
                <w:rStyle w:val="crayon-cn"/>
              </w:rPr>
              <w:t>54</w:t>
            </w:r>
            <w:r>
              <w:rPr>
                <w:rStyle w:val="crayon-o"/>
              </w:rPr>
              <w:t>:</w:t>
            </w:r>
            <w:r>
              <w:rPr>
                <w:rStyle w:val="crayon-cn"/>
              </w:rPr>
              <w:t>03.626</w:t>
            </w:r>
            <w:r>
              <w:rPr>
                <w:rStyle w:val="crayon-o"/>
              </w:rPr>
              <w:t>-</w:t>
            </w:r>
            <w:r>
              <w:rPr>
                <w:rStyle w:val="crayon-cn"/>
              </w:rPr>
              <w:t>0400</w:t>
            </w:r>
            <w:r>
              <w:rPr>
                <w:rStyle w:val="crayon-h"/>
              </w:rPr>
              <w:t xml:space="preserve"> </w:t>
            </w:r>
            <w:r>
              <w:rPr>
                <w:rStyle w:val="crayon-sy"/>
              </w:rPr>
              <w:t>[</w:t>
            </w:r>
            <w:proofErr w:type="spellStart"/>
            <w:r>
              <w:rPr>
                <w:rStyle w:val="crayon-v"/>
              </w:rPr>
              <w:t>initandlisten</w:t>
            </w:r>
            <w:proofErr w:type="spellEnd"/>
            <w:r>
              <w:rPr>
                <w:rStyle w:val="crayon-sy"/>
              </w:rPr>
              <w:t>]</w:t>
            </w:r>
            <w:r>
              <w:rPr>
                <w:rStyle w:val="crayon-h"/>
              </w:rPr>
              <w:t xml:space="preserve"> </w:t>
            </w:r>
          </w:p>
          <w:p w:rsidR="000012B2" w:rsidRDefault="000012B2" w:rsidP="000012B2">
            <w:r>
              <w:rPr>
                <w:rStyle w:val="crayon-cn"/>
              </w:rPr>
              <w:t>2014</w:t>
            </w:r>
            <w:r>
              <w:rPr>
                <w:rStyle w:val="crayon-o"/>
              </w:rPr>
              <w:t>-</w:t>
            </w:r>
            <w:r>
              <w:rPr>
                <w:rStyle w:val="crayon-cn"/>
              </w:rPr>
              <w:t>10</w:t>
            </w:r>
            <w:r>
              <w:rPr>
                <w:rStyle w:val="crayon-o"/>
              </w:rPr>
              <w:t>-</w:t>
            </w:r>
            <w:r>
              <w:rPr>
                <w:rStyle w:val="crayon-cn"/>
              </w:rPr>
              <w:t>28T20</w:t>
            </w:r>
            <w:r>
              <w:rPr>
                <w:rStyle w:val="crayon-o"/>
              </w:rPr>
              <w:t>:</w:t>
            </w:r>
            <w:r>
              <w:rPr>
                <w:rStyle w:val="crayon-cn"/>
              </w:rPr>
              <w:t>54</w:t>
            </w:r>
            <w:r>
              <w:rPr>
                <w:rStyle w:val="crayon-o"/>
              </w:rPr>
              <w:t>:</w:t>
            </w:r>
            <w:r>
              <w:rPr>
                <w:rStyle w:val="crayon-cn"/>
              </w:rPr>
              <w:t>03.626</w:t>
            </w:r>
            <w:r>
              <w:rPr>
                <w:rStyle w:val="crayon-o"/>
              </w:rPr>
              <w:t>-</w:t>
            </w:r>
            <w:r>
              <w:rPr>
                <w:rStyle w:val="crayon-cn"/>
              </w:rPr>
              <w:t>0400</w:t>
            </w:r>
            <w:r>
              <w:rPr>
                <w:rStyle w:val="crayon-h"/>
              </w:rPr>
              <w:t xml:space="preserve"> </w:t>
            </w:r>
            <w:r>
              <w:rPr>
                <w:rStyle w:val="crayon-sy"/>
              </w:rPr>
              <w:t>[</w:t>
            </w:r>
            <w:proofErr w:type="spellStart"/>
            <w:r>
              <w:rPr>
                <w:rStyle w:val="crayon-v"/>
              </w:rPr>
              <w:t>initandlisten</w:t>
            </w:r>
            <w:proofErr w:type="spellEnd"/>
            <w:r>
              <w:rPr>
                <w:rStyle w:val="crayon-sy"/>
              </w:rPr>
              <w:t>]</w:t>
            </w:r>
            <w:r>
              <w:rPr>
                <w:rStyle w:val="crayon-h"/>
              </w:rPr>
              <w:t xml:space="preserve"> </w:t>
            </w:r>
            <w:r>
              <w:rPr>
                <w:rStyle w:val="crayon-o"/>
              </w:rPr>
              <w:t>**</w:t>
            </w:r>
            <w:r>
              <w:rPr>
                <w:rStyle w:val="crayon-h"/>
              </w:rPr>
              <w:t xml:space="preserve"> </w:t>
            </w:r>
            <w:r>
              <w:rPr>
                <w:rStyle w:val="crayon-v"/>
              </w:rPr>
              <w:t>WARNING</w:t>
            </w:r>
            <w:r>
              <w:rPr>
                <w:rStyle w:val="crayon-o"/>
              </w:rPr>
              <w:t>:</w:t>
            </w:r>
            <w:r>
              <w:rPr>
                <w:rStyle w:val="crayon-h"/>
              </w:rPr>
              <w:t xml:space="preserve"> </w:t>
            </w:r>
            <w:r>
              <w:rPr>
                <w:rStyle w:val="crayon-e"/>
              </w:rPr>
              <w:t xml:space="preserve">soft </w:t>
            </w:r>
            <w:proofErr w:type="spellStart"/>
            <w:r>
              <w:rPr>
                <w:rStyle w:val="crayon-e"/>
              </w:rPr>
              <w:t>rlimits</w:t>
            </w:r>
            <w:proofErr w:type="spellEnd"/>
            <w:r>
              <w:rPr>
                <w:rStyle w:val="crayon-e"/>
              </w:rPr>
              <w:t xml:space="preserve"> too </w:t>
            </w:r>
            <w:r>
              <w:rPr>
                <w:rStyle w:val="crayon-v"/>
              </w:rPr>
              <w:t>low</w:t>
            </w:r>
            <w:r>
              <w:rPr>
                <w:rStyle w:val="crayon-sy"/>
              </w:rPr>
              <w:t>.</w:t>
            </w:r>
            <w:r>
              <w:rPr>
                <w:rStyle w:val="crayon-h"/>
              </w:rPr>
              <w:t xml:space="preserve"> </w:t>
            </w:r>
            <w:r>
              <w:rPr>
                <w:rStyle w:val="crayon-e"/>
              </w:rPr>
              <w:t xml:space="preserve">Number of files </w:t>
            </w:r>
            <w:r>
              <w:rPr>
                <w:rStyle w:val="crayon-st"/>
              </w:rPr>
              <w:t>is</w:t>
            </w:r>
            <w:r>
              <w:rPr>
                <w:rStyle w:val="crayon-h"/>
              </w:rPr>
              <w:t xml:space="preserve"> </w:t>
            </w:r>
            <w:r>
              <w:rPr>
                <w:rStyle w:val="crayon-cn"/>
              </w:rPr>
              <w:t>256</w:t>
            </w:r>
            <w:r>
              <w:rPr>
                <w:rStyle w:val="crayon-sy"/>
              </w:rPr>
              <w:t>,</w:t>
            </w:r>
            <w:r>
              <w:rPr>
                <w:rStyle w:val="crayon-h"/>
              </w:rPr>
              <w:t xml:space="preserve"> </w:t>
            </w:r>
            <w:r>
              <w:rPr>
                <w:rStyle w:val="crayon-e"/>
              </w:rPr>
              <w:t xml:space="preserve">should be at </w:t>
            </w:r>
            <w:r>
              <w:rPr>
                <w:rStyle w:val="crayon-i"/>
              </w:rPr>
              <w:t>least</w:t>
            </w:r>
            <w:r>
              <w:rPr>
                <w:rStyle w:val="crayon-h"/>
              </w:rPr>
              <w:t xml:space="preserve"> </w:t>
            </w:r>
            <w:r>
              <w:rPr>
                <w:rStyle w:val="crayon-cn"/>
              </w:rPr>
              <w:t>1000</w:t>
            </w:r>
          </w:p>
        </w:tc>
      </w:tr>
    </w:tbl>
    <w:p w:rsidR="000012B2" w:rsidRDefault="000012B2" w:rsidP="000012B2">
      <w:pPr>
        <w:pStyle w:val="NormalWeb"/>
      </w:pPr>
      <w:r>
        <w:lastRenderedPageBreak/>
        <w:t>You’re now ready to set up your database:</w:t>
      </w:r>
    </w:p>
    <w:p w:rsidR="000012B2" w:rsidRDefault="000012B2" w:rsidP="000012B2">
      <w:r>
        <w:object w:dxaOrig="225" w:dyaOrig="225">
          <v:shape id="_x0000_i1777" type="#_x0000_t75" style="width:136.5pt;height:60.75pt" o:ole="">
            <v:imagedata r:id="rId105" o:title=""/>
          </v:shape>
          <w:control r:id="rId106" w:name="DefaultOcxName31" w:shapeid="_x0000_i177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965"/>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tc>
        <w:tc>
          <w:tcPr>
            <w:tcW w:w="0" w:type="auto"/>
            <w:vAlign w:val="center"/>
            <w:hideMark/>
          </w:tcPr>
          <w:p w:rsidR="000012B2" w:rsidRDefault="000012B2" w:rsidP="000012B2">
            <w:r>
              <w:rPr>
                <w:rStyle w:val="crayon-o"/>
              </w:rPr>
              <w:t>&gt;</w:t>
            </w:r>
            <w:r>
              <w:rPr>
                <w:rStyle w:val="crayon-h"/>
              </w:rPr>
              <w:t xml:space="preserve"> </w:t>
            </w:r>
            <w:r>
              <w:rPr>
                <w:rStyle w:val="crayon-st"/>
              </w:rPr>
              <w:t>use</w:t>
            </w:r>
            <w:r>
              <w:rPr>
                <w:rStyle w:val="crayon-h"/>
              </w:rPr>
              <w:t xml:space="preserve"> </w:t>
            </w:r>
            <w:proofErr w:type="spellStart"/>
            <w:r>
              <w:rPr>
                <w:rStyle w:val="crayon-e"/>
              </w:rPr>
              <w:t>NodeExpressApp</w:t>
            </w:r>
            <w:proofErr w:type="spellEnd"/>
          </w:p>
          <w:p w:rsidR="000012B2" w:rsidRDefault="000012B2" w:rsidP="000012B2">
            <w:r>
              <w:rPr>
                <w:rStyle w:val="crayon-e"/>
              </w:rPr>
              <w:t xml:space="preserve">switched </w:t>
            </w:r>
            <w:r>
              <w:rPr>
                <w:rStyle w:val="crayon-st"/>
              </w:rPr>
              <w:t>to</w:t>
            </w:r>
            <w:r>
              <w:rPr>
                <w:rStyle w:val="crayon-h"/>
              </w:rPr>
              <w:t xml:space="preserve"> </w:t>
            </w:r>
            <w:proofErr w:type="spellStart"/>
            <w:r>
              <w:rPr>
                <w:rStyle w:val="crayon-e"/>
              </w:rPr>
              <w:t>db</w:t>
            </w:r>
            <w:proofErr w:type="spellEnd"/>
            <w:r>
              <w:rPr>
                <w:rStyle w:val="crayon-e"/>
              </w:rPr>
              <w:t xml:space="preserve"> </w:t>
            </w:r>
            <w:proofErr w:type="spellStart"/>
            <w:r>
              <w:rPr>
                <w:rStyle w:val="crayon-v"/>
              </w:rPr>
              <w:t>NodeExpressApp</w:t>
            </w:r>
            <w:proofErr w:type="spellEnd"/>
          </w:p>
        </w:tc>
      </w:tr>
    </w:tbl>
    <w:p w:rsidR="000012B2" w:rsidRDefault="000012B2" w:rsidP="000012B2">
      <w:pPr>
        <w:pStyle w:val="NormalWeb"/>
      </w:pPr>
      <w:r>
        <w:t>Nothing actually exists yet. For this app, you’ll add animals to your database, as follows:</w:t>
      </w:r>
    </w:p>
    <w:p w:rsidR="000012B2" w:rsidRDefault="000012B2" w:rsidP="000012B2">
      <w:r>
        <w:object w:dxaOrig="225" w:dyaOrig="225">
          <v:shape id="_x0000_i1776" type="#_x0000_t75" style="width:136.5pt;height:60.75pt" o:ole="">
            <v:imagedata r:id="rId107" o:title=""/>
          </v:shape>
          <w:control r:id="rId108" w:name="DefaultOcxName32" w:shapeid="_x0000_i177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5286"/>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tc>
        <w:tc>
          <w:tcPr>
            <w:tcW w:w="0" w:type="auto"/>
            <w:vAlign w:val="center"/>
            <w:hideMark/>
          </w:tcPr>
          <w:p w:rsidR="000012B2" w:rsidRDefault="000012B2" w:rsidP="000012B2">
            <w:r>
              <w:rPr>
                <w:rStyle w:val="crayon-o"/>
              </w:rPr>
              <w:t>&gt;</w:t>
            </w:r>
            <w:r>
              <w:rPr>
                <w:rStyle w:val="crayon-h"/>
              </w:rPr>
              <w:t xml:space="preserve"> </w:t>
            </w:r>
            <w:proofErr w:type="spellStart"/>
            <w:r>
              <w:rPr>
                <w:rStyle w:val="crayon-v"/>
              </w:rPr>
              <w:t>db</w:t>
            </w:r>
            <w:r>
              <w:rPr>
                <w:rStyle w:val="crayon-sy"/>
              </w:rPr>
              <w:t>.</w:t>
            </w:r>
            <w:r>
              <w:rPr>
                <w:rStyle w:val="crayon-v"/>
              </w:rPr>
              <w:t>users</w:t>
            </w:r>
            <w:r>
              <w:rPr>
                <w:rStyle w:val="crayon-sy"/>
              </w:rPr>
              <w:t>.</w:t>
            </w:r>
            <w:r>
              <w:rPr>
                <w:rStyle w:val="crayon-e"/>
              </w:rPr>
              <w:t>insert</w:t>
            </w:r>
            <w:proofErr w:type="spellEnd"/>
            <w:r>
              <w:rPr>
                <w:rStyle w:val="crayon-sy"/>
              </w:rPr>
              <w:t>({</w:t>
            </w:r>
            <w:r>
              <w:rPr>
                <w:rStyle w:val="crayon-s"/>
              </w:rPr>
              <w:t>"username"</w:t>
            </w:r>
            <w:r>
              <w:rPr>
                <w:rStyle w:val="crayon-h"/>
              </w:rPr>
              <w:t xml:space="preserve"> </w:t>
            </w:r>
            <w:r>
              <w:rPr>
                <w:rStyle w:val="crayon-o"/>
              </w:rPr>
              <w:t>:</w:t>
            </w:r>
            <w:r>
              <w:rPr>
                <w:rStyle w:val="crayon-h"/>
              </w:rPr>
              <w:t xml:space="preserve"> </w:t>
            </w:r>
            <w:r>
              <w:rPr>
                <w:rStyle w:val="crayon-s"/>
              </w:rPr>
              <w:t>"porky"</w:t>
            </w:r>
            <w:r>
              <w:rPr>
                <w:rStyle w:val="crayon-sy"/>
              </w:rPr>
              <w:t>,</w:t>
            </w:r>
            <w:r>
              <w:rPr>
                <w:rStyle w:val="crayon-h"/>
              </w:rPr>
              <w:t xml:space="preserve"> </w:t>
            </w:r>
            <w:r>
              <w:rPr>
                <w:rStyle w:val="crayon-s"/>
              </w:rPr>
              <w:t>"animal"</w:t>
            </w:r>
            <w:r>
              <w:rPr>
                <w:rStyle w:val="crayon-h"/>
              </w:rPr>
              <w:t xml:space="preserve"> </w:t>
            </w:r>
            <w:r>
              <w:rPr>
                <w:rStyle w:val="crayon-o"/>
              </w:rPr>
              <w:t>:</w:t>
            </w:r>
            <w:r>
              <w:rPr>
                <w:rStyle w:val="crayon-h"/>
              </w:rPr>
              <w:t xml:space="preserve"> </w:t>
            </w:r>
            <w:r>
              <w:rPr>
                <w:rStyle w:val="crayon-s"/>
              </w:rPr>
              <w:t>"pig"</w:t>
            </w:r>
            <w:r>
              <w:rPr>
                <w:rStyle w:val="crayon-h"/>
              </w:rPr>
              <w:t xml:space="preserve"> </w:t>
            </w:r>
            <w:r>
              <w:rPr>
                <w:rStyle w:val="crayon-sy"/>
              </w:rPr>
              <w:t>})</w:t>
            </w:r>
          </w:p>
          <w:p w:rsidR="000012B2" w:rsidRDefault="000012B2" w:rsidP="000012B2">
            <w:proofErr w:type="spellStart"/>
            <w:r>
              <w:rPr>
                <w:rStyle w:val="crayon-e"/>
              </w:rPr>
              <w:t>WriteResult</w:t>
            </w:r>
            <w:proofErr w:type="spellEnd"/>
            <w:r>
              <w:rPr>
                <w:rStyle w:val="crayon-sy"/>
              </w:rPr>
              <w:t>({</w:t>
            </w:r>
            <w:r>
              <w:rPr>
                <w:rStyle w:val="crayon-h"/>
              </w:rPr>
              <w:t xml:space="preserve"> </w:t>
            </w:r>
            <w:r>
              <w:rPr>
                <w:rStyle w:val="crayon-s"/>
              </w:rPr>
              <w:t>"</w:t>
            </w:r>
            <w:proofErr w:type="spellStart"/>
            <w:r>
              <w:rPr>
                <w:rStyle w:val="crayon-s"/>
              </w:rPr>
              <w:t>nInserted</w:t>
            </w:r>
            <w:proofErr w:type="spellEnd"/>
            <w:r>
              <w:rPr>
                <w:rStyle w:val="crayon-s"/>
              </w:rPr>
              <w:t>"</w:t>
            </w:r>
            <w:r>
              <w:rPr>
                <w:rStyle w:val="crayon-h"/>
              </w:rPr>
              <w:t xml:space="preserve"> </w:t>
            </w:r>
            <w:r>
              <w:rPr>
                <w:rStyle w:val="crayon-o"/>
              </w:rPr>
              <w:t>:</w:t>
            </w:r>
            <w:r>
              <w:rPr>
                <w:rStyle w:val="crayon-h"/>
              </w:rPr>
              <w:t xml:space="preserve"> </w:t>
            </w:r>
            <w:r>
              <w:rPr>
                <w:rStyle w:val="crayon-cn"/>
              </w:rPr>
              <w:t>1</w:t>
            </w:r>
            <w:r>
              <w:rPr>
                <w:rStyle w:val="crayon-h"/>
              </w:rPr>
              <w:t xml:space="preserve"> </w:t>
            </w:r>
            <w:r>
              <w:rPr>
                <w:rStyle w:val="crayon-sy"/>
              </w:rPr>
              <w:t>})</w:t>
            </w:r>
          </w:p>
        </w:tc>
      </w:tr>
    </w:tbl>
    <w:p w:rsidR="000012B2" w:rsidRDefault="000012B2" w:rsidP="000012B2">
      <w:pPr>
        <w:pStyle w:val="NormalWeb"/>
      </w:pPr>
      <w:r>
        <w:t>To confirm that your animal was properly added to the database, run the following:</w:t>
      </w:r>
    </w:p>
    <w:p w:rsidR="000012B2" w:rsidRDefault="000012B2" w:rsidP="000012B2">
      <w:r>
        <w:object w:dxaOrig="225" w:dyaOrig="225">
          <v:shape id="_x0000_i1775" type="#_x0000_t75" style="width:136.5pt;height:60.75pt" o:ole="">
            <v:imagedata r:id="rId109" o:title=""/>
          </v:shape>
          <w:control r:id="rId110" w:name="DefaultOcxName33" w:shapeid="_x0000_i17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396"/>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p w:rsidR="000012B2" w:rsidRDefault="000012B2" w:rsidP="000012B2">
            <w:r>
              <w:t>3</w:t>
            </w:r>
          </w:p>
          <w:p w:rsidR="000012B2" w:rsidRDefault="000012B2" w:rsidP="000012B2">
            <w:r>
              <w:t>4</w:t>
            </w:r>
          </w:p>
          <w:p w:rsidR="000012B2" w:rsidRDefault="000012B2" w:rsidP="000012B2">
            <w:r>
              <w:t>5</w:t>
            </w:r>
          </w:p>
          <w:p w:rsidR="000012B2" w:rsidRDefault="000012B2" w:rsidP="000012B2">
            <w:r>
              <w:t>6</w:t>
            </w:r>
          </w:p>
        </w:tc>
        <w:tc>
          <w:tcPr>
            <w:tcW w:w="0" w:type="auto"/>
            <w:vAlign w:val="center"/>
            <w:hideMark/>
          </w:tcPr>
          <w:p w:rsidR="000012B2" w:rsidRDefault="000012B2" w:rsidP="000012B2">
            <w:r>
              <w:rPr>
                <w:rStyle w:val="crayon-o"/>
              </w:rPr>
              <w:t>&gt;</w:t>
            </w:r>
            <w:r>
              <w:rPr>
                <w:rStyle w:val="crayon-h"/>
              </w:rPr>
              <w:t xml:space="preserve"> </w:t>
            </w:r>
            <w:proofErr w:type="spellStart"/>
            <w:r>
              <w:rPr>
                <w:rStyle w:val="crayon-v"/>
              </w:rPr>
              <w:t>db</w:t>
            </w:r>
            <w:r>
              <w:rPr>
                <w:rStyle w:val="crayon-sy"/>
              </w:rPr>
              <w:t>.</w:t>
            </w:r>
            <w:r>
              <w:rPr>
                <w:rStyle w:val="crayon-v"/>
              </w:rPr>
              <w:t>users</w:t>
            </w:r>
            <w:r>
              <w:rPr>
                <w:rStyle w:val="crayon-sy"/>
              </w:rPr>
              <w:t>.</w:t>
            </w:r>
            <w:r>
              <w:rPr>
                <w:rStyle w:val="crayon-e"/>
              </w:rPr>
              <w:t>find</w:t>
            </w:r>
            <w:proofErr w:type="spellEnd"/>
            <w:r>
              <w:rPr>
                <w:rStyle w:val="crayon-sy"/>
              </w:rPr>
              <w:t>().</w:t>
            </w:r>
            <w:r>
              <w:rPr>
                <w:rStyle w:val="crayon-e"/>
              </w:rPr>
              <w:t>pretty</w:t>
            </w:r>
            <w:r>
              <w:rPr>
                <w:rStyle w:val="crayon-sy"/>
              </w:rPr>
              <w:t>()</w:t>
            </w:r>
          </w:p>
          <w:p w:rsidR="000012B2" w:rsidRDefault="000012B2" w:rsidP="000012B2">
            <w:r>
              <w:rPr>
                <w:rStyle w:val="crayon-sy"/>
              </w:rPr>
              <w:t>{</w:t>
            </w:r>
          </w:p>
          <w:p w:rsidR="000012B2" w:rsidRDefault="000012B2" w:rsidP="000012B2">
            <w:r>
              <w:rPr>
                <w:rStyle w:val="crayon-s"/>
              </w:rPr>
              <w:t>"_id"</w:t>
            </w:r>
            <w:r>
              <w:rPr>
                <w:rStyle w:val="crayon-h"/>
              </w:rPr>
              <w:t xml:space="preserve"> </w:t>
            </w:r>
            <w:r>
              <w:rPr>
                <w:rStyle w:val="crayon-o"/>
              </w:rPr>
              <w:t>:</w:t>
            </w:r>
            <w:r>
              <w:rPr>
                <w:rStyle w:val="crayon-h"/>
              </w:rPr>
              <w:t xml:space="preserve"> </w:t>
            </w:r>
            <w:proofErr w:type="spellStart"/>
            <w:r>
              <w:rPr>
                <w:rStyle w:val="crayon-e"/>
              </w:rPr>
              <w:t>ObjectId</w:t>
            </w:r>
            <w:proofErr w:type="spellEnd"/>
            <w:r>
              <w:rPr>
                <w:rStyle w:val="crayon-sy"/>
              </w:rPr>
              <w:t>(</w:t>
            </w:r>
            <w:r>
              <w:rPr>
                <w:rStyle w:val="crayon-s"/>
              </w:rPr>
              <w:t>"54503f618b4b7dbe5c4c7ac1"</w:t>
            </w:r>
            <w:r>
              <w:rPr>
                <w:rStyle w:val="crayon-sy"/>
              </w:rPr>
              <w:t>),</w:t>
            </w:r>
          </w:p>
          <w:p w:rsidR="000012B2" w:rsidRDefault="000012B2" w:rsidP="000012B2">
            <w:r>
              <w:rPr>
                <w:rStyle w:val="crayon-s"/>
              </w:rPr>
              <w:t>"username"</w:t>
            </w:r>
            <w:r>
              <w:rPr>
                <w:rStyle w:val="crayon-h"/>
              </w:rPr>
              <w:t xml:space="preserve"> </w:t>
            </w:r>
            <w:r>
              <w:rPr>
                <w:rStyle w:val="crayon-o"/>
              </w:rPr>
              <w:t>:</w:t>
            </w:r>
            <w:r>
              <w:rPr>
                <w:rStyle w:val="crayon-h"/>
              </w:rPr>
              <w:t xml:space="preserve"> </w:t>
            </w:r>
            <w:r>
              <w:rPr>
                <w:rStyle w:val="crayon-s"/>
              </w:rPr>
              <w:t>"porky"</w:t>
            </w:r>
            <w:r>
              <w:rPr>
                <w:rStyle w:val="crayon-sy"/>
              </w:rPr>
              <w:t>,</w:t>
            </w:r>
          </w:p>
          <w:p w:rsidR="000012B2" w:rsidRDefault="000012B2" w:rsidP="000012B2">
            <w:r>
              <w:rPr>
                <w:rStyle w:val="crayon-s"/>
              </w:rPr>
              <w:t>"animal"</w:t>
            </w:r>
            <w:r>
              <w:rPr>
                <w:rStyle w:val="crayon-h"/>
              </w:rPr>
              <w:t xml:space="preserve"> </w:t>
            </w:r>
            <w:r>
              <w:rPr>
                <w:rStyle w:val="crayon-o"/>
              </w:rPr>
              <w:t>:</w:t>
            </w:r>
            <w:r>
              <w:rPr>
                <w:rStyle w:val="crayon-h"/>
              </w:rPr>
              <w:t xml:space="preserve"> </w:t>
            </w:r>
            <w:r>
              <w:rPr>
                <w:rStyle w:val="crayon-s"/>
              </w:rPr>
              <w:t>"pig"</w:t>
            </w:r>
          </w:p>
          <w:p w:rsidR="000012B2" w:rsidRDefault="000012B2" w:rsidP="000012B2">
            <w:r>
              <w:rPr>
                <w:rStyle w:val="crayon-sy"/>
              </w:rPr>
              <w:t>}</w:t>
            </w:r>
          </w:p>
        </w:tc>
      </w:tr>
    </w:tbl>
    <w:p w:rsidR="000012B2" w:rsidRDefault="000012B2" w:rsidP="000012B2">
      <w:pPr>
        <w:pStyle w:val="NormalWeb"/>
      </w:pPr>
      <w:r>
        <w:t xml:space="preserve">You should see your database entry, as well as an </w:t>
      </w:r>
      <w:proofErr w:type="spellStart"/>
      <w:r>
        <w:t>autogenerated</w:t>
      </w:r>
      <w:proofErr w:type="spellEnd"/>
      <w:r>
        <w:t xml:space="preserve"> </w:t>
      </w:r>
      <w:r>
        <w:rPr>
          <w:rStyle w:val="crayon-v"/>
        </w:rPr>
        <w:t>_id</w:t>
      </w:r>
      <w:r>
        <w:t xml:space="preserve">, which is generated for all top level collections.   </w:t>
      </w:r>
      <w:r>
        <w:rPr>
          <w:rStyle w:val="crayon-sy"/>
        </w:rPr>
        <w:t>.</w:t>
      </w:r>
      <w:proofErr w:type="gramStart"/>
      <w:r>
        <w:rPr>
          <w:rStyle w:val="crayon-e"/>
        </w:rPr>
        <w:t>pretty</w:t>
      </w:r>
      <w:r>
        <w:rPr>
          <w:rStyle w:val="crayon-sy"/>
        </w:rPr>
        <w:t>(</w:t>
      </w:r>
      <w:proofErr w:type="gramEnd"/>
      <w:r>
        <w:rPr>
          <w:rStyle w:val="crayon-sy"/>
        </w:rPr>
        <w:t>)</w:t>
      </w:r>
      <w:r>
        <w:t xml:space="preserve"> just returns the data in a more readable format. Your schema will eventually include non-top level database entries, in which case you’ll want to refer to the </w:t>
      </w:r>
      <w:hyperlink r:id="rId111" w:tgtFrame="_blank" w:history="1">
        <w:proofErr w:type="spellStart"/>
        <w:r>
          <w:rPr>
            <w:rStyle w:val="Hyperlink"/>
            <w:rFonts w:eastAsiaTheme="majorEastAsia"/>
          </w:rPr>
          <w:t>MongoDB</w:t>
        </w:r>
        <w:proofErr w:type="spellEnd"/>
        <w:r>
          <w:rPr>
            <w:rStyle w:val="Hyperlink"/>
            <w:rFonts w:eastAsiaTheme="majorEastAsia"/>
          </w:rPr>
          <w:t xml:space="preserve"> documentation</w:t>
        </w:r>
      </w:hyperlink>
      <w:r>
        <w:t xml:space="preserve"> on data models, and other </w:t>
      </w:r>
      <w:hyperlink r:id="rId112" w:tgtFrame="_blank" w:history="1">
        <w:r>
          <w:rPr>
            <w:rStyle w:val="Hyperlink"/>
            <w:rFonts w:eastAsiaTheme="majorEastAsia"/>
          </w:rPr>
          <w:t>helpful blog posts</w:t>
        </w:r>
      </w:hyperlink>
      <w:r>
        <w:t>.</w:t>
      </w:r>
    </w:p>
    <w:p w:rsidR="000012B2" w:rsidRDefault="000012B2" w:rsidP="000012B2">
      <w:pPr>
        <w:pStyle w:val="Heading6"/>
      </w:pPr>
      <w:r>
        <w:lastRenderedPageBreak/>
        <w:t xml:space="preserve">Creating a </w:t>
      </w:r>
      <w:proofErr w:type="spellStart"/>
      <w:r>
        <w:t>MongoDB</w:t>
      </w:r>
      <w:proofErr w:type="spellEnd"/>
      <w:r>
        <w:t xml:space="preserve"> Database for Node</w:t>
      </w:r>
    </w:p>
    <w:p w:rsidR="000012B2" w:rsidRDefault="000012B2" w:rsidP="000012B2">
      <w:pPr>
        <w:pStyle w:val="NormalWeb"/>
      </w:pPr>
      <w:r>
        <w:t xml:space="preserve">Now that you’re familiar with </w:t>
      </w:r>
      <w:proofErr w:type="spellStart"/>
      <w:r>
        <w:t>MongoDB</w:t>
      </w:r>
      <w:proofErr w:type="spellEnd"/>
      <w:r>
        <w:t xml:space="preserve">, it’s time to set up your app’s database. In your </w:t>
      </w:r>
      <w:r>
        <w:rPr>
          <w:rStyle w:val="crayon-v"/>
        </w:rPr>
        <w:t>app</w:t>
      </w:r>
      <w:r>
        <w:rPr>
          <w:rStyle w:val="crayon-sy"/>
        </w:rPr>
        <w:t>.</w:t>
      </w:r>
      <w:r>
        <w:rPr>
          <w:rStyle w:val="crayon-v"/>
        </w:rPr>
        <w:t>js</w:t>
      </w:r>
      <w:r>
        <w:t> file, add the following:</w:t>
      </w:r>
    </w:p>
    <w:p w:rsidR="000012B2" w:rsidRDefault="000012B2" w:rsidP="000012B2">
      <w:r>
        <w:object w:dxaOrig="225" w:dyaOrig="225">
          <v:shape id="_x0000_i1774" type="#_x0000_t75" style="width:136.5pt;height:60.75pt" o:ole="">
            <v:imagedata r:id="rId113" o:title=""/>
          </v:shape>
          <w:control r:id="rId114" w:name="DefaultOcxName34" w:shapeid="_x0000_i177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670"/>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p w:rsidR="000012B2" w:rsidRDefault="000012B2" w:rsidP="000012B2">
            <w:r>
              <w:t>3</w:t>
            </w:r>
          </w:p>
          <w:p w:rsidR="000012B2" w:rsidRDefault="000012B2" w:rsidP="000012B2">
            <w:r>
              <w:t>4</w:t>
            </w:r>
          </w:p>
        </w:tc>
        <w:tc>
          <w:tcPr>
            <w:tcW w:w="0" w:type="auto"/>
            <w:vAlign w:val="center"/>
            <w:hideMark/>
          </w:tcPr>
          <w:p w:rsidR="000012B2" w:rsidRDefault="000012B2" w:rsidP="000012B2">
            <w:r>
              <w:rPr>
                <w:rStyle w:val="crayon-c"/>
              </w:rPr>
              <w:t xml:space="preserve">// </w:t>
            </w:r>
            <w:proofErr w:type="spellStart"/>
            <w:r>
              <w:rPr>
                <w:rStyle w:val="crayon-c"/>
              </w:rPr>
              <w:t>mongodb</w:t>
            </w:r>
            <w:proofErr w:type="spellEnd"/>
            <w:r>
              <w:rPr>
                <w:rStyle w:val="crayon-c"/>
              </w:rPr>
              <w:t xml:space="preserve"> setup</w:t>
            </w:r>
          </w:p>
          <w:p w:rsidR="000012B2" w:rsidRDefault="000012B2" w:rsidP="000012B2">
            <w:proofErr w:type="spellStart"/>
            <w:r>
              <w:rPr>
                <w:rStyle w:val="crayon-t"/>
              </w:rPr>
              <w:t>var</w:t>
            </w:r>
            <w:proofErr w:type="spellEnd"/>
            <w:r>
              <w:rPr>
                <w:rStyle w:val="crayon-h"/>
              </w:rPr>
              <w:t xml:space="preserve"> </w:t>
            </w:r>
            <w:r>
              <w:rPr>
                <w:rStyle w:val="crayon-v"/>
              </w:rPr>
              <w:t>mongo</w:t>
            </w:r>
            <w:r>
              <w:rPr>
                <w:rStyle w:val="crayon-h"/>
              </w:rPr>
              <w:t xml:space="preserve"> </w:t>
            </w:r>
            <w:r>
              <w:rPr>
                <w:rStyle w:val="crayon-o"/>
              </w:rPr>
              <w:t>=</w:t>
            </w:r>
            <w:r>
              <w:rPr>
                <w:rStyle w:val="crayon-h"/>
              </w:rPr>
              <w:t xml:space="preserve"> </w:t>
            </w:r>
            <w:r>
              <w:rPr>
                <w:rStyle w:val="crayon-e"/>
              </w:rPr>
              <w:t>require</w:t>
            </w:r>
            <w:r>
              <w:rPr>
                <w:rStyle w:val="crayon-sy"/>
              </w:rPr>
              <w:t>(</w:t>
            </w:r>
            <w:r>
              <w:rPr>
                <w:rStyle w:val="crayon-s"/>
              </w:rPr>
              <w:t>'</w:t>
            </w:r>
            <w:proofErr w:type="spellStart"/>
            <w:r>
              <w:rPr>
                <w:rStyle w:val="crayon-s"/>
              </w:rPr>
              <w:t>mongodb</w:t>
            </w:r>
            <w:proofErr w:type="spellEnd"/>
            <w:r>
              <w:rPr>
                <w:rStyle w:val="crayon-s"/>
              </w:rPr>
              <w:t>'</w:t>
            </w:r>
            <w:r>
              <w:rPr>
                <w:rStyle w:val="crayon-sy"/>
              </w:rPr>
              <w:t>);</w:t>
            </w:r>
          </w:p>
          <w:p w:rsidR="000012B2" w:rsidRDefault="000012B2" w:rsidP="000012B2">
            <w:proofErr w:type="spellStart"/>
            <w:r>
              <w:rPr>
                <w:rStyle w:val="crayon-t"/>
              </w:rPr>
              <w:t>var</w:t>
            </w:r>
            <w:proofErr w:type="spellEnd"/>
            <w:r>
              <w:rPr>
                <w:rStyle w:val="crayon-h"/>
              </w:rPr>
              <w:t xml:space="preserve"> </w:t>
            </w:r>
            <w:r>
              <w:rPr>
                <w:rStyle w:val="crayon-v"/>
              </w:rPr>
              <w:t>monk</w:t>
            </w:r>
            <w:r>
              <w:rPr>
                <w:rStyle w:val="crayon-h"/>
              </w:rPr>
              <w:t xml:space="preserve"> </w:t>
            </w:r>
            <w:r>
              <w:rPr>
                <w:rStyle w:val="crayon-o"/>
              </w:rPr>
              <w:t>=</w:t>
            </w:r>
            <w:r>
              <w:rPr>
                <w:rStyle w:val="crayon-h"/>
              </w:rPr>
              <w:t xml:space="preserve"> </w:t>
            </w:r>
            <w:r>
              <w:rPr>
                <w:rStyle w:val="crayon-e"/>
              </w:rPr>
              <w:t>require</w:t>
            </w:r>
            <w:r>
              <w:rPr>
                <w:rStyle w:val="crayon-sy"/>
              </w:rPr>
              <w:t>(</w:t>
            </w:r>
            <w:r>
              <w:rPr>
                <w:rStyle w:val="crayon-s"/>
              </w:rPr>
              <w:t>'monk'</w:t>
            </w:r>
            <w:r>
              <w:rPr>
                <w:rStyle w:val="crayon-sy"/>
              </w:rPr>
              <w:t>);</w:t>
            </w:r>
          </w:p>
          <w:p w:rsidR="000012B2" w:rsidRDefault="000012B2" w:rsidP="000012B2">
            <w:proofErr w:type="spellStart"/>
            <w:r>
              <w:rPr>
                <w:rStyle w:val="crayon-t"/>
              </w:rPr>
              <w:t>var</w:t>
            </w:r>
            <w:proofErr w:type="spellEnd"/>
            <w:r>
              <w:rPr>
                <w:rStyle w:val="crayon-h"/>
              </w:rPr>
              <w:t xml:space="preserve"> </w:t>
            </w:r>
            <w:proofErr w:type="spellStart"/>
            <w:r>
              <w:rPr>
                <w:rStyle w:val="crayon-v"/>
              </w:rPr>
              <w:t>db</w:t>
            </w:r>
            <w:proofErr w:type="spellEnd"/>
            <w:r>
              <w:rPr>
                <w:rStyle w:val="crayon-h"/>
              </w:rPr>
              <w:t xml:space="preserve"> </w:t>
            </w:r>
            <w:r>
              <w:rPr>
                <w:rStyle w:val="crayon-o"/>
              </w:rPr>
              <w:t>=</w:t>
            </w:r>
            <w:r>
              <w:rPr>
                <w:rStyle w:val="crayon-h"/>
              </w:rPr>
              <w:t xml:space="preserve"> </w:t>
            </w:r>
            <w:r>
              <w:rPr>
                <w:rStyle w:val="crayon-e"/>
              </w:rPr>
              <w:t>monk</w:t>
            </w:r>
            <w:r>
              <w:rPr>
                <w:rStyle w:val="crayon-sy"/>
              </w:rPr>
              <w:t>(</w:t>
            </w:r>
            <w:r>
              <w:rPr>
                <w:rStyle w:val="crayon-s"/>
              </w:rPr>
              <w:t>'localhost:27017/</w:t>
            </w:r>
            <w:proofErr w:type="spellStart"/>
            <w:r>
              <w:rPr>
                <w:rStyle w:val="crayon-s"/>
              </w:rPr>
              <w:t>NodeExpressApp</w:t>
            </w:r>
            <w:proofErr w:type="spellEnd"/>
            <w:r>
              <w:rPr>
                <w:rStyle w:val="crayon-s"/>
              </w:rPr>
              <w:t>'</w:t>
            </w:r>
            <w:r>
              <w:rPr>
                <w:rStyle w:val="crayon-sy"/>
              </w:rPr>
              <w:t>);</w:t>
            </w:r>
          </w:p>
        </w:tc>
      </w:tr>
    </w:tbl>
    <w:p w:rsidR="000012B2" w:rsidRDefault="000012B2" w:rsidP="000012B2">
      <w:pPr>
        <w:pStyle w:val="NormalWeb"/>
      </w:pPr>
      <w:r>
        <w:t xml:space="preserve">Next, you’ll need to make some changes to the following in </w:t>
      </w:r>
      <w:r>
        <w:rPr>
          <w:rStyle w:val="crayon-v"/>
        </w:rPr>
        <w:t>app</w:t>
      </w:r>
      <w:r>
        <w:rPr>
          <w:rStyle w:val="crayon-sy"/>
        </w:rPr>
        <w:t>.</w:t>
      </w:r>
      <w:r>
        <w:rPr>
          <w:rStyle w:val="crayon-v"/>
        </w:rPr>
        <w:t>js</w:t>
      </w:r>
      <w:r>
        <w:t>:</w:t>
      </w:r>
    </w:p>
    <w:p w:rsidR="000012B2" w:rsidRDefault="000012B2" w:rsidP="000012B2">
      <w:r>
        <w:object w:dxaOrig="225" w:dyaOrig="225">
          <v:shape id="_x0000_i1773" type="#_x0000_t75" style="width:136.5pt;height:60.75pt" o:ole="">
            <v:imagedata r:id="rId115" o:title=""/>
          </v:shape>
          <w:control r:id="rId116" w:name="DefaultOcxName35" w:shapeid="_x0000_i177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437"/>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p w:rsidR="000012B2" w:rsidRDefault="000012B2" w:rsidP="000012B2">
            <w:r>
              <w:t>3</w:t>
            </w:r>
          </w:p>
        </w:tc>
        <w:tc>
          <w:tcPr>
            <w:tcW w:w="0" w:type="auto"/>
            <w:vAlign w:val="center"/>
            <w:hideMark/>
          </w:tcPr>
          <w:p w:rsidR="000012B2" w:rsidRDefault="000012B2" w:rsidP="000012B2">
            <w:r>
              <w:rPr>
                <w:rStyle w:val="crayon-c"/>
              </w:rPr>
              <w:t>// establishes middleware for express</w:t>
            </w:r>
          </w:p>
          <w:p w:rsidR="000012B2" w:rsidRDefault="000012B2" w:rsidP="000012B2">
            <w:proofErr w:type="spellStart"/>
            <w:r>
              <w:rPr>
                <w:rStyle w:val="crayon-v"/>
              </w:rPr>
              <w:t>app</w:t>
            </w:r>
            <w:r>
              <w:rPr>
                <w:rStyle w:val="crayon-sy"/>
              </w:rPr>
              <w:t>.</w:t>
            </w:r>
            <w:r>
              <w:rPr>
                <w:rStyle w:val="crayon-st"/>
              </w:rPr>
              <w:t>use</w:t>
            </w:r>
            <w:proofErr w:type="spellEnd"/>
            <w:r>
              <w:rPr>
                <w:rStyle w:val="crayon-sy"/>
              </w:rPr>
              <w:t>(</w:t>
            </w:r>
            <w:r>
              <w:rPr>
                <w:rStyle w:val="crayon-s"/>
              </w:rPr>
              <w:t>'/'</w:t>
            </w:r>
            <w:r>
              <w:rPr>
                <w:rStyle w:val="crayon-sy"/>
              </w:rPr>
              <w:t>,</w:t>
            </w:r>
            <w:r>
              <w:rPr>
                <w:rStyle w:val="crayon-h"/>
              </w:rPr>
              <w:t xml:space="preserve"> </w:t>
            </w:r>
            <w:r>
              <w:rPr>
                <w:rStyle w:val="crayon-v"/>
              </w:rPr>
              <w:t>routes</w:t>
            </w:r>
            <w:r>
              <w:rPr>
                <w:rStyle w:val="crayon-sy"/>
              </w:rPr>
              <w:t>);</w:t>
            </w:r>
          </w:p>
          <w:p w:rsidR="000012B2" w:rsidRDefault="000012B2" w:rsidP="000012B2">
            <w:proofErr w:type="spellStart"/>
            <w:r>
              <w:rPr>
                <w:rStyle w:val="crayon-v"/>
              </w:rPr>
              <w:t>app</w:t>
            </w:r>
            <w:r>
              <w:rPr>
                <w:rStyle w:val="crayon-sy"/>
              </w:rPr>
              <w:t>.</w:t>
            </w:r>
            <w:r>
              <w:rPr>
                <w:rStyle w:val="crayon-st"/>
              </w:rPr>
              <w:t>use</w:t>
            </w:r>
            <w:proofErr w:type="spellEnd"/>
            <w:r>
              <w:rPr>
                <w:rStyle w:val="crayon-sy"/>
              </w:rPr>
              <w:t>(</w:t>
            </w:r>
            <w:r>
              <w:rPr>
                <w:rStyle w:val="crayon-s"/>
              </w:rPr>
              <w:t>'/users'</w:t>
            </w:r>
            <w:r>
              <w:rPr>
                <w:rStyle w:val="crayon-sy"/>
              </w:rPr>
              <w:t>,</w:t>
            </w:r>
            <w:r>
              <w:rPr>
                <w:rStyle w:val="crayon-h"/>
              </w:rPr>
              <w:t xml:space="preserve"> </w:t>
            </w:r>
            <w:r>
              <w:rPr>
                <w:rStyle w:val="crayon-v"/>
              </w:rPr>
              <w:t>users</w:t>
            </w:r>
            <w:r>
              <w:rPr>
                <w:rStyle w:val="crayon-sy"/>
              </w:rPr>
              <w:t>);</w:t>
            </w:r>
          </w:p>
        </w:tc>
      </w:tr>
    </w:tbl>
    <w:p w:rsidR="000012B2" w:rsidRDefault="000012B2" w:rsidP="000012B2">
      <w:pPr>
        <w:pStyle w:val="NormalWeb"/>
      </w:pPr>
      <w:r>
        <w:t>Specifically, you’ll want to add the following database function above your middleware:</w:t>
      </w:r>
    </w:p>
    <w:p w:rsidR="000012B2" w:rsidRDefault="000012B2" w:rsidP="000012B2">
      <w:r>
        <w:object w:dxaOrig="225" w:dyaOrig="225">
          <v:shape id="_x0000_i1772" type="#_x0000_t75" style="width:136.5pt;height:60.75pt" o:ole="">
            <v:imagedata r:id="rId117" o:title=""/>
          </v:shape>
          <w:control r:id="rId118" w:name="DefaultOcxName36" w:shapeid="_x0000_i177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437"/>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p w:rsidR="000012B2" w:rsidRDefault="000012B2" w:rsidP="000012B2">
            <w:r>
              <w:t>3</w:t>
            </w:r>
          </w:p>
          <w:p w:rsidR="000012B2" w:rsidRDefault="000012B2" w:rsidP="000012B2">
            <w:r>
              <w:t>4</w:t>
            </w:r>
          </w:p>
          <w:p w:rsidR="000012B2" w:rsidRDefault="000012B2" w:rsidP="000012B2">
            <w:r>
              <w:t>5</w:t>
            </w:r>
          </w:p>
          <w:p w:rsidR="000012B2" w:rsidRDefault="000012B2" w:rsidP="000012B2">
            <w:r>
              <w:t>6</w:t>
            </w:r>
          </w:p>
          <w:p w:rsidR="000012B2" w:rsidRDefault="000012B2" w:rsidP="000012B2">
            <w:r>
              <w:t>7</w:t>
            </w:r>
          </w:p>
          <w:p w:rsidR="000012B2" w:rsidRDefault="000012B2" w:rsidP="000012B2">
            <w:r>
              <w:t>8</w:t>
            </w:r>
          </w:p>
          <w:p w:rsidR="000012B2" w:rsidRDefault="000012B2" w:rsidP="000012B2">
            <w:r>
              <w:t>9</w:t>
            </w:r>
          </w:p>
        </w:tc>
        <w:tc>
          <w:tcPr>
            <w:tcW w:w="0" w:type="auto"/>
            <w:vAlign w:val="center"/>
            <w:hideMark/>
          </w:tcPr>
          <w:p w:rsidR="000012B2" w:rsidRDefault="000012B2" w:rsidP="000012B2">
            <w:r>
              <w:rPr>
                <w:rStyle w:val="crayon-c"/>
              </w:rPr>
              <w:t xml:space="preserve">// makes </w:t>
            </w:r>
            <w:proofErr w:type="spellStart"/>
            <w:r>
              <w:rPr>
                <w:rStyle w:val="crayon-c"/>
              </w:rPr>
              <w:t>db</w:t>
            </w:r>
            <w:proofErr w:type="spellEnd"/>
            <w:r>
              <w:rPr>
                <w:rStyle w:val="crayon-c"/>
              </w:rPr>
              <w:t xml:space="preserve"> accessible to router</w:t>
            </w:r>
          </w:p>
          <w:p w:rsidR="000012B2" w:rsidRDefault="000012B2" w:rsidP="000012B2">
            <w:proofErr w:type="spellStart"/>
            <w:r>
              <w:rPr>
                <w:rStyle w:val="crayon-v"/>
              </w:rPr>
              <w:t>app</w:t>
            </w:r>
            <w:r>
              <w:rPr>
                <w:rStyle w:val="crayon-sy"/>
              </w:rPr>
              <w:t>.</w:t>
            </w:r>
            <w:r>
              <w:rPr>
                <w:rStyle w:val="crayon-st"/>
              </w:rPr>
              <w:t>use</w:t>
            </w:r>
            <w:proofErr w:type="spellEnd"/>
            <w:r>
              <w:rPr>
                <w:rStyle w:val="crayon-sy"/>
              </w:rPr>
              <w:t>(</w:t>
            </w:r>
            <w:r>
              <w:rPr>
                <w:rStyle w:val="crayon-t"/>
              </w:rPr>
              <w:t>function</w:t>
            </w:r>
            <w:r>
              <w:rPr>
                <w:rStyle w:val="crayon-sy"/>
              </w:rPr>
              <w:t>(</w:t>
            </w:r>
            <w:proofErr w:type="spellStart"/>
            <w:r>
              <w:rPr>
                <w:rStyle w:val="crayon-v"/>
              </w:rPr>
              <w:t>req</w:t>
            </w:r>
            <w:r>
              <w:rPr>
                <w:rStyle w:val="crayon-sy"/>
              </w:rPr>
              <w:t>,</w:t>
            </w:r>
            <w:r>
              <w:rPr>
                <w:rStyle w:val="crayon-v"/>
              </w:rPr>
              <w:t>res</w:t>
            </w:r>
            <w:r>
              <w:rPr>
                <w:rStyle w:val="crayon-sy"/>
              </w:rPr>
              <w:t>,</w:t>
            </w:r>
            <w:r>
              <w:rPr>
                <w:rStyle w:val="crayon-v"/>
              </w:rPr>
              <w:t>next</w:t>
            </w:r>
            <w:proofErr w:type="spellEnd"/>
            <w:r>
              <w:rPr>
                <w:rStyle w:val="crayon-sy"/>
              </w:rPr>
              <w:t>){</w:t>
            </w:r>
          </w:p>
          <w:p w:rsidR="000012B2" w:rsidRDefault="000012B2" w:rsidP="000012B2">
            <w:r>
              <w:rPr>
                <w:rStyle w:val="crayon-h"/>
              </w:rPr>
              <w:t>    </w:t>
            </w:r>
            <w:proofErr w:type="spellStart"/>
            <w:r>
              <w:rPr>
                <w:rStyle w:val="crayon-v"/>
              </w:rPr>
              <w:t>req</w:t>
            </w:r>
            <w:r>
              <w:rPr>
                <w:rStyle w:val="crayon-sy"/>
              </w:rPr>
              <w:t>.</w:t>
            </w:r>
            <w:r>
              <w:rPr>
                <w:rStyle w:val="crayon-v"/>
              </w:rPr>
              <w:t>db</w:t>
            </w:r>
            <w:proofErr w:type="spellEnd"/>
            <w:r>
              <w:rPr>
                <w:rStyle w:val="crayon-h"/>
              </w:rPr>
              <w:t xml:space="preserve"> </w:t>
            </w:r>
            <w:r>
              <w:rPr>
                <w:rStyle w:val="crayon-o"/>
              </w:rPr>
              <w:t>=</w:t>
            </w:r>
            <w:r>
              <w:rPr>
                <w:rStyle w:val="crayon-h"/>
              </w:rPr>
              <w:t xml:space="preserve"> </w:t>
            </w:r>
            <w:proofErr w:type="spellStart"/>
            <w:r>
              <w:rPr>
                <w:rStyle w:val="crayon-v"/>
              </w:rPr>
              <w:t>db</w:t>
            </w:r>
            <w:proofErr w:type="spellEnd"/>
            <w:r>
              <w:rPr>
                <w:rStyle w:val="crayon-sy"/>
              </w:rPr>
              <w:t>;</w:t>
            </w:r>
          </w:p>
          <w:p w:rsidR="000012B2" w:rsidRDefault="000012B2" w:rsidP="000012B2">
            <w:r>
              <w:rPr>
                <w:rStyle w:val="crayon-h"/>
              </w:rPr>
              <w:t>    </w:t>
            </w:r>
            <w:r>
              <w:rPr>
                <w:rStyle w:val="crayon-e"/>
              </w:rPr>
              <w:t>next</w:t>
            </w:r>
            <w:r>
              <w:rPr>
                <w:rStyle w:val="crayon-sy"/>
              </w:rPr>
              <w:t>();</w:t>
            </w:r>
          </w:p>
          <w:p w:rsidR="000012B2" w:rsidRDefault="000012B2" w:rsidP="000012B2">
            <w:r>
              <w:rPr>
                <w:rStyle w:val="crayon-sy"/>
              </w:rPr>
              <w:t>});</w:t>
            </w:r>
          </w:p>
          <w:p w:rsidR="000012B2" w:rsidRDefault="000012B2" w:rsidP="000012B2">
            <w:r>
              <w:t> </w:t>
            </w:r>
          </w:p>
          <w:p w:rsidR="000012B2" w:rsidRDefault="000012B2" w:rsidP="000012B2">
            <w:r>
              <w:rPr>
                <w:rStyle w:val="crayon-c"/>
              </w:rPr>
              <w:t>// establishes middleware for express</w:t>
            </w:r>
          </w:p>
          <w:p w:rsidR="000012B2" w:rsidRDefault="000012B2" w:rsidP="000012B2">
            <w:proofErr w:type="spellStart"/>
            <w:r>
              <w:rPr>
                <w:rStyle w:val="crayon-v"/>
              </w:rPr>
              <w:t>app</w:t>
            </w:r>
            <w:r>
              <w:rPr>
                <w:rStyle w:val="crayon-sy"/>
              </w:rPr>
              <w:t>.</w:t>
            </w:r>
            <w:r>
              <w:rPr>
                <w:rStyle w:val="crayon-st"/>
              </w:rPr>
              <w:t>use</w:t>
            </w:r>
            <w:proofErr w:type="spellEnd"/>
            <w:r>
              <w:rPr>
                <w:rStyle w:val="crayon-sy"/>
              </w:rPr>
              <w:t>(</w:t>
            </w:r>
            <w:r>
              <w:rPr>
                <w:rStyle w:val="crayon-s"/>
              </w:rPr>
              <w:t>'/'</w:t>
            </w:r>
            <w:r>
              <w:rPr>
                <w:rStyle w:val="crayon-sy"/>
              </w:rPr>
              <w:t>,</w:t>
            </w:r>
            <w:r>
              <w:rPr>
                <w:rStyle w:val="crayon-h"/>
              </w:rPr>
              <w:t xml:space="preserve"> </w:t>
            </w:r>
            <w:r>
              <w:rPr>
                <w:rStyle w:val="crayon-v"/>
              </w:rPr>
              <w:t>routes</w:t>
            </w:r>
            <w:r>
              <w:rPr>
                <w:rStyle w:val="crayon-sy"/>
              </w:rPr>
              <w:t>);</w:t>
            </w:r>
          </w:p>
          <w:p w:rsidR="000012B2" w:rsidRDefault="000012B2" w:rsidP="000012B2">
            <w:proofErr w:type="spellStart"/>
            <w:r>
              <w:rPr>
                <w:rStyle w:val="crayon-v"/>
              </w:rPr>
              <w:t>app</w:t>
            </w:r>
            <w:r>
              <w:rPr>
                <w:rStyle w:val="crayon-sy"/>
              </w:rPr>
              <w:t>.</w:t>
            </w:r>
            <w:r>
              <w:rPr>
                <w:rStyle w:val="crayon-st"/>
              </w:rPr>
              <w:t>use</w:t>
            </w:r>
            <w:proofErr w:type="spellEnd"/>
            <w:r>
              <w:rPr>
                <w:rStyle w:val="crayon-sy"/>
              </w:rPr>
              <w:t>(</w:t>
            </w:r>
            <w:r>
              <w:rPr>
                <w:rStyle w:val="crayon-s"/>
              </w:rPr>
              <w:t>'/users'</w:t>
            </w:r>
            <w:r>
              <w:rPr>
                <w:rStyle w:val="crayon-sy"/>
              </w:rPr>
              <w:t>,</w:t>
            </w:r>
            <w:r>
              <w:rPr>
                <w:rStyle w:val="crayon-h"/>
              </w:rPr>
              <w:t xml:space="preserve"> </w:t>
            </w:r>
            <w:r>
              <w:rPr>
                <w:rStyle w:val="crayon-v"/>
              </w:rPr>
              <w:t>users</w:t>
            </w:r>
            <w:r>
              <w:rPr>
                <w:rStyle w:val="crayon-sy"/>
              </w:rPr>
              <w:t>);</w:t>
            </w:r>
          </w:p>
        </w:tc>
      </w:tr>
    </w:tbl>
    <w:p w:rsidR="000012B2" w:rsidRDefault="000012B2" w:rsidP="000012B2">
      <w:pPr>
        <w:pStyle w:val="NormalWeb"/>
      </w:pPr>
      <w:r>
        <w:t xml:space="preserve">Next, you’ll connect your database to your application, by adding the following to </w:t>
      </w:r>
      <w:r>
        <w:rPr>
          <w:rStyle w:val="crayon-v"/>
        </w:rPr>
        <w:t>index</w:t>
      </w:r>
      <w:r>
        <w:rPr>
          <w:rStyle w:val="crayon-sy"/>
        </w:rPr>
        <w:t>.</w:t>
      </w:r>
      <w:r>
        <w:rPr>
          <w:rStyle w:val="crayon-v"/>
        </w:rPr>
        <w:t>js</w:t>
      </w:r>
      <w:r>
        <w:t>:</w:t>
      </w:r>
    </w:p>
    <w:p w:rsidR="000012B2" w:rsidRDefault="000012B2" w:rsidP="000012B2">
      <w:r>
        <w:lastRenderedPageBreak/>
        <w:object w:dxaOrig="225" w:dyaOrig="225">
          <v:shape id="_x0000_i1771" type="#_x0000_t75" style="width:136.5pt;height:60.75pt" o:ole="">
            <v:imagedata r:id="rId119" o:title=""/>
          </v:shape>
          <w:control r:id="rId120" w:name="DefaultOcxName37" w:shapeid="_x0000_i177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4567"/>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p w:rsidR="000012B2" w:rsidRDefault="000012B2" w:rsidP="000012B2">
            <w:r>
              <w:t>3</w:t>
            </w:r>
          </w:p>
          <w:p w:rsidR="000012B2" w:rsidRDefault="000012B2" w:rsidP="000012B2">
            <w:r>
              <w:t>4</w:t>
            </w:r>
          </w:p>
          <w:p w:rsidR="000012B2" w:rsidRDefault="000012B2" w:rsidP="000012B2">
            <w:r>
              <w:t>5</w:t>
            </w:r>
          </w:p>
          <w:p w:rsidR="000012B2" w:rsidRDefault="000012B2" w:rsidP="000012B2">
            <w:r>
              <w:t>6</w:t>
            </w:r>
          </w:p>
          <w:p w:rsidR="000012B2" w:rsidRDefault="000012B2" w:rsidP="000012B2">
            <w:r>
              <w:t>7</w:t>
            </w:r>
          </w:p>
          <w:p w:rsidR="000012B2" w:rsidRDefault="000012B2" w:rsidP="000012B2">
            <w:r>
              <w:t>8</w:t>
            </w:r>
          </w:p>
          <w:p w:rsidR="000012B2" w:rsidRDefault="000012B2" w:rsidP="000012B2">
            <w:r>
              <w:t>9</w:t>
            </w:r>
          </w:p>
          <w:p w:rsidR="000012B2" w:rsidRDefault="000012B2" w:rsidP="000012B2">
            <w:r>
              <w:t>10</w:t>
            </w:r>
          </w:p>
          <w:p w:rsidR="000012B2" w:rsidRDefault="000012B2" w:rsidP="000012B2">
            <w:r>
              <w:t>11</w:t>
            </w:r>
          </w:p>
          <w:p w:rsidR="000012B2" w:rsidRDefault="000012B2" w:rsidP="000012B2">
            <w:r>
              <w:t>12</w:t>
            </w:r>
          </w:p>
          <w:p w:rsidR="000012B2" w:rsidRDefault="000012B2" w:rsidP="000012B2">
            <w:r>
              <w:t>13</w:t>
            </w:r>
          </w:p>
          <w:p w:rsidR="000012B2" w:rsidRDefault="000012B2" w:rsidP="000012B2">
            <w:r>
              <w:t>14</w:t>
            </w:r>
          </w:p>
        </w:tc>
        <w:tc>
          <w:tcPr>
            <w:tcW w:w="0" w:type="auto"/>
            <w:vAlign w:val="center"/>
            <w:hideMark/>
          </w:tcPr>
          <w:p w:rsidR="000012B2" w:rsidRDefault="000012B2" w:rsidP="000012B2">
            <w:r>
              <w:rPr>
                <w:rStyle w:val="crayon-c"/>
              </w:rPr>
              <w:t>/* GET users page. */</w:t>
            </w:r>
          </w:p>
          <w:p w:rsidR="000012B2" w:rsidRDefault="000012B2" w:rsidP="000012B2">
            <w:r>
              <w:rPr>
                <w:rStyle w:val="crayon-c"/>
              </w:rPr>
              <w:t xml:space="preserve">// extracting the </w:t>
            </w:r>
            <w:proofErr w:type="spellStart"/>
            <w:r>
              <w:rPr>
                <w:rStyle w:val="crayon-c"/>
              </w:rPr>
              <w:t>db</w:t>
            </w:r>
            <w:proofErr w:type="spellEnd"/>
            <w:r>
              <w:rPr>
                <w:rStyle w:val="crayon-c"/>
              </w:rPr>
              <w:t xml:space="preserve"> object </w:t>
            </w:r>
            <w:proofErr w:type="spellStart"/>
            <w:r>
              <w:rPr>
                <w:rStyle w:val="crayon-c"/>
              </w:rPr>
              <w:t>passedto</w:t>
            </w:r>
            <w:proofErr w:type="spellEnd"/>
            <w:r>
              <w:rPr>
                <w:rStyle w:val="crayon-c"/>
              </w:rPr>
              <w:t xml:space="preserve"> http request</w:t>
            </w:r>
          </w:p>
          <w:p w:rsidR="000012B2" w:rsidRDefault="000012B2" w:rsidP="000012B2">
            <w:r>
              <w:rPr>
                <w:rStyle w:val="crayon-c"/>
              </w:rPr>
              <w:t>// fills docs variable with database docs(user data)</w:t>
            </w:r>
          </w:p>
          <w:p w:rsidR="000012B2" w:rsidRDefault="000012B2" w:rsidP="000012B2">
            <w:r>
              <w:rPr>
                <w:rStyle w:val="crayon-c"/>
              </w:rPr>
              <w:t>// renders page</w:t>
            </w:r>
          </w:p>
          <w:p w:rsidR="000012B2" w:rsidRDefault="000012B2" w:rsidP="000012B2">
            <w:proofErr w:type="spellStart"/>
            <w:r>
              <w:rPr>
                <w:rStyle w:val="crayon-v"/>
              </w:rPr>
              <w:t>router</w:t>
            </w:r>
            <w:r>
              <w:rPr>
                <w:rStyle w:val="crayon-sy"/>
              </w:rPr>
              <w:t>.</w:t>
            </w:r>
            <w:r>
              <w:rPr>
                <w:rStyle w:val="crayon-e"/>
              </w:rPr>
              <w:t>get</w:t>
            </w:r>
            <w:proofErr w:type="spellEnd"/>
            <w:r>
              <w:rPr>
                <w:rStyle w:val="crayon-sy"/>
              </w:rPr>
              <w:t>(</w:t>
            </w:r>
            <w:r>
              <w:rPr>
                <w:rStyle w:val="crayon-s"/>
              </w:rPr>
              <w:t>'/users'</w:t>
            </w:r>
            <w:r>
              <w:rPr>
                <w:rStyle w:val="crayon-sy"/>
              </w:rPr>
              <w:t>,</w:t>
            </w:r>
            <w:r>
              <w:rPr>
                <w:rStyle w:val="crayon-h"/>
              </w:rPr>
              <w:t xml:space="preserve"> </w:t>
            </w:r>
            <w:r>
              <w:rPr>
                <w:rStyle w:val="crayon-t"/>
              </w:rPr>
              <w:t>function</w:t>
            </w:r>
            <w:r>
              <w:rPr>
                <w:rStyle w:val="crayon-sy"/>
              </w:rPr>
              <w:t>(</w:t>
            </w:r>
            <w:proofErr w:type="spellStart"/>
            <w:r>
              <w:rPr>
                <w:rStyle w:val="crayon-v"/>
              </w:rPr>
              <w:t>req</w:t>
            </w:r>
            <w:proofErr w:type="spellEnd"/>
            <w:r>
              <w:rPr>
                <w:rStyle w:val="crayon-sy"/>
              </w:rPr>
              <w:t>,</w:t>
            </w:r>
            <w:r>
              <w:rPr>
                <w:rStyle w:val="crayon-h"/>
              </w:rPr>
              <w:t xml:space="preserve"> </w:t>
            </w:r>
            <w:r>
              <w:rPr>
                <w:rStyle w:val="crayon-v"/>
              </w:rPr>
              <w:t>res</w:t>
            </w:r>
            <w:r>
              <w:rPr>
                <w:rStyle w:val="crayon-sy"/>
              </w:rPr>
              <w:t>)</w:t>
            </w:r>
            <w:r>
              <w:rPr>
                <w:rStyle w:val="crayon-h"/>
              </w:rPr>
              <w:t xml:space="preserve"> </w:t>
            </w:r>
            <w:r>
              <w:rPr>
                <w:rStyle w:val="crayon-sy"/>
              </w:rPr>
              <w:t>{</w:t>
            </w:r>
          </w:p>
          <w:p w:rsidR="000012B2" w:rsidRDefault="000012B2" w:rsidP="000012B2">
            <w:r>
              <w:rPr>
                <w:rStyle w:val="crayon-h"/>
              </w:rPr>
              <w:t>  </w:t>
            </w:r>
            <w:proofErr w:type="spellStart"/>
            <w:r>
              <w:rPr>
                <w:rStyle w:val="crayon-t"/>
              </w:rPr>
              <w:t>var</w:t>
            </w:r>
            <w:proofErr w:type="spellEnd"/>
            <w:r>
              <w:rPr>
                <w:rStyle w:val="crayon-h"/>
              </w:rPr>
              <w:t xml:space="preserve"> </w:t>
            </w:r>
            <w:proofErr w:type="spellStart"/>
            <w:r>
              <w:rPr>
                <w:rStyle w:val="crayon-v"/>
              </w:rPr>
              <w:t>db</w:t>
            </w:r>
            <w:proofErr w:type="spellEnd"/>
            <w:r>
              <w:rPr>
                <w:rStyle w:val="crayon-h"/>
              </w:rPr>
              <w:t xml:space="preserve"> </w:t>
            </w:r>
            <w:r>
              <w:rPr>
                <w:rStyle w:val="crayon-o"/>
              </w:rPr>
              <w:t>=</w:t>
            </w:r>
            <w:r>
              <w:rPr>
                <w:rStyle w:val="crayon-h"/>
              </w:rPr>
              <w:t xml:space="preserve"> </w:t>
            </w:r>
            <w:proofErr w:type="spellStart"/>
            <w:r>
              <w:rPr>
                <w:rStyle w:val="crayon-v"/>
              </w:rPr>
              <w:t>req</w:t>
            </w:r>
            <w:r>
              <w:rPr>
                <w:rStyle w:val="crayon-sy"/>
              </w:rPr>
              <w:t>.</w:t>
            </w:r>
            <w:r>
              <w:rPr>
                <w:rStyle w:val="crayon-v"/>
              </w:rPr>
              <w:t>db</w:t>
            </w:r>
            <w:proofErr w:type="spellEnd"/>
            <w:r>
              <w:rPr>
                <w:rStyle w:val="crayon-sy"/>
              </w:rPr>
              <w:t>;</w:t>
            </w:r>
          </w:p>
          <w:p w:rsidR="000012B2" w:rsidRDefault="000012B2" w:rsidP="000012B2">
            <w:r>
              <w:rPr>
                <w:rStyle w:val="crayon-h"/>
              </w:rPr>
              <w:t>  </w:t>
            </w:r>
            <w:proofErr w:type="spellStart"/>
            <w:r>
              <w:rPr>
                <w:rStyle w:val="crayon-t"/>
              </w:rPr>
              <w:t>var</w:t>
            </w:r>
            <w:proofErr w:type="spellEnd"/>
            <w:r>
              <w:rPr>
                <w:rStyle w:val="crayon-h"/>
              </w:rPr>
              <w:t xml:space="preserve"> </w:t>
            </w:r>
            <w:r>
              <w:rPr>
                <w:rStyle w:val="crayon-v"/>
              </w:rPr>
              <w:t>users</w:t>
            </w:r>
            <w:r>
              <w:rPr>
                <w:rStyle w:val="crayon-h"/>
              </w:rPr>
              <w:t xml:space="preserve"> </w:t>
            </w:r>
            <w:r>
              <w:rPr>
                <w:rStyle w:val="crayon-o"/>
              </w:rPr>
              <w:t>=</w:t>
            </w:r>
            <w:r>
              <w:rPr>
                <w:rStyle w:val="crayon-h"/>
              </w:rPr>
              <w:t xml:space="preserve"> </w:t>
            </w:r>
            <w:proofErr w:type="spellStart"/>
            <w:r>
              <w:rPr>
                <w:rStyle w:val="crayon-v"/>
              </w:rPr>
              <w:t>db</w:t>
            </w:r>
            <w:r>
              <w:rPr>
                <w:rStyle w:val="crayon-sy"/>
              </w:rPr>
              <w:t>.</w:t>
            </w:r>
            <w:r>
              <w:rPr>
                <w:rStyle w:val="crayon-e"/>
              </w:rPr>
              <w:t>get</w:t>
            </w:r>
            <w:proofErr w:type="spellEnd"/>
            <w:r>
              <w:rPr>
                <w:rStyle w:val="crayon-sy"/>
              </w:rPr>
              <w:t>(</w:t>
            </w:r>
            <w:r>
              <w:rPr>
                <w:rStyle w:val="crayon-s"/>
              </w:rPr>
              <w:t>'users'</w:t>
            </w:r>
            <w:r>
              <w:rPr>
                <w:rStyle w:val="crayon-sy"/>
              </w:rPr>
              <w:t>);</w:t>
            </w:r>
          </w:p>
          <w:p w:rsidR="000012B2" w:rsidRDefault="000012B2" w:rsidP="000012B2">
            <w:r>
              <w:rPr>
                <w:rStyle w:val="crayon-h"/>
              </w:rPr>
              <w:t>  </w:t>
            </w:r>
            <w:proofErr w:type="spellStart"/>
            <w:r>
              <w:rPr>
                <w:rStyle w:val="crayon-v"/>
              </w:rPr>
              <w:t>users</w:t>
            </w:r>
            <w:r>
              <w:rPr>
                <w:rStyle w:val="crayon-sy"/>
              </w:rPr>
              <w:t>.</w:t>
            </w:r>
            <w:r>
              <w:rPr>
                <w:rStyle w:val="crayon-e"/>
              </w:rPr>
              <w:t>find</w:t>
            </w:r>
            <w:proofErr w:type="spellEnd"/>
            <w:r>
              <w:rPr>
                <w:rStyle w:val="crayon-sy"/>
              </w:rPr>
              <w:t>({},{},</w:t>
            </w:r>
            <w:r>
              <w:rPr>
                <w:rStyle w:val="crayon-h"/>
              </w:rPr>
              <w:t xml:space="preserve"> </w:t>
            </w:r>
            <w:r>
              <w:rPr>
                <w:rStyle w:val="crayon-t"/>
              </w:rPr>
              <w:t>function</w:t>
            </w:r>
            <w:r>
              <w:rPr>
                <w:rStyle w:val="crayon-sy"/>
              </w:rPr>
              <w:t>(</w:t>
            </w:r>
            <w:r>
              <w:rPr>
                <w:rStyle w:val="crayon-v"/>
              </w:rPr>
              <w:t>e</w:t>
            </w:r>
            <w:r>
              <w:rPr>
                <w:rStyle w:val="crayon-sy"/>
              </w:rPr>
              <w:t>,</w:t>
            </w:r>
            <w:r>
              <w:rPr>
                <w:rStyle w:val="crayon-h"/>
              </w:rPr>
              <w:t xml:space="preserve"> </w:t>
            </w:r>
            <w:r>
              <w:rPr>
                <w:rStyle w:val="crayon-v"/>
              </w:rPr>
              <w:t>docs</w:t>
            </w:r>
            <w:r>
              <w:rPr>
                <w:rStyle w:val="crayon-sy"/>
              </w:rPr>
              <w:t>){</w:t>
            </w:r>
          </w:p>
          <w:p w:rsidR="000012B2" w:rsidRDefault="000012B2" w:rsidP="000012B2">
            <w:r>
              <w:rPr>
                <w:rStyle w:val="crayon-h"/>
              </w:rPr>
              <w:t>    </w:t>
            </w:r>
            <w:proofErr w:type="spellStart"/>
            <w:r>
              <w:rPr>
                <w:rStyle w:val="crayon-v"/>
              </w:rPr>
              <w:t>res</w:t>
            </w:r>
            <w:r>
              <w:rPr>
                <w:rStyle w:val="crayon-sy"/>
              </w:rPr>
              <w:t>.</w:t>
            </w:r>
            <w:r>
              <w:rPr>
                <w:rStyle w:val="crayon-e"/>
              </w:rPr>
              <w:t>render</w:t>
            </w:r>
            <w:proofErr w:type="spellEnd"/>
            <w:r>
              <w:rPr>
                <w:rStyle w:val="crayon-sy"/>
              </w:rPr>
              <w:t>(</w:t>
            </w:r>
            <w:r>
              <w:rPr>
                <w:rStyle w:val="crayon-s"/>
              </w:rPr>
              <w:t>'users'</w:t>
            </w:r>
            <w:r>
              <w:rPr>
                <w:rStyle w:val="crayon-sy"/>
              </w:rPr>
              <w:t>,</w:t>
            </w:r>
            <w:r>
              <w:rPr>
                <w:rStyle w:val="crayon-h"/>
              </w:rPr>
              <w:t xml:space="preserve"> </w:t>
            </w:r>
            <w:r>
              <w:rPr>
                <w:rStyle w:val="crayon-sy"/>
              </w:rPr>
              <w:t>{</w:t>
            </w:r>
            <w:r>
              <w:rPr>
                <w:rStyle w:val="crayon-h"/>
              </w:rPr>
              <w:t xml:space="preserve"> </w:t>
            </w:r>
          </w:p>
          <w:p w:rsidR="000012B2" w:rsidRDefault="000012B2" w:rsidP="000012B2">
            <w:r>
              <w:rPr>
                <w:rStyle w:val="crayon-h"/>
              </w:rPr>
              <w:t>      </w:t>
            </w:r>
            <w:r>
              <w:rPr>
                <w:rStyle w:val="crayon-v"/>
              </w:rPr>
              <w:t>title</w:t>
            </w:r>
            <w:r>
              <w:rPr>
                <w:rStyle w:val="crayon-o"/>
              </w:rPr>
              <w:t>:</w:t>
            </w:r>
            <w:r>
              <w:rPr>
                <w:rStyle w:val="crayon-h"/>
              </w:rPr>
              <w:t xml:space="preserve"> </w:t>
            </w:r>
            <w:r>
              <w:rPr>
                <w:rStyle w:val="crayon-s"/>
              </w:rPr>
              <w:t>'Users'</w:t>
            </w:r>
            <w:r>
              <w:rPr>
                <w:rStyle w:val="crayon-sy"/>
              </w:rPr>
              <w:t>,</w:t>
            </w:r>
          </w:p>
          <w:p w:rsidR="000012B2" w:rsidRDefault="000012B2" w:rsidP="000012B2">
            <w:r>
              <w:rPr>
                <w:rStyle w:val="crayon-h"/>
              </w:rPr>
              <w:t>      </w:t>
            </w:r>
            <w:r>
              <w:rPr>
                <w:rStyle w:val="crayon-s"/>
              </w:rPr>
              <w:t>'users'</w:t>
            </w:r>
            <w:r>
              <w:rPr>
                <w:rStyle w:val="crayon-o"/>
              </w:rPr>
              <w:t>:</w:t>
            </w:r>
            <w:r>
              <w:rPr>
                <w:rStyle w:val="crayon-h"/>
              </w:rPr>
              <w:t xml:space="preserve"> </w:t>
            </w:r>
            <w:r>
              <w:rPr>
                <w:rStyle w:val="crayon-i"/>
              </w:rPr>
              <w:t>docs</w:t>
            </w:r>
            <w:r>
              <w:rPr>
                <w:rStyle w:val="crayon-h"/>
              </w:rPr>
              <w:t xml:space="preserve"> </w:t>
            </w:r>
          </w:p>
          <w:p w:rsidR="000012B2" w:rsidRDefault="000012B2" w:rsidP="000012B2">
            <w:r>
              <w:rPr>
                <w:rStyle w:val="crayon-h"/>
              </w:rPr>
              <w:t>    </w:t>
            </w:r>
            <w:r>
              <w:rPr>
                <w:rStyle w:val="crayon-sy"/>
              </w:rPr>
              <w:t>});</w:t>
            </w:r>
          </w:p>
          <w:p w:rsidR="000012B2" w:rsidRDefault="000012B2" w:rsidP="000012B2">
            <w:r>
              <w:rPr>
                <w:rStyle w:val="crayon-h"/>
              </w:rPr>
              <w:t>  </w:t>
            </w:r>
            <w:r>
              <w:rPr>
                <w:rStyle w:val="crayon-sy"/>
              </w:rPr>
              <w:t>});</w:t>
            </w:r>
          </w:p>
          <w:p w:rsidR="000012B2" w:rsidRDefault="000012B2" w:rsidP="000012B2">
            <w:r>
              <w:rPr>
                <w:rStyle w:val="crayon-sy"/>
              </w:rPr>
              <w:t>});</w:t>
            </w:r>
          </w:p>
        </w:tc>
      </w:tr>
    </w:tbl>
    <w:p w:rsidR="000012B2" w:rsidRDefault="000012B2" w:rsidP="000012B2">
      <w:pPr>
        <w:pStyle w:val="NormalWeb"/>
      </w:pPr>
      <w:r>
        <w:t xml:space="preserve">The comments above explain what that block of code does. You will need to create a corresponding </w:t>
      </w:r>
      <w:proofErr w:type="spellStart"/>
      <w:r>
        <w:rPr>
          <w:rStyle w:val="crayon-v"/>
        </w:rPr>
        <w:t>users</w:t>
      </w:r>
      <w:r>
        <w:rPr>
          <w:rStyle w:val="crayon-sy"/>
        </w:rPr>
        <w:t>.</w:t>
      </w:r>
      <w:r>
        <w:rPr>
          <w:rStyle w:val="crayon-v"/>
        </w:rPr>
        <w:t>ejs</w:t>
      </w:r>
      <w:proofErr w:type="spellEnd"/>
      <w:r>
        <w:t> file, where you will iterate through the users previously added to the database and render them on the page:</w:t>
      </w:r>
    </w:p>
    <w:p w:rsidR="000012B2" w:rsidRDefault="000012B2" w:rsidP="000012B2">
      <w:r>
        <w:object w:dxaOrig="225" w:dyaOrig="225">
          <v:shape id="_x0000_i1770" type="#_x0000_t75" style="width:136.5pt;height:60.75pt" o:ole="">
            <v:imagedata r:id="rId121" o:title=""/>
          </v:shape>
          <w:control r:id="rId122" w:name="DefaultOcxName38" w:shapeid="_x0000_i177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5514"/>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p w:rsidR="000012B2" w:rsidRDefault="000012B2" w:rsidP="000012B2">
            <w:r>
              <w:t>3</w:t>
            </w:r>
          </w:p>
          <w:p w:rsidR="000012B2" w:rsidRDefault="000012B2" w:rsidP="000012B2">
            <w:r>
              <w:t>4</w:t>
            </w:r>
          </w:p>
          <w:p w:rsidR="000012B2" w:rsidRDefault="000012B2" w:rsidP="000012B2">
            <w:r>
              <w:t>5</w:t>
            </w:r>
          </w:p>
          <w:p w:rsidR="000012B2" w:rsidRDefault="000012B2" w:rsidP="000012B2">
            <w:r>
              <w:t>6</w:t>
            </w:r>
          </w:p>
          <w:p w:rsidR="000012B2" w:rsidRDefault="000012B2" w:rsidP="000012B2">
            <w:r>
              <w:t>7</w:t>
            </w:r>
          </w:p>
          <w:p w:rsidR="000012B2" w:rsidRDefault="000012B2" w:rsidP="000012B2">
            <w:r>
              <w:t>8</w:t>
            </w:r>
          </w:p>
          <w:p w:rsidR="000012B2" w:rsidRDefault="000012B2" w:rsidP="000012B2">
            <w:r>
              <w:t>9</w:t>
            </w:r>
          </w:p>
          <w:p w:rsidR="000012B2" w:rsidRDefault="000012B2" w:rsidP="000012B2">
            <w:r>
              <w:t>10</w:t>
            </w:r>
          </w:p>
          <w:p w:rsidR="000012B2" w:rsidRDefault="000012B2" w:rsidP="000012B2">
            <w:r>
              <w:t>11</w:t>
            </w:r>
          </w:p>
          <w:p w:rsidR="000012B2" w:rsidRDefault="000012B2" w:rsidP="000012B2">
            <w:r>
              <w:t>12</w:t>
            </w:r>
          </w:p>
          <w:p w:rsidR="000012B2" w:rsidRDefault="000012B2" w:rsidP="000012B2">
            <w:r>
              <w:t>13</w:t>
            </w:r>
          </w:p>
          <w:p w:rsidR="000012B2" w:rsidRDefault="000012B2" w:rsidP="000012B2">
            <w:r>
              <w:t>14</w:t>
            </w:r>
          </w:p>
          <w:p w:rsidR="000012B2" w:rsidRDefault="000012B2" w:rsidP="000012B2">
            <w:r>
              <w:t>15</w:t>
            </w:r>
          </w:p>
          <w:p w:rsidR="000012B2" w:rsidRDefault="000012B2" w:rsidP="000012B2">
            <w:r>
              <w:t>16</w:t>
            </w:r>
          </w:p>
          <w:p w:rsidR="000012B2" w:rsidRDefault="000012B2" w:rsidP="000012B2">
            <w:r>
              <w:t>17</w:t>
            </w:r>
          </w:p>
          <w:p w:rsidR="000012B2" w:rsidRDefault="000012B2" w:rsidP="000012B2">
            <w:r>
              <w:t>18</w:t>
            </w:r>
          </w:p>
          <w:p w:rsidR="000012B2" w:rsidRDefault="000012B2" w:rsidP="000012B2">
            <w:r>
              <w:t>19</w:t>
            </w:r>
          </w:p>
          <w:p w:rsidR="000012B2" w:rsidRDefault="000012B2" w:rsidP="000012B2">
            <w:r>
              <w:lastRenderedPageBreak/>
              <w:t>20</w:t>
            </w:r>
          </w:p>
          <w:p w:rsidR="000012B2" w:rsidRDefault="000012B2" w:rsidP="000012B2">
            <w:r>
              <w:t>21</w:t>
            </w:r>
          </w:p>
        </w:tc>
        <w:tc>
          <w:tcPr>
            <w:tcW w:w="0" w:type="auto"/>
            <w:vAlign w:val="center"/>
            <w:hideMark/>
          </w:tcPr>
          <w:p w:rsidR="000012B2" w:rsidRDefault="000012B2" w:rsidP="000012B2">
            <w:r>
              <w:rPr>
                <w:rStyle w:val="crayon-o"/>
              </w:rPr>
              <w:lastRenderedPageBreak/>
              <w:t>&lt;!</w:t>
            </w:r>
            <w:r>
              <w:rPr>
                <w:rStyle w:val="crayon-e"/>
              </w:rPr>
              <w:t xml:space="preserve">DOCTYPE </w:t>
            </w:r>
            <w:r>
              <w:rPr>
                <w:rStyle w:val="crayon-v"/>
              </w:rPr>
              <w:t>html</w:t>
            </w:r>
            <w:r>
              <w:rPr>
                <w:rStyle w:val="crayon-o"/>
              </w:rPr>
              <w:t>&gt;</w:t>
            </w:r>
          </w:p>
          <w:p w:rsidR="000012B2" w:rsidRDefault="000012B2" w:rsidP="000012B2">
            <w:r>
              <w:rPr>
                <w:rStyle w:val="crayon-o"/>
              </w:rPr>
              <w:t>&lt;</w:t>
            </w:r>
            <w:r>
              <w:rPr>
                <w:rStyle w:val="crayon-e"/>
              </w:rPr>
              <w:t xml:space="preserve">html </w:t>
            </w:r>
            <w:proofErr w:type="spellStart"/>
            <w:r>
              <w:rPr>
                <w:rStyle w:val="crayon-v"/>
              </w:rPr>
              <w:t>lang</w:t>
            </w:r>
            <w:proofErr w:type="spellEnd"/>
            <w:r>
              <w:rPr>
                <w:rStyle w:val="crayon-o"/>
              </w:rPr>
              <w:t>=</w:t>
            </w:r>
            <w:r>
              <w:rPr>
                <w:rStyle w:val="crayon-s"/>
              </w:rPr>
              <w:t>"en"</w:t>
            </w:r>
            <w:r>
              <w:rPr>
                <w:rStyle w:val="crayon-o"/>
              </w:rPr>
              <w:t>&gt;</w:t>
            </w:r>
          </w:p>
          <w:p w:rsidR="000012B2" w:rsidRDefault="000012B2" w:rsidP="000012B2">
            <w:r>
              <w:rPr>
                <w:rStyle w:val="crayon-h"/>
              </w:rPr>
              <w:t>  </w:t>
            </w:r>
            <w:r>
              <w:rPr>
                <w:rStyle w:val="crayon-o"/>
              </w:rPr>
              <w:t>&lt;</w:t>
            </w:r>
            <w:r>
              <w:rPr>
                <w:rStyle w:val="crayon-e"/>
              </w:rPr>
              <w:t>head</w:t>
            </w:r>
            <w:r>
              <w:rPr>
                <w:rStyle w:val="crayon-o"/>
              </w:rPr>
              <w:t>&gt;</w:t>
            </w:r>
          </w:p>
          <w:p w:rsidR="000012B2" w:rsidRDefault="000012B2" w:rsidP="000012B2">
            <w:r>
              <w:t> </w:t>
            </w:r>
          </w:p>
          <w:p w:rsidR="000012B2" w:rsidRDefault="000012B2" w:rsidP="000012B2">
            <w:r>
              <w:rPr>
                <w:rStyle w:val="crayon-h"/>
              </w:rPr>
              <w:t>    </w:t>
            </w:r>
            <w:r>
              <w:rPr>
                <w:rStyle w:val="crayon-ta"/>
              </w:rPr>
              <w:t>&lt;%</w:t>
            </w:r>
            <w:r>
              <w:rPr>
                <w:rStyle w:val="crayon-h"/>
              </w:rPr>
              <w:t xml:space="preserve"> </w:t>
            </w:r>
            <w:r>
              <w:rPr>
                <w:rStyle w:val="crayon-i"/>
              </w:rPr>
              <w:t>include</w:t>
            </w:r>
            <w:r>
              <w:rPr>
                <w:rStyle w:val="crayon-h"/>
              </w:rPr>
              <w:t xml:space="preserve"> </w:t>
            </w:r>
            <w:r>
              <w:rPr>
                <w:rStyle w:val="crayon-v"/>
              </w:rPr>
              <w:t>partials</w:t>
            </w:r>
            <w:r>
              <w:rPr>
                <w:rStyle w:val="crayon-o"/>
              </w:rPr>
              <w:t>/</w:t>
            </w:r>
            <w:r>
              <w:rPr>
                <w:rStyle w:val="crayon-v"/>
              </w:rPr>
              <w:t>head</w:t>
            </w:r>
            <w:r>
              <w:rPr>
                <w:rStyle w:val="crayon-h"/>
              </w:rPr>
              <w:t xml:space="preserve"> </w:t>
            </w:r>
            <w:r>
              <w:rPr>
                <w:rStyle w:val="crayon-ta"/>
              </w:rPr>
              <w:t>%&gt;</w:t>
            </w:r>
          </w:p>
          <w:p w:rsidR="000012B2" w:rsidRDefault="000012B2" w:rsidP="000012B2">
            <w:r>
              <w:t> </w:t>
            </w:r>
          </w:p>
          <w:p w:rsidR="000012B2" w:rsidRDefault="000012B2" w:rsidP="000012B2">
            <w:r>
              <w:rPr>
                <w:rStyle w:val="crayon-h"/>
              </w:rPr>
              <w:t>  </w:t>
            </w:r>
            <w:r>
              <w:rPr>
                <w:rStyle w:val="crayon-o"/>
              </w:rPr>
              <w:t>&lt;/</w:t>
            </w:r>
            <w:r>
              <w:rPr>
                <w:rStyle w:val="crayon-e"/>
              </w:rPr>
              <w:t>head</w:t>
            </w:r>
            <w:r>
              <w:rPr>
                <w:rStyle w:val="crayon-o"/>
              </w:rPr>
              <w:t>&gt;</w:t>
            </w:r>
          </w:p>
          <w:p w:rsidR="000012B2" w:rsidRDefault="000012B2" w:rsidP="000012B2">
            <w:r>
              <w:rPr>
                <w:rStyle w:val="crayon-h"/>
              </w:rPr>
              <w:t>  </w:t>
            </w:r>
            <w:r>
              <w:rPr>
                <w:rStyle w:val="crayon-o"/>
              </w:rPr>
              <w:t>&lt;</w:t>
            </w:r>
            <w:r>
              <w:rPr>
                <w:rStyle w:val="crayon-e"/>
              </w:rPr>
              <w:t>body</w:t>
            </w:r>
            <w:r>
              <w:rPr>
                <w:rStyle w:val="crayon-o"/>
              </w:rPr>
              <w:t>&gt;</w:t>
            </w:r>
          </w:p>
          <w:p w:rsidR="000012B2" w:rsidRDefault="000012B2" w:rsidP="000012B2">
            <w:r>
              <w:t> </w:t>
            </w:r>
          </w:p>
          <w:p w:rsidR="000012B2" w:rsidRDefault="000012B2" w:rsidP="000012B2">
            <w:r>
              <w:rPr>
                <w:rStyle w:val="crayon-h"/>
              </w:rPr>
              <w:t>    </w:t>
            </w:r>
            <w:r>
              <w:rPr>
                <w:rStyle w:val="crayon-ta"/>
              </w:rPr>
              <w:t>&lt;%</w:t>
            </w:r>
            <w:r>
              <w:rPr>
                <w:rStyle w:val="crayon-h"/>
              </w:rPr>
              <w:t xml:space="preserve"> </w:t>
            </w:r>
            <w:r>
              <w:rPr>
                <w:rStyle w:val="crayon-i"/>
              </w:rPr>
              <w:t>include</w:t>
            </w:r>
            <w:r>
              <w:rPr>
                <w:rStyle w:val="crayon-h"/>
              </w:rPr>
              <w:t xml:space="preserve"> </w:t>
            </w:r>
            <w:r>
              <w:rPr>
                <w:rStyle w:val="crayon-v"/>
              </w:rPr>
              <w:t>partials</w:t>
            </w:r>
            <w:r>
              <w:rPr>
                <w:rStyle w:val="crayon-o"/>
              </w:rPr>
              <w:t>/</w:t>
            </w:r>
            <w:proofErr w:type="spellStart"/>
            <w:r>
              <w:rPr>
                <w:rStyle w:val="crayon-v"/>
              </w:rPr>
              <w:t>nav</w:t>
            </w:r>
            <w:proofErr w:type="spellEnd"/>
            <w:r>
              <w:rPr>
                <w:rStyle w:val="crayon-h"/>
              </w:rPr>
              <w:t xml:space="preserve"> </w:t>
            </w:r>
            <w:r>
              <w:rPr>
                <w:rStyle w:val="crayon-ta"/>
              </w:rPr>
              <w:t>%&gt;</w:t>
            </w:r>
          </w:p>
          <w:p w:rsidR="000012B2" w:rsidRDefault="000012B2" w:rsidP="000012B2">
            <w:r>
              <w:t> </w:t>
            </w:r>
          </w:p>
          <w:p w:rsidR="000012B2" w:rsidRDefault="000012B2" w:rsidP="000012B2">
            <w:r>
              <w:rPr>
                <w:rStyle w:val="crayon-h"/>
              </w:rPr>
              <w:t>    </w:t>
            </w:r>
            <w:r>
              <w:rPr>
                <w:rStyle w:val="crayon-o"/>
              </w:rPr>
              <w:t>&lt;</w:t>
            </w:r>
            <w:r>
              <w:rPr>
                <w:rStyle w:val="crayon-e"/>
              </w:rPr>
              <w:t>h1</w:t>
            </w:r>
            <w:r>
              <w:rPr>
                <w:rStyle w:val="crayon-o"/>
              </w:rPr>
              <w:t>&gt;</w:t>
            </w:r>
            <w:r>
              <w:rPr>
                <w:rStyle w:val="crayon-ta"/>
              </w:rPr>
              <w:t>&lt;%=</w:t>
            </w:r>
            <w:r>
              <w:rPr>
                <w:rStyle w:val="crayon-h"/>
              </w:rPr>
              <w:t xml:space="preserve"> </w:t>
            </w:r>
            <w:r>
              <w:rPr>
                <w:rStyle w:val="crayon-v"/>
              </w:rPr>
              <w:t>title</w:t>
            </w:r>
            <w:r>
              <w:rPr>
                <w:rStyle w:val="crayon-h"/>
              </w:rPr>
              <w:t xml:space="preserve"> </w:t>
            </w:r>
            <w:r>
              <w:rPr>
                <w:rStyle w:val="crayon-ta"/>
              </w:rPr>
              <w:t>%&gt;</w:t>
            </w:r>
            <w:r>
              <w:rPr>
                <w:rStyle w:val="crayon-o"/>
              </w:rPr>
              <w:t>&lt;/</w:t>
            </w:r>
            <w:r>
              <w:rPr>
                <w:rStyle w:val="crayon-e"/>
              </w:rPr>
              <w:t>h1</w:t>
            </w:r>
            <w:r>
              <w:rPr>
                <w:rStyle w:val="crayon-o"/>
              </w:rPr>
              <w:t>&gt;</w:t>
            </w:r>
          </w:p>
          <w:p w:rsidR="000012B2" w:rsidRDefault="000012B2" w:rsidP="000012B2">
            <w:r>
              <w:t> </w:t>
            </w:r>
          </w:p>
          <w:p w:rsidR="000012B2" w:rsidRDefault="000012B2" w:rsidP="000012B2">
            <w:r>
              <w:rPr>
                <w:rStyle w:val="crayon-h"/>
              </w:rPr>
              <w:t>    </w:t>
            </w:r>
            <w:r>
              <w:rPr>
                <w:rStyle w:val="crayon-o"/>
              </w:rPr>
              <w:t>&lt;</w:t>
            </w:r>
            <w:proofErr w:type="spellStart"/>
            <w:r>
              <w:rPr>
                <w:rStyle w:val="crayon-e"/>
              </w:rPr>
              <w:t>ul</w:t>
            </w:r>
            <w:proofErr w:type="spellEnd"/>
            <w:r>
              <w:rPr>
                <w:rStyle w:val="crayon-o"/>
              </w:rPr>
              <w:t>&gt;</w:t>
            </w:r>
          </w:p>
          <w:p w:rsidR="000012B2" w:rsidRDefault="000012B2" w:rsidP="000012B2">
            <w:r>
              <w:rPr>
                <w:rStyle w:val="crayon-h"/>
              </w:rPr>
              <w:t>      </w:t>
            </w:r>
            <w:r>
              <w:rPr>
                <w:rStyle w:val="crayon-ta"/>
              </w:rPr>
              <w:t>&lt;%</w:t>
            </w:r>
            <w:r>
              <w:rPr>
                <w:rStyle w:val="crayon-h"/>
              </w:rPr>
              <w:t xml:space="preserve"> </w:t>
            </w:r>
            <w:proofErr w:type="spellStart"/>
            <w:proofErr w:type="gramStart"/>
            <w:r>
              <w:rPr>
                <w:rStyle w:val="crayon-v"/>
              </w:rPr>
              <w:t>users</w:t>
            </w:r>
            <w:r>
              <w:rPr>
                <w:rStyle w:val="crayon-sy"/>
              </w:rPr>
              <w:t>.</w:t>
            </w:r>
            <w:r>
              <w:rPr>
                <w:rStyle w:val="crayon-e"/>
              </w:rPr>
              <w:t>forEach</w:t>
            </w:r>
            <w:proofErr w:type="spellEnd"/>
            <w:r>
              <w:rPr>
                <w:rStyle w:val="crayon-sy"/>
              </w:rPr>
              <w:t>(</w:t>
            </w:r>
            <w:proofErr w:type="gramEnd"/>
            <w:r>
              <w:rPr>
                <w:rStyle w:val="crayon-e"/>
              </w:rPr>
              <w:t>function</w:t>
            </w:r>
            <w:r>
              <w:rPr>
                <w:rStyle w:val="crayon-sy"/>
              </w:rPr>
              <w:t>(</w:t>
            </w:r>
            <w:r>
              <w:rPr>
                <w:rStyle w:val="crayon-v"/>
              </w:rPr>
              <w:t>user</w:t>
            </w:r>
            <w:r>
              <w:rPr>
                <w:rStyle w:val="crayon-sy"/>
              </w:rPr>
              <w:t>)</w:t>
            </w:r>
            <w:r>
              <w:rPr>
                <w:rStyle w:val="crayon-h"/>
              </w:rPr>
              <w:t xml:space="preserve"> </w:t>
            </w:r>
            <w:r>
              <w:rPr>
                <w:rStyle w:val="crayon-k"/>
              </w:rPr>
              <w:t>{</w:t>
            </w:r>
            <w:r>
              <w:rPr>
                <w:rStyle w:val="crayon-h"/>
              </w:rPr>
              <w:t xml:space="preserve"> </w:t>
            </w:r>
            <w:r>
              <w:rPr>
                <w:rStyle w:val="crayon-ta"/>
              </w:rPr>
              <w:t>%&gt;</w:t>
            </w:r>
          </w:p>
          <w:p w:rsidR="000012B2" w:rsidRDefault="000012B2" w:rsidP="000012B2">
            <w:r>
              <w:rPr>
                <w:rStyle w:val="crayon-h"/>
              </w:rPr>
              <w:t>        </w:t>
            </w:r>
            <w:r>
              <w:rPr>
                <w:rStyle w:val="crayon-o"/>
              </w:rPr>
              <w:t>&lt;</w:t>
            </w:r>
            <w:r>
              <w:rPr>
                <w:rStyle w:val="crayon-e"/>
              </w:rPr>
              <w:t>li</w:t>
            </w:r>
            <w:r>
              <w:rPr>
                <w:rStyle w:val="crayon-o"/>
              </w:rPr>
              <w:t>&gt;</w:t>
            </w:r>
            <w:r>
              <w:rPr>
                <w:rStyle w:val="crayon-ta"/>
              </w:rPr>
              <w:t>&lt;%=</w:t>
            </w:r>
            <w:r>
              <w:rPr>
                <w:rStyle w:val="crayon-h"/>
              </w:rPr>
              <w:t xml:space="preserve"> </w:t>
            </w:r>
            <w:proofErr w:type="spellStart"/>
            <w:r>
              <w:rPr>
                <w:rStyle w:val="crayon-v"/>
              </w:rPr>
              <w:t>user</w:t>
            </w:r>
            <w:r>
              <w:rPr>
                <w:rStyle w:val="crayon-sy"/>
              </w:rPr>
              <w:t>.</w:t>
            </w:r>
            <w:r>
              <w:rPr>
                <w:rStyle w:val="crayon-v"/>
              </w:rPr>
              <w:t>username</w:t>
            </w:r>
            <w:proofErr w:type="spellEnd"/>
            <w:r>
              <w:rPr>
                <w:rStyle w:val="crayon-h"/>
              </w:rPr>
              <w:t xml:space="preserve"> </w:t>
            </w:r>
            <w:r>
              <w:rPr>
                <w:rStyle w:val="crayon-ta"/>
              </w:rPr>
              <w:t>%&gt;</w:t>
            </w:r>
            <w:r>
              <w:rPr>
                <w:rStyle w:val="crayon-h"/>
              </w:rPr>
              <w:t xml:space="preserve"> </w:t>
            </w:r>
            <w:r>
              <w:rPr>
                <w:rStyle w:val="crayon-st"/>
              </w:rPr>
              <w:t>is</w:t>
            </w:r>
            <w:r>
              <w:rPr>
                <w:rStyle w:val="crayon-h"/>
              </w:rPr>
              <w:t xml:space="preserve"> </w:t>
            </w:r>
            <w:r>
              <w:rPr>
                <w:rStyle w:val="crayon-e"/>
              </w:rPr>
              <w:t>a</w:t>
            </w:r>
            <w:r>
              <w:rPr>
                <w:rStyle w:val="crayon-h"/>
              </w:rPr>
              <w:t xml:space="preserve"> </w:t>
            </w:r>
            <w:r>
              <w:rPr>
                <w:rStyle w:val="crayon-ta"/>
              </w:rPr>
              <w:t>&lt;%=</w:t>
            </w:r>
            <w:r>
              <w:rPr>
                <w:rStyle w:val="crayon-h"/>
              </w:rPr>
              <w:t xml:space="preserve"> </w:t>
            </w:r>
            <w:proofErr w:type="spellStart"/>
            <w:r>
              <w:rPr>
                <w:rStyle w:val="crayon-v"/>
              </w:rPr>
              <w:t>user</w:t>
            </w:r>
            <w:r>
              <w:rPr>
                <w:rStyle w:val="crayon-sy"/>
              </w:rPr>
              <w:t>.</w:t>
            </w:r>
            <w:r>
              <w:rPr>
                <w:rStyle w:val="crayon-v"/>
              </w:rPr>
              <w:t>animal</w:t>
            </w:r>
            <w:proofErr w:type="spellEnd"/>
            <w:r>
              <w:rPr>
                <w:rStyle w:val="crayon-h"/>
              </w:rPr>
              <w:t xml:space="preserve"> </w:t>
            </w:r>
            <w:r>
              <w:rPr>
                <w:rStyle w:val="crayon-ta"/>
              </w:rPr>
              <w:t>%&gt;</w:t>
            </w:r>
            <w:r>
              <w:rPr>
                <w:rStyle w:val="crayon-sy"/>
              </w:rPr>
              <w:t>.</w:t>
            </w:r>
            <w:r>
              <w:rPr>
                <w:rStyle w:val="crayon-o"/>
              </w:rPr>
              <w:t>&lt;/</w:t>
            </w:r>
            <w:r>
              <w:rPr>
                <w:rStyle w:val="crayon-e"/>
              </w:rPr>
              <w:t>li</w:t>
            </w:r>
            <w:r>
              <w:rPr>
                <w:rStyle w:val="crayon-o"/>
              </w:rPr>
              <w:t>&gt;</w:t>
            </w:r>
          </w:p>
          <w:p w:rsidR="000012B2" w:rsidRDefault="000012B2" w:rsidP="000012B2">
            <w:r>
              <w:rPr>
                <w:rStyle w:val="crayon-h"/>
              </w:rPr>
              <w:t>      </w:t>
            </w:r>
            <w:r>
              <w:rPr>
                <w:rStyle w:val="crayon-ta"/>
              </w:rPr>
              <w:t>&lt;%</w:t>
            </w:r>
            <w:r>
              <w:rPr>
                <w:rStyle w:val="crayon-h"/>
              </w:rPr>
              <w:t xml:space="preserve"> </w:t>
            </w:r>
            <w:r>
              <w:rPr>
                <w:rStyle w:val="crayon-k"/>
              </w:rPr>
              <w:t>}</w:t>
            </w:r>
            <w:r>
              <w:rPr>
                <w:rStyle w:val="crayon-sy"/>
              </w:rPr>
              <w:t>);</w:t>
            </w:r>
            <w:r>
              <w:rPr>
                <w:rStyle w:val="crayon-h"/>
              </w:rPr>
              <w:t xml:space="preserve"> </w:t>
            </w:r>
            <w:r>
              <w:rPr>
                <w:rStyle w:val="crayon-ta"/>
              </w:rPr>
              <w:t>%&gt;</w:t>
            </w:r>
          </w:p>
          <w:p w:rsidR="000012B2" w:rsidRDefault="000012B2" w:rsidP="000012B2">
            <w:r>
              <w:rPr>
                <w:rStyle w:val="crayon-h"/>
              </w:rPr>
              <w:t>    </w:t>
            </w:r>
            <w:r>
              <w:rPr>
                <w:rStyle w:val="crayon-o"/>
              </w:rPr>
              <w:t>&lt;/</w:t>
            </w:r>
            <w:proofErr w:type="spellStart"/>
            <w:r>
              <w:rPr>
                <w:rStyle w:val="crayon-v"/>
              </w:rPr>
              <w:t>ul</w:t>
            </w:r>
            <w:proofErr w:type="spellEnd"/>
            <w:r>
              <w:rPr>
                <w:rStyle w:val="crayon-o"/>
              </w:rPr>
              <w:t>&gt;</w:t>
            </w:r>
          </w:p>
          <w:p w:rsidR="000012B2" w:rsidRDefault="000012B2" w:rsidP="000012B2">
            <w:r>
              <w:t> </w:t>
            </w:r>
          </w:p>
          <w:p w:rsidR="000012B2" w:rsidRDefault="000012B2" w:rsidP="000012B2">
            <w:r>
              <w:rPr>
                <w:rStyle w:val="crayon-h"/>
              </w:rPr>
              <w:lastRenderedPageBreak/>
              <w:t>  </w:t>
            </w:r>
            <w:r>
              <w:rPr>
                <w:rStyle w:val="crayon-o"/>
              </w:rPr>
              <w:t>&lt;/</w:t>
            </w:r>
            <w:r>
              <w:rPr>
                <w:rStyle w:val="crayon-v"/>
              </w:rPr>
              <w:t>body</w:t>
            </w:r>
            <w:r>
              <w:rPr>
                <w:rStyle w:val="crayon-o"/>
              </w:rPr>
              <w:t>&gt;</w:t>
            </w:r>
          </w:p>
          <w:p w:rsidR="000012B2" w:rsidRDefault="000012B2" w:rsidP="000012B2">
            <w:r>
              <w:rPr>
                <w:rStyle w:val="crayon-o"/>
              </w:rPr>
              <w:t>&lt;/</w:t>
            </w:r>
            <w:r>
              <w:rPr>
                <w:rStyle w:val="crayon-v"/>
              </w:rPr>
              <w:t>html</w:t>
            </w:r>
            <w:r>
              <w:rPr>
                <w:rStyle w:val="crayon-o"/>
              </w:rPr>
              <w:t>&gt;</w:t>
            </w:r>
          </w:p>
        </w:tc>
      </w:tr>
    </w:tbl>
    <w:p w:rsidR="000012B2" w:rsidRDefault="000012B2" w:rsidP="000012B2">
      <w:pPr>
        <w:pStyle w:val="NormalWeb"/>
      </w:pPr>
      <w:r>
        <w:lastRenderedPageBreak/>
        <w:t xml:space="preserve">Don’t forget to add the </w:t>
      </w:r>
      <w:proofErr w:type="gramStart"/>
      <w:r>
        <w:t>users</w:t>
      </w:r>
      <w:proofErr w:type="gramEnd"/>
      <w:r>
        <w:t xml:space="preserve"> link to your </w:t>
      </w:r>
      <w:proofErr w:type="spellStart"/>
      <w:r>
        <w:rPr>
          <w:rStyle w:val="crayon-v"/>
        </w:rPr>
        <w:t>nav</w:t>
      </w:r>
      <w:r>
        <w:rPr>
          <w:rStyle w:val="crayon-sy"/>
        </w:rPr>
        <w:t>.</w:t>
      </w:r>
      <w:r>
        <w:rPr>
          <w:rStyle w:val="crayon-v"/>
        </w:rPr>
        <w:t>ejs</w:t>
      </w:r>
      <w:proofErr w:type="spellEnd"/>
      <w:r>
        <w:t xml:space="preserve"> partial as well. If you navigate to </w:t>
      </w:r>
      <w:r>
        <w:rPr>
          <w:rStyle w:val="crayon-o"/>
        </w:rPr>
        <w:t>/</w:t>
      </w:r>
      <w:r>
        <w:rPr>
          <w:rStyle w:val="crayon-v"/>
        </w:rPr>
        <w:t>users</w:t>
      </w:r>
      <w:r>
        <w:t>, you should now see your database entries:</w:t>
      </w:r>
    </w:p>
    <w:p w:rsidR="000012B2" w:rsidRDefault="000012B2" w:rsidP="000012B2">
      <w:pPr>
        <w:pStyle w:val="NormalWeb"/>
      </w:pPr>
      <w:r>
        <w:rPr>
          <w:noProof/>
        </w:rPr>
        <mc:AlternateContent>
          <mc:Choice Requires="wps">
            <w:drawing>
              <wp:inline distT="0" distB="0" distL="0" distR="0">
                <wp:extent cx="2857500" cy="2409825"/>
                <wp:effectExtent l="0" t="0" r="0" b="0"/>
                <wp:docPr id="89" name="Rectangle 89" descr="express.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409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0E91A3" id="Rectangle 89" o:spid="_x0000_s1026" alt="express.js" style="width:225pt;height:1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" filled="f" stroked="f">
                <o:lock v:ext="edit" aspectratio="t"/>
                <w10:anchorlock/>
              </v:rect>
            </w:pict>
          </mc:Fallback>
        </mc:AlternateContent>
      </w:r>
    </w:p>
    <w:p w:rsidR="000012B2" w:rsidRDefault="000012B2" w:rsidP="000012B2">
      <w:pPr>
        <w:pStyle w:val="Heading6"/>
      </w:pPr>
      <w:r>
        <w:t>Adding to the Database</w:t>
      </w:r>
    </w:p>
    <w:p w:rsidR="000012B2" w:rsidRDefault="000012B2" w:rsidP="000012B2">
      <w:pPr>
        <w:pStyle w:val="NormalWeb"/>
      </w:pPr>
      <w:r>
        <w:t>If you want to add new users (animals) to the database, you’ll need to create a route to add new users:</w:t>
      </w:r>
    </w:p>
    <w:p w:rsidR="000012B2" w:rsidRDefault="000012B2" w:rsidP="000012B2">
      <w:r>
        <w:object w:dxaOrig="225" w:dyaOrig="225">
          <v:shape id="_x0000_i1769" type="#_x0000_t75" style="width:136.5pt;height:60.75pt" o:ole="">
            <v:imagedata r:id="rId123" o:title=""/>
          </v:shape>
          <w:control r:id="rId124" w:name="DefaultOcxName39" w:shapeid="_x0000_i17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787"/>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p w:rsidR="000012B2" w:rsidRDefault="000012B2" w:rsidP="000012B2">
            <w:r>
              <w:t>3</w:t>
            </w:r>
          </w:p>
          <w:p w:rsidR="000012B2" w:rsidRDefault="000012B2" w:rsidP="000012B2">
            <w:r>
              <w:t>4</w:t>
            </w:r>
          </w:p>
          <w:p w:rsidR="000012B2" w:rsidRDefault="000012B2" w:rsidP="000012B2">
            <w:r>
              <w:t>5</w:t>
            </w:r>
          </w:p>
          <w:p w:rsidR="000012B2" w:rsidRDefault="000012B2" w:rsidP="000012B2">
            <w:r>
              <w:t>6</w:t>
            </w:r>
          </w:p>
        </w:tc>
        <w:tc>
          <w:tcPr>
            <w:tcW w:w="0" w:type="auto"/>
            <w:vAlign w:val="center"/>
            <w:hideMark/>
          </w:tcPr>
          <w:p w:rsidR="000012B2" w:rsidRDefault="000012B2" w:rsidP="000012B2">
            <w:r>
              <w:rPr>
                <w:rStyle w:val="crayon-c"/>
              </w:rPr>
              <w:t>/* GET new user page. */</w:t>
            </w:r>
          </w:p>
          <w:p w:rsidR="000012B2" w:rsidRDefault="000012B2" w:rsidP="000012B2">
            <w:proofErr w:type="spellStart"/>
            <w:r>
              <w:rPr>
                <w:rStyle w:val="crayon-v"/>
              </w:rPr>
              <w:t>router</w:t>
            </w:r>
            <w:r>
              <w:rPr>
                <w:rStyle w:val="crayon-sy"/>
              </w:rPr>
              <w:t>.</w:t>
            </w:r>
            <w:r>
              <w:rPr>
                <w:rStyle w:val="crayon-e"/>
              </w:rPr>
              <w:t>get</w:t>
            </w:r>
            <w:proofErr w:type="spellEnd"/>
            <w:r>
              <w:rPr>
                <w:rStyle w:val="crayon-sy"/>
              </w:rPr>
              <w:t>(</w:t>
            </w:r>
            <w:r>
              <w:rPr>
                <w:rStyle w:val="crayon-s"/>
              </w:rPr>
              <w:t>'/</w:t>
            </w:r>
            <w:proofErr w:type="spellStart"/>
            <w:r>
              <w:rPr>
                <w:rStyle w:val="crayon-s"/>
              </w:rPr>
              <w:t>newuser</w:t>
            </w:r>
            <w:proofErr w:type="spellEnd"/>
            <w:r>
              <w:rPr>
                <w:rStyle w:val="crayon-s"/>
              </w:rPr>
              <w:t>'</w:t>
            </w:r>
            <w:r>
              <w:rPr>
                <w:rStyle w:val="crayon-sy"/>
              </w:rPr>
              <w:t>,</w:t>
            </w:r>
            <w:r>
              <w:rPr>
                <w:rStyle w:val="crayon-h"/>
              </w:rPr>
              <w:t xml:space="preserve"> </w:t>
            </w:r>
            <w:r>
              <w:rPr>
                <w:rStyle w:val="crayon-t"/>
              </w:rPr>
              <w:t>function</w:t>
            </w:r>
            <w:r>
              <w:rPr>
                <w:rStyle w:val="crayon-sy"/>
              </w:rPr>
              <w:t>(</w:t>
            </w:r>
            <w:proofErr w:type="spellStart"/>
            <w:r>
              <w:rPr>
                <w:rStyle w:val="crayon-v"/>
              </w:rPr>
              <w:t>req</w:t>
            </w:r>
            <w:proofErr w:type="spellEnd"/>
            <w:r>
              <w:rPr>
                <w:rStyle w:val="crayon-sy"/>
              </w:rPr>
              <w:t>,</w:t>
            </w:r>
            <w:r>
              <w:rPr>
                <w:rStyle w:val="crayon-h"/>
              </w:rPr>
              <w:t xml:space="preserve"> </w:t>
            </w:r>
            <w:r>
              <w:rPr>
                <w:rStyle w:val="crayon-v"/>
              </w:rPr>
              <w:t>res</w:t>
            </w:r>
            <w:r>
              <w:rPr>
                <w:rStyle w:val="crayon-sy"/>
              </w:rPr>
              <w:t>)</w:t>
            </w:r>
            <w:r>
              <w:rPr>
                <w:rStyle w:val="crayon-h"/>
              </w:rPr>
              <w:t xml:space="preserve"> </w:t>
            </w:r>
            <w:r>
              <w:rPr>
                <w:rStyle w:val="crayon-sy"/>
              </w:rPr>
              <w:t>{</w:t>
            </w:r>
          </w:p>
          <w:p w:rsidR="000012B2" w:rsidRDefault="000012B2" w:rsidP="000012B2">
            <w:r>
              <w:rPr>
                <w:rStyle w:val="crayon-h"/>
              </w:rPr>
              <w:t>  </w:t>
            </w:r>
            <w:proofErr w:type="spellStart"/>
            <w:r>
              <w:rPr>
                <w:rStyle w:val="crayon-v"/>
              </w:rPr>
              <w:t>res</w:t>
            </w:r>
            <w:r>
              <w:rPr>
                <w:rStyle w:val="crayon-sy"/>
              </w:rPr>
              <w:t>.</w:t>
            </w:r>
            <w:r>
              <w:rPr>
                <w:rStyle w:val="crayon-e"/>
              </w:rPr>
              <w:t>render</w:t>
            </w:r>
            <w:proofErr w:type="spellEnd"/>
            <w:r>
              <w:rPr>
                <w:rStyle w:val="crayon-sy"/>
              </w:rPr>
              <w:t>(</w:t>
            </w:r>
            <w:r>
              <w:rPr>
                <w:rStyle w:val="crayon-s"/>
              </w:rPr>
              <w:t>'</w:t>
            </w:r>
            <w:proofErr w:type="spellStart"/>
            <w:r>
              <w:rPr>
                <w:rStyle w:val="crayon-s"/>
              </w:rPr>
              <w:t>newuser</w:t>
            </w:r>
            <w:proofErr w:type="spellEnd"/>
            <w:r>
              <w:rPr>
                <w:rStyle w:val="crayon-s"/>
              </w:rPr>
              <w:t>'</w:t>
            </w:r>
            <w:r>
              <w:rPr>
                <w:rStyle w:val="crayon-sy"/>
              </w:rPr>
              <w:t>,</w:t>
            </w:r>
            <w:r>
              <w:rPr>
                <w:rStyle w:val="crayon-h"/>
              </w:rPr>
              <w:t xml:space="preserve"> </w:t>
            </w:r>
            <w:r>
              <w:rPr>
                <w:rStyle w:val="crayon-sy"/>
              </w:rPr>
              <w:t>{</w:t>
            </w:r>
            <w:r>
              <w:rPr>
                <w:rStyle w:val="crayon-h"/>
              </w:rPr>
              <w:t xml:space="preserve"> </w:t>
            </w:r>
          </w:p>
          <w:p w:rsidR="000012B2" w:rsidRDefault="000012B2" w:rsidP="000012B2">
            <w:r>
              <w:rPr>
                <w:rStyle w:val="crayon-h"/>
              </w:rPr>
              <w:t>    </w:t>
            </w:r>
            <w:r>
              <w:rPr>
                <w:rStyle w:val="crayon-v"/>
              </w:rPr>
              <w:t>title</w:t>
            </w:r>
            <w:r>
              <w:rPr>
                <w:rStyle w:val="crayon-o"/>
              </w:rPr>
              <w:t>:</w:t>
            </w:r>
            <w:r>
              <w:rPr>
                <w:rStyle w:val="crayon-h"/>
              </w:rPr>
              <w:t xml:space="preserve"> </w:t>
            </w:r>
            <w:r>
              <w:rPr>
                <w:rStyle w:val="crayon-s"/>
              </w:rPr>
              <w:t>'New User'</w:t>
            </w:r>
          </w:p>
          <w:p w:rsidR="000012B2" w:rsidRDefault="000012B2" w:rsidP="000012B2">
            <w:r>
              <w:rPr>
                <w:rStyle w:val="crayon-h"/>
              </w:rPr>
              <w:t>  </w:t>
            </w:r>
            <w:r>
              <w:rPr>
                <w:rStyle w:val="crayon-sy"/>
              </w:rPr>
              <w:t>});</w:t>
            </w:r>
          </w:p>
          <w:p w:rsidR="000012B2" w:rsidRDefault="000012B2" w:rsidP="000012B2">
            <w:r>
              <w:rPr>
                <w:rStyle w:val="crayon-sy"/>
              </w:rPr>
              <w:t>});</w:t>
            </w:r>
          </w:p>
        </w:tc>
      </w:tr>
    </w:tbl>
    <w:p w:rsidR="000012B2" w:rsidRDefault="000012B2" w:rsidP="000012B2">
      <w:pPr>
        <w:pStyle w:val="NormalWeb"/>
      </w:pPr>
      <w:r>
        <w:t xml:space="preserve">After adding the route to your </w:t>
      </w:r>
      <w:proofErr w:type="spellStart"/>
      <w:r>
        <w:rPr>
          <w:rStyle w:val="crayon-v"/>
        </w:rPr>
        <w:t>nav</w:t>
      </w:r>
      <w:r>
        <w:rPr>
          <w:rStyle w:val="crayon-sy"/>
        </w:rPr>
        <w:t>.</w:t>
      </w:r>
      <w:r>
        <w:rPr>
          <w:rStyle w:val="crayon-v"/>
        </w:rPr>
        <w:t>ejs</w:t>
      </w:r>
      <w:proofErr w:type="spellEnd"/>
      <w:r>
        <w:t xml:space="preserve"> partial, you’ll want to create a view </w:t>
      </w:r>
      <w:proofErr w:type="spellStart"/>
      <w:r>
        <w:rPr>
          <w:rStyle w:val="crayon-v"/>
        </w:rPr>
        <w:t>newuser</w:t>
      </w:r>
      <w:r>
        <w:rPr>
          <w:rStyle w:val="crayon-sy"/>
        </w:rPr>
        <w:t>.</w:t>
      </w:r>
      <w:r>
        <w:rPr>
          <w:rStyle w:val="crayon-v"/>
        </w:rPr>
        <w:t>ejs</w:t>
      </w:r>
      <w:proofErr w:type="spellEnd"/>
      <w:r>
        <w:t>, which includes a form to create new users:</w:t>
      </w:r>
    </w:p>
    <w:p w:rsidR="000012B2" w:rsidRDefault="000012B2" w:rsidP="000012B2">
      <w:r>
        <w:object w:dxaOrig="225" w:dyaOrig="225">
          <v:shape id="_x0000_i1768" type="#_x0000_t75" style="width:136.5pt;height:60.75pt" o:ole="">
            <v:imagedata r:id="rId125" o:title=""/>
          </v:shape>
          <w:control r:id="rId126" w:name="DefaultOcxName40" w:shapeid="_x0000_i176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6585"/>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lastRenderedPageBreak/>
              <w:t>2</w:t>
            </w:r>
          </w:p>
          <w:p w:rsidR="000012B2" w:rsidRDefault="000012B2" w:rsidP="000012B2">
            <w:r>
              <w:t>3</w:t>
            </w:r>
          </w:p>
          <w:p w:rsidR="000012B2" w:rsidRDefault="000012B2" w:rsidP="000012B2">
            <w:r>
              <w:t>4</w:t>
            </w:r>
          </w:p>
          <w:p w:rsidR="000012B2" w:rsidRDefault="000012B2" w:rsidP="000012B2">
            <w:r>
              <w:t>5</w:t>
            </w:r>
          </w:p>
          <w:p w:rsidR="000012B2" w:rsidRDefault="000012B2" w:rsidP="000012B2">
            <w:r>
              <w:t>6</w:t>
            </w:r>
          </w:p>
          <w:p w:rsidR="000012B2" w:rsidRDefault="000012B2" w:rsidP="000012B2">
            <w:r>
              <w:t>7</w:t>
            </w:r>
          </w:p>
          <w:p w:rsidR="000012B2" w:rsidRDefault="000012B2" w:rsidP="000012B2">
            <w:r>
              <w:t>8</w:t>
            </w:r>
          </w:p>
          <w:p w:rsidR="000012B2" w:rsidRDefault="000012B2" w:rsidP="000012B2">
            <w:r>
              <w:t>9</w:t>
            </w:r>
          </w:p>
          <w:p w:rsidR="000012B2" w:rsidRDefault="000012B2" w:rsidP="000012B2">
            <w:r>
              <w:t>10</w:t>
            </w:r>
          </w:p>
          <w:p w:rsidR="000012B2" w:rsidRDefault="000012B2" w:rsidP="000012B2">
            <w:r>
              <w:t>11</w:t>
            </w:r>
          </w:p>
          <w:p w:rsidR="000012B2" w:rsidRDefault="000012B2" w:rsidP="000012B2">
            <w:r>
              <w:t>12</w:t>
            </w:r>
          </w:p>
          <w:p w:rsidR="000012B2" w:rsidRDefault="000012B2" w:rsidP="000012B2">
            <w:r>
              <w:t>13</w:t>
            </w:r>
          </w:p>
          <w:p w:rsidR="000012B2" w:rsidRDefault="000012B2" w:rsidP="000012B2">
            <w:r>
              <w:t>14</w:t>
            </w:r>
          </w:p>
          <w:p w:rsidR="000012B2" w:rsidRDefault="000012B2" w:rsidP="000012B2">
            <w:r>
              <w:t>15</w:t>
            </w:r>
          </w:p>
        </w:tc>
        <w:tc>
          <w:tcPr>
            <w:tcW w:w="0" w:type="auto"/>
            <w:vAlign w:val="center"/>
            <w:hideMark/>
          </w:tcPr>
          <w:p w:rsidR="000012B2" w:rsidRDefault="000012B2" w:rsidP="000012B2">
            <w:r>
              <w:rPr>
                <w:rStyle w:val="crayon-o"/>
              </w:rPr>
              <w:lastRenderedPageBreak/>
              <w:t>&lt;!</w:t>
            </w:r>
            <w:r>
              <w:rPr>
                <w:rStyle w:val="crayon-e"/>
              </w:rPr>
              <w:t xml:space="preserve">DOCTYPE </w:t>
            </w:r>
            <w:r>
              <w:rPr>
                <w:rStyle w:val="crayon-v"/>
              </w:rPr>
              <w:t>html</w:t>
            </w:r>
            <w:r>
              <w:rPr>
                <w:rStyle w:val="crayon-o"/>
              </w:rPr>
              <w:t>&gt;</w:t>
            </w:r>
          </w:p>
          <w:p w:rsidR="000012B2" w:rsidRDefault="000012B2" w:rsidP="000012B2">
            <w:r>
              <w:rPr>
                <w:rStyle w:val="crayon-o"/>
              </w:rPr>
              <w:lastRenderedPageBreak/>
              <w:t>&lt;</w:t>
            </w:r>
            <w:r>
              <w:rPr>
                <w:rStyle w:val="crayon-e"/>
              </w:rPr>
              <w:t xml:space="preserve">html </w:t>
            </w:r>
            <w:proofErr w:type="spellStart"/>
            <w:r>
              <w:rPr>
                <w:rStyle w:val="crayon-v"/>
              </w:rPr>
              <w:t>lang</w:t>
            </w:r>
            <w:proofErr w:type="spellEnd"/>
            <w:r>
              <w:rPr>
                <w:rStyle w:val="crayon-o"/>
              </w:rPr>
              <w:t>=</w:t>
            </w:r>
            <w:r>
              <w:rPr>
                <w:rStyle w:val="crayon-s"/>
              </w:rPr>
              <w:t>"en"</w:t>
            </w:r>
            <w:r>
              <w:rPr>
                <w:rStyle w:val="crayon-o"/>
              </w:rPr>
              <w:t>&gt;</w:t>
            </w:r>
          </w:p>
          <w:p w:rsidR="000012B2" w:rsidRDefault="000012B2" w:rsidP="000012B2">
            <w:r>
              <w:rPr>
                <w:rStyle w:val="crayon-h"/>
              </w:rPr>
              <w:t>  </w:t>
            </w:r>
            <w:r>
              <w:rPr>
                <w:rStyle w:val="crayon-o"/>
              </w:rPr>
              <w:t>&lt;</w:t>
            </w:r>
            <w:r>
              <w:rPr>
                <w:rStyle w:val="crayon-e"/>
              </w:rPr>
              <w:t>head</w:t>
            </w:r>
            <w:r>
              <w:rPr>
                <w:rStyle w:val="crayon-o"/>
              </w:rPr>
              <w:t>&gt;</w:t>
            </w:r>
          </w:p>
          <w:p w:rsidR="000012B2" w:rsidRDefault="000012B2" w:rsidP="000012B2">
            <w:r>
              <w:rPr>
                <w:rStyle w:val="crayon-h"/>
              </w:rPr>
              <w:t>    </w:t>
            </w:r>
            <w:r>
              <w:rPr>
                <w:rStyle w:val="crayon-ta"/>
              </w:rPr>
              <w:t>&lt;%</w:t>
            </w:r>
            <w:r>
              <w:rPr>
                <w:rStyle w:val="crayon-h"/>
              </w:rPr>
              <w:t xml:space="preserve"> </w:t>
            </w:r>
            <w:r>
              <w:rPr>
                <w:rStyle w:val="crayon-i"/>
              </w:rPr>
              <w:t>include</w:t>
            </w:r>
            <w:r>
              <w:rPr>
                <w:rStyle w:val="crayon-h"/>
              </w:rPr>
              <w:t xml:space="preserve"> </w:t>
            </w:r>
            <w:r>
              <w:rPr>
                <w:rStyle w:val="crayon-v"/>
              </w:rPr>
              <w:t>partials</w:t>
            </w:r>
            <w:r>
              <w:rPr>
                <w:rStyle w:val="crayon-o"/>
              </w:rPr>
              <w:t>/</w:t>
            </w:r>
            <w:r>
              <w:rPr>
                <w:rStyle w:val="crayon-v"/>
              </w:rPr>
              <w:t>head</w:t>
            </w:r>
            <w:r>
              <w:rPr>
                <w:rStyle w:val="crayon-h"/>
              </w:rPr>
              <w:t xml:space="preserve"> </w:t>
            </w:r>
            <w:r>
              <w:rPr>
                <w:rStyle w:val="crayon-ta"/>
              </w:rPr>
              <w:t>%&gt;</w:t>
            </w:r>
          </w:p>
          <w:p w:rsidR="000012B2" w:rsidRDefault="000012B2" w:rsidP="000012B2">
            <w:r>
              <w:rPr>
                <w:rStyle w:val="crayon-h"/>
              </w:rPr>
              <w:t>  </w:t>
            </w:r>
            <w:r>
              <w:rPr>
                <w:rStyle w:val="crayon-o"/>
              </w:rPr>
              <w:t>&lt;/</w:t>
            </w:r>
            <w:r>
              <w:rPr>
                <w:rStyle w:val="crayon-e"/>
              </w:rPr>
              <w:t>head</w:t>
            </w:r>
            <w:r>
              <w:rPr>
                <w:rStyle w:val="crayon-o"/>
              </w:rPr>
              <w:t>&gt;</w:t>
            </w:r>
          </w:p>
          <w:p w:rsidR="000012B2" w:rsidRDefault="000012B2" w:rsidP="000012B2">
            <w:r>
              <w:rPr>
                <w:rStyle w:val="crayon-h"/>
              </w:rPr>
              <w:t>  </w:t>
            </w:r>
            <w:r>
              <w:rPr>
                <w:rStyle w:val="crayon-o"/>
              </w:rPr>
              <w:t>&lt;</w:t>
            </w:r>
            <w:r>
              <w:rPr>
                <w:rStyle w:val="crayon-e"/>
              </w:rPr>
              <w:t>body</w:t>
            </w:r>
            <w:r>
              <w:rPr>
                <w:rStyle w:val="crayon-o"/>
              </w:rPr>
              <w:t>&gt;</w:t>
            </w:r>
          </w:p>
          <w:p w:rsidR="000012B2" w:rsidRDefault="000012B2" w:rsidP="000012B2">
            <w:r>
              <w:rPr>
                <w:rStyle w:val="crayon-h"/>
              </w:rPr>
              <w:t>    </w:t>
            </w:r>
            <w:r>
              <w:rPr>
                <w:rStyle w:val="crayon-ta"/>
              </w:rPr>
              <w:t>&lt;%</w:t>
            </w:r>
            <w:r>
              <w:rPr>
                <w:rStyle w:val="crayon-h"/>
              </w:rPr>
              <w:t xml:space="preserve"> </w:t>
            </w:r>
            <w:r>
              <w:rPr>
                <w:rStyle w:val="crayon-i"/>
              </w:rPr>
              <w:t>include</w:t>
            </w:r>
            <w:r>
              <w:rPr>
                <w:rStyle w:val="crayon-h"/>
              </w:rPr>
              <w:t xml:space="preserve"> </w:t>
            </w:r>
            <w:r>
              <w:rPr>
                <w:rStyle w:val="crayon-v"/>
              </w:rPr>
              <w:t>partials</w:t>
            </w:r>
            <w:r>
              <w:rPr>
                <w:rStyle w:val="crayon-o"/>
              </w:rPr>
              <w:t>/</w:t>
            </w:r>
            <w:proofErr w:type="spellStart"/>
            <w:r>
              <w:rPr>
                <w:rStyle w:val="crayon-v"/>
              </w:rPr>
              <w:t>nav</w:t>
            </w:r>
            <w:proofErr w:type="spellEnd"/>
            <w:r>
              <w:rPr>
                <w:rStyle w:val="crayon-h"/>
              </w:rPr>
              <w:t xml:space="preserve"> </w:t>
            </w:r>
            <w:r>
              <w:rPr>
                <w:rStyle w:val="crayon-ta"/>
              </w:rPr>
              <w:t>%&gt;</w:t>
            </w:r>
          </w:p>
          <w:p w:rsidR="000012B2" w:rsidRDefault="000012B2" w:rsidP="000012B2">
            <w:r>
              <w:rPr>
                <w:rStyle w:val="crayon-h"/>
              </w:rPr>
              <w:t>    </w:t>
            </w:r>
            <w:r>
              <w:rPr>
                <w:rStyle w:val="crayon-o"/>
              </w:rPr>
              <w:t>&lt;</w:t>
            </w:r>
            <w:r>
              <w:rPr>
                <w:rStyle w:val="crayon-e"/>
              </w:rPr>
              <w:t>h1</w:t>
            </w:r>
            <w:r>
              <w:rPr>
                <w:rStyle w:val="crayon-o"/>
              </w:rPr>
              <w:t>&gt;</w:t>
            </w:r>
            <w:r>
              <w:rPr>
                <w:rStyle w:val="crayon-ta"/>
              </w:rPr>
              <w:t>&lt;%=</w:t>
            </w:r>
            <w:r>
              <w:rPr>
                <w:rStyle w:val="crayon-h"/>
              </w:rPr>
              <w:t xml:space="preserve"> </w:t>
            </w:r>
            <w:r>
              <w:rPr>
                <w:rStyle w:val="crayon-v"/>
              </w:rPr>
              <w:t>title</w:t>
            </w:r>
            <w:r>
              <w:rPr>
                <w:rStyle w:val="crayon-h"/>
              </w:rPr>
              <w:t xml:space="preserve"> </w:t>
            </w:r>
            <w:r>
              <w:rPr>
                <w:rStyle w:val="crayon-ta"/>
              </w:rPr>
              <w:t>%&gt;</w:t>
            </w:r>
            <w:r>
              <w:rPr>
                <w:rStyle w:val="crayon-o"/>
              </w:rPr>
              <w:t>&lt;/</w:t>
            </w:r>
            <w:r>
              <w:rPr>
                <w:rStyle w:val="crayon-v"/>
              </w:rPr>
              <w:t>h1</w:t>
            </w:r>
            <w:r>
              <w:rPr>
                <w:rStyle w:val="crayon-o"/>
              </w:rPr>
              <w:t>&gt;</w:t>
            </w:r>
          </w:p>
          <w:p w:rsidR="000012B2" w:rsidRDefault="000012B2" w:rsidP="000012B2">
            <w:r>
              <w:rPr>
                <w:rStyle w:val="crayon-h"/>
              </w:rPr>
              <w:t>    </w:t>
            </w:r>
            <w:r>
              <w:rPr>
                <w:rStyle w:val="crayon-o"/>
              </w:rPr>
              <w:t>&lt;</w:t>
            </w:r>
            <w:r>
              <w:rPr>
                <w:rStyle w:val="crayon-e"/>
              </w:rPr>
              <w:t xml:space="preserve">form </w:t>
            </w:r>
            <w:r>
              <w:rPr>
                <w:rStyle w:val="crayon-v"/>
              </w:rPr>
              <w:t>name</w:t>
            </w:r>
            <w:r>
              <w:rPr>
                <w:rStyle w:val="crayon-o"/>
              </w:rPr>
              <w:t>=</w:t>
            </w:r>
            <w:r>
              <w:rPr>
                <w:rStyle w:val="crayon-s"/>
              </w:rPr>
              <w:t>"</w:t>
            </w:r>
            <w:proofErr w:type="spellStart"/>
            <w:r>
              <w:rPr>
                <w:rStyle w:val="crayon-s"/>
              </w:rPr>
              <w:t>newuser</w:t>
            </w:r>
            <w:proofErr w:type="spellEnd"/>
            <w:r>
              <w:rPr>
                <w:rStyle w:val="crayon-s"/>
              </w:rPr>
              <w:t>"</w:t>
            </w:r>
            <w:r>
              <w:rPr>
                <w:rStyle w:val="crayon-h"/>
              </w:rPr>
              <w:t xml:space="preserve"> </w:t>
            </w:r>
            <w:r>
              <w:rPr>
                <w:rStyle w:val="crayon-v"/>
              </w:rPr>
              <w:t>method</w:t>
            </w:r>
            <w:r>
              <w:rPr>
                <w:rStyle w:val="crayon-o"/>
              </w:rPr>
              <w:t>=</w:t>
            </w:r>
            <w:r>
              <w:rPr>
                <w:rStyle w:val="crayon-s"/>
              </w:rPr>
              <w:t>"post"</w:t>
            </w:r>
            <w:r>
              <w:rPr>
                <w:rStyle w:val="crayon-h"/>
              </w:rPr>
              <w:t xml:space="preserve"> </w:t>
            </w:r>
            <w:r>
              <w:rPr>
                <w:rStyle w:val="crayon-v"/>
              </w:rPr>
              <w:t>action</w:t>
            </w:r>
            <w:r>
              <w:rPr>
                <w:rStyle w:val="crayon-o"/>
              </w:rPr>
              <w:t>=</w:t>
            </w:r>
            <w:r>
              <w:rPr>
                <w:rStyle w:val="crayon-s"/>
              </w:rPr>
              <w:t>"/</w:t>
            </w:r>
            <w:proofErr w:type="spellStart"/>
            <w:r>
              <w:rPr>
                <w:rStyle w:val="crayon-s"/>
              </w:rPr>
              <w:t>createuser</w:t>
            </w:r>
            <w:proofErr w:type="spellEnd"/>
            <w:r>
              <w:rPr>
                <w:rStyle w:val="crayon-s"/>
              </w:rPr>
              <w:t>"</w:t>
            </w:r>
            <w:r>
              <w:rPr>
                <w:rStyle w:val="crayon-o"/>
              </w:rPr>
              <w:t>&gt;</w:t>
            </w:r>
          </w:p>
          <w:p w:rsidR="000012B2" w:rsidRDefault="000012B2" w:rsidP="000012B2">
            <w:r>
              <w:rPr>
                <w:rStyle w:val="crayon-h"/>
              </w:rPr>
              <w:t>      </w:t>
            </w:r>
            <w:r>
              <w:rPr>
                <w:rStyle w:val="crayon-o"/>
              </w:rPr>
              <w:t>&lt;</w:t>
            </w:r>
            <w:r>
              <w:rPr>
                <w:rStyle w:val="crayon-e"/>
              </w:rPr>
              <w:t xml:space="preserve">input </w:t>
            </w:r>
            <w:r>
              <w:rPr>
                <w:rStyle w:val="crayon-v"/>
              </w:rPr>
              <w:t>type</w:t>
            </w:r>
            <w:r>
              <w:rPr>
                <w:rStyle w:val="crayon-o"/>
              </w:rPr>
              <w:t>=</w:t>
            </w:r>
            <w:r>
              <w:rPr>
                <w:rStyle w:val="crayon-s"/>
              </w:rPr>
              <w:t>"text"</w:t>
            </w:r>
            <w:r>
              <w:rPr>
                <w:rStyle w:val="crayon-h"/>
              </w:rPr>
              <w:t xml:space="preserve"> </w:t>
            </w:r>
            <w:r>
              <w:rPr>
                <w:rStyle w:val="crayon-v"/>
              </w:rPr>
              <w:t>name</w:t>
            </w:r>
            <w:r>
              <w:rPr>
                <w:rStyle w:val="crayon-o"/>
              </w:rPr>
              <w:t>=</w:t>
            </w:r>
            <w:r>
              <w:rPr>
                <w:rStyle w:val="crayon-s"/>
              </w:rPr>
              <w:t>"username"</w:t>
            </w:r>
            <w:r>
              <w:rPr>
                <w:rStyle w:val="crayon-h"/>
              </w:rPr>
              <w:t xml:space="preserve"> </w:t>
            </w:r>
            <w:r>
              <w:rPr>
                <w:rStyle w:val="crayon-v"/>
              </w:rPr>
              <w:t>placeholder</w:t>
            </w:r>
            <w:r>
              <w:rPr>
                <w:rStyle w:val="crayon-o"/>
              </w:rPr>
              <w:t>=</w:t>
            </w:r>
            <w:r>
              <w:rPr>
                <w:rStyle w:val="crayon-s"/>
              </w:rPr>
              <w:t>"username"</w:t>
            </w:r>
            <w:r>
              <w:rPr>
                <w:rStyle w:val="crayon-o"/>
              </w:rPr>
              <w:t>&gt;&lt;</w:t>
            </w:r>
            <w:proofErr w:type="spellStart"/>
            <w:r>
              <w:rPr>
                <w:rStyle w:val="crayon-v"/>
              </w:rPr>
              <w:t>br</w:t>
            </w:r>
            <w:proofErr w:type="spellEnd"/>
            <w:r>
              <w:rPr>
                <w:rStyle w:val="crayon-o"/>
              </w:rPr>
              <w:t>&gt;</w:t>
            </w:r>
          </w:p>
          <w:p w:rsidR="000012B2" w:rsidRDefault="000012B2" w:rsidP="000012B2">
            <w:r>
              <w:rPr>
                <w:rStyle w:val="crayon-h"/>
              </w:rPr>
              <w:t>      </w:t>
            </w:r>
            <w:r>
              <w:rPr>
                <w:rStyle w:val="crayon-o"/>
              </w:rPr>
              <w:t>&lt;</w:t>
            </w:r>
            <w:r>
              <w:rPr>
                <w:rStyle w:val="crayon-e"/>
              </w:rPr>
              <w:t xml:space="preserve">input </w:t>
            </w:r>
            <w:r>
              <w:rPr>
                <w:rStyle w:val="crayon-v"/>
              </w:rPr>
              <w:t>type</w:t>
            </w:r>
            <w:r>
              <w:rPr>
                <w:rStyle w:val="crayon-o"/>
              </w:rPr>
              <w:t>=</w:t>
            </w:r>
            <w:r>
              <w:rPr>
                <w:rStyle w:val="crayon-s"/>
              </w:rPr>
              <w:t>"text"</w:t>
            </w:r>
            <w:r>
              <w:rPr>
                <w:rStyle w:val="crayon-h"/>
              </w:rPr>
              <w:t xml:space="preserve"> </w:t>
            </w:r>
            <w:r>
              <w:rPr>
                <w:rStyle w:val="crayon-v"/>
              </w:rPr>
              <w:t>name</w:t>
            </w:r>
            <w:r>
              <w:rPr>
                <w:rStyle w:val="crayon-o"/>
              </w:rPr>
              <w:t>=</w:t>
            </w:r>
            <w:r>
              <w:rPr>
                <w:rStyle w:val="crayon-s"/>
              </w:rPr>
              <w:t>"animal"</w:t>
            </w:r>
            <w:r>
              <w:rPr>
                <w:rStyle w:val="crayon-h"/>
              </w:rPr>
              <w:t xml:space="preserve"> </w:t>
            </w:r>
            <w:r>
              <w:rPr>
                <w:rStyle w:val="crayon-v"/>
              </w:rPr>
              <w:t>placeholder</w:t>
            </w:r>
            <w:r>
              <w:rPr>
                <w:rStyle w:val="crayon-o"/>
              </w:rPr>
              <w:t>=</w:t>
            </w:r>
            <w:r>
              <w:rPr>
                <w:rStyle w:val="crayon-s"/>
              </w:rPr>
              <w:t>"animal"</w:t>
            </w:r>
            <w:r>
              <w:rPr>
                <w:rStyle w:val="crayon-o"/>
              </w:rPr>
              <w:t>&gt;&lt;</w:t>
            </w:r>
            <w:proofErr w:type="spellStart"/>
            <w:r>
              <w:rPr>
                <w:rStyle w:val="crayon-v"/>
              </w:rPr>
              <w:t>br</w:t>
            </w:r>
            <w:proofErr w:type="spellEnd"/>
            <w:r>
              <w:rPr>
                <w:rStyle w:val="crayon-o"/>
              </w:rPr>
              <w:t>&gt;</w:t>
            </w:r>
          </w:p>
          <w:p w:rsidR="000012B2" w:rsidRDefault="000012B2" w:rsidP="000012B2">
            <w:r>
              <w:rPr>
                <w:rStyle w:val="crayon-h"/>
              </w:rPr>
              <w:t>      </w:t>
            </w:r>
            <w:r>
              <w:rPr>
                <w:rStyle w:val="crayon-o"/>
              </w:rPr>
              <w:t>&lt;</w:t>
            </w:r>
            <w:r>
              <w:rPr>
                <w:rStyle w:val="crayon-e"/>
              </w:rPr>
              <w:t xml:space="preserve">input </w:t>
            </w:r>
            <w:r>
              <w:rPr>
                <w:rStyle w:val="crayon-v"/>
              </w:rPr>
              <w:t>type</w:t>
            </w:r>
            <w:r>
              <w:rPr>
                <w:rStyle w:val="crayon-o"/>
              </w:rPr>
              <w:t>=</w:t>
            </w:r>
            <w:r>
              <w:rPr>
                <w:rStyle w:val="crayon-s"/>
              </w:rPr>
              <w:t>"submit"</w:t>
            </w:r>
            <w:r>
              <w:rPr>
                <w:rStyle w:val="crayon-h"/>
              </w:rPr>
              <w:t xml:space="preserve"> </w:t>
            </w:r>
            <w:r>
              <w:rPr>
                <w:rStyle w:val="crayon-v"/>
              </w:rPr>
              <w:t>value</w:t>
            </w:r>
            <w:r>
              <w:rPr>
                <w:rStyle w:val="crayon-o"/>
              </w:rPr>
              <w:t>=</w:t>
            </w:r>
            <w:r>
              <w:rPr>
                <w:rStyle w:val="crayon-s"/>
              </w:rPr>
              <w:t>"Add User"</w:t>
            </w:r>
            <w:r>
              <w:rPr>
                <w:rStyle w:val="crayon-o"/>
              </w:rPr>
              <w:t>&gt;</w:t>
            </w:r>
          </w:p>
          <w:p w:rsidR="000012B2" w:rsidRDefault="000012B2" w:rsidP="000012B2">
            <w:r>
              <w:rPr>
                <w:rStyle w:val="crayon-h"/>
              </w:rPr>
              <w:t>    </w:t>
            </w:r>
            <w:r>
              <w:rPr>
                <w:rStyle w:val="crayon-o"/>
              </w:rPr>
              <w:t>&lt;/</w:t>
            </w:r>
            <w:r>
              <w:rPr>
                <w:rStyle w:val="crayon-v"/>
              </w:rPr>
              <w:t>form</w:t>
            </w:r>
            <w:r>
              <w:rPr>
                <w:rStyle w:val="crayon-o"/>
              </w:rPr>
              <w:t>&gt;</w:t>
            </w:r>
          </w:p>
          <w:p w:rsidR="000012B2" w:rsidRDefault="000012B2" w:rsidP="000012B2">
            <w:r>
              <w:rPr>
                <w:rStyle w:val="crayon-h"/>
              </w:rPr>
              <w:t>  </w:t>
            </w:r>
            <w:r>
              <w:rPr>
                <w:rStyle w:val="crayon-o"/>
              </w:rPr>
              <w:t>&lt;/</w:t>
            </w:r>
            <w:r>
              <w:rPr>
                <w:rStyle w:val="crayon-v"/>
              </w:rPr>
              <w:t>body</w:t>
            </w:r>
            <w:r>
              <w:rPr>
                <w:rStyle w:val="crayon-o"/>
              </w:rPr>
              <w:t>&gt;</w:t>
            </w:r>
          </w:p>
          <w:p w:rsidR="000012B2" w:rsidRDefault="000012B2" w:rsidP="000012B2">
            <w:r>
              <w:rPr>
                <w:rStyle w:val="crayon-o"/>
              </w:rPr>
              <w:t>&lt;/</w:t>
            </w:r>
            <w:r>
              <w:rPr>
                <w:rStyle w:val="crayon-v"/>
              </w:rPr>
              <w:t>html</w:t>
            </w:r>
            <w:r>
              <w:rPr>
                <w:rStyle w:val="crayon-o"/>
              </w:rPr>
              <w:t>&gt;</w:t>
            </w:r>
          </w:p>
        </w:tc>
      </w:tr>
    </w:tbl>
    <w:p w:rsidR="000012B2" w:rsidRDefault="000012B2" w:rsidP="000012B2">
      <w:pPr>
        <w:pStyle w:val="NormalWeb"/>
      </w:pPr>
      <w:r>
        <w:lastRenderedPageBreak/>
        <w:t>If you navigate to this route, you should see the following:</w:t>
      </w:r>
    </w:p>
    <w:p w:rsidR="000012B2" w:rsidRDefault="000012B2" w:rsidP="000012B2">
      <w:pPr>
        <w:pStyle w:val="NormalWeb"/>
      </w:pPr>
      <w:r>
        <w:rPr>
          <w:noProof/>
        </w:rPr>
        <mc:AlternateContent>
          <mc:Choice Requires="wps">
            <w:drawing>
              <wp:inline distT="0" distB="0" distL="0" distR="0">
                <wp:extent cx="2524125" cy="2857500"/>
                <wp:effectExtent l="0" t="0" r="0" b="0"/>
                <wp:docPr id="88" name="Rectangle 88" descr="express.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24125"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06640" id="Rectangle 88" o:spid="_x0000_s1026" alt="express.js" style="width:198.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" filled="f" stroked="f">
                <o:lock v:ext="edit" aspectratio="t"/>
                <w10:anchorlock/>
              </v:rect>
            </w:pict>
          </mc:Fallback>
        </mc:AlternateContent>
      </w:r>
    </w:p>
    <w:p w:rsidR="000012B2" w:rsidRDefault="000012B2" w:rsidP="000012B2">
      <w:pPr>
        <w:pStyle w:val="NormalWeb"/>
      </w:pPr>
      <w:r>
        <w:t xml:space="preserve">Of course, before you can actually add a user, you’ll need to create a post method to post your new user to the database. This can be accomplished in </w:t>
      </w:r>
      <w:r>
        <w:rPr>
          <w:rStyle w:val="crayon-v"/>
        </w:rPr>
        <w:t>index</w:t>
      </w:r>
      <w:r>
        <w:rPr>
          <w:rStyle w:val="crayon-sy"/>
        </w:rPr>
        <w:t>.</w:t>
      </w:r>
      <w:r>
        <w:rPr>
          <w:rStyle w:val="crayon-v"/>
        </w:rPr>
        <w:t>js</w:t>
      </w:r>
      <w:r>
        <w:t>:</w:t>
      </w:r>
    </w:p>
    <w:p w:rsidR="000012B2" w:rsidRDefault="000012B2" w:rsidP="000012B2">
      <w:r>
        <w:object w:dxaOrig="225" w:dyaOrig="225">
          <v:shape id="_x0000_i1767" type="#_x0000_t75" style="width:136.5pt;height:60.75pt" o:ole="">
            <v:imagedata r:id="rId127" o:title=""/>
          </v:shape>
          <w:control r:id="rId128" w:name="DefaultOcxName41" w:shapeid="_x0000_i176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4078"/>
      </w:tblGrid>
      <w:tr w:rsidR="000012B2" w:rsidTr="000012B2">
        <w:trPr>
          <w:tblCellSpacing w:w="15" w:type="dxa"/>
        </w:trPr>
        <w:tc>
          <w:tcPr>
            <w:tcW w:w="0" w:type="auto"/>
            <w:vAlign w:val="center"/>
            <w:hideMark/>
          </w:tcPr>
          <w:p w:rsidR="000012B2" w:rsidRDefault="000012B2" w:rsidP="000012B2">
            <w:r>
              <w:t>1</w:t>
            </w:r>
          </w:p>
          <w:p w:rsidR="000012B2" w:rsidRDefault="000012B2" w:rsidP="000012B2">
            <w:r>
              <w:t>2</w:t>
            </w:r>
          </w:p>
          <w:p w:rsidR="000012B2" w:rsidRDefault="000012B2" w:rsidP="000012B2">
            <w:r>
              <w:t>3</w:t>
            </w:r>
          </w:p>
          <w:p w:rsidR="000012B2" w:rsidRDefault="000012B2" w:rsidP="000012B2">
            <w:r>
              <w:t>4</w:t>
            </w:r>
          </w:p>
          <w:p w:rsidR="000012B2" w:rsidRDefault="000012B2" w:rsidP="000012B2">
            <w:r>
              <w:t>5</w:t>
            </w:r>
          </w:p>
          <w:p w:rsidR="000012B2" w:rsidRDefault="000012B2" w:rsidP="000012B2">
            <w:r>
              <w:lastRenderedPageBreak/>
              <w:t>6</w:t>
            </w:r>
          </w:p>
          <w:p w:rsidR="000012B2" w:rsidRDefault="000012B2" w:rsidP="000012B2">
            <w:r>
              <w:t>7</w:t>
            </w:r>
          </w:p>
          <w:p w:rsidR="000012B2" w:rsidRDefault="000012B2" w:rsidP="000012B2">
            <w:r>
              <w:t>8</w:t>
            </w:r>
          </w:p>
          <w:p w:rsidR="000012B2" w:rsidRDefault="000012B2" w:rsidP="000012B2">
            <w:r>
              <w:t>9</w:t>
            </w:r>
          </w:p>
          <w:p w:rsidR="000012B2" w:rsidRDefault="000012B2" w:rsidP="000012B2">
            <w:r>
              <w:t>10</w:t>
            </w:r>
          </w:p>
          <w:p w:rsidR="000012B2" w:rsidRDefault="000012B2" w:rsidP="000012B2">
            <w:r>
              <w:t>11</w:t>
            </w:r>
          </w:p>
          <w:p w:rsidR="000012B2" w:rsidRDefault="000012B2" w:rsidP="000012B2">
            <w:r>
              <w:t>12</w:t>
            </w:r>
          </w:p>
          <w:p w:rsidR="000012B2" w:rsidRDefault="000012B2" w:rsidP="000012B2">
            <w:r>
              <w:t>13</w:t>
            </w:r>
          </w:p>
          <w:p w:rsidR="000012B2" w:rsidRDefault="000012B2" w:rsidP="000012B2">
            <w:r>
              <w:t>14</w:t>
            </w:r>
          </w:p>
          <w:p w:rsidR="000012B2" w:rsidRDefault="000012B2" w:rsidP="000012B2">
            <w:r>
              <w:t>15</w:t>
            </w:r>
          </w:p>
          <w:p w:rsidR="000012B2" w:rsidRDefault="000012B2" w:rsidP="000012B2">
            <w:r>
              <w:t>16</w:t>
            </w:r>
          </w:p>
          <w:p w:rsidR="000012B2" w:rsidRDefault="000012B2" w:rsidP="000012B2">
            <w:r>
              <w:t>17</w:t>
            </w:r>
          </w:p>
          <w:p w:rsidR="000012B2" w:rsidRDefault="000012B2" w:rsidP="000012B2">
            <w:r>
              <w:t>18</w:t>
            </w:r>
          </w:p>
        </w:tc>
        <w:tc>
          <w:tcPr>
            <w:tcW w:w="0" w:type="auto"/>
            <w:vAlign w:val="center"/>
            <w:hideMark/>
          </w:tcPr>
          <w:p w:rsidR="000012B2" w:rsidRDefault="000012B2" w:rsidP="000012B2">
            <w:r>
              <w:rPr>
                <w:rStyle w:val="crayon-c"/>
              </w:rPr>
              <w:lastRenderedPageBreak/>
              <w:t xml:space="preserve">/* POST to add new user to </w:t>
            </w:r>
            <w:proofErr w:type="spellStart"/>
            <w:r>
              <w:rPr>
                <w:rStyle w:val="crayon-c"/>
              </w:rPr>
              <w:t>db</w:t>
            </w:r>
            <w:proofErr w:type="spellEnd"/>
            <w:r>
              <w:rPr>
                <w:rStyle w:val="crayon-c"/>
              </w:rPr>
              <w:t xml:space="preserve"> */</w:t>
            </w:r>
          </w:p>
          <w:p w:rsidR="000012B2" w:rsidRDefault="000012B2" w:rsidP="000012B2">
            <w:proofErr w:type="spellStart"/>
            <w:r>
              <w:rPr>
                <w:rStyle w:val="crayon-v"/>
              </w:rPr>
              <w:t>router</w:t>
            </w:r>
            <w:r>
              <w:rPr>
                <w:rStyle w:val="crayon-sy"/>
              </w:rPr>
              <w:t>.</w:t>
            </w:r>
            <w:r>
              <w:rPr>
                <w:rStyle w:val="crayon-e"/>
              </w:rPr>
              <w:t>post</w:t>
            </w:r>
            <w:proofErr w:type="spellEnd"/>
            <w:r>
              <w:rPr>
                <w:rStyle w:val="crayon-sy"/>
              </w:rPr>
              <w:t>(</w:t>
            </w:r>
            <w:r>
              <w:rPr>
                <w:rStyle w:val="crayon-s"/>
              </w:rPr>
              <w:t>'/</w:t>
            </w:r>
            <w:proofErr w:type="spellStart"/>
            <w:r>
              <w:rPr>
                <w:rStyle w:val="crayon-s"/>
              </w:rPr>
              <w:t>createuser</w:t>
            </w:r>
            <w:proofErr w:type="spellEnd"/>
            <w:r>
              <w:rPr>
                <w:rStyle w:val="crayon-s"/>
              </w:rPr>
              <w:t>'</w:t>
            </w:r>
            <w:r>
              <w:rPr>
                <w:rStyle w:val="crayon-sy"/>
              </w:rPr>
              <w:t>,</w:t>
            </w:r>
            <w:r>
              <w:rPr>
                <w:rStyle w:val="crayon-h"/>
              </w:rPr>
              <w:t xml:space="preserve"> </w:t>
            </w:r>
            <w:r>
              <w:rPr>
                <w:rStyle w:val="crayon-t"/>
              </w:rPr>
              <w:t>function</w:t>
            </w:r>
            <w:r>
              <w:rPr>
                <w:rStyle w:val="crayon-sy"/>
              </w:rPr>
              <w:t>(</w:t>
            </w:r>
            <w:proofErr w:type="spellStart"/>
            <w:r>
              <w:rPr>
                <w:rStyle w:val="crayon-v"/>
              </w:rPr>
              <w:t>req</w:t>
            </w:r>
            <w:proofErr w:type="spellEnd"/>
            <w:r>
              <w:rPr>
                <w:rStyle w:val="crayon-sy"/>
              </w:rPr>
              <w:t>,</w:t>
            </w:r>
            <w:r>
              <w:rPr>
                <w:rStyle w:val="crayon-h"/>
              </w:rPr>
              <w:t xml:space="preserve"> </w:t>
            </w:r>
            <w:r>
              <w:rPr>
                <w:rStyle w:val="crayon-v"/>
              </w:rPr>
              <w:t>res</w:t>
            </w:r>
            <w:r>
              <w:rPr>
                <w:rStyle w:val="crayon-sy"/>
              </w:rPr>
              <w:t>)</w:t>
            </w:r>
            <w:r>
              <w:rPr>
                <w:rStyle w:val="crayon-h"/>
              </w:rPr>
              <w:t xml:space="preserve"> </w:t>
            </w:r>
            <w:r>
              <w:rPr>
                <w:rStyle w:val="crayon-sy"/>
              </w:rPr>
              <w:t>{</w:t>
            </w:r>
          </w:p>
          <w:p w:rsidR="000012B2" w:rsidRDefault="000012B2" w:rsidP="000012B2">
            <w:r>
              <w:rPr>
                <w:rStyle w:val="crayon-h"/>
              </w:rPr>
              <w:t>  </w:t>
            </w:r>
            <w:proofErr w:type="spellStart"/>
            <w:r>
              <w:rPr>
                <w:rStyle w:val="crayon-t"/>
              </w:rPr>
              <w:t>var</w:t>
            </w:r>
            <w:proofErr w:type="spellEnd"/>
            <w:r>
              <w:rPr>
                <w:rStyle w:val="crayon-h"/>
              </w:rPr>
              <w:t xml:space="preserve"> </w:t>
            </w:r>
            <w:proofErr w:type="spellStart"/>
            <w:r>
              <w:rPr>
                <w:rStyle w:val="crayon-v"/>
              </w:rPr>
              <w:t>db</w:t>
            </w:r>
            <w:proofErr w:type="spellEnd"/>
            <w:r>
              <w:rPr>
                <w:rStyle w:val="crayon-h"/>
              </w:rPr>
              <w:t xml:space="preserve"> </w:t>
            </w:r>
            <w:r>
              <w:rPr>
                <w:rStyle w:val="crayon-o"/>
              </w:rPr>
              <w:t>=</w:t>
            </w:r>
            <w:r>
              <w:rPr>
                <w:rStyle w:val="crayon-h"/>
              </w:rPr>
              <w:t xml:space="preserve"> </w:t>
            </w:r>
            <w:proofErr w:type="spellStart"/>
            <w:r>
              <w:rPr>
                <w:rStyle w:val="crayon-v"/>
              </w:rPr>
              <w:t>req</w:t>
            </w:r>
            <w:r>
              <w:rPr>
                <w:rStyle w:val="crayon-sy"/>
              </w:rPr>
              <w:t>.</w:t>
            </w:r>
            <w:r>
              <w:rPr>
                <w:rStyle w:val="crayon-v"/>
              </w:rPr>
              <w:t>db</w:t>
            </w:r>
            <w:proofErr w:type="spellEnd"/>
            <w:r>
              <w:rPr>
                <w:rStyle w:val="crayon-sy"/>
              </w:rPr>
              <w:t>;</w:t>
            </w:r>
          </w:p>
          <w:p w:rsidR="000012B2" w:rsidRDefault="000012B2" w:rsidP="000012B2">
            <w:r>
              <w:rPr>
                <w:rStyle w:val="crayon-h"/>
              </w:rPr>
              <w:t>  </w:t>
            </w:r>
            <w:proofErr w:type="spellStart"/>
            <w:r>
              <w:rPr>
                <w:rStyle w:val="crayon-t"/>
              </w:rPr>
              <w:t>var</w:t>
            </w:r>
            <w:proofErr w:type="spellEnd"/>
            <w:r>
              <w:rPr>
                <w:rStyle w:val="crayon-h"/>
              </w:rPr>
              <w:t xml:space="preserve"> </w:t>
            </w:r>
            <w:proofErr w:type="spellStart"/>
            <w:r>
              <w:rPr>
                <w:rStyle w:val="crayon-v"/>
              </w:rPr>
              <w:t>userName</w:t>
            </w:r>
            <w:proofErr w:type="spellEnd"/>
            <w:r>
              <w:rPr>
                <w:rStyle w:val="crayon-h"/>
              </w:rPr>
              <w:t xml:space="preserve"> </w:t>
            </w:r>
            <w:r>
              <w:rPr>
                <w:rStyle w:val="crayon-o"/>
              </w:rPr>
              <w:t>=</w:t>
            </w:r>
            <w:r>
              <w:rPr>
                <w:rStyle w:val="crayon-h"/>
              </w:rPr>
              <w:t xml:space="preserve"> </w:t>
            </w:r>
            <w:proofErr w:type="spellStart"/>
            <w:r>
              <w:rPr>
                <w:rStyle w:val="crayon-v"/>
              </w:rPr>
              <w:t>req</w:t>
            </w:r>
            <w:r>
              <w:rPr>
                <w:rStyle w:val="crayon-sy"/>
              </w:rPr>
              <w:t>.</w:t>
            </w:r>
            <w:r>
              <w:rPr>
                <w:rStyle w:val="crayon-v"/>
              </w:rPr>
              <w:t>body</w:t>
            </w:r>
            <w:r>
              <w:rPr>
                <w:rStyle w:val="crayon-sy"/>
              </w:rPr>
              <w:t>.</w:t>
            </w:r>
            <w:r>
              <w:rPr>
                <w:rStyle w:val="crayon-v"/>
              </w:rPr>
              <w:t>username</w:t>
            </w:r>
            <w:proofErr w:type="spellEnd"/>
            <w:r>
              <w:rPr>
                <w:rStyle w:val="crayon-sy"/>
              </w:rPr>
              <w:t>;</w:t>
            </w:r>
          </w:p>
          <w:p w:rsidR="000012B2" w:rsidRDefault="000012B2" w:rsidP="000012B2">
            <w:r>
              <w:rPr>
                <w:rStyle w:val="crayon-h"/>
              </w:rPr>
              <w:t>  </w:t>
            </w:r>
            <w:proofErr w:type="spellStart"/>
            <w:r>
              <w:rPr>
                <w:rStyle w:val="crayon-t"/>
              </w:rPr>
              <w:t>var</w:t>
            </w:r>
            <w:proofErr w:type="spellEnd"/>
            <w:r>
              <w:rPr>
                <w:rStyle w:val="crayon-h"/>
              </w:rPr>
              <w:t xml:space="preserve"> </w:t>
            </w:r>
            <w:proofErr w:type="spellStart"/>
            <w:r>
              <w:rPr>
                <w:rStyle w:val="crayon-v"/>
              </w:rPr>
              <w:t>userAnimal</w:t>
            </w:r>
            <w:proofErr w:type="spellEnd"/>
            <w:r>
              <w:rPr>
                <w:rStyle w:val="crayon-h"/>
              </w:rPr>
              <w:t xml:space="preserve"> </w:t>
            </w:r>
            <w:r>
              <w:rPr>
                <w:rStyle w:val="crayon-o"/>
              </w:rPr>
              <w:t>=</w:t>
            </w:r>
            <w:r>
              <w:rPr>
                <w:rStyle w:val="crayon-h"/>
              </w:rPr>
              <w:t xml:space="preserve"> </w:t>
            </w:r>
            <w:proofErr w:type="spellStart"/>
            <w:r>
              <w:rPr>
                <w:rStyle w:val="crayon-v"/>
              </w:rPr>
              <w:t>req</w:t>
            </w:r>
            <w:r>
              <w:rPr>
                <w:rStyle w:val="crayon-sy"/>
              </w:rPr>
              <w:t>.</w:t>
            </w:r>
            <w:r>
              <w:rPr>
                <w:rStyle w:val="crayon-v"/>
              </w:rPr>
              <w:t>body</w:t>
            </w:r>
            <w:r>
              <w:rPr>
                <w:rStyle w:val="crayon-sy"/>
              </w:rPr>
              <w:t>.</w:t>
            </w:r>
            <w:r>
              <w:rPr>
                <w:rStyle w:val="crayon-v"/>
              </w:rPr>
              <w:t>animal</w:t>
            </w:r>
            <w:proofErr w:type="spellEnd"/>
            <w:r>
              <w:rPr>
                <w:rStyle w:val="crayon-sy"/>
              </w:rPr>
              <w:t>;</w:t>
            </w:r>
          </w:p>
          <w:p w:rsidR="000012B2" w:rsidRDefault="000012B2" w:rsidP="000012B2">
            <w:r>
              <w:rPr>
                <w:rStyle w:val="crayon-h"/>
              </w:rPr>
              <w:lastRenderedPageBreak/>
              <w:t>  </w:t>
            </w:r>
            <w:proofErr w:type="spellStart"/>
            <w:r>
              <w:rPr>
                <w:rStyle w:val="crayon-t"/>
              </w:rPr>
              <w:t>var</w:t>
            </w:r>
            <w:proofErr w:type="spellEnd"/>
            <w:r>
              <w:rPr>
                <w:rStyle w:val="crayon-h"/>
              </w:rPr>
              <w:t xml:space="preserve"> </w:t>
            </w:r>
            <w:r>
              <w:rPr>
                <w:rStyle w:val="crayon-v"/>
              </w:rPr>
              <w:t>users</w:t>
            </w:r>
            <w:r>
              <w:rPr>
                <w:rStyle w:val="crayon-h"/>
              </w:rPr>
              <w:t xml:space="preserve"> </w:t>
            </w:r>
            <w:r>
              <w:rPr>
                <w:rStyle w:val="crayon-o"/>
              </w:rPr>
              <w:t>=</w:t>
            </w:r>
            <w:r>
              <w:rPr>
                <w:rStyle w:val="crayon-h"/>
              </w:rPr>
              <w:t xml:space="preserve"> </w:t>
            </w:r>
            <w:proofErr w:type="spellStart"/>
            <w:r>
              <w:rPr>
                <w:rStyle w:val="crayon-v"/>
              </w:rPr>
              <w:t>db</w:t>
            </w:r>
            <w:r>
              <w:rPr>
                <w:rStyle w:val="crayon-sy"/>
              </w:rPr>
              <w:t>.</w:t>
            </w:r>
            <w:r>
              <w:rPr>
                <w:rStyle w:val="crayon-e"/>
              </w:rPr>
              <w:t>get</w:t>
            </w:r>
            <w:proofErr w:type="spellEnd"/>
            <w:r>
              <w:rPr>
                <w:rStyle w:val="crayon-sy"/>
              </w:rPr>
              <w:t>(</w:t>
            </w:r>
            <w:r>
              <w:rPr>
                <w:rStyle w:val="crayon-s"/>
              </w:rPr>
              <w:t>'users'</w:t>
            </w:r>
            <w:r>
              <w:rPr>
                <w:rStyle w:val="crayon-sy"/>
              </w:rPr>
              <w:t>);</w:t>
            </w:r>
          </w:p>
          <w:p w:rsidR="000012B2" w:rsidRDefault="000012B2" w:rsidP="000012B2">
            <w:r>
              <w:rPr>
                <w:rStyle w:val="crayon-h"/>
              </w:rPr>
              <w:t>  </w:t>
            </w:r>
            <w:proofErr w:type="spellStart"/>
            <w:r>
              <w:rPr>
                <w:rStyle w:val="crayon-v"/>
              </w:rPr>
              <w:t>users</w:t>
            </w:r>
            <w:r>
              <w:rPr>
                <w:rStyle w:val="crayon-sy"/>
              </w:rPr>
              <w:t>.</w:t>
            </w:r>
            <w:r>
              <w:rPr>
                <w:rStyle w:val="crayon-e"/>
              </w:rPr>
              <w:t>insert</w:t>
            </w:r>
            <w:proofErr w:type="spellEnd"/>
            <w:r>
              <w:rPr>
                <w:rStyle w:val="crayon-sy"/>
              </w:rPr>
              <w:t>({</w:t>
            </w:r>
          </w:p>
          <w:p w:rsidR="000012B2" w:rsidRDefault="000012B2" w:rsidP="000012B2">
            <w:r>
              <w:rPr>
                <w:rStyle w:val="crayon-h"/>
              </w:rPr>
              <w:t>    </w:t>
            </w:r>
            <w:r>
              <w:rPr>
                <w:rStyle w:val="crayon-s"/>
              </w:rPr>
              <w:t>'username'</w:t>
            </w:r>
            <w:r>
              <w:rPr>
                <w:rStyle w:val="crayon-h"/>
              </w:rPr>
              <w:t xml:space="preserve"> </w:t>
            </w:r>
            <w:r>
              <w:rPr>
                <w:rStyle w:val="crayon-o"/>
              </w:rPr>
              <w:t>:</w:t>
            </w:r>
            <w:r>
              <w:rPr>
                <w:rStyle w:val="crayon-h"/>
              </w:rPr>
              <w:t xml:space="preserve"> </w:t>
            </w:r>
            <w:proofErr w:type="spellStart"/>
            <w:r>
              <w:rPr>
                <w:rStyle w:val="crayon-v"/>
              </w:rPr>
              <w:t>userName</w:t>
            </w:r>
            <w:proofErr w:type="spellEnd"/>
            <w:r>
              <w:rPr>
                <w:rStyle w:val="crayon-sy"/>
              </w:rPr>
              <w:t>,</w:t>
            </w:r>
          </w:p>
          <w:p w:rsidR="000012B2" w:rsidRDefault="000012B2" w:rsidP="000012B2">
            <w:r>
              <w:rPr>
                <w:rStyle w:val="crayon-h"/>
              </w:rPr>
              <w:t>    </w:t>
            </w:r>
            <w:r>
              <w:rPr>
                <w:rStyle w:val="crayon-s"/>
              </w:rPr>
              <w:t>'animal'</w:t>
            </w:r>
            <w:r>
              <w:rPr>
                <w:rStyle w:val="crayon-h"/>
              </w:rPr>
              <w:t xml:space="preserve"> </w:t>
            </w:r>
            <w:r>
              <w:rPr>
                <w:rStyle w:val="crayon-o"/>
              </w:rPr>
              <w:t>:</w:t>
            </w:r>
            <w:r>
              <w:rPr>
                <w:rStyle w:val="crayon-h"/>
              </w:rPr>
              <w:t xml:space="preserve"> </w:t>
            </w:r>
            <w:proofErr w:type="spellStart"/>
            <w:r>
              <w:rPr>
                <w:rStyle w:val="crayon-i"/>
              </w:rPr>
              <w:t>userAnimal</w:t>
            </w:r>
            <w:proofErr w:type="spellEnd"/>
          </w:p>
          <w:p w:rsidR="000012B2" w:rsidRDefault="000012B2" w:rsidP="000012B2">
            <w:r>
              <w:rPr>
                <w:rStyle w:val="crayon-h"/>
              </w:rPr>
              <w:t>  </w:t>
            </w:r>
            <w:r>
              <w:rPr>
                <w:rStyle w:val="crayon-sy"/>
              </w:rPr>
              <w:t>},</w:t>
            </w:r>
            <w:r>
              <w:rPr>
                <w:rStyle w:val="crayon-h"/>
              </w:rPr>
              <w:t xml:space="preserve"> </w:t>
            </w:r>
            <w:r>
              <w:rPr>
                <w:rStyle w:val="crayon-t"/>
              </w:rPr>
              <w:t>function</w:t>
            </w:r>
            <w:r>
              <w:rPr>
                <w:rStyle w:val="crayon-h"/>
              </w:rPr>
              <w:t xml:space="preserve"> </w:t>
            </w:r>
            <w:r>
              <w:rPr>
                <w:rStyle w:val="crayon-sy"/>
              </w:rPr>
              <w:t>(</w:t>
            </w:r>
            <w:r>
              <w:rPr>
                <w:rStyle w:val="crayon-v"/>
              </w:rPr>
              <w:t>error</w:t>
            </w:r>
            <w:r>
              <w:rPr>
                <w:rStyle w:val="crayon-sy"/>
              </w:rPr>
              <w:t>,</w:t>
            </w:r>
            <w:r>
              <w:rPr>
                <w:rStyle w:val="crayon-h"/>
              </w:rPr>
              <w:t xml:space="preserve"> </w:t>
            </w:r>
            <w:r>
              <w:rPr>
                <w:rStyle w:val="crayon-v"/>
              </w:rPr>
              <w:t>doc</w:t>
            </w:r>
            <w:r>
              <w:rPr>
                <w:rStyle w:val="crayon-sy"/>
              </w:rPr>
              <w:t>)</w:t>
            </w:r>
            <w:r>
              <w:rPr>
                <w:rStyle w:val="crayon-h"/>
              </w:rPr>
              <w:t xml:space="preserve"> </w:t>
            </w:r>
            <w:r>
              <w:rPr>
                <w:rStyle w:val="crayon-sy"/>
              </w:rPr>
              <w:t>{</w:t>
            </w:r>
          </w:p>
          <w:p w:rsidR="000012B2" w:rsidRDefault="000012B2" w:rsidP="000012B2">
            <w:r>
              <w:rPr>
                <w:rStyle w:val="crayon-h"/>
              </w:rPr>
              <w:t>    </w:t>
            </w:r>
            <w:r>
              <w:rPr>
                <w:rStyle w:val="crayon-st"/>
              </w:rPr>
              <w:t>if</w:t>
            </w:r>
            <w:r>
              <w:rPr>
                <w:rStyle w:val="crayon-h"/>
              </w:rPr>
              <w:t xml:space="preserve"> </w:t>
            </w:r>
            <w:r>
              <w:rPr>
                <w:rStyle w:val="crayon-sy"/>
              </w:rPr>
              <w:t>(</w:t>
            </w:r>
            <w:r>
              <w:rPr>
                <w:rStyle w:val="crayon-v"/>
              </w:rPr>
              <w:t>error</w:t>
            </w:r>
            <w:r>
              <w:rPr>
                <w:rStyle w:val="crayon-sy"/>
              </w:rPr>
              <w:t>)</w:t>
            </w:r>
            <w:r>
              <w:rPr>
                <w:rStyle w:val="crayon-h"/>
              </w:rPr>
              <w:t xml:space="preserve"> </w:t>
            </w:r>
            <w:r>
              <w:rPr>
                <w:rStyle w:val="crayon-sy"/>
              </w:rPr>
              <w:t>{</w:t>
            </w:r>
          </w:p>
          <w:p w:rsidR="000012B2" w:rsidRDefault="000012B2" w:rsidP="000012B2">
            <w:r>
              <w:rPr>
                <w:rStyle w:val="crayon-h"/>
              </w:rPr>
              <w:t>      </w:t>
            </w:r>
            <w:proofErr w:type="spellStart"/>
            <w:proofErr w:type="gramStart"/>
            <w:r>
              <w:rPr>
                <w:rStyle w:val="crayon-v"/>
              </w:rPr>
              <w:t>res</w:t>
            </w:r>
            <w:r>
              <w:rPr>
                <w:rStyle w:val="crayon-sy"/>
              </w:rPr>
              <w:t>.</w:t>
            </w:r>
            <w:r>
              <w:rPr>
                <w:rStyle w:val="crayon-e"/>
              </w:rPr>
              <w:t>send</w:t>
            </w:r>
            <w:proofErr w:type="spellEnd"/>
            <w:r>
              <w:rPr>
                <w:rStyle w:val="crayon-sy"/>
              </w:rPr>
              <w:t>(</w:t>
            </w:r>
            <w:proofErr w:type="gramEnd"/>
            <w:r>
              <w:rPr>
                <w:rStyle w:val="crayon-s"/>
              </w:rPr>
              <w:t>"Could not create new user."</w:t>
            </w:r>
            <w:r>
              <w:rPr>
                <w:rStyle w:val="crayon-sy"/>
              </w:rPr>
              <w:t>);</w:t>
            </w:r>
          </w:p>
          <w:p w:rsidR="000012B2" w:rsidRDefault="000012B2" w:rsidP="000012B2">
            <w:r>
              <w:rPr>
                <w:rStyle w:val="crayon-h"/>
              </w:rPr>
              <w:t>    </w:t>
            </w:r>
            <w:r>
              <w:rPr>
                <w:rStyle w:val="crayon-sy"/>
              </w:rPr>
              <w:t>}</w:t>
            </w:r>
            <w:r>
              <w:rPr>
                <w:rStyle w:val="crayon-h"/>
              </w:rPr>
              <w:t xml:space="preserve"> </w:t>
            </w:r>
            <w:r>
              <w:rPr>
                <w:rStyle w:val="crayon-st"/>
              </w:rPr>
              <w:t>else</w:t>
            </w:r>
            <w:r>
              <w:rPr>
                <w:rStyle w:val="crayon-h"/>
              </w:rPr>
              <w:t xml:space="preserve"> </w:t>
            </w:r>
            <w:r>
              <w:rPr>
                <w:rStyle w:val="crayon-sy"/>
              </w:rPr>
              <w:t>{</w:t>
            </w:r>
          </w:p>
          <w:p w:rsidR="000012B2" w:rsidRDefault="000012B2" w:rsidP="000012B2">
            <w:r>
              <w:rPr>
                <w:rStyle w:val="crayon-h"/>
              </w:rPr>
              <w:t>      </w:t>
            </w:r>
            <w:proofErr w:type="spellStart"/>
            <w:r>
              <w:rPr>
                <w:rStyle w:val="crayon-v"/>
              </w:rPr>
              <w:t>res</w:t>
            </w:r>
            <w:r>
              <w:rPr>
                <w:rStyle w:val="crayon-sy"/>
              </w:rPr>
              <w:t>.</w:t>
            </w:r>
            <w:r>
              <w:rPr>
                <w:rStyle w:val="crayon-e"/>
              </w:rPr>
              <w:t>location</w:t>
            </w:r>
            <w:proofErr w:type="spellEnd"/>
            <w:r>
              <w:rPr>
                <w:rStyle w:val="crayon-sy"/>
              </w:rPr>
              <w:t>(</w:t>
            </w:r>
            <w:r>
              <w:rPr>
                <w:rStyle w:val="crayon-s"/>
              </w:rPr>
              <w:t>'users'</w:t>
            </w:r>
            <w:r>
              <w:rPr>
                <w:rStyle w:val="crayon-sy"/>
              </w:rPr>
              <w:t>);</w:t>
            </w:r>
          </w:p>
          <w:p w:rsidR="000012B2" w:rsidRDefault="000012B2" w:rsidP="000012B2">
            <w:r>
              <w:rPr>
                <w:rStyle w:val="crayon-h"/>
              </w:rPr>
              <w:t>      </w:t>
            </w:r>
            <w:proofErr w:type="spellStart"/>
            <w:r>
              <w:rPr>
                <w:rStyle w:val="crayon-v"/>
              </w:rPr>
              <w:t>res</w:t>
            </w:r>
            <w:r>
              <w:rPr>
                <w:rStyle w:val="crayon-sy"/>
              </w:rPr>
              <w:t>.</w:t>
            </w:r>
            <w:r>
              <w:rPr>
                <w:rStyle w:val="crayon-e"/>
              </w:rPr>
              <w:t>redirect</w:t>
            </w:r>
            <w:proofErr w:type="spellEnd"/>
            <w:r>
              <w:rPr>
                <w:rStyle w:val="crayon-sy"/>
              </w:rPr>
              <w:t>(</w:t>
            </w:r>
            <w:r>
              <w:rPr>
                <w:rStyle w:val="crayon-s"/>
              </w:rPr>
              <w:t>'users'</w:t>
            </w:r>
            <w:r>
              <w:rPr>
                <w:rStyle w:val="crayon-sy"/>
              </w:rPr>
              <w:t>);</w:t>
            </w:r>
          </w:p>
          <w:p w:rsidR="000012B2" w:rsidRDefault="000012B2" w:rsidP="000012B2">
            <w:r>
              <w:rPr>
                <w:rStyle w:val="crayon-h"/>
              </w:rPr>
              <w:t>    </w:t>
            </w:r>
            <w:r>
              <w:rPr>
                <w:rStyle w:val="crayon-sy"/>
              </w:rPr>
              <w:t>}</w:t>
            </w:r>
          </w:p>
          <w:p w:rsidR="000012B2" w:rsidRDefault="000012B2" w:rsidP="000012B2">
            <w:r>
              <w:rPr>
                <w:rStyle w:val="crayon-h"/>
              </w:rPr>
              <w:t>  </w:t>
            </w:r>
            <w:r>
              <w:rPr>
                <w:rStyle w:val="crayon-sy"/>
              </w:rPr>
              <w:t>});</w:t>
            </w:r>
          </w:p>
          <w:p w:rsidR="000012B2" w:rsidRDefault="000012B2" w:rsidP="000012B2">
            <w:r>
              <w:rPr>
                <w:rStyle w:val="crayon-sy"/>
              </w:rPr>
              <w:t>});</w:t>
            </w:r>
          </w:p>
        </w:tc>
      </w:tr>
    </w:tbl>
    <w:p w:rsidR="000012B2" w:rsidRDefault="000012B2" w:rsidP="000012B2">
      <w:pPr>
        <w:pStyle w:val="NormalWeb"/>
      </w:pPr>
      <w:r>
        <w:lastRenderedPageBreak/>
        <w:t xml:space="preserve">Now, if you enter a new user in the form, your user will be added to the database and you will be redirected to </w:t>
      </w:r>
      <w:r>
        <w:rPr>
          <w:rStyle w:val="crayon-o"/>
        </w:rPr>
        <w:t>/</w:t>
      </w:r>
      <w:r>
        <w:rPr>
          <w:rStyle w:val="crayon-v"/>
        </w:rPr>
        <w:t>users</w:t>
      </w:r>
      <w:r>
        <w:t> as set forth above:</w:t>
      </w:r>
    </w:p>
    <w:p w:rsidR="000012B2" w:rsidRDefault="000012B2" w:rsidP="000012B2">
      <w:pPr>
        <w:pStyle w:val="NormalWeb"/>
      </w:pPr>
      <w:r>
        <w:rPr>
          <w:noProof/>
        </w:rPr>
        <mc:AlternateContent>
          <mc:Choice Requires="wps">
            <w:drawing>
              <wp:inline distT="0" distB="0" distL="0" distR="0">
                <wp:extent cx="2552700" cy="2857500"/>
                <wp:effectExtent l="0" t="0" r="0" b="0"/>
                <wp:docPr id="87" name="Rectangle 87" descr="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527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0C037" id="Rectangle 87" o:spid="_x0000_s1026" alt="node.js" style="width:201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" filled="f" stroked="f">
                <o:lock v:ext="edit" aspectratio="t"/>
                <w10:anchorlock/>
              </v:rect>
            </w:pict>
          </mc:Fallback>
        </mc:AlternateContent>
      </w:r>
    </w:p>
    <w:p w:rsidR="000012B2" w:rsidRDefault="000012B2" w:rsidP="000012B2">
      <w:pPr>
        <w:pStyle w:val="NormalWeb"/>
      </w:pPr>
      <w:r>
        <w:t>On redirect, you should see your new user:</w:t>
      </w:r>
    </w:p>
    <w:p w:rsidR="000012B2" w:rsidRDefault="000012B2" w:rsidP="000012B2">
      <w:pPr>
        <w:pStyle w:val="NormalWeb"/>
      </w:pPr>
      <w:r>
        <w:rPr>
          <w:noProof/>
        </w:rPr>
        <w:lastRenderedPageBreak/>
        <mc:AlternateContent>
          <mc:Choice Requires="wps">
            <w:drawing>
              <wp:inline distT="0" distB="0" distL="0" distR="0">
                <wp:extent cx="2733675" cy="2857500"/>
                <wp:effectExtent l="0" t="0" r="0" b="0"/>
                <wp:docPr id="86" name="Rectangle 86" descr="node.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3675"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8F939" id="Rectangle 86" o:spid="_x0000_s1026" alt="node.js" style="width:215.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" filled="f" stroked="f">
                <o:lock v:ext="edit" aspectratio="t"/>
                <w10:anchorlock/>
              </v:rect>
            </w:pict>
          </mc:Fallback>
        </mc:AlternateContent>
      </w:r>
      <w:r>
        <w:t xml:space="preserve">You have now created a simple web application using Node.js, Express.js and </w:t>
      </w:r>
      <w:proofErr w:type="spellStart"/>
      <w:r>
        <w:t>MongoDB</w:t>
      </w:r>
      <w:proofErr w:type="spellEnd"/>
      <w:r>
        <w:t>.</w:t>
      </w:r>
    </w:p>
    <w:p w:rsidR="000012B2" w:rsidRDefault="000012B2" w:rsidP="000012B2">
      <w:pPr>
        <w:pStyle w:val="Heading6"/>
      </w:pPr>
      <w:r>
        <w:t xml:space="preserve">Deploying to </w:t>
      </w:r>
      <w:proofErr w:type="spellStart"/>
      <w:r>
        <w:t>Heroku</w:t>
      </w:r>
      <w:proofErr w:type="spellEnd"/>
    </w:p>
    <w:p w:rsidR="000012B2" w:rsidRDefault="000012B2" w:rsidP="000012B2">
      <w:pPr>
        <w:pStyle w:val="NormalWeb"/>
      </w:pPr>
      <w:r>
        <w:t xml:space="preserve">Node.js applications can be deployed to </w:t>
      </w:r>
      <w:proofErr w:type="spellStart"/>
      <w:r>
        <w:t>Heroku</w:t>
      </w:r>
      <w:proofErr w:type="spellEnd"/>
      <w:r>
        <w:t xml:space="preserve"> the same way you would deploy a Rails or Sinatra app. For more information, </w:t>
      </w:r>
      <w:proofErr w:type="spellStart"/>
      <w:r>
        <w:t>Heroku</w:t>
      </w:r>
      <w:proofErr w:type="spellEnd"/>
      <w:r>
        <w:t xml:space="preserve"> has </w:t>
      </w:r>
      <w:hyperlink r:id="rId129" w:tgtFrame="_blank" w:tooltip="Heroku Node.js" w:history="1">
        <w:r>
          <w:rPr>
            <w:rStyle w:val="Hyperlink"/>
            <w:rFonts w:eastAsiaTheme="majorEastAsia"/>
          </w:rPr>
          <w:t>documentation</w:t>
        </w:r>
      </w:hyperlink>
      <w:r>
        <w:t xml:space="preserve"> specific to Node.js apps.</w:t>
      </w:r>
    </w:p>
    <w:p w:rsidR="000012B2" w:rsidRDefault="000012B2" w:rsidP="000012B2">
      <w:pPr>
        <w:pStyle w:val="NormalWeb"/>
      </w:pPr>
      <w:r>
        <w:t>Visit </w:t>
      </w:r>
      <w:proofErr w:type="spellStart"/>
      <w:r>
        <w:fldChar w:fldCharType="begin"/>
      </w:r>
      <w:r>
        <w:instrText xml:space="preserve"> HYPERLINK "https://github.com/KorenLeslieCohen/node-express-app" \t "_blank" </w:instrText>
      </w:r>
      <w:r>
        <w:fldChar w:fldCharType="separate"/>
      </w:r>
      <w:r>
        <w:rPr>
          <w:rStyle w:val="Hyperlink"/>
          <w:rFonts w:eastAsiaTheme="majorEastAsia"/>
        </w:rPr>
        <w:t>GitHub</w:t>
      </w:r>
      <w:proofErr w:type="spellEnd"/>
      <w:r>
        <w:fldChar w:fldCharType="end"/>
      </w:r>
      <w:r>
        <w:t xml:space="preserve"> for the complete code.</w:t>
      </w:r>
    </w:p>
    <w:p w:rsidR="000012B2" w:rsidRDefault="000012B2" w:rsidP="008D4A4A">
      <w:bookmarkStart w:id="0" w:name="_GoBack"/>
      <w:bookmarkEnd w:id="0"/>
    </w:p>
    <w:sectPr w:rsidR="000012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821" w:rsidRDefault="00756821" w:rsidP="00A71DB0">
      <w:r>
        <w:separator/>
      </w:r>
    </w:p>
  </w:endnote>
  <w:endnote w:type="continuationSeparator" w:id="0">
    <w:p w:rsidR="00756821" w:rsidRDefault="00756821" w:rsidP="00A71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821" w:rsidRDefault="00756821" w:rsidP="00A71DB0">
      <w:r>
        <w:separator/>
      </w:r>
    </w:p>
  </w:footnote>
  <w:footnote w:type="continuationSeparator" w:id="0">
    <w:p w:rsidR="00756821" w:rsidRDefault="00756821" w:rsidP="00A71D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5EC351D"/>
    <w:multiLevelType w:val="multilevel"/>
    <w:tmpl w:val="8A149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C16A48"/>
    <w:multiLevelType w:val="multilevel"/>
    <w:tmpl w:val="5AB40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637E3185"/>
    <w:multiLevelType w:val="multilevel"/>
    <w:tmpl w:val="083C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6AC6645"/>
    <w:multiLevelType w:val="multilevel"/>
    <w:tmpl w:val="8730A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4"/>
  </w:num>
  <w:num w:numId="5">
    <w:abstractNumId w:val="13"/>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2"/>
  </w:num>
  <w:num w:numId="21">
    <w:abstractNumId w:val="19"/>
  </w:num>
  <w:num w:numId="22">
    <w:abstractNumId w:val="11"/>
  </w:num>
  <w:num w:numId="23">
    <w:abstractNumId w:val="26"/>
  </w:num>
  <w:num w:numId="24">
    <w:abstractNumId w:val="15"/>
  </w:num>
  <w:num w:numId="25">
    <w:abstractNumId w:val="25"/>
  </w:num>
  <w:num w:numId="26">
    <w:abstractNumId w:val="14"/>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C49"/>
    <w:rsid w:val="000012B2"/>
    <w:rsid w:val="000B5722"/>
    <w:rsid w:val="00116C49"/>
    <w:rsid w:val="0028740B"/>
    <w:rsid w:val="00645252"/>
    <w:rsid w:val="006D3D74"/>
    <w:rsid w:val="00756821"/>
    <w:rsid w:val="0083569A"/>
    <w:rsid w:val="008D4A4A"/>
    <w:rsid w:val="00A71DB0"/>
    <w:rsid w:val="00A9204E"/>
    <w:rsid w:val="00C67CEC"/>
    <w:rsid w:val="00CA73AD"/>
    <w:rsid w:val="00D03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4FD4F-DF57-4C0D-BC29-A5C249E19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customStyle="1" w:styleId="site-title">
    <w:name w:val="site-title"/>
    <w:basedOn w:val="Normal"/>
    <w:rsid w:val="000012B2"/>
    <w:pPr>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ite-description">
    <w:name w:val="site-description"/>
    <w:basedOn w:val="Normal"/>
    <w:rsid w:val="000012B2"/>
    <w:pPr>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comment-count-list">
    <w:name w:val="comment-count-list"/>
    <w:basedOn w:val="Normal"/>
    <w:rsid w:val="000012B2"/>
    <w:pPr>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post-categories">
    <w:name w:val="post-categories"/>
    <w:basedOn w:val="Normal"/>
    <w:rsid w:val="000012B2"/>
    <w:pPr>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entry-meta">
    <w:name w:val="entry-meta"/>
    <w:basedOn w:val="Normal"/>
    <w:rsid w:val="000012B2"/>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entry-author">
    <w:name w:val="entry-author"/>
    <w:basedOn w:val="DefaultParagraphFont"/>
    <w:rsid w:val="000012B2"/>
  </w:style>
  <w:style w:type="character" w:customStyle="1" w:styleId="entry-author-name">
    <w:name w:val="entry-author-name"/>
    <w:basedOn w:val="DefaultParagraphFont"/>
    <w:rsid w:val="000012B2"/>
  </w:style>
  <w:style w:type="paragraph" w:styleId="NormalWeb">
    <w:name w:val="Normal (Web)"/>
    <w:basedOn w:val="Normal"/>
    <w:uiPriority w:val="99"/>
    <w:semiHidden/>
    <w:unhideWhenUsed/>
    <w:rsid w:val="000012B2"/>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crayon-syntax">
    <w:name w:val="crayon-syntax"/>
    <w:basedOn w:val="DefaultParagraphFont"/>
    <w:rsid w:val="000012B2"/>
  </w:style>
  <w:style w:type="character" w:customStyle="1" w:styleId="crayon-pre">
    <w:name w:val="crayon-pre"/>
    <w:basedOn w:val="DefaultParagraphFont"/>
    <w:rsid w:val="000012B2"/>
  </w:style>
  <w:style w:type="character" w:customStyle="1" w:styleId="crayon-e">
    <w:name w:val="crayon-e"/>
    <w:basedOn w:val="DefaultParagraphFont"/>
    <w:rsid w:val="000012B2"/>
  </w:style>
  <w:style w:type="character" w:customStyle="1" w:styleId="crayon-v">
    <w:name w:val="crayon-v"/>
    <w:basedOn w:val="DefaultParagraphFont"/>
    <w:rsid w:val="000012B2"/>
  </w:style>
  <w:style w:type="character" w:customStyle="1" w:styleId="crayon-h">
    <w:name w:val="crayon-h"/>
    <w:basedOn w:val="DefaultParagraphFont"/>
    <w:rsid w:val="000012B2"/>
  </w:style>
  <w:style w:type="character" w:customStyle="1" w:styleId="crayon-o">
    <w:name w:val="crayon-o"/>
    <w:basedOn w:val="DefaultParagraphFont"/>
    <w:rsid w:val="000012B2"/>
  </w:style>
  <w:style w:type="character" w:customStyle="1" w:styleId="crayon-i">
    <w:name w:val="crayon-i"/>
    <w:basedOn w:val="DefaultParagraphFont"/>
    <w:rsid w:val="000012B2"/>
  </w:style>
  <w:style w:type="character" w:customStyle="1" w:styleId="crayon-sy">
    <w:name w:val="crayon-sy"/>
    <w:basedOn w:val="DefaultParagraphFont"/>
    <w:rsid w:val="000012B2"/>
  </w:style>
  <w:style w:type="character" w:customStyle="1" w:styleId="crayon-cn">
    <w:name w:val="crayon-cn"/>
    <w:basedOn w:val="DefaultParagraphFont"/>
    <w:rsid w:val="000012B2"/>
  </w:style>
  <w:style w:type="character" w:customStyle="1" w:styleId="crayon-m">
    <w:name w:val="crayon-m"/>
    <w:basedOn w:val="DefaultParagraphFont"/>
    <w:rsid w:val="000012B2"/>
  </w:style>
  <w:style w:type="character" w:customStyle="1" w:styleId="crayon-st">
    <w:name w:val="crayon-st"/>
    <w:basedOn w:val="DefaultParagraphFont"/>
    <w:rsid w:val="000012B2"/>
  </w:style>
  <w:style w:type="character" w:customStyle="1" w:styleId="crayon-c">
    <w:name w:val="crayon-c"/>
    <w:basedOn w:val="DefaultParagraphFont"/>
    <w:rsid w:val="000012B2"/>
  </w:style>
  <w:style w:type="character" w:customStyle="1" w:styleId="crayon-p">
    <w:name w:val="crayon-p"/>
    <w:basedOn w:val="DefaultParagraphFont"/>
    <w:rsid w:val="000012B2"/>
  </w:style>
  <w:style w:type="character" w:customStyle="1" w:styleId="crayon-s">
    <w:name w:val="crayon-s"/>
    <w:basedOn w:val="DefaultParagraphFont"/>
    <w:rsid w:val="000012B2"/>
  </w:style>
  <w:style w:type="character" w:customStyle="1" w:styleId="crayon-t">
    <w:name w:val="crayon-t"/>
    <w:basedOn w:val="DefaultParagraphFont"/>
    <w:rsid w:val="000012B2"/>
  </w:style>
  <w:style w:type="character" w:customStyle="1" w:styleId="crayon-r">
    <w:name w:val="crayon-r"/>
    <w:basedOn w:val="DefaultParagraphFont"/>
    <w:rsid w:val="000012B2"/>
  </w:style>
  <w:style w:type="character" w:customStyle="1" w:styleId="crayon-ta">
    <w:name w:val="crayon-ta"/>
    <w:basedOn w:val="DefaultParagraphFont"/>
    <w:rsid w:val="000012B2"/>
  </w:style>
  <w:style w:type="character" w:customStyle="1" w:styleId="crayon-k">
    <w:name w:val="crayon-k"/>
    <w:basedOn w:val="DefaultParagraphFont"/>
    <w:rsid w:val="000012B2"/>
  </w:style>
  <w:style w:type="character" w:customStyle="1" w:styleId="text">
    <w:name w:val="text"/>
    <w:basedOn w:val="DefaultParagraphFont"/>
    <w:rsid w:val="000012B2"/>
  </w:style>
  <w:style w:type="paragraph" w:styleId="z-TopofForm">
    <w:name w:val="HTML Top of Form"/>
    <w:basedOn w:val="Normal"/>
    <w:next w:val="Normal"/>
    <w:link w:val="z-TopofFormChar"/>
    <w:hidden/>
    <w:uiPriority w:val="99"/>
    <w:semiHidden/>
    <w:unhideWhenUsed/>
    <w:rsid w:val="000012B2"/>
    <w:pPr>
      <w:pBdr>
        <w:bottom w:val="single" w:sz="6" w:space="1" w:color="auto"/>
      </w:pBdr>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0012B2"/>
    <w:rPr>
      <w:rFonts w:ascii="Arial" w:eastAsia="Times New Roman" w:hAnsi="Arial" w:cs="Arial"/>
      <w:vanish/>
      <w:sz w:val="16"/>
      <w:szCs w:val="16"/>
      <w:lang w:val="en-IN" w:eastAsia="en-IN"/>
    </w:rPr>
  </w:style>
  <w:style w:type="paragraph" w:customStyle="1" w:styleId="comment-form-comment">
    <w:name w:val="comment-form-comment"/>
    <w:basedOn w:val="Normal"/>
    <w:rsid w:val="000012B2"/>
    <w:pPr>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comment-form-author">
    <w:name w:val="comment-form-author"/>
    <w:basedOn w:val="Normal"/>
    <w:rsid w:val="000012B2"/>
    <w:pPr>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comment-form-email">
    <w:name w:val="comment-form-email"/>
    <w:basedOn w:val="Normal"/>
    <w:rsid w:val="000012B2"/>
    <w:pPr>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comment-form-url">
    <w:name w:val="comment-form-url"/>
    <w:basedOn w:val="Normal"/>
    <w:rsid w:val="000012B2"/>
    <w:pPr>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comment-form-captcha">
    <w:name w:val="comment-form-captcha"/>
    <w:basedOn w:val="Normal"/>
    <w:rsid w:val="000012B2"/>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required">
    <w:name w:val="required"/>
    <w:basedOn w:val="DefaultParagraphFont"/>
    <w:rsid w:val="000012B2"/>
  </w:style>
  <w:style w:type="paragraph" w:customStyle="1" w:styleId="form-submit">
    <w:name w:val="form-submit"/>
    <w:basedOn w:val="Normal"/>
    <w:rsid w:val="000012B2"/>
    <w:pPr>
      <w:spacing w:before="100" w:beforeAutospacing="1" w:after="100" w:afterAutospacing="1"/>
    </w:pPr>
    <w:rPr>
      <w:rFonts w:ascii="Times New Roman" w:eastAsia="Times New Roman" w:hAnsi="Times New Roman" w:cs="Times New Roman"/>
      <w:sz w:val="24"/>
      <w:szCs w:val="24"/>
      <w:lang w:val="en-IN" w:eastAsia="en-IN"/>
    </w:rPr>
  </w:style>
  <w:style w:type="paragraph" w:styleId="z-BottomofForm">
    <w:name w:val="HTML Bottom of Form"/>
    <w:basedOn w:val="Normal"/>
    <w:next w:val="Normal"/>
    <w:link w:val="z-BottomofFormChar"/>
    <w:hidden/>
    <w:uiPriority w:val="99"/>
    <w:semiHidden/>
    <w:unhideWhenUsed/>
    <w:rsid w:val="000012B2"/>
    <w:pPr>
      <w:pBdr>
        <w:top w:val="single" w:sz="6" w:space="1" w:color="auto"/>
      </w:pBdr>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0012B2"/>
    <w:rPr>
      <w:rFonts w:ascii="Arial" w:eastAsia="Times New Roman" w:hAnsi="Arial" w:cs="Arial"/>
      <w:vanish/>
      <w:sz w:val="16"/>
      <w:szCs w:val="16"/>
      <w:lang w:val="en-IN" w:eastAsia="en-IN"/>
    </w:rPr>
  </w:style>
  <w:style w:type="paragraph" w:customStyle="1" w:styleId="comment-author">
    <w:name w:val="comment-author"/>
    <w:basedOn w:val="Normal"/>
    <w:rsid w:val="000012B2"/>
    <w:pPr>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comment-meta">
    <w:name w:val="comment-meta"/>
    <w:basedOn w:val="Normal"/>
    <w:rsid w:val="000012B2"/>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scroll-back-to-top-inner">
    <w:name w:val="scroll-back-to-top-inner"/>
    <w:basedOn w:val="DefaultParagraphFont"/>
    <w:rsid w:val="00001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9463">
      <w:bodyDiv w:val="1"/>
      <w:marLeft w:val="0"/>
      <w:marRight w:val="0"/>
      <w:marTop w:val="0"/>
      <w:marBottom w:val="0"/>
      <w:divBdr>
        <w:top w:val="none" w:sz="0" w:space="0" w:color="auto"/>
        <w:left w:val="none" w:sz="0" w:space="0" w:color="auto"/>
        <w:bottom w:val="none" w:sz="0" w:space="0" w:color="auto"/>
        <w:right w:val="none" w:sz="0" w:space="0" w:color="auto"/>
      </w:divBdr>
      <w:divsChild>
        <w:div w:id="1004822375">
          <w:marLeft w:val="0"/>
          <w:marRight w:val="0"/>
          <w:marTop w:val="0"/>
          <w:marBottom w:val="0"/>
          <w:divBdr>
            <w:top w:val="none" w:sz="0" w:space="0" w:color="auto"/>
            <w:left w:val="none" w:sz="0" w:space="0" w:color="auto"/>
            <w:bottom w:val="none" w:sz="0" w:space="0" w:color="auto"/>
            <w:right w:val="none" w:sz="0" w:space="0" w:color="auto"/>
          </w:divBdr>
          <w:divsChild>
            <w:div w:id="948464331">
              <w:marLeft w:val="0"/>
              <w:marRight w:val="0"/>
              <w:marTop w:val="0"/>
              <w:marBottom w:val="0"/>
              <w:divBdr>
                <w:top w:val="none" w:sz="0" w:space="0" w:color="auto"/>
                <w:left w:val="none" w:sz="0" w:space="0" w:color="auto"/>
                <w:bottom w:val="none" w:sz="0" w:space="0" w:color="auto"/>
                <w:right w:val="none" w:sz="0" w:space="0" w:color="auto"/>
              </w:divBdr>
              <w:divsChild>
                <w:div w:id="492837517">
                  <w:marLeft w:val="0"/>
                  <w:marRight w:val="0"/>
                  <w:marTop w:val="0"/>
                  <w:marBottom w:val="0"/>
                  <w:divBdr>
                    <w:top w:val="none" w:sz="0" w:space="0" w:color="auto"/>
                    <w:left w:val="none" w:sz="0" w:space="0" w:color="auto"/>
                    <w:bottom w:val="none" w:sz="0" w:space="0" w:color="auto"/>
                    <w:right w:val="none" w:sz="0" w:space="0" w:color="auto"/>
                  </w:divBdr>
                </w:div>
                <w:div w:id="1567909336">
                  <w:marLeft w:val="0"/>
                  <w:marRight w:val="0"/>
                  <w:marTop w:val="0"/>
                  <w:marBottom w:val="0"/>
                  <w:divBdr>
                    <w:top w:val="none" w:sz="0" w:space="0" w:color="auto"/>
                    <w:left w:val="none" w:sz="0" w:space="0" w:color="auto"/>
                    <w:bottom w:val="none" w:sz="0" w:space="0" w:color="auto"/>
                    <w:right w:val="none" w:sz="0" w:space="0" w:color="auto"/>
                  </w:divBdr>
                </w:div>
              </w:divsChild>
            </w:div>
            <w:div w:id="1645575575">
              <w:marLeft w:val="0"/>
              <w:marRight w:val="0"/>
              <w:marTop w:val="0"/>
              <w:marBottom w:val="0"/>
              <w:divBdr>
                <w:top w:val="none" w:sz="0" w:space="0" w:color="auto"/>
                <w:left w:val="none" w:sz="0" w:space="0" w:color="auto"/>
                <w:bottom w:val="none" w:sz="0" w:space="0" w:color="auto"/>
                <w:right w:val="none" w:sz="0" w:space="0" w:color="auto"/>
              </w:divBdr>
              <w:divsChild>
                <w:div w:id="1419398399">
                  <w:marLeft w:val="0"/>
                  <w:marRight w:val="0"/>
                  <w:marTop w:val="0"/>
                  <w:marBottom w:val="0"/>
                  <w:divBdr>
                    <w:top w:val="none" w:sz="0" w:space="0" w:color="auto"/>
                    <w:left w:val="none" w:sz="0" w:space="0" w:color="auto"/>
                    <w:bottom w:val="none" w:sz="0" w:space="0" w:color="auto"/>
                    <w:right w:val="none" w:sz="0" w:space="0" w:color="auto"/>
                  </w:divBdr>
                  <w:divsChild>
                    <w:div w:id="511648431">
                      <w:marLeft w:val="0"/>
                      <w:marRight w:val="0"/>
                      <w:marTop w:val="0"/>
                      <w:marBottom w:val="0"/>
                      <w:divBdr>
                        <w:top w:val="none" w:sz="0" w:space="0" w:color="auto"/>
                        <w:left w:val="none" w:sz="0" w:space="0" w:color="auto"/>
                        <w:bottom w:val="none" w:sz="0" w:space="0" w:color="auto"/>
                        <w:right w:val="none" w:sz="0" w:space="0" w:color="auto"/>
                      </w:divBdr>
                      <w:divsChild>
                        <w:div w:id="123621815">
                          <w:marLeft w:val="0"/>
                          <w:marRight w:val="0"/>
                          <w:marTop w:val="0"/>
                          <w:marBottom w:val="0"/>
                          <w:divBdr>
                            <w:top w:val="none" w:sz="0" w:space="0" w:color="auto"/>
                            <w:left w:val="none" w:sz="0" w:space="0" w:color="auto"/>
                            <w:bottom w:val="none" w:sz="0" w:space="0" w:color="auto"/>
                            <w:right w:val="none" w:sz="0" w:space="0" w:color="auto"/>
                          </w:divBdr>
                        </w:div>
                        <w:div w:id="1411192203">
                          <w:marLeft w:val="0"/>
                          <w:marRight w:val="0"/>
                          <w:marTop w:val="180"/>
                          <w:marBottom w:val="180"/>
                          <w:divBdr>
                            <w:top w:val="none" w:sz="0" w:space="0" w:color="auto"/>
                            <w:left w:val="none" w:sz="0" w:space="0" w:color="auto"/>
                            <w:bottom w:val="none" w:sz="0" w:space="0" w:color="auto"/>
                            <w:right w:val="none" w:sz="0" w:space="0" w:color="auto"/>
                          </w:divBdr>
                          <w:divsChild>
                            <w:div w:id="199783071">
                              <w:marLeft w:val="0"/>
                              <w:marRight w:val="0"/>
                              <w:marTop w:val="0"/>
                              <w:marBottom w:val="0"/>
                              <w:divBdr>
                                <w:top w:val="none" w:sz="0" w:space="0" w:color="auto"/>
                                <w:left w:val="none" w:sz="0" w:space="0" w:color="auto"/>
                                <w:bottom w:val="none" w:sz="0" w:space="0" w:color="auto"/>
                                <w:right w:val="none" w:sz="0" w:space="0" w:color="auto"/>
                              </w:divBdr>
                            </w:div>
                            <w:div w:id="283584917">
                              <w:marLeft w:val="0"/>
                              <w:marRight w:val="0"/>
                              <w:marTop w:val="0"/>
                              <w:marBottom w:val="0"/>
                              <w:divBdr>
                                <w:top w:val="none" w:sz="0" w:space="0" w:color="auto"/>
                                <w:left w:val="none" w:sz="0" w:space="0" w:color="auto"/>
                                <w:bottom w:val="none" w:sz="0" w:space="0" w:color="auto"/>
                                <w:right w:val="none" w:sz="0" w:space="0" w:color="auto"/>
                              </w:divBdr>
                              <w:divsChild>
                                <w:div w:id="747382952">
                                  <w:marLeft w:val="0"/>
                                  <w:marRight w:val="0"/>
                                  <w:marTop w:val="0"/>
                                  <w:marBottom w:val="0"/>
                                  <w:divBdr>
                                    <w:top w:val="none" w:sz="0" w:space="0" w:color="auto"/>
                                    <w:left w:val="none" w:sz="0" w:space="0" w:color="auto"/>
                                    <w:bottom w:val="none" w:sz="0" w:space="0" w:color="auto"/>
                                    <w:right w:val="none" w:sz="0" w:space="0" w:color="auto"/>
                                  </w:divBdr>
                                  <w:divsChild>
                                    <w:div w:id="1952736191">
                                      <w:marLeft w:val="0"/>
                                      <w:marRight w:val="0"/>
                                      <w:marTop w:val="0"/>
                                      <w:marBottom w:val="0"/>
                                      <w:divBdr>
                                        <w:top w:val="none" w:sz="0" w:space="0" w:color="auto"/>
                                        <w:left w:val="none" w:sz="0" w:space="0" w:color="auto"/>
                                        <w:bottom w:val="none" w:sz="0" w:space="0" w:color="auto"/>
                                        <w:right w:val="none" w:sz="0" w:space="0" w:color="auto"/>
                                      </w:divBdr>
                                    </w:div>
                                    <w:div w:id="1083769343">
                                      <w:marLeft w:val="0"/>
                                      <w:marRight w:val="0"/>
                                      <w:marTop w:val="0"/>
                                      <w:marBottom w:val="0"/>
                                      <w:divBdr>
                                        <w:top w:val="none" w:sz="0" w:space="0" w:color="auto"/>
                                        <w:left w:val="none" w:sz="0" w:space="0" w:color="auto"/>
                                        <w:bottom w:val="none" w:sz="0" w:space="0" w:color="auto"/>
                                        <w:right w:val="none" w:sz="0" w:space="0" w:color="auto"/>
                                      </w:divBdr>
                                    </w:div>
                                  </w:divsChild>
                                </w:div>
                                <w:div w:id="1412435919">
                                  <w:marLeft w:val="0"/>
                                  <w:marRight w:val="0"/>
                                  <w:marTop w:val="0"/>
                                  <w:marBottom w:val="0"/>
                                  <w:divBdr>
                                    <w:top w:val="none" w:sz="0" w:space="0" w:color="auto"/>
                                    <w:left w:val="none" w:sz="0" w:space="0" w:color="auto"/>
                                    <w:bottom w:val="none" w:sz="0" w:space="0" w:color="auto"/>
                                    <w:right w:val="none" w:sz="0" w:space="0" w:color="auto"/>
                                  </w:divBdr>
                                  <w:divsChild>
                                    <w:div w:id="1140801958">
                                      <w:marLeft w:val="0"/>
                                      <w:marRight w:val="0"/>
                                      <w:marTop w:val="0"/>
                                      <w:marBottom w:val="0"/>
                                      <w:divBdr>
                                        <w:top w:val="none" w:sz="0" w:space="0" w:color="auto"/>
                                        <w:left w:val="none" w:sz="0" w:space="0" w:color="auto"/>
                                        <w:bottom w:val="none" w:sz="0" w:space="0" w:color="auto"/>
                                        <w:right w:val="none" w:sz="0" w:space="0" w:color="auto"/>
                                      </w:divBdr>
                                    </w:div>
                                    <w:div w:id="6302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60831">
                          <w:marLeft w:val="0"/>
                          <w:marRight w:val="0"/>
                          <w:marTop w:val="180"/>
                          <w:marBottom w:val="180"/>
                          <w:divBdr>
                            <w:top w:val="none" w:sz="0" w:space="0" w:color="auto"/>
                            <w:left w:val="none" w:sz="0" w:space="0" w:color="auto"/>
                            <w:bottom w:val="none" w:sz="0" w:space="0" w:color="auto"/>
                            <w:right w:val="none" w:sz="0" w:space="0" w:color="auto"/>
                          </w:divBdr>
                          <w:divsChild>
                            <w:div w:id="105124699">
                              <w:marLeft w:val="0"/>
                              <w:marRight w:val="0"/>
                              <w:marTop w:val="0"/>
                              <w:marBottom w:val="0"/>
                              <w:divBdr>
                                <w:top w:val="none" w:sz="0" w:space="0" w:color="auto"/>
                                <w:left w:val="none" w:sz="0" w:space="0" w:color="auto"/>
                                <w:bottom w:val="none" w:sz="0" w:space="0" w:color="auto"/>
                                <w:right w:val="none" w:sz="0" w:space="0" w:color="auto"/>
                              </w:divBdr>
                            </w:div>
                            <w:div w:id="1844079476">
                              <w:marLeft w:val="0"/>
                              <w:marRight w:val="0"/>
                              <w:marTop w:val="0"/>
                              <w:marBottom w:val="0"/>
                              <w:divBdr>
                                <w:top w:val="none" w:sz="0" w:space="0" w:color="auto"/>
                                <w:left w:val="none" w:sz="0" w:space="0" w:color="auto"/>
                                <w:bottom w:val="none" w:sz="0" w:space="0" w:color="auto"/>
                                <w:right w:val="none" w:sz="0" w:space="0" w:color="auto"/>
                              </w:divBdr>
                              <w:divsChild>
                                <w:div w:id="30232524">
                                  <w:marLeft w:val="0"/>
                                  <w:marRight w:val="0"/>
                                  <w:marTop w:val="0"/>
                                  <w:marBottom w:val="0"/>
                                  <w:divBdr>
                                    <w:top w:val="none" w:sz="0" w:space="0" w:color="auto"/>
                                    <w:left w:val="none" w:sz="0" w:space="0" w:color="auto"/>
                                    <w:bottom w:val="none" w:sz="0" w:space="0" w:color="auto"/>
                                    <w:right w:val="none" w:sz="0" w:space="0" w:color="auto"/>
                                  </w:divBdr>
                                  <w:divsChild>
                                    <w:div w:id="79260327">
                                      <w:marLeft w:val="0"/>
                                      <w:marRight w:val="0"/>
                                      <w:marTop w:val="0"/>
                                      <w:marBottom w:val="0"/>
                                      <w:divBdr>
                                        <w:top w:val="none" w:sz="0" w:space="0" w:color="auto"/>
                                        <w:left w:val="none" w:sz="0" w:space="0" w:color="auto"/>
                                        <w:bottom w:val="none" w:sz="0" w:space="0" w:color="auto"/>
                                        <w:right w:val="none" w:sz="0" w:space="0" w:color="auto"/>
                                      </w:divBdr>
                                    </w:div>
                                    <w:div w:id="546188662">
                                      <w:marLeft w:val="0"/>
                                      <w:marRight w:val="0"/>
                                      <w:marTop w:val="0"/>
                                      <w:marBottom w:val="0"/>
                                      <w:divBdr>
                                        <w:top w:val="none" w:sz="0" w:space="0" w:color="auto"/>
                                        <w:left w:val="none" w:sz="0" w:space="0" w:color="auto"/>
                                        <w:bottom w:val="none" w:sz="0" w:space="0" w:color="auto"/>
                                        <w:right w:val="none" w:sz="0" w:space="0" w:color="auto"/>
                                      </w:divBdr>
                                    </w:div>
                                    <w:div w:id="661352069">
                                      <w:marLeft w:val="0"/>
                                      <w:marRight w:val="0"/>
                                      <w:marTop w:val="0"/>
                                      <w:marBottom w:val="0"/>
                                      <w:divBdr>
                                        <w:top w:val="none" w:sz="0" w:space="0" w:color="auto"/>
                                        <w:left w:val="none" w:sz="0" w:space="0" w:color="auto"/>
                                        <w:bottom w:val="none" w:sz="0" w:space="0" w:color="auto"/>
                                        <w:right w:val="none" w:sz="0" w:space="0" w:color="auto"/>
                                      </w:divBdr>
                                    </w:div>
                                    <w:div w:id="2117286131">
                                      <w:marLeft w:val="0"/>
                                      <w:marRight w:val="0"/>
                                      <w:marTop w:val="0"/>
                                      <w:marBottom w:val="0"/>
                                      <w:divBdr>
                                        <w:top w:val="none" w:sz="0" w:space="0" w:color="auto"/>
                                        <w:left w:val="none" w:sz="0" w:space="0" w:color="auto"/>
                                        <w:bottom w:val="none" w:sz="0" w:space="0" w:color="auto"/>
                                        <w:right w:val="none" w:sz="0" w:space="0" w:color="auto"/>
                                      </w:divBdr>
                                    </w:div>
                                    <w:div w:id="1726104895">
                                      <w:marLeft w:val="0"/>
                                      <w:marRight w:val="0"/>
                                      <w:marTop w:val="0"/>
                                      <w:marBottom w:val="0"/>
                                      <w:divBdr>
                                        <w:top w:val="none" w:sz="0" w:space="0" w:color="auto"/>
                                        <w:left w:val="none" w:sz="0" w:space="0" w:color="auto"/>
                                        <w:bottom w:val="none" w:sz="0" w:space="0" w:color="auto"/>
                                        <w:right w:val="none" w:sz="0" w:space="0" w:color="auto"/>
                                      </w:divBdr>
                                    </w:div>
                                    <w:div w:id="829557905">
                                      <w:marLeft w:val="0"/>
                                      <w:marRight w:val="0"/>
                                      <w:marTop w:val="0"/>
                                      <w:marBottom w:val="0"/>
                                      <w:divBdr>
                                        <w:top w:val="none" w:sz="0" w:space="0" w:color="auto"/>
                                        <w:left w:val="none" w:sz="0" w:space="0" w:color="auto"/>
                                        <w:bottom w:val="none" w:sz="0" w:space="0" w:color="auto"/>
                                        <w:right w:val="none" w:sz="0" w:space="0" w:color="auto"/>
                                      </w:divBdr>
                                    </w:div>
                                    <w:div w:id="646328158">
                                      <w:marLeft w:val="0"/>
                                      <w:marRight w:val="0"/>
                                      <w:marTop w:val="0"/>
                                      <w:marBottom w:val="0"/>
                                      <w:divBdr>
                                        <w:top w:val="none" w:sz="0" w:space="0" w:color="auto"/>
                                        <w:left w:val="none" w:sz="0" w:space="0" w:color="auto"/>
                                        <w:bottom w:val="none" w:sz="0" w:space="0" w:color="auto"/>
                                        <w:right w:val="none" w:sz="0" w:space="0" w:color="auto"/>
                                      </w:divBdr>
                                    </w:div>
                                    <w:div w:id="844439899">
                                      <w:marLeft w:val="0"/>
                                      <w:marRight w:val="0"/>
                                      <w:marTop w:val="0"/>
                                      <w:marBottom w:val="0"/>
                                      <w:divBdr>
                                        <w:top w:val="none" w:sz="0" w:space="0" w:color="auto"/>
                                        <w:left w:val="none" w:sz="0" w:space="0" w:color="auto"/>
                                        <w:bottom w:val="none" w:sz="0" w:space="0" w:color="auto"/>
                                        <w:right w:val="none" w:sz="0" w:space="0" w:color="auto"/>
                                      </w:divBdr>
                                    </w:div>
                                    <w:div w:id="767431112">
                                      <w:marLeft w:val="0"/>
                                      <w:marRight w:val="0"/>
                                      <w:marTop w:val="0"/>
                                      <w:marBottom w:val="0"/>
                                      <w:divBdr>
                                        <w:top w:val="none" w:sz="0" w:space="0" w:color="auto"/>
                                        <w:left w:val="none" w:sz="0" w:space="0" w:color="auto"/>
                                        <w:bottom w:val="none" w:sz="0" w:space="0" w:color="auto"/>
                                        <w:right w:val="none" w:sz="0" w:space="0" w:color="auto"/>
                                      </w:divBdr>
                                    </w:div>
                                    <w:div w:id="968049830">
                                      <w:marLeft w:val="0"/>
                                      <w:marRight w:val="0"/>
                                      <w:marTop w:val="0"/>
                                      <w:marBottom w:val="0"/>
                                      <w:divBdr>
                                        <w:top w:val="none" w:sz="0" w:space="0" w:color="auto"/>
                                        <w:left w:val="none" w:sz="0" w:space="0" w:color="auto"/>
                                        <w:bottom w:val="none" w:sz="0" w:space="0" w:color="auto"/>
                                        <w:right w:val="none" w:sz="0" w:space="0" w:color="auto"/>
                                      </w:divBdr>
                                    </w:div>
                                    <w:div w:id="658116621">
                                      <w:marLeft w:val="0"/>
                                      <w:marRight w:val="0"/>
                                      <w:marTop w:val="0"/>
                                      <w:marBottom w:val="0"/>
                                      <w:divBdr>
                                        <w:top w:val="none" w:sz="0" w:space="0" w:color="auto"/>
                                        <w:left w:val="none" w:sz="0" w:space="0" w:color="auto"/>
                                        <w:bottom w:val="none" w:sz="0" w:space="0" w:color="auto"/>
                                        <w:right w:val="none" w:sz="0" w:space="0" w:color="auto"/>
                                      </w:divBdr>
                                    </w:div>
                                    <w:div w:id="1114714318">
                                      <w:marLeft w:val="0"/>
                                      <w:marRight w:val="0"/>
                                      <w:marTop w:val="0"/>
                                      <w:marBottom w:val="0"/>
                                      <w:divBdr>
                                        <w:top w:val="none" w:sz="0" w:space="0" w:color="auto"/>
                                        <w:left w:val="none" w:sz="0" w:space="0" w:color="auto"/>
                                        <w:bottom w:val="none" w:sz="0" w:space="0" w:color="auto"/>
                                        <w:right w:val="none" w:sz="0" w:space="0" w:color="auto"/>
                                      </w:divBdr>
                                    </w:div>
                                    <w:div w:id="1867060830">
                                      <w:marLeft w:val="0"/>
                                      <w:marRight w:val="0"/>
                                      <w:marTop w:val="0"/>
                                      <w:marBottom w:val="0"/>
                                      <w:divBdr>
                                        <w:top w:val="none" w:sz="0" w:space="0" w:color="auto"/>
                                        <w:left w:val="none" w:sz="0" w:space="0" w:color="auto"/>
                                        <w:bottom w:val="none" w:sz="0" w:space="0" w:color="auto"/>
                                        <w:right w:val="none" w:sz="0" w:space="0" w:color="auto"/>
                                      </w:divBdr>
                                    </w:div>
                                    <w:div w:id="326596766">
                                      <w:marLeft w:val="0"/>
                                      <w:marRight w:val="0"/>
                                      <w:marTop w:val="0"/>
                                      <w:marBottom w:val="0"/>
                                      <w:divBdr>
                                        <w:top w:val="none" w:sz="0" w:space="0" w:color="auto"/>
                                        <w:left w:val="none" w:sz="0" w:space="0" w:color="auto"/>
                                        <w:bottom w:val="none" w:sz="0" w:space="0" w:color="auto"/>
                                        <w:right w:val="none" w:sz="0" w:space="0" w:color="auto"/>
                                      </w:divBdr>
                                    </w:div>
                                    <w:div w:id="2055541215">
                                      <w:marLeft w:val="0"/>
                                      <w:marRight w:val="0"/>
                                      <w:marTop w:val="0"/>
                                      <w:marBottom w:val="0"/>
                                      <w:divBdr>
                                        <w:top w:val="none" w:sz="0" w:space="0" w:color="auto"/>
                                        <w:left w:val="none" w:sz="0" w:space="0" w:color="auto"/>
                                        <w:bottom w:val="none" w:sz="0" w:space="0" w:color="auto"/>
                                        <w:right w:val="none" w:sz="0" w:space="0" w:color="auto"/>
                                      </w:divBdr>
                                    </w:div>
                                    <w:div w:id="611013410">
                                      <w:marLeft w:val="0"/>
                                      <w:marRight w:val="0"/>
                                      <w:marTop w:val="0"/>
                                      <w:marBottom w:val="0"/>
                                      <w:divBdr>
                                        <w:top w:val="none" w:sz="0" w:space="0" w:color="auto"/>
                                        <w:left w:val="none" w:sz="0" w:space="0" w:color="auto"/>
                                        <w:bottom w:val="none" w:sz="0" w:space="0" w:color="auto"/>
                                        <w:right w:val="none" w:sz="0" w:space="0" w:color="auto"/>
                                      </w:divBdr>
                                    </w:div>
                                    <w:div w:id="1449156070">
                                      <w:marLeft w:val="0"/>
                                      <w:marRight w:val="0"/>
                                      <w:marTop w:val="0"/>
                                      <w:marBottom w:val="0"/>
                                      <w:divBdr>
                                        <w:top w:val="none" w:sz="0" w:space="0" w:color="auto"/>
                                        <w:left w:val="none" w:sz="0" w:space="0" w:color="auto"/>
                                        <w:bottom w:val="none" w:sz="0" w:space="0" w:color="auto"/>
                                        <w:right w:val="none" w:sz="0" w:space="0" w:color="auto"/>
                                      </w:divBdr>
                                    </w:div>
                                    <w:div w:id="1591893216">
                                      <w:marLeft w:val="0"/>
                                      <w:marRight w:val="0"/>
                                      <w:marTop w:val="0"/>
                                      <w:marBottom w:val="0"/>
                                      <w:divBdr>
                                        <w:top w:val="none" w:sz="0" w:space="0" w:color="auto"/>
                                        <w:left w:val="none" w:sz="0" w:space="0" w:color="auto"/>
                                        <w:bottom w:val="none" w:sz="0" w:space="0" w:color="auto"/>
                                        <w:right w:val="none" w:sz="0" w:space="0" w:color="auto"/>
                                      </w:divBdr>
                                    </w:div>
                                    <w:div w:id="394209159">
                                      <w:marLeft w:val="0"/>
                                      <w:marRight w:val="0"/>
                                      <w:marTop w:val="0"/>
                                      <w:marBottom w:val="0"/>
                                      <w:divBdr>
                                        <w:top w:val="none" w:sz="0" w:space="0" w:color="auto"/>
                                        <w:left w:val="none" w:sz="0" w:space="0" w:color="auto"/>
                                        <w:bottom w:val="none" w:sz="0" w:space="0" w:color="auto"/>
                                        <w:right w:val="none" w:sz="0" w:space="0" w:color="auto"/>
                                      </w:divBdr>
                                    </w:div>
                                    <w:div w:id="1869642929">
                                      <w:marLeft w:val="0"/>
                                      <w:marRight w:val="0"/>
                                      <w:marTop w:val="0"/>
                                      <w:marBottom w:val="0"/>
                                      <w:divBdr>
                                        <w:top w:val="none" w:sz="0" w:space="0" w:color="auto"/>
                                        <w:left w:val="none" w:sz="0" w:space="0" w:color="auto"/>
                                        <w:bottom w:val="none" w:sz="0" w:space="0" w:color="auto"/>
                                        <w:right w:val="none" w:sz="0" w:space="0" w:color="auto"/>
                                      </w:divBdr>
                                    </w:div>
                                    <w:div w:id="1220626269">
                                      <w:marLeft w:val="0"/>
                                      <w:marRight w:val="0"/>
                                      <w:marTop w:val="0"/>
                                      <w:marBottom w:val="0"/>
                                      <w:divBdr>
                                        <w:top w:val="none" w:sz="0" w:space="0" w:color="auto"/>
                                        <w:left w:val="none" w:sz="0" w:space="0" w:color="auto"/>
                                        <w:bottom w:val="none" w:sz="0" w:space="0" w:color="auto"/>
                                        <w:right w:val="none" w:sz="0" w:space="0" w:color="auto"/>
                                      </w:divBdr>
                                    </w:div>
                                    <w:div w:id="1547713625">
                                      <w:marLeft w:val="0"/>
                                      <w:marRight w:val="0"/>
                                      <w:marTop w:val="0"/>
                                      <w:marBottom w:val="0"/>
                                      <w:divBdr>
                                        <w:top w:val="none" w:sz="0" w:space="0" w:color="auto"/>
                                        <w:left w:val="none" w:sz="0" w:space="0" w:color="auto"/>
                                        <w:bottom w:val="none" w:sz="0" w:space="0" w:color="auto"/>
                                        <w:right w:val="none" w:sz="0" w:space="0" w:color="auto"/>
                                      </w:divBdr>
                                    </w:div>
                                    <w:div w:id="902183868">
                                      <w:marLeft w:val="0"/>
                                      <w:marRight w:val="0"/>
                                      <w:marTop w:val="0"/>
                                      <w:marBottom w:val="0"/>
                                      <w:divBdr>
                                        <w:top w:val="none" w:sz="0" w:space="0" w:color="auto"/>
                                        <w:left w:val="none" w:sz="0" w:space="0" w:color="auto"/>
                                        <w:bottom w:val="none" w:sz="0" w:space="0" w:color="auto"/>
                                        <w:right w:val="none" w:sz="0" w:space="0" w:color="auto"/>
                                      </w:divBdr>
                                    </w:div>
                                    <w:div w:id="846360724">
                                      <w:marLeft w:val="0"/>
                                      <w:marRight w:val="0"/>
                                      <w:marTop w:val="0"/>
                                      <w:marBottom w:val="0"/>
                                      <w:divBdr>
                                        <w:top w:val="none" w:sz="0" w:space="0" w:color="auto"/>
                                        <w:left w:val="none" w:sz="0" w:space="0" w:color="auto"/>
                                        <w:bottom w:val="none" w:sz="0" w:space="0" w:color="auto"/>
                                        <w:right w:val="none" w:sz="0" w:space="0" w:color="auto"/>
                                      </w:divBdr>
                                    </w:div>
                                    <w:div w:id="2034837056">
                                      <w:marLeft w:val="0"/>
                                      <w:marRight w:val="0"/>
                                      <w:marTop w:val="0"/>
                                      <w:marBottom w:val="0"/>
                                      <w:divBdr>
                                        <w:top w:val="none" w:sz="0" w:space="0" w:color="auto"/>
                                        <w:left w:val="none" w:sz="0" w:space="0" w:color="auto"/>
                                        <w:bottom w:val="none" w:sz="0" w:space="0" w:color="auto"/>
                                        <w:right w:val="none" w:sz="0" w:space="0" w:color="auto"/>
                                      </w:divBdr>
                                    </w:div>
                                    <w:div w:id="1942178287">
                                      <w:marLeft w:val="0"/>
                                      <w:marRight w:val="0"/>
                                      <w:marTop w:val="0"/>
                                      <w:marBottom w:val="0"/>
                                      <w:divBdr>
                                        <w:top w:val="none" w:sz="0" w:space="0" w:color="auto"/>
                                        <w:left w:val="none" w:sz="0" w:space="0" w:color="auto"/>
                                        <w:bottom w:val="none" w:sz="0" w:space="0" w:color="auto"/>
                                        <w:right w:val="none" w:sz="0" w:space="0" w:color="auto"/>
                                      </w:divBdr>
                                    </w:div>
                                  </w:divsChild>
                                </w:div>
                                <w:div w:id="675811298">
                                  <w:marLeft w:val="0"/>
                                  <w:marRight w:val="0"/>
                                  <w:marTop w:val="0"/>
                                  <w:marBottom w:val="0"/>
                                  <w:divBdr>
                                    <w:top w:val="none" w:sz="0" w:space="0" w:color="auto"/>
                                    <w:left w:val="none" w:sz="0" w:space="0" w:color="auto"/>
                                    <w:bottom w:val="none" w:sz="0" w:space="0" w:color="auto"/>
                                    <w:right w:val="none" w:sz="0" w:space="0" w:color="auto"/>
                                  </w:divBdr>
                                  <w:divsChild>
                                    <w:div w:id="1914505274">
                                      <w:marLeft w:val="0"/>
                                      <w:marRight w:val="0"/>
                                      <w:marTop w:val="0"/>
                                      <w:marBottom w:val="0"/>
                                      <w:divBdr>
                                        <w:top w:val="none" w:sz="0" w:space="0" w:color="auto"/>
                                        <w:left w:val="none" w:sz="0" w:space="0" w:color="auto"/>
                                        <w:bottom w:val="none" w:sz="0" w:space="0" w:color="auto"/>
                                        <w:right w:val="none" w:sz="0" w:space="0" w:color="auto"/>
                                      </w:divBdr>
                                    </w:div>
                                    <w:div w:id="784231481">
                                      <w:marLeft w:val="0"/>
                                      <w:marRight w:val="0"/>
                                      <w:marTop w:val="0"/>
                                      <w:marBottom w:val="0"/>
                                      <w:divBdr>
                                        <w:top w:val="none" w:sz="0" w:space="0" w:color="auto"/>
                                        <w:left w:val="none" w:sz="0" w:space="0" w:color="auto"/>
                                        <w:bottom w:val="none" w:sz="0" w:space="0" w:color="auto"/>
                                        <w:right w:val="none" w:sz="0" w:space="0" w:color="auto"/>
                                      </w:divBdr>
                                    </w:div>
                                    <w:div w:id="1815103113">
                                      <w:marLeft w:val="0"/>
                                      <w:marRight w:val="0"/>
                                      <w:marTop w:val="0"/>
                                      <w:marBottom w:val="0"/>
                                      <w:divBdr>
                                        <w:top w:val="none" w:sz="0" w:space="0" w:color="auto"/>
                                        <w:left w:val="none" w:sz="0" w:space="0" w:color="auto"/>
                                        <w:bottom w:val="none" w:sz="0" w:space="0" w:color="auto"/>
                                        <w:right w:val="none" w:sz="0" w:space="0" w:color="auto"/>
                                      </w:divBdr>
                                    </w:div>
                                    <w:div w:id="66073135">
                                      <w:marLeft w:val="0"/>
                                      <w:marRight w:val="0"/>
                                      <w:marTop w:val="0"/>
                                      <w:marBottom w:val="0"/>
                                      <w:divBdr>
                                        <w:top w:val="none" w:sz="0" w:space="0" w:color="auto"/>
                                        <w:left w:val="none" w:sz="0" w:space="0" w:color="auto"/>
                                        <w:bottom w:val="none" w:sz="0" w:space="0" w:color="auto"/>
                                        <w:right w:val="none" w:sz="0" w:space="0" w:color="auto"/>
                                      </w:divBdr>
                                    </w:div>
                                    <w:div w:id="1210997310">
                                      <w:marLeft w:val="0"/>
                                      <w:marRight w:val="0"/>
                                      <w:marTop w:val="0"/>
                                      <w:marBottom w:val="0"/>
                                      <w:divBdr>
                                        <w:top w:val="none" w:sz="0" w:space="0" w:color="auto"/>
                                        <w:left w:val="none" w:sz="0" w:space="0" w:color="auto"/>
                                        <w:bottom w:val="none" w:sz="0" w:space="0" w:color="auto"/>
                                        <w:right w:val="none" w:sz="0" w:space="0" w:color="auto"/>
                                      </w:divBdr>
                                    </w:div>
                                    <w:div w:id="405886932">
                                      <w:marLeft w:val="0"/>
                                      <w:marRight w:val="0"/>
                                      <w:marTop w:val="0"/>
                                      <w:marBottom w:val="0"/>
                                      <w:divBdr>
                                        <w:top w:val="none" w:sz="0" w:space="0" w:color="auto"/>
                                        <w:left w:val="none" w:sz="0" w:space="0" w:color="auto"/>
                                        <w:bottom w:val="none" w:sz="0" w:space="0" w:color="auto"/>
                                        <w:right w:val="none" w:sz="0" w:space="0" w:color="auto"/>
                                      </w:divBdr>
                                    </w:div>
                                    <w:div w:id="323974897">
                                      <w:marLeft w:val="0"/>
                                      <w:marRight w:val="0"/>
                                      <w:marTop w:val="0"/>
                                      <w:marBottom w:val="0"/>
                                      <w:divBdr>
                                        <w:top w:val="none" w:sz="0" w:space="0" w:color="auto"/>
                                        <w:left w:val="none" w:sz="0" w:space="0" w:color="auto"/>
                                        <w:bottom w:val="none" w:sz="0" w:space="0" w:color="auto"/>
                                        <w:right w:val="none" w:sz="0" w:space="0" w:color="auto"/>
                                      </w:divBdr>
                                    </w:div>
                                    <w:div w:id="525606864">
                                      <w:marLeft w:val="0"/>
                                      <w:marRight w:val="0"/>
                                      <w:marTop w:val="0"/>
                                      <w:marBottom w:val="0"/>
                                      <w:divBdr>
                                        <w:top w:val="none" w:sz="0" w:space="0" w:color="auto"/>
                                        <w:left w:val="none" w:sz="0" w:space="0" w:color="auto"/>
                                        <w:bottom w:val="none" w:sz="0" w:space="0" w:color="auto"/>
                                        <w:right w:val="none" w:sz="0" w:space="0" w:color="auto"/>
                                      </w:divBdr>
                                    </w:div>
                                    <w:div w:id="189537300">
                                      <w:marLeft w:val="0"/>
                                      <w:marRight w:val="0"/>
                                      <w:marTop w:val="0"/>
                                      <w:marBottom w:val="0"/>
                                      <w:divBdr>
                                        <w:top w:val="none" w:sz="0" w:space="0" w:color="auto"/>
                                        <w:left w:val="none" w:sz="0" w:space="0" w:color="auto"/>
                                        <w:bottom w:val="none" w:sz="0" w:space="0" w:color="auto"/>
                                        <w:right w:val="none" w:sz="0" w:space="0" w:color="auto"/>
                                      </w:divBdr>
                                    </w:div>
                                    <w:div w:id="996498890">
                                      <w:marLeft w:val="0"/>
                                      <w:marRight w:val="0"/>
                                      <w:marTop w:val="0"/>
                                      <w:marBottom w:val="0"/>
                                      <w:divBdr>
                                        <w:top w:val="none" w:sz="0" w:space="0" w:color="auto"/>
                                        <w:left w:val="none" w:sz="0" w:space="0" w:color="auto"/>
                                        <w:bottom w:val="none" w:sz="0" w:space="0" w:color="auto"/>
                                        <w:right w:val="none" w:sz="0" w:space="0" w:color="auto"/>
                                      </w:divBdr>
                                    </w:div>
                                    <w:div w:id="961611934">
                                      <w:marLeft w:val="0"/>
                                      <w:marRight w:val="0"/>
                                      <w:marTop w:val="0"/>
                                      <w:marBottom w:val="0"/>
                                      <w:divBdr>
                                        <w:top w:val="none" w:sz="0" w:space="0" w:color="auto"/>
                                        <w:left w:val="none" w:sz="0" w:space="0" w:color="auto"/>
                                        <w:bottom w:val="none" w:sz="0" w:space="0" w:color="auto"/>
                                        <w:right w:val="none" w:sz="0" w:space="0" w:color="auto"/>
                                      </w:divBdr>
                                    </w:div>
                                    <w:div w:id="580993427">
                                      <w:marLeft w:val="0"/>
                                      <w:marRight w:val="0"/>
                                      <w:marTop w:val="0"/>
                                      <w:marBottom w:val="0"/>
                                      <w:divBdr>
                                        <w:top w:val="none" w:sz="0" w:space="0" w:color="auto"/>
                                        <w:left w:val="none" w:sz="0" w:space="0" w:color="auto"/>
                                        <w:bottom w:val="none" w:sz="0" w:space="0" w:color="auto"/>
                                        <w:right w:val="none" w:sz="0" w:space="0" w:color="auto"/>
                                      </w:divBdr>
                                    </w:div>
                                    <w:div w:id="953974451">
                                      <w:marLeft w:val="0"/>
                                      <w:marRight w:val="0"/>
                                      <w:marTop w:val="0"/>
                                      <w:marBottom w:val="0"/>
                                      <w:divBdr>
                                        <w:top w:val="none" w:sz="0" w:space="0" w:color="auto"/>
                                        <w:left w:val="none" w:sz="0" w:space="0" w:color="auto"/>
                                        <w:bottom w:val="none" w:sz="0" w:space="0" w:color="auto"/>
                                        <w:right w:val="none" w:sz="0" w:space="0" w:color="auto"/>
                                      </w:divBdr>
                                    </w:div>
                                    <w:div w:id="1247225519">
                                      <w:marLeft w:val="0"/>
                                      <w:marRight w:val="0"/>
                                      <w:marTop w:val="0"/>
                                      <w:marBottom w:val="0"/>
                                      <w:divBdr>
                                        <w:top w:val="none" w:sz="0" w:space="0" w:color="auto"/>
                                        <w:left w:val="none" w:sz="0" w:space="0" w:color="auto"/>
                                        <w:bottom w:val="none" w:sz="0" w:space="0" w:color="auto"/>
                                        <w:right w:val="none" w:sz="0" w:space="0" w:color="auto"/>
                                      </w:divBdr>
                                    </w:div>
                                    <w:div w:id="484511618">
                                      <w:marLeft w:val="0"/>
                                      <w:marRight w:val="0"/>
                                      <w:marTop w:val="0"/>
                                      <w:marBottom w:val="0"/>
                                      <w:divBdr>
                                        <w:top w:val="none" w:sz="0" w:space="0" w:color="auto"/>
                                        <w:left w:val="none" w:sz="0" w:space="0" w:color="auto"/>
                                        <w:bottom w:val="none" w:sz="0" w:space="0" w:color="auto"/>
                                        <w:right w:val="none" w:sz="0" w:space="0" w:color="auto"/>
                                      </w:divBdr>
                                    </w:div>
                                    <w:div w:id="1932927922">
                                      <w:marLeft w:val="0"/>
                                      <w:marRight w:val="0"/>
                                      <w:marTop w:val="0"/>
                                      <w:marBottom w:val="0"/>
                                      <w:divBdr>
                                        <w:top w:val="none" w:sz="0" w:space="0" w:color="auto"/>
                                        <w:left w:val="none" w:sz="0" w:space="0" w:color="auto"/>
                                        <w:bottom w:val="none" w:sz="0" w:space="0" w:color="auto"/>
                                        <w:right w:val="none" w:sz="0" w:space="0" w:color="auto"/>
                                      </w:divBdr>
                                    </w:div>
                                    <w:div w:id="135804649">
                                      <w:marLeft w:val="0"/>
                                      <w:marRight w:val="0"/>
                                      <w:marTop w:val="0"/>
                                      <w:marBottom w:val="0"/>
                                      <w:divBdr>
                                        <w:top w:val="none" w:sz="0" w:space="0" w:color="auto"/>
                                        <w:left w:val="none" w:sz="0" w:space="0" w:color="auto"/>
                                        <w:bottom w:val="none" w:sz="0" w:space="0" w:color="auto"/>
                                        <w:right w:val="none" w:sz="0" w:space="0" w:color="auto"/>
                                      </w:divBdr>
                                    </w:div>
                                    <w:div w:id="777138105">
                                      <w:marLeft w:val="0"/>
                                      <w:marRight w:val="0"/>
                                      <w:marTop w:val="0"/>
                                      <w:marBottom w:val="0"/>
                                      <w:divBdr>
                                        <w:top w:val="none" w:sz="0" w:space="0" w:color="auto"/>
                                        <w:left w:val="none" w:sz="0" w:space="0" w:color="auto"/>
                                        <w:bottom w:val="none" w:sz="0" w:space="0" w:color="auto"/>
                                        <w:right w:val="none" w:sz="0" w:space="0" w:color="auto"/>
                                      </w:divBdr>
                                    </w:div>
                                    <w:div w:id="1549609209">
                                      <w:marLeft w:val="0"/>
                                      <w:marRight w:val="0"/>
                                      <w:marTop w:val="0"/>
                                      <w:marBottom w:val="0"/>
                                      <w:divBdr>
                                        <w:top w:val="none" w:sz="0" w:space="0" w:color="auto"/>
                                        <w:left w:val="none" w:sz="0" w:space="0" w:color="auto"/>
                                        <w:bottom w:val="none" w:sz="0" w:space="0" w:color="auto"/>
                                        <w:right w:val="none" w:sz="0" w:space="0" w:color="auto"/>
                                      </w:divBdr>
                                    </w:div>
                                    <w:div w:id="1717850770">
                                      <w:marLeft w:val="0"/>
                                      <w:marRight w:val="0"/>
                                      <w:marTop w:val="0"/>
                                      <w:marBottom w:val="0"/>
                                      <w:divBdr>
                                        <w:top w:val="none" w:sz="0" w:space="0" w:color="auto"/>
                                        <w:left w:val="none" w:sz="0" w:space="0" w:color="auto"/>
                                        <w:bottom w:val="none" w:sz="0" w:space="0" w:color="auto"/>
                                        <w:right w:val="none" w:sz="0" w:space="0" w:color="auto"/>
                                      </w:divBdr>
                                    </w:div>
                                    <w:div w:id="996957409">
                                      <w:marLeft w:val="0"/>
                                      <w:marRight w:val="0"/>
                                      <w:marTop w:val="0"/>
                                      <w:marBottom w:val="0"/>
                                      <w:divBdr>
                                        <w:top w:val="none" w:sz="0" w:space="0" w:color="auto"/>
                                        <w:left w:val="none" w:sz="0" w:space="0" w:color="auto"/>
                                        <w:bottom w:val="none" w:sz="0" w:space="0" w:color="auto"/>
                                        <w:right w:val="none" w:sz="0" w:space="0" w:color="auto"/>
                                      </w:divBdr>
                                    </w:div>
                                    <w:div w:id="1506893528">
                                      <w:marLeft w:val="0"/>
                                      <w:marRight w:val="0"/>
                                      <w:marTop w:val="0"/>
                                      <w:marBottom w:val="0"/>
                                      <w:divBdr>
                                        <w:top w:val="none" w:sz="0" w:space="0" w:color="auto"/>
                                        <w:left w:val="none" w:sz="0" w:space="0" w:color="auto"/>
                                        <w:bottom w:val="none" w:sz="0" w:space="0" w:color="auto"/>
                                        <w:right w:val="none" w:sz="0" w:space="0" w:color="auto"/>
                                      </w:divBdr>
                                    </w:div>
                                    <w:div w:id="466052263">
                                      <w:marLeft w:val="0"/>
                                      <w:marRight w:val="0"/>
                                      <w:marTop w:val="0"/>
                                      <w:marBottom w:val="0"/>
                                      <w:divBdr>
                                        <w:top w:val="none" w:sz="0" w:space="0" w:color="auto"/>
                                        <w:left w:val="none" w:sz="0" w:space="0" w:color="auto"/>
                                        <w:bottom w:val="none" w:sz="0" w:space="0" w:color="auto"/>
                                        <w:right w:val="none" w:sz="0" w:space="0" w:color="auto"/>
                                      </w:divBdr>
                                    </w:div>
                                    <w:div w:id="1848058882">
                                      <w:marLeft w:val="0"/>
                                      <w:marRight w:val="0"/>
                                      <w:marTop w:val="0"/>
                                      <w:marBottom w:val="0"/>
                                      <w:divBdr>
                                        <w:top w:val="none" w:sz="0" w:space="0" w:color="auto"/>
                                        <w:left w:val="none" w:sz="0" w:space="0" w:color="auto"/>
                                        <w:bottom w:val="none" w:sz="0" w:space="0" w:color="auto"/>
                                        <w:right w:val="none" w:sz="0" w:space="0" w:color="auto"/>
                                      </w:divBdr>
                                    </w:div>
                                    <w:div w:id="1736080208">
                                      <w:marLeft w:val="0"/>
                                      <w:marRight w:val="0"/>
                                      <w:marTop w:val="0"/>
                                      <w:marBottom w:val="0"/>
                                      <w:divBdr>
                                        <w:top w:val="none" w:sz="0" w:space="0" w:color="auto"/>
                                        <w:left w:val="none" w:sz="0" w:space="0" w:color="auto"/>
                                        <w:bottom w:val="none" w:sz="0" w:space="0" w:color="auto"/>
                                        <w:right w:val="none" w:sz="0" w:space="0" w:color="auto"/>
                                      </w:divBdr>
                                    </w:div>
                                    <w:div w:id="15717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4097">
                          <w:marLeft w:val="0"/>
                          <w:marRight w:val="0"/>
                          <w:marTop w:val="180"/>
                          <w:marBottom w:val="180"/>
                          <w:divBdr>
                            <w:top w:val="none" w:sz="0" w:space="0" w:color="auto"/>
                            <w:left w:val="none" w:sz="0" w:space="0" w:color="auto"/>
                            <w:bottom w:val="none" w:sz="0" w:space="0" w:color="auto"/>
                            <w:right w:val="none" w:sz="0" w:space="0" w:color="auto"/>
                          </w:divBdr>
                          <w:divsChild>
                            <w:div w:id="587738305">
                              <w:marLeft w:val="0"/>
                              <w:marRight w:val="0"/>
                              <w:marTop w:val="0"/>
                              <w:marBottom w:val="0"/>
                              <w:divBdr>
                                <w:top w:val="none" w:sz="0" w:space="0" w:color="auto"/>
                                <w:left w:val="none" w:sz="0" w:space="0" w:color="auto"/>
                                <w:bottom w:val="none" w:sz="0" w:space="0" w:color="auto"/>
                                <w:right w:val="none" w:sz="0" w:space="0" w:color="auto"/>
                              </w:divBdr>
                            </w:div>
                            <w:div w:id="1119186074">
                              <w:marLeft w:val="0"/>
                              <w:marRight w:val="0"/>
                              <w:marTop w:val="0"/>
                              <w:marBottom w:val="0"/>
                              <w:divBdr>
                                <w:top w:val="none" w:sz="0" w:space="0" w:color="auto"/>
                                <w:left w:val="none" w:sz="0" w:space="0" w:color="auto"/>
                                <w:bottom w:val="none" w:sz="0" w:space="0" w:color="auto"/>
                                <w:right w:val="none" w:sz="0" w:space="0" w:color="auto"/>
                              </w:divBdr>
                              <w:divsChild>
                                <w:div w:id="1408531256">
                                  <w:marLeft w:val="0"/>
                                  <w:marRight w:val="0"/>
                                  <w:marTop w:val="0"/>
                                  <w:marBottom w:val="0"/>
                                  <w:divBdr>
                                    <w:top w:val="none" w:sz="0" w:space="0" w:color="auto"/>
                                    <w:left w:val="none" w:sz="0" w:space="0" w:color="auto"/>
                                    <w:bottom w:val="none" w:sz="0" w:space="0" w:color="auto"/>
                                    <w:right w:val="none" w:sz="0" w:space="0" w:color="auto"/>
                                  </w:divBdr>
                                  <w:divsChild>
                                    <w:div w:id="1924759044">
                                      <w:marLeft w:val="0"/>
                                      <w:marRight w:val="0"/>
                                      <w:marTop w:val="0"/>
                                      <w:marBottom w:val="0"/>
                                      <w:divBdr>
                                        <w:top w:val="none" w:sz="0" w:space="0" w:color="auto"/>
                                        <w:left w:val="none" w:sz="0" w:space="0" w:color="auto"/>
                                        <w:bottom w:val="none" w:sz="0" w:space="0" w:color="auto"/>
                                        <w:right w:val="none" w:sz="0" w:space="0" w:color="auto"/>
                                      </w:divBdr>
                                    </w:div>
                                    <w:div w:id="444234477">
                                      <w:marLeft w:val="0"/>
                                      <w:marRight w:val="0"/>
                                      <w:marTop w:val="0"/>
                                      <w:marBottom w:val="0"/>
                                      <w:divBdr>
                                        <w:top w:val="none" w:sz="0" w:space="0" w:color="auto"/>
                                        <w:left w:val="none" w:sz="0" w:space="0" w:color="auto"/>
                                        <w:bottom w:val="none" w:sz="0" w:space="0" w:color="auto"/>
                                        <w:right w:val="none" w:sz="0" w:space="0" w:color="auto"/>
                                      </w:divBdr>
                                    </w:div>
                                    <w:div w:id="170336137">
                                      <w:marLeft w:val="0"/>
                                      <w:marRight w:val="0"/>
                                      <w:marTop w:val="0"/>
                                      <w:marBottom w:val="0"/>
                                      <w:divBdr>
                                        <w:top w:val="none" w:sz="0" w:space="0" w:color="auto"/>
                                        <w:left w:val="none" w:sz="0" w:space="0" w:color="auto"/>
                                        <w:bottom w:val="none" w:sz="0" w:space="0" w:color="auto"/>
                                        <w:right w:val="none" w:sz="0" w:space="0" w:color="auto"/>
                                      </w:divBdr>
                                    </w:div>
                                    <w:div w:id="1822959766">
                                      <w:marLeft w:val="0"/>
                                      <w:marRight w:val="0"/>
                                      <w:marTop w:val="0"/>
                                      <w:marBottom w:val="0"/>
                                      <w:divBdr>
                                        <w:top w:val="none" w:sz="0" w:space="0" w:color="auto"/>
                                        <w:left w:val="none" w:sz="0" w:space="0" w:color="auto"/>
                                        <w:bottom w:val="none" w:sz="0" w:space="0" w:color="auto"/>
                                        <w:right w:val="none" w:sz="0" w:space="0" w:color="auto"/>
                                      </w:divBdr>
                                    </w:div>
                                    <w:div w:id="562373490">
                                      <w:marLeft w:val="0"/>
                                      <w:marRight w:val="0"/>
                                      <w:marTop w:val="0"/>
                                      <w:marBottom w:val="0"/>
                                      <w:divBdr>
                                        <w:top w:val="none" w:sz="0" w:space="0" w:color="auto"/>
                                        <w:left w:val="none" w:sz="0" w:space="0" w:color="auto"/>
                                        <w:bottom w:val="none" w:sz="0" w:space="0" w:color="auto"/>
                                        <w:right w:val="none" w:sz="0" w:space="0" w:color="auto"/>
                                      </w:divBdr>
                                    </w:div>
                                  </w:divsChild>
                                </w:div>
                                <w:div w:id="1822884792">
                                  <w:marLeft w:val="0"/>
                                  <w:marRight w:val="0"/>
                                  <w:marTop w:val="0"/>
                                  <w:marBottom w:val="0"/>
                                  <w:divBdr>
                                    <w:top w:val="none" w:sz="0" w:space="0" w:color="auto"/>
                                    <w:left w:val="none" w:sz="0" w:space="0" w:color="auto"/>
                                    <w:bottom w:val="none" w:sz="0" w:space="0" w:color="auto"/>
                                    <w:right w:val="none" w:sz="0" w:space="0" w:color="auto"/>
                                  </w:divBdr>
                                  <w:divsChild>
                                    <w:div w:id="865945558">
                                      <w:marLeft w:val="0"/>
                                      <w:marRight w:val="0"/>
                                      <w:marTop w:val="0"/>
                                      <w:marBottom w:val="0"/>
                                      <w:divBdr>
                                        <w:top w:val="none" w:sz="0" w:space="0" w:color="auto"/>
                                        <w:left w:val="none" w:sz="0" w:space="0" w:color="auto"/>
                                        <w:bottom w:val="none" w:sz="0" w:space="0" w:color="auto"/>
                                        <w:right w:val="none" w:sz="0" w:space="0" w:color="auto"/>
                                      </w:divBdr>
                                    </w:div>
                                    <w:div w:id="2041859136">
                                      <w:marLeft w:val="0"/>
                                      <w:marRight w:val="0"/>
                                      <w:marTop w:val="0"/>
                                      <w:marBottom w:val="0"/>
                                      <w:divBdr>
                                        <w:top w:val="none" w:sz="0" w:space="0" w:color="auto"/>
                                        <w:left w:val="none" w:sz="0" w:space="0" w:color="auto"/>
                                        <w:bottom w:val="none" w:sz="0" w:space="0" w:color="auto"/>
                                        <w:right w:val="none" w:sz="0" w:space="0" w:color="auto"/>
                                      </w:divBdr>
                                    </w:div>
                                    <w:div w:id="1616326398">
                                      <w:marLeft w:val="0"/>
                                      <w:marRight w:val="0"/>
                                      <w:marTop w:val="0"/>
                                      <w:marBottom w:val="0"/>
                                      <w:divBdr>
                                        <w:top w:val="none" w:sz="0" w:space="0" w:color="auto"/>
                                        <w:left w:val="none" w:sz="0" w:space="0" w:color="auto"/>
                                        <w:bottom w:val="none" w:sz="0" w:space="0" w:color="auto"/>
                                        <w:right w:val="none" w:sz="0" w:space="0" w:color="auto"/>
                                      </w:divBdr>
                                    </w:div>
                                    <w:div w:id="1350793477">
                                      <w:marLeft w:val="0"/>
                                      <w:marRight w:val="0"/>
                                      <w:marTop w:val="0"/>
                                      <w:marBottom w:val="0"/>
                                      <w:divBdr>
                                        <w:top w:val="none" w:sz="0" w:space="0" w:color="auto"/>
                                        <w:left w:val="none" w:sz="0" w:space="0" w:color="auto"/>
                                        <w:bottom w:val="none" w:sz="0" w:space="0" w:color="auto"/>
                                        <w:right w:val="none" w:sz="0" w:space="0" w:color="auto"/>
                                      </w:divBdr>
                                    </w:div>
                                    <w:div w:id="169384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07216">
                          <w:marLeft w:val="0"/>
                          <w:marRight w:val="0"/>
                          <w:marTop w:val="180"/>
                          <w:marBottom w:val="180"/>
                          <w:divBdr>
                            <w:top w:val="none" w:sz="0" w:space="0" w:color="auto"/>
                            <w:left w:val="none" w:sz="0" w:space="0" w:color="auto"/>
                            <w:bottom w:val="none" w:sz="0" w:space="0" w:color="auto"/>
                            <w:right w:val="none" w:sz="0" w:space="0" w:color="auto"/>
                          </w:divBdr>
                          <w:divsChild>
                            <w:div w:id="1785922092">
                              <w:marLeft w:val="0"/>
                              <w:marRight w:val="0"/>
                              <w:marTop w:val="0"/>
                              <w:marBottom w:val="0"/>
                              <w:divBdr>
                                <w:top w:val="none" w:sz="0" w:space="0" w:color="auto"/>
                                <w:left w:val="none" w:sz="0" w:space="0" w:color="auto"/>
                                <w:bottom w:val="none" w:sz="0" w:space="0" w:color="auto"/>
                                <w:right w:val="none" w:sz="0" w:space="0" w:color="auto"/>
                              </w:divBdr>
                            </w:div>
                            <w:div w:id="1734114509">
                              <w:marLeft w:val="0"/>
                              <w:marRight w:val="0"/>
                              <w:marTop w:val="0"/>
                              <w:marBottom w:val="0"/>
                              <w:divBdr>
                                <w:top w:val="none" w:sz="0" w:space="0" w:color="auto"/>
                                <w:left w:val="none" w:sz="0" w:space="0" w:color="auto"/>
                                <w:bottom w:val="none" w:sz="0" w:space="0" w:color="auto"/>
                                <w:right w:val="none" w:sz="0" w:space="0" w:color="auto"/>
                              </w:divBdr>
                              <w:divsChild>
                                <w:div w:id="799031869">
                                  <w:marLeft w:val="0"/>
                                  <w:marRight w:val="0"/>
                                  <w:marTop w:val="0"/>
                                  <w:marBottom w:val="0"/>
                                  <w:divBdr>
                                    <w:top w:val="none" w:sz="0" w:space="0" w:color="auto"/>
                                    <w:left w:val="none" w:sz="0" w:space="0" w:color="auto"/>
                                    <w:bottom w:val="none" w:sz="0" w:space="0" w:color="auto"/>
                                    <w:right w:val="none" w:sz="0" w:space="0" w:color="auto"/>
                                  </w:divBdr>
                                  <w:divsChild>
                                    <w:div w:id="1795825854">
                                      <w:marLeft w:val="0"/>
                                      <w:marRight w:val="0"/>
                                      <w:marTop w:val="0"/>
                                      <w:marBottom w:val="0"/>
                                      <w:divBdr>
                                        <w:top w:val="none" w:sz="0" w:space="0" w:color="auto"/>
                                        <w:left w:val="none" w:sz="0" w:space="0" w:color="auto"/>
                                        <w:bottom w:val="none" w:sz="0" w:space="0" w:color="auto"/>
                                        <w:right w:val="none" w:sz="0" w:space="0" w:color="auto"/>
                                      </w:divBdr>
                                    </w:div>
                                    <w:div w:id="689723235">
                                      <w:marLeft w:val="0"/>
                                      <w:marRight w:val="0"/>
                                      <w:marTop w:val="0"/>
                                      <w:marBottom w:val="0"/>
                                      <w:divBdr>
                                        <w:top w:val="none" w:sz="0" w:space="0" w:color="auto"/>
                                        <w:left w:val="none" w:sz="0" w:space="0" w:color="auto"/>
                                        <w:bottom w:val="none" w:sz="0" w:space="0" w:color="auto"/>
                                        <w:right w:val="none" w:sz="0" w:space="0" w:color="auto"/>
                                      </w:divBdr>
                                    </w:div>
                                    <w:div w:id="240020369">
                                      <w:marLeft w:val="0"/>
                                      <w:marRight w:val="0"/>
                                      <w:marTop w:val="0"/>
                                      <w:marBottom w:val="0"/>
                                      <w:divBdr>
                                        <w:top w:val="none" w:sz="0" w:space="0" w:color="auto"/>
                                        <w:left w:val="none" w:sz="0" w:space="0" w:color="auto"/>
                                        <w:bottom w:val="none" w:sz="0" w:space="0" w:color="auto"/>
                                        <w:right w:val="none" w:sz="0" w:space="0" w:color="auto"/>
                                      </w:divBdr>
                                    </w:div>
                                    <w:div w:id="1348944564">
                                      <w:marLeft w:val="0"/>
                                      <w:marRight w:val="0"/>
                                      <w:marTop w:val="0"/>
                                      <w:marBottom w:val="0"/>
                                      <w:divBdr>
                                        <w:top w:val="none" w:sz="0" w:space="0" w:color="auto"/>
                                        <w:left w:val="none" w:sz="0" w:space="0" w:color="auto"/>
                                        <w:bottom w:val="none" w:sz="0" w:space="0" w:color="auto"/>
                                        <w:right w:val="none" w:sz="0" w:space="0" w:color="auto"/>
                                      </w:divBdr>
                                    </w:div>
                                    <w:div w:id="162624207">
                                      <w:marLeft w:val="0"/>
                                      <w:marRight w:val="0"/>
                                      <w:marTop w:val="0"/>
                                      <w:marBottom w:val="0"/>
                                      <w:divBdr>
                                        <w:top w:val="none" w:sz="0" w:space="0" w:color="auto"/>
                                        <w:left w:val="none" w:sz="0" w:space="0" w:color="auto"/>
                                        <w:bottom w:val="none" w:sz="0" w:space="0" w:color="auto"/>
                                        <w:right w:val="none" w:sz="0" w:space="0" w:color="auto"/>
                                      </w:divBdr>
                                    </w:div>
                                    <w:div w:id="646670671">
                                      <w:marLeft w:val="0"/>
                                      <w:marRight w:val="0"/>
                                      <w:marTop w:val="0"/>
                                      <w:marBottom w:val="0"/>
                                      <w:divBdr>
                                        <w:top w:val="none" w:sz="0" w:space="0" w:color="auto"/>
                                        <w:left w:val="none" w:sz="0" w:space="0" w:color="auto"/>
                                        <w:bottom w:val="none" w:sz="0" w:space="0" w:color="auto"/>
                                        <w:right w:val="none" w:sz="0" w:space="0" w:color="auto"/>
                                      </w:divBdr>
                                    </w:div>
                                    <w:div w:id="307981796">
                                      <w:marLeft w:val="0"/>
                                      <w:marRight w:val="0"/>
                                      <w:marTop w:val="0"/>
                                      <w:marBottom w:val="0"/>
                                      <w:divBdr>
                                        <w:top w:val="none" w:sz="0" w:space="0" w:color="auto"/>
                                        <w:left w:val="none" w:sz="0" w:space="0" w:color="auto"/>
                                        <w:bottom w:val="none" w:sz="0" w:space="0" w:color="auto"/>
                                        <w:right w:val="none" w:sz="0" w:space="0" w:color="auto"/>
                                      </w:divBdr>
                                    </w:div>
                                    <w:div w:id="2095472450">
                                      <w:marLeft w:val="0"/>
                                      <w:marRight w:val="0"/>
                                      <w:marTop w:val="0"/>
                                      <w:marBottom w:val="0"/>
                                      <w:divBdr>
                                        <w:top w:val="none" w:sz="0" w:space="0" w:color="auto"/>
                                        <w:left w:val="none" w:sz="0" w:space="0" w:color="auto"/>
                                        <w:bottom w:val="none" w:sz="0" w:space="0" w:color="auto"/>
                                        <w:right w:val="none" w:sz="0" w:space="0" w:color="auto"/>
                                      </w:divBdr>
                                    </w:div>
                                    <w:div w:id="230383433">
                                      <w:marLeft w:val="0"/>
                                      <w:marRight w:val="0"/>
                                      <w:marTop w:val="0"/>
                                      <w:marBottom w:val="0"/>
                                      <w:divBdr>
                                        <w:top w:val="none" w:sz="0" w:space="0" w:color="auto"/>
                                        <w:left w:val="none" w:sz="0" w:space="0" w:color="auto"/>
                                        <w:bottom w:val="none" w:sz="0" w:space="0" w:color="auto"/>
                                        <w:right w:val="none" w:sz="0" w:space="0" w:color="auto"/>
                                      </w:divBdr>
                                    </w:div>
                                    <w:div w:id="110831276">
                                      <w:marLeft w:val="0"/>
                                      <w:marRight w:val="0"/>
                                      <w:marTop w:val="0"/>
                                      <w:marBottom w:val="0"/>
                                      <w:divBdr>
                                        <w:top w:val="none" w:sz="0" w:space="0" w:color="auto"/>
                                        <w:left w:val="none" w:sz="0" w:space="0" w:color="auto"/>
                                        <w:bottom w:val="none" w:sz="0" w:space="0" w:color="auto"/>
                                        <w:right w:val="none" w:sz="0" w:space="0" w:color="auto"/>
                                      </w:divBdr>
                                    </w:div>
                                    <w:div w:id="526263016">
                                      <w:marLeft w:val="0"/>
                                      <w:marRight w:val="0"/>
                                      <w:marTop w:val="0"/>
                                      <w:marBottom w:val="0"/>
                                      <w:divBdr>
                                        <w:top w:val="none" w:sz="0" w:space="0" w:color="auto"/>
                                        <w:left w:val="none" w:sz="0" w:space="0" w:color="auto"/>
                                        <w:bottom w:val="none" w:sz="0" w:space="0" w:color="auto"/>
                                        <w:right w:val="none" w:sz="0" w:space="0" w:color="auto"/>
                                      </w:divBdr>
                                    </w:div>
                                    <w:div w:id="579676894">
                                      <w:marLeft w:val="0"/>
                                      <w:marRight w:val="0"/>
                                      <w:marTop w:val="0"/>
                                      <w:marBottom w:val="0"/>
                                      <w:divBdr>
                                        <w:top w:val="none" w:sz="0" w:space="0" w:color="auto"/>
                                        <w:left w:val="none" w:sz="0" w:space="0" w:color="auto"/>
                                        <w:bottom w:val="none" w:sz="0" w:space="0" w:color="auto"/>
                                        <w:right w:val="none" w:sz="0" w:space="0" w:color="auto"/>
                                      </w:divBdr>
                                    </w:div>
                                    <w:div w:id="205680232">
                                      <w:marLeft w:val="0"/>
                                      <w:marRight w:val="0"/>
                                      <w:marTop w:val="0"/>
                                      <w:marBottom w:val="0"/>
                                      <w:divBdr>
                                        <w:top w:val="none" w:sz="0" w:space="0" w:color="auto"/>
                                        <w:left w:val="none" w:sz="0" w:space="0" w:color="auto"/>
                                        <w:bottom w:val="none" w:sz="0" w:space="0" w:color="auto"/>
                                        <w:right w:val="none" w:sz="0" w:space="0" w:color="auto"/>
                                      </w:divBdr>
                                    </w:div>
                                  </w:divsChild>
                                </w:div>
                                <w:div w:id="1887643531">
                                  <w:marLeft w:val="0"/>
                                  <w:marRight w:val="0"/>
                                  <w:marTop w:val="0"/>
                                  <w:marBottom w:val="0"/>
                                  <w:divBdr>
                                    <w:top w:val="none" w:sz="0" w:space="0" w:color="auto"/>
                                    <w:left w:val="none" w:sz="0" w:space="0" w:color="auto"/>
                                    <w:bottom w:val="none" w:sz="0" w:space="0" w:color="auto"/>
                                    <w:right w:val="none" w:sz="0" w:space="0" w:color="auto"/>
                                  </w:divBdr>
                                  <w:divsChild>
                                    <w:div w:id="1265571664">
                                      <w:marLeft w:val="0"/>
                                      <w:marRight w:val="0"/>
                                      <w:marTop w:val="0"/>
                                      <w:marBottom w:val="0"/>
                                      <w:divBdr>
                                        <w:top w:val="none" w:sz="0" w:space="0" w:color="auto"/>
                                        <w:left w:val="none" w:sz="0" w:space="0" w:color="auto"/>
                                        <w:bottom w:val="none" w:sz="0" w:space="0" w:color="auto"/>
                                        <w:right w:val="none" w:sz="0" w:space="0" w:color="auto"/>
                                      </w:divBdr>
                                    </w:div>
                                    <w:div w:id="1936209558">
                                      <w:marLeft w:val="0"/>
                                      <w:marRight w:val="0"/>
                                      <w:marTop w:val="0"/>
                                      <w:marBottom w:val="0"/>
                                      <w:divBdr>
                                        <w:top w:val="none" w:sz="0" w:space="0" w:color="auto"/>
                                        <w:left w:val="none" w:sz="0" w:space="0" w:color="auto"/>
                                        <w:bottom w:val="none" w:sz="0" w:space="0" w:color="auto"/>
                                        <w:right w:val="none" w:sz="0" w:space="0" w:color="auto"/>
                                      </w:divBdr>
                                    </w:div>
                                    <w:div w:id="520360264">
                                      <w:marLeft w:val="0"/>
                                      <w:marRight w:val="0"/>
                                      <w:marTop w:val="0"/>
                                      <w:marBottom w:val="0"/>
                                      <w:divBdr>
                                        <w:top w:val="none" w:sz="0" w:space="0" w:color="auto"/>
                                        <w:left w:val="none" w:sz="0" w:space="0" w:color="auto"/>
                                        <w:bottom w:val="none" w:sz="0" w:space="0" w:color="auto"/>
                                        <w:right w:val="none" w:sz="0" w:space="0" w:color="auto"/>
                                      </w:divBdr>
                                    </w:div>
                                    <w:div w:id="2007899288">
                                      <w:marLeft w:val="0"/>
                                      <w:marRight w:val="0"/>
                                      <w:marTop w:val="0"/>
                                      <w:marBottom w:val="0"/>
                                      <w:divBdr>
                                        <w:top w:val="none" w:sz="0" w:space="0" w:color="auto"/>
                                        <w:left w:val="none" w:sz="0" w:space="0" w:color="auto"/>
                                        <w:bottom w:val="none" w:sz="0" w:space="0" w:color="auto"/>
                                        <w:right w:val="none" w:sz="0" w:space="0" w:color="auto"/>
                                      </w:divBdr>
                                    </w:div>
                                    <w:div w:id="263610964">
                                      <w:marLeft w:val="0"/>
                                      <w:marRight w:val="0"/>
                                      <w:marTop w:val="0"/>
                                      <w:marBottom w:val="0"/>
                                      <w:divBdr>
                                        <w:top w:val="none" w:sz="0" w:space="0" w:color="auto"/>
                                        <w:left w:val="none" w:sz="0" w:space="0" w:color="auto"/>
                                        <w:bottom w:val="none" w:sz="0" w:space="0" w:color="auto"/>
                                        <w:right w:val="none" w:sz="0" w:space="0" w:color="auto"/>
                                      </w:divBdr>
                                    </w:div>
                                    <w:div w:id="1321469045">
                                      <w:marLeft w:val="0"/>
                                      <w:marRight w:val="0"/>
                                      <w:marTop w:val="0"/>
                                      <w:marBottom w:val="0"/>
                                      <w:divBdr>
                                        <w:top w:val="none" w:sz="0" w:space="0" w:color="auto"/>
                                        <w:left w:val="none" w:sz="0" w:space="0" w:color="auto"/>
                                        <w:bottom w:val="none" w:sz="0" w:space="0" w:color="auto"/>
                                        <w:right w:val="none" w:sz="0" w:space="0" w:color="auto"/>
                                      </w:divBdr>
                                    </w:div>
                                    <w:div w:id="24528091">
                                      <w:marLeft w:val="0"/>
                                      <w:marRight w:val="0"/>
                                      <w:marTop w:val="0"/>
                                      <w:marBottom w:val="0"/>
                                      <w:divBdr>
                                        <w:top w:val="none" w:sz="0" w:space="0" w:color="auto"/>
                                        <w:left w:val="none" w:sz="0" w:space="0" w:color="auto"/>
                                        <w:bottom w:val="none" w:sz="0" w:space="0" w:color="auto"/>
                                        <w:right w:val="none" w:sz="0" w:space="0" w:color="auto"/>
                                      </w:divBdr>
                                    </w:div>
                                    <w:div w:id="544176359">
                                      <w:marLeft w:val="0"/>
                                      <w:marRight w:val="0"/>
                                      <w:marTop w:val="0"/>
                                      <w:marBottom w:val="0"/>
                                      <w:divBdr>
                                        <w:top w:val="none" w:sz="0" w:space="0" w:color="auto"/>
                                        <w:left w:val="none" w:sz="0" w:space="0" w:color="auto"/>
                                        <w:bottom w:val="none" w:sz="0" w:space="0" w:color="auto"/>
                                        <w:right w:val="none" w:sz="0" w:space="0" w:color="auto"/>
                                      </w:divBdr>
                                    </w:div>
                                    <w:div w:id="1576478867">
                                      <w:marLeft w:val="0"/>
                                      <w:marRight w:val="0"/>
                                      <w:marTop w:val="0"/>
                                      <w:marBottom w:val="0"/>
                                      <w:divBdr>
                                        <w:top w:val="none" w:sz="0" w:space="0" w:color="auto"/>
                                        <w:left w:val="none" w:sz="0" w:space="0" w:color="auto"/>
                                        <w:bottom w:val="none" w:sz="0" w:space="0" w:color="auto"/>
                                        <w:right w:val="none" w:sz="0" w:space="0" w:color="auto"/>
                                      </w:divBdr>
                                    </w:div>
                                    <w:div w:id="510412325">
                                      <w:marLeft w:val="0"/>
                                      <w:marRight w:val="0"/>
                                      <w:marTop w:val="0"/>
                                      <w:marBottom w:val="0"/>
                                      <w:divBdr>
                                        <w:top w:val="none" w:sz="0" w:space="0" w:color="auto"/>
                                        <w:left w:val="none" w:sz="0" w:space="0" w:color="auto"/>
                                        <w:bottom w:val="none" w:sz="0" w:space="0" w:color="auto"/>
                                        <w:right w:val="none" w:sz="0" w:space="0" w:color="auto"/>
                                      </w:divBdr>
                                    </w:div>
                                    <w:div w:id="227959262">
                                      <w:marLeft w:val="0"/>
                                      <w:marRight w:val="0"/>
                                      <w:marTop w:val="0"/>
                                      <w:marBottom w:val="0"/>
                                      <w:divBdr>
                                        <w:top w:val="none" w:sz="0" w:space="0" w:color="auto"/>
                                        <w:left w:val="none" w:sz="0" w:space="0" w:color="auto"/>
                                        <w:bottom w:val="none" w:sz="0" w:space="0" w:color="auto"/>
                                        <w:right w:val="none" w:sz="0" w:space="0" w:color="auto"/>
                                      </w:divBdr>
                                    </w:div>
                                    <w:div w:id="596136550">
                                      <w:marLeft w:val="0"/>
                                      <w:marRight w:val="0"/>
                                      <w:marTop w:val="0"/>
                                      <w:marBottom w:val="0"/>
                                      <w:divBdr>
                                        <w:top w:val="none" w:sz="0" w:space="0" w:color="auto"/>
                                        <w:left w:val="none" w:sz="0" w:space="0" w:color="auto"/>
                                        <w:bottom w:val="none" w:sz="0" w:space="0" w:color="auto"/>
                                        <w:right w:val="none" w:sz="0" w:space="0" w:color="auto"/>
                                      </w:divBdr>
                                    </w:div>
                                    <w:div w:id="8249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93235">
                          <w:marLeft w:val="0"/>
                          <w:marRight w:val="0"/>
                          <w:marTop w:val="180"/>
                          <w:marBottom w:val="180"/>
                          <w:divBdr>
                            <w:top w:val="none" w:sz="0" w:space="0" w:color="auto"/>
                            <w:left w:val="none" w:sz="0" w:space="0" w:color="auto"/>
                            <w:bottom w:val="none" w:sz="0" w:space="0" w:color="auto"/>
                            <w:right w:val="none" w:sz="0" w:space="0" w:color="auto"/>
                          </w:divBdr>
                          <w:divsChild>
                            <w:div w:id="1150907244">
                              <w:marLeft w:val="0"/>
                              <w:marRight w:val="0"/>
                              <w:marTop w:val="0"/>
                              <w:marBottom w:val="0"/>
                              <w:divBdr>
                                <w:top w:val="none" w:sz="0" w:space="0" w:color="auto"/>
                                <w:left w:val="none" w:sz="0" w:space="0" w:color="auto"/>
                                <w:bottom w:val="none" w:sz="0" w:space="0" w:color="auto"/>
                                <w:right w:val="none" w:sz="0" w:space="0" w:color="auto"/>
                              </w:divBdr>
                            </w:div>
                            <w:div w:id="1549875212">
                              <w:marLeft w:val="0"/>
                              <w:marRight w:val="0"/>
                              <w:marTop w:val="0"/>
                              <w:marBottom w:val="0"/>
                              <w:divBdr>
                                <w:top w:val="none" w:sz="0" w:space="0" w:color="auto"/>
                                <w:left w:val="none" w:sz="0" w:space="0" w:color="auto"/>
                                <w:bottom w:val="none" w:sz="0" w:space="0" w:color="auto"/>
                                <w:right w:val="none" w:sz="0" w:space="0" w:color="auto"/>
                              </w:divBdr>
                              <w:divsChild>
                                <w:div w:id="1266764166">
                                  <w:marLeft w:val="0"/>
                                  <w:marRight w:val="0"/>
                                  <w:marTop w:val="0"/>
                                  <w:marBottom w:val="0"/>
                                  <w:divBdr>
                                    <w:top w:val="none" w:sz="0" w:space="0" w:color="auto"/>
                                    <w:left w:val="none" w:sz="0" w:space="0" w:color="auto"/>
                                    <w:bottom w:val="none" w:sz="0" w:space="0" w:color="auto"/>
                                    <w:right w:val="none" w:sz="0" w:space="0" w:color="auto"/>
                                  </w:divBdr>
                                  <w:divsChild>
                                    <w:div w:id="554314155">
                                      <w:marLeft w:val="0"/>
                                      <w:marRight w:val="0"/>
                                      <w:marTop w:val="0"/>
                                      <w:marBottom w:val="0"/>
                                      <w:divBdr>
                                        <w:top w:val="none" w:sz="0" w:space="0" w:color="auto"/>
                                        <w:left w:val="none" w:sz="0" w:space="0" w:color="auto"/>
                                        <w:bottom w:val="none" w:sz="0" w:space="0" w:color="auto"/>
                                        <w:right w:val="none" w:sz="0" w:space="0" w:color="auto"/>
                                      </w:divBdr>
                                    </w:div>
                                    <w:div w:id="131095116">
                                      <w:marLeft w:val="0"/>
                                      <w:marRight w:val="0"/>
                                      <w:marTop w:val="0"/>
                                      <w:marBottom w:val="0"/>
                                      <w:divBdr>
                                        <w:top w:val="none" w:sz="0" w:space="0" w:color="auto"/>
                                        <w:left w:val="none" w:sz="0" w:space="0" w:color="auto"/>
                                        <w:bottom w:val="none" w:sz="0" w:space="0" w:color="auto"/>
                                        <w:right w:val="none" w:sz="0" w:space="0" w:color="auto"/>
                                      </w:divBdr>
                                    </w:div>
                                    <w:div w:id="915438531">
                                      <w:marLeft w:val="0"/>
                                      <w:marRight w:val="0"/>
                                      <w:marTop w:val="0"/>
                                      <w:marBottom w:val="0"/>
                                      <w:divBdr>
                                        <w:top w:val="none" w:sz="0" w:space="0" w:color="auto"/>
                                        <w:left w:val="none" w:sz="0" w:space="0" w:color="auto"/>
                                        <w:bottom w:val="none" w:sz="0" w:space="0" w:color="auto"/>
                                        <w:right w:val="none" w:sz="0" w:space="0" w:color="auto"/>
                                      </w:divBdr>
                                    </w:div>
                                    <w:div w:id="641428637">
                                      <w:marLeft w:val="0"/>
                                      <w:marRight w:val="0"/>
                                      <w:marTop w:val="0"/>
                                      <w:marBottom w:val="0"/>
                                      <w:divBdr>
                                        <w:top w:val="none" w:sz="0" w:space="0" w:color="auto"/>
                                        <w:left w:val="none" w:sz="0" w:space="0" w:color="auto"/>
                                        <w:bottom w:val="none" w:sz="0" w:space="0" w:color="auto"/>
                                        <w:right w:val="none" w:sz="0" w:space="0" w:color="auto"/>
                                      </w:divBdr>
                                    </w:div>
                                    <w:div w:id="2011760866">
                                      <w:marLeft w:val="0"/>
                                      <w:marRight w:val="0"/>
                                      <w:marTop w:val="0"/>
                                      <w:marBottom w:val="0"/>
                                      <w:divBdr>
                                        <w:top w:val="none" w:sz="0" w:space="0" w:color="auto"/>
                                        <w:left w:val="none" w:sz="0" w:space="0" w:color="auto"/>
                                        <w:bottom w:val="none" w:sz="0" w:space="0" w:color="auto"/>
                                        <w:right w:val="none" w:sz="0" w:space="0" w:color="auto"/>
                                      </w:divBdr>
                                    </w:div>
                                  </w:divsChild>
                                </w:div>
                                <w:div w:id="659500881">
                                  <w:marLeft w:val="0"/>
                                  <w:marRight w:val="0"/>
                                  <w:marTop w:val="0"/>
                                  <w:marBottom w:val="0"/>
                                  <w:divBdr>
                                    <w:top w:val="none" w:sz="0" w:space="0" w:color="auto"/>
                                    <w:left w:val="none" w:sz="0" w:space="0" w:color="auto"/>
                                    <w:bottom w:val="none" w:sz="0" w:space="0" w:color="auto"/>
                                    <w:right w:val="none" w:sz="0" w:space="0" w:color="auto"/>
                                  </w:divBdr>
                                  <w:divsChild>
                                    <w:div w:id="808519617">
                                      <w:marLeft w:val="0"/>
                                      <w:marRight w:val="0"/>
                                      <w:marTop w:val="0"/>
                                      <w:marBottom w:val="0"/>
                                      <w:divBdr>
                                        <w:top w:val="none" w:sz="0" w:space="0" w:color="auto"/>
                                        <w:left w:val="none" w:sz="0" w:space="0" w:color="auto"/>
                                        <w:bottom w:val="none" w:sz="0" w:space="0" w:color="auto"/>
                                        <w:right w:val="none" w:sz="0" w:space="0" w:color="auto"/>
                                      </w:divBdr>
                                    </w:div>
                                    <w:div w:id="2007591616">
                                      <w:marLeft w:val="0"/>
                                      <w:marRight w:val="0"/>
                                      <w:marTop w:val="0"/>
                                      <w:marBottom w:val="0"/>
                                      <w:divBdr>
                                        <w:top w:val="none" w:sz="0" w:space="0" w:color="auto"/>
                                        <w:left w:val="none" w:sz="0" w:space="0" w:color="auto"/>
                                        <w:bottom w:val="none" w:sz="0" w:space="0" w:color="auto"/>
                                        <w:right w:val="none" w:sz="0" w:space="0" w:color="auto"/>
                                      </w:divBdr>
                                    </w:div>
                                    <w:div w:id="1691642873">
                                      <w:marLeft w:val="0"/>
                                      <w:marRight w:val="0"/>
                                      <w:marTop w:val="0"/>
                                      <w:marBottom w:val="0"/>
                                      <w:divBdr>
                                        <w:top w:val="none" w:sz="0" w:space="0" w:color="auto"/>
                                        <w:left w:val="none" w:sz="0" w:space="0" w:color="auto"/>
                                        <w:bottom w:val="none" w:sz="0" w:space="0" w:color="auto"/>
                                        <w:right w:val="none" w:sz="0" w:space="0" w:color="auto"/>
                                      </w:divBdr>
                                    </w:div>
                                    <w:div w:id="1446925336">
                                      <w:marLeft w:val="0"/>
                                      <w:marRight w:val="0"/>
                                      <w:marTop w:val="0"/>
                                      <w:marBottom w:val="0"/>
                                      <w:divBdr>
                                        <w:top w:val="none" w:sz="0" w:space="0" w:color="auto"/>
                                        <w:left w:val="none" w:sz="0" w:space="0" w:color="auto"/>
                                        <w:bottom w:val="none" w:sz="0" w:space="0" w:color="auto"/>
                                        <w:right w:val="none" w:sz="0" w:space="0" w:color="auto"/>
                                      </w:divBdr>
                                    </w:div>
                                    <w:div w:id="11224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68982">
                          <w:marLeft w:val="0"/>
                          <w:marRight w:val="0"/>
                          <w:marTop w:val="180"/>
                          <w:marBottom w:val="180"/>
                          <w:divBdr>
                            <w:top w:val="none" w:sz="0" w:space="0" w:color="auto"/>
                            <w:left w:val="none" w:sz="0" w:space="0" w:color="auto"/>
                            <w:bottom w:val="none" w:sz="0" w:space="0" w:color="auto"/>
                            <w:right w:val="none" w:sz="0" w:space="0" w:color="auto"/>
                          </w:divBdr>
                          <w:divsChild>
                            <w:div w:id="1211188954">
                              <w:marLeft w:val="0"/>
                              <w:marRight w:val="0"/>
                              <w:marTop w:val="0"/>
                              <w:marBottom w:val="0"/>
                              <w:divBdr>
                                <w:top w:val="none" w:sz="0" w:space="0" w:color="auto"/>
                                <w:left w:val="none" w:sz="0" w:space="0" w:color="auto"/>
                                <w:bottom w:val="none" w:sz="0" w:space="0" w:color="auto"/>
                                <w:right w:val="none" w:sz="0" w:space="0" w:color="auto"/>
                              </w:divBdr>
                            </w:div>
                            <w:div w:id="1631672394">
                              <w:marLeft w:val="0"/>
                              <w:marRight w:val="0"/>
                              <w:marTop w:val="0"/>
                              <w:marBottom w:val="0"/>
                              <w:divBdr>
                                <w:top w:val="none" w:sz="0" w:space="0" w:color="auto"/>
                                <w:left w:val="none" w:sz="0" w:space="0" w:color="auto"/>
                                <w:bottom w:val="none" w:sz="0" w:space="0" w:color="auto"/>
                                <w:right w:val="none" w:sz="0" w:space="0" w:color="auto"/>
                              </w:divBdr>
                              <w:divsChild>
                                <w:div w:id="730426323">
                                  <w:marLeft w:val="0"/>
                                  <w:marRight w:val="0"/>
                                  <w:marTop w:val="0"/>
                                  <w:marBottom w:val="0"/>
                                  <w:divBdr>
                                    <w:top w:val="none" w:sz="0" w:space="0" w:color="auto"/>
                                    <w:left w:val="none" w:sz="0" w:space="0" w:color="auto"/>
                                    <w:bottom w:val="none" w:sz="0" w:space="0" w:color="auto"/>
                                    <w:right w:val="none" w:sz="0" w:space="0" w:color="auto"/>
                                  </w:divBdr>
                                  <w:divsChild>
                                    <w:div w:id="837961721">
                                      <w:marLeft w:val="0"/>
                                      <w:marRight w:val="0"/>
                                      <w:marTop w:val="0"/>
                                      <w:marBottom w:val="0"/>
                                      <w:divBdr>
                                        <w:top w:val="none" w:sz="0" w:space="0" w:color="auto"/>
                                        <w:left w:val="none" w:sz="0" w:space="0" w:color="auto"/>
                                        <w:bottom w:val="none" w:sz="0" w:space="0" w:color="auto"/>
                                        <w:right w:val="none" w:sz="0" w:space="0" w:color="auto"/>
                                      </w:divBdr>
                                    </w:div>
                                  </w:divsChild>
                                </w:div>
                                <w:div w:id="868182120">
                                  <w:marLeft w:val="0"/>
                                  <w:marRight w:val="0"/>
                                  <w:marTop w:val="0"/>
                                  <w:marBottom w:val="0"/>
                                  <w:divBdr>
                                    <w:top w:val="none" w:sz="0" w:space="0" w:color="auto"/>
                                    <w:left w:val="none" w:sz="0" w:space="0" w:color="auto"/>
                                    <w:bottom w:val="none" w:sz="0" w:space="0" w:color="auto"/>
                                    <w:right w:val="none" w:sz="0" w:space="0" w:color="auto"/>
                                  </w:divBdr>
                                  <w:divsChild>
                                    <w:div w:id="7644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363250">
                          <w:marLeft w:val="0"/>
                          <w:marRight w:val="0"/>
                          <w:marTop w:val="180"/>
                          <w:marBottom w:val="180"/>
                          <w:divBdr>
                            <w:top w:val="none" w:sz="0" w:space="0" w:color="auto"/>
                            <w:left w:val="none" w:sz="0" w:space="0" w:color="auto"/>
                            <w:bottom w:val="none" w:sz="0" w:space="0" w:color="auto"/>
                            <w:right w:val="none" w:sz="0" w:space="0" w:color="auto"/>
                          </w:divBdr>
                          <w:divsChild>
                            <w:div w:id="2081053293">
                              <w:marLeft w:val="0"/>
                              <w:marRight w:val="0"/>
                              <w:marTop w:val="0"/>
                              <w:marBottom w:val="0"/>
                              <w:divBdr>
                                <w:top w:val="none" w:sz="0" w:space="0" w:color="auto"/>
                                <w:left w:val="none" w:sz="0" w:space="0" w:color="auto"/>
                                <w:bottom w:val="none" w:sz="0" w:space="0" w:color="auto"/>
                                <w:right w:val="none" w:sz="0" w:space="0" w:color="auto"/>
                              </w:divBdr>
                            </w:div>
                            <w:div w:id="238485659">
                              <w:marLeft w:val="0"/>
                              <w:marRight w:val="0"/>
                              <w:marTop w:val="0"/>
                              <w:marBottom w:val="0"/>
                              <w:divBdr>
                                <w:top w:val="none" w:sz="0" w:space="0" w:color="auto"/>
                                <w:left w:val="none" w:sz="0" w:space="0" w:color="auto"/>
                                <w:bottom w:val="none" w:sz="0" w:space="0" w:color="auto"/>
                                <w:right w:val="none" w:sz="0" w:space="0" w:color="auto"/>
                              </w:divBdr>
                              <w:divsChild>
                                <w:div w:id="59986052">
                                  <w:marLeft w:val="0"/>
                                  <w:marRight w:val="0"/>
                                  <w:marTop w:val="0"/>
                                  <w:marBottom w:val="0"/>
                                  <w:divBdr>
                                    <w:top w:val="none" w:sz="0" w:space="0" w:color="auto"/>
                                    <w:left w:val="none" w:sz="0" w:space="0" w:color="auto"/>
                                    <w:bottom w:val="none" w:sz="0" w:space="0" w:color="auto"/>
                                    <w:right w:val="none" w:sz="0" w:space="0" w:color="auto"/>
                                  </w:divBdr>
                                  <w:divsChild>
                                    <w:div w:id="588923736">
                                      <w:marLeft w:val="0"/>
                                      <w:marRight w:val="0"/>
                                      <w:marTop w:val="0"/>
                                      <w:marBottom w:val="0"/>
                                      <w:divBdr>
                                        <w:top w:val="none" w:sz="0" w:space="0" w:color="auto"/>
                                        <w:left w:val="none" w:sz="0" w:space="0" w:color="auto"/>
                                        <w:bottom w:val="none" w:sz="0" w:space="0" w:color="auto"/>
                                        <w:right w:val="none" w:sz="0" w:space="0" w:color="auto"/>
                                      </w:divBdr>
                                    </w:div>
                                    <w:div w:id="322588247">
                                      <w:marLeft w:val="0"/>
                                      <w:marRight w:val="0"/>
                                      <w:marTop w:val="0"/>
                                      <w:marBottom w:val="0"/>
                                      <w:divBdr>
                                        <w:top w:val="none" w:sz="0" w:space="0" w:color="auto"/>
                                        <w:left w:val="none" w:sz="0" w:space="0" w:color="auto"/>
                                        <w:bottom w:val="none" w:sz="0" w:space="0" w:color="auto"/>
                                        <w:right w:val="none" w:sz="0" w:space="0" w:color="auto"/>
                                      </w:divBdr>
                                    </w:div>
                                  </w:divsChild>
                                </w:div>
                                <w:div w:id="1482189266">
                                  <w:marLeft w:val="0"/>
                                  <w:marRight w:val="0"/>
                                  <w:marTop w:val="0"/>
                                  <w:marBottom w:val="0"/>
                                  <w:divBdr>
                                    <w:top w:val="none" w:sz="0" w:space="0" w:color="auto"/>
                                    <w:left w:val="none" w:sz="0" w:space="0" w:color="auto"/>
                                    <w:bottom w:val="none" w:sz="0" w:space="0" w:color="auto"/>
                                    <w:right w:val="none" w:sz="0" w:space="0" w:color="auto"/>
                                  </w:divBdr>
                                  <w:divsChild>
                                    <w:div w:id="25181186">
                                      <w:marLeft w:val="0"/>
                                      <w:marRight w:val="0"/>
                                      <w:marTop w:val="0"/>
                                      <w:marBottom w:val="0"/>
                                      <w:divBdr>
                                        <w:top w:val="none" w:sz="0" w:space="0" w:color="auto"/>
                                        <w:left w:val="none" w:sz="0" w:space="0" w:color="auto"/>
                                        <w:bottom w:val="none" w:sz="0" w:space="0" w:color="auto"/>
                                        <w:right w:val="none" w:sz="0" w:space="0" w:color="auto"/>
                                      </w:divBdr>
                                    </w:div>
                                    <w:div w:id="5332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962928">
                          <w:marLeft w:val="0"/>
                          <w:marRight w:val="0"/>
                          <w:marTop w:val="180"/>
                          <w:marBottom w:val="180"/>
                          <w:divBdr>
                            <w:top w:val="none" w:sz="0" w:space="0" w:color="auto"/>
                            <w:left w:val="none" w:sz="0" w:space="0" w:color="auto"/>
                            <w:bottom w:val="none" w:sz="0" w:space="0" w:color="auto"/>
                            <w:right w:val="none" w:sz="0" w:space="0" w:color="auto"/>
                          </w:divBdr>
                          <w:divsChild>
                            <w:div w:id="487939205">
                              <w:marLeft w:val="0"/>
                              <w:marRight w:val="0"/>
                              <w:marTop w:val="0"/>
                              <w:marBottom w:val="0"/>
                              <w:divBdr>
                                <w:top w:val="none" w:sz="0" w:space="0" w:color="auto"/>
                                <w:left w:val="none" w:sz="0" w:space="0" w:color="auto"/>
                                <w:bottom w:val="none" w:sz="0" w:space="0" w:color="auto"/>
                                <w:right w:val="none" w:sz="0" w:space="0" w:color="auto"/>
                              </w:divBdr>
                            </w:div>
                            <w:div w:id="240264429">
                              <w:marLeft w:val="0"/>
                              <w:marRight w:val="0"/>
                              <w:marTop w:val="0"/>
                              <w:marBottom w:val="0"/>
                              <w:divBdr>
                                <w:top w:val="none" w:sz="0" w:space="0" w:color="auto"/>
                                <w:left w:val="none" w:sz="0" w:space="0" w:color="auto"/>
                                <w:bottom w:val="none" w:sz="0" w:space="0" w:color="auto"/>
                                <w:right w:val="none" w:sz="0" w:space="0" w:color="auto"/>
                              </w:divBdr>
                              <w:divsChild>
                                <w:div w:id="744499354">
                                  <w:marLeft w:val="0"/>
                                  <w:marRight w:val="0"/>
                                  <w:marTop w:val="0"/>
                                  <w:marBottom w:val="0"/>
                                  <w:divBdr>
                                    <w:top w:val="none" w:sz="0" w:space="0" w:color="auto"/>
                                    <w:left w:val="none" w:sz="0" w:space="0" w:color="auto"/>
                                    <w:bottom w:val="none" w:sz="0" w:space="0" w:color="auto"/>
                                    <w:right w:val="none" w:sz="0" w:space="0" w:color="auto"/>
                                  </w:divBdr>
                                  <w:divsChild>
                                    <w:div w:id="141121625">
                                      <w:marLeft w:val="0"/>
                                      <w:marRight w:val="0"/>
                                      <w:marTop w:val="0"/>
                                      <w:marBottom w:val="0"/>
                                      <w:divBdr>
                                        <w:top w:val="none" w:sz="0" w:space="0" w:color="auto"/>
                                        <w:left w:val="none" w:sz="0" w:space="0" w:color="auto"/>
                                        <w:bottom w:val="none" w:sz="0" w:space="0" w:color="auto"/>
                                        <w:right w:val="none" w:sz="0" w:space="0" w:color="auto"/>
                                      </w:divBdr>
                                    </w:div>
                                    <w:div w:id="1609702063">
                                      <w:marLeft w:val="0"/>
                                      <w:marRight w:val="0"/>
                                      <w:marTop w:val="0"/>
                                      <w:marBottom w:val="0"/>
                                      <w:divBdr>
                                        <w:top w:val="none" w:sz="0" w:space="0" w:color="auto"/>
                                        <w:left w:val="none" w:sz="0" w:space="0" w:color="auto"/>
                                        <w:bottom w:val="none" w:sz="0" w:space="0" w:color="auto"/>
                                        <w:right w:val="none" w:sz="0" w:space="0" w:color="auto"/>
                                      </w:divBdr>
                                    </w:div>
                                  </w:divsChild>
                                </w:div>
                                <w:div w:id="1807773210">
                                  <w:marLeft w:val="0"/>
                                  <w:marRight w:val="0"/>
                                  <w:marTop w:val="0"/>
                                  <w:marBottom w:val="0"/>
                                  <w:divBdr>
                                    <w:top w:val="none" w:sz="0" w:space="0" w:color="auto"/>
                                    <w:left w:val="none" w:sz="0" w:space="0" w:color="auto"/>
                                    <w:bottom w:val="none" w:sz="0" w:space="0" w:color="auto"/>
                                    <w:right w:val="none" w:sz="0" w:space="0" w:color="auto"/>
                                  </w:divBdr>
                                  <w:divsChild>
                                    <w:div w:id="1052268849">
                                      <w:marLeft w:val="0"/>
                                      <w:marRight w:val="0"/>
                                      <w:marTop w:val="0"/>
                                      <w:marBottom w:val="0"/>
                                      <w:divBdr>
                                        <w:top w:val="none" w:sz="0" w:space="0" w:color="auto"/>
                                        <w:left w:val="none" w:sz="0" w:space="0" w:color="auto"/>
                                        <w:bottom w:val="none" w:sz="0" w:space="0" w:color="auto"/>
                                        <w:right w:val="none" w:sz="0" w:space="0" w:color="auto"/>
                                      </w:divBdr>
                                    </w:div>
                                    <w:div w:id="14577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63465">
                          <w:marLeft w:val="0"/>
                          <w:marRight w:val="0"/>
                          <w:marTop w:val="180"/>
                          <w:marBottom w:val="180"/>
                          <w:divBdr>
                            <w:top w:val="none" w:sz="0" w:space="0" w:color="auto"/>
                            <w:left w:val="none" w:sz="0" w:space="0" w:color="auto"/>
                            <w:bottom w:val="none" w:sz="0" w:space="0" w:color="auto"/>
                            <w:right w:val="none" w:sz="0" w:space="0" w:color="auto"/>
                          </w:divBdr>
                          <w:divsChild>
                            <w:div w:id="1679456382">
                              <w:marLeft w:val="0"/>
                              <w:marRight w:val="0"/>
                              <w:marTop w:val="0"/>
                              <w:marBottom w:val="0"/>
                              <w:divBdr>
                                <w:top w:val="none" w:sz="0" w:space="0" w:color="auto"/>
                                <w:left w:val="none" w:sz="0" w:space="0" w:color="auto"/>
                                <w:bottom w:val="none" w:sz="0" w:space="0" w:color="auto"/>
                                <w:right w:val="none" w:sz="0" w:space="0" w:color="auto"/>
                              </w:divBdr>
                            </w:div>
                            <w:div w:id="160514357">
                              <w:marLeft w:val="0"/>
                              <w:marRight w:val="0"/>
                              <w:marTop w:val="0"/>
                              <w:marBottom w:val="0"/>
                              <w:divBdr>
                                <w:top w:val="none" w:sz="0" w:space="0" w:color="auto"/>
                                <w:left w:val="none" w:sz="0" w:space="0" w:color="auto"/>
                                <w:bottom w:val="none" w:sz="0" w:space="0" w:color="auto"/>
                                <w:right w:val="none" w:sz="0" w:space="0" w:color="auto"/>
                              </w:divBdr>
                              <w:divsChild>
                                <w:div w:id="1899974899">
                                  <w:marLeft w:val="0"/>
                                  <w:marRight w:val="0"/>
                                  <w:marTop w:val="0"/>
                                  <w:marBottom w:val="0"/>
                                  <w:divBdr>
                                    <w:top w:val="none" w:sz="0" w:space="0" w:color="auto"/>
                                    <w:left w:val="none" w:sz="0" w:space="0" w:color="auto"/>
                                    <w:bottom w:val="none" w:sz="0" w:space="0" w:color="auto"/>
                                    <w:right w:val="none" w:sz="0" w:space="0" w:color="auto"/>
                                  </w:divBdr>
                                  <w:divsChild>
                                    <w:div w:id="652560574">
                                      <w:marLeft w:val="0"/>
                                      <w:marRight w:val="0"/>
                                      <w:marTop w:val="0"/>
                                      <w:marBottom w:val="0"/>
                                      <w:divBdr>
                                        <w:top w:val="none" w:sz="0" w:space="0" w:color="auto"/>
                                        <w:left w:val="none" w:sz="0" w:space="0" w:color="auto"/>
                                        <w:bottom w:val="none" w:sz="0" w:space="0" w:color="auto"/>
                                        <w:right w:val="none" w:sz="0" w:space="0" w:color="auto"/>
                                      </w:divBdr>
                                    </w:div>
                                    <w:div w:id="1172843229">
                                      <w:marLeft w:val="0"/>
                                      <w:marRight w:val="0"/>
                                      <w:marTop w:val="0"/>
                                      <w:marBottom w:val="0"/>
                                      <w:divBdr>
                                        <w:top w:val="none" w:sz="0" w:space="0" w:color="auto"/>
                                        <w:left w:val="none" w:sz="0" w:space="0" w:color="auto"/>
                                        <w:bottom w:val="none" w:sz="0" w:space="0" w:color="auto"/>
                                        <w:right w:val="none" w:sz="0" w:space="0" w:color="auto"/>
                                      </w:divBdr>
                                    </w:div>
                                    <w:div w:id="1763063554">
                                      <w:marLeft w:val="0"/>
                                      <w:marRight w:val="0"/>
                                      <w:marTop w:val="0"/>
                                      <w:marBottom w:val="0"/>
                                      <w:divBdr>
                                        <w:top w:val="none" w:sz="0" w:space="0" w:color="auto"/>
                                        <w:left w:val="none" w:sz="0" w:space="0" w:color="auto"/>
                                        <w:bottom w:val="none" w:sz="0" w:space="0" w:color="auto"/>
                                        <w:right w:val="none" w:sz="0" w:space="0" w:color="auto"/>
                                      </w:divBdr>
                                    </w:div>
                                    <w:div w:id="1756895075">
                                      <w:marLeft w:val="0"/>
                                      <w:marRight w:val="0"/>
                                      <w:marTop w:val="0"/>
                                      <w:marBottom w:val="0"/>
                                      <w:divBdr>
                                        <w:top w:val="none" w:sz="0" w:space="0" w:color="auto"/>
                                        <w:left w:val="none" w:sz="0" w:space="0" w:color="auto"/>
                                        <w:bottom w:val="none" w:sz="0" w:space="0" w:color="auto"/>
                                        <w:right w:val="none" w:sz="0" w:space="0" w:color="auto"/>
                                      </w:divBdr>
                                    </w:div>
                                    <w:div w:id="787624251">
                                      <w:marLeft w:val="0"/>
                                      <w:marRight w:val="0"/>
                                      <w:marTop w:val="0"/>
                                      <w:marBottom w:val="0"/>
                                      <w:divBdr>
                                        <w:top w:val="none" w:sz="0" w:space="0" w:color="auto"/>
                                        <w:left w:val="none" w:sz="0" w:space="0" w:color="auto"/>
                                        <w:bottom w:val="none" w:sz="0" w:space="0" w:color="auto"/>
                                        <w:right w:val="none" w:sz="0" w:space="0" w:color="auto"/>
                                      </w:divBdr>
                                    </w:div>
                                    <w:div w:id="1273126559">
                                      <w:marLeft w:val="0"/>
                                      <w:marRight w:val="0"/>
                                      <w:marTop w:val="0"/>
                                      <w:marBottom w:val="0"/>
                                      <w:divBdr>
                                        <w:top w:val="none" w:sz="0" w:space="0" w:color="auto"/>
                                        <w:left w:val="none" w:sz="0" w:space="0" w:color="auto"/>
                                        <w:bottom w:val="none" w:sz="0" w:space="0" w:color="auto"/>
                                        <w:right w:val="none" w:sz="0" w:space="0" w:color="auto"/>
                                      </w:divBdr>
                                    </w:div>
                                    <w:div w:id="637422544">
                                      <w:marLeft w:val="0"/>
                                      <w:marRight w:val="0"/>
                                      <w:marTop w:val="0"/>
                                      <w:marBottom w:val="0"/>
                                      <w:divBdr>
                                        <w:top w:val="none" w:sz="0" w:space="0" w:color="auto"/>
                                        <w:left w:val="none" w:sz="0" w:space="0" w:color="auto"/>
                                        <w:bottom w:val="none" w:sz="0" w:space="0" w:color="auto"/>
                                        <w:right w:val="none" w:sz="0" w:space="0" w:color="auto"/>
                                      </w:divBdr>
                                    </w:div>
                                    <w:div w:id="206138585">
                                      <w:marLeft w:val="0"/>
                                      <w:marRight w:val="0"/>
                                      <w:marTop w:val="0"/>
                                      <w:marBottom w:val="0"/>
                                      <w:divBdr>
                                        <w:top w:val="none" w:sz="0" w:space="0" w:color="auto"/>
                                        <w:left w:val="none" w:sz="0" w:space="0" w:color="auto"/>
                                        <w:bottom w:val="none" w:sz="0" w:space="0" w:color="auto"/>
                                        <w:right w:val="none" w:sz="0" w:space="0" w:color="auto"/>
                                      </w:divBdr>
                                    </w:div>
                                    <w:div w:id="2024428314">
                                      <w:marLeft w:val="0"/>
                                      <w:marRight w:val="0"/>
                                      <w:marTop w:val="0"/>
                                      <w:marBottom w:val="0"/>
                                      <w:divBdr>
                                        <w:top w:val="none" w:sz="0" w:space="0" w:color="auto"/>
                                        <w:left w:val="none" w:sz="0" w:space="0" w:color="auto"/>
                                        <w:bottom w:val="none" w:sz="0" w:space="0" w:color="auto"/>
                                        <w:right w:val="none" w:sz="0" w:space="0" w:color="auto"/>
                                      </w:divBdr>
                                    </w:div>
                                    <w:div w:id="586770288">
                                      <w:marLeft w:val="0"/>
                                      <w:marRight w:val="0"/>
                                      <w:marTop w:val="0"/>
                                      <w:marBottom w:val="0"/>
                                      <w:divBdr>
                                        <w:top w:val="none" w:sz="0" w:space="0" w:color="auto"/>
                                        <w:left w:val="none" w:sz="0" w:space="0" w:color="auto"/>
                                        <w:bottom w:val="none" w:sz="0" w:space="0" w:color="auto"/>
                                        <w:right w:val="none" w:sz="0" w:space="0" w:color="auto"/>
                                      </w:divBdr>
                                    </w:div>
                                    <w:div w:id="1506898354">
                                      <w:marLeft w:val="0"/>
                                      <w:marRight w:val="0"/>
                                      <w:marTop w:val="0"/>
                                      <w:marBottom w:val="0"/>
                                      <w:divBdr>
                                        <w:top w:val="none" w:sz="0" w:space="0" w:color="auto"/>
                                        <w:left w:val="none" w:sz="0" w:space="0" w:color="auto"/>
                                        <w:bottom w:val="none" w:sz="0" w:space="0" w:color="auto"/>
                                        <w:right w:val="none" w:sz="0" w:space="0" w:color="auto"/>
                                      </w:divBdr>
                                    </w:div>
                                    <w:div w:id="1931695346">
                                      <w:marLeft w:val="0"/>
                                      <w:marRight w:val="0"/>
                                      <w:marTop w:val="0"/>
                                      <w:marBottom w:val="0"/>
                                      <w:divBdr>
                                        <w:top w:val="none" w:sz="0" w:space="0" w:color="auto"/>
                                        <w:left w:val="none" w:sz="0" w:space="0" w:color="auto"/>
                                        <w:bottom w:val="none" w:sz="0" w:space="0" w:color="auto"/>
                                        <w:right w:val="none" w:sz="0" w:space="0" w:color="auto"/>
                                      </w:divBdr>
                                    </w:div>
                                    <w:div w:id="1798059136">
                                      <w:marLeft w:val="0"/>
                                      <w:marRight w:val="0"/>
                                      <w:marTop w:val="0"/>
                                      <w:marBottom w:val="0"/>
                                      <w:divBdr>
                                        <w:top w:val="none" w:sz="0" w:space="0" w:color="auto"/>
                                        <w:left w:val="none" w:sz="0" w:space="0" w:color="auto"/>
                                        <w:bottom w:val="none" w:sz="0" w:space="0" w:color="auto"/>
                                        <w:right w:val="none" w:sz="0" w:space="0" w:color="auto"/>
                                      </w:divBdr>
                                    </w:div>
                                    <w:div w:id="600770061">
                                      <w:marLeft w:val="0"/>
                                      <w:marRight w:val="0"/>
                                      <w:marTop w:val="0"/>
                                      <w:marBottom w:val="0"/>
                                      <w:divBdr>
                                        <w:top w:val="none" w:sz="0" w:space="0" w:color="auto"/>
                                        <w:left w:val="none" w:sz="0" w:space="0" w:color="auto"/>
                                        <w:bottom w:val="none" w:sz="0" w:space="0" w:color="auto"/>
                                        <w:right w:val="none" w:sz="0" w:space="0" w:color="auto"/>
                                      </w:divBdr>
                                    </w:div>
                                    <w:div w:id="770860641">
                                      <w:marLeft w:val="0"/>
                                      <w:marRight w:val="0"/>
                                      <w:marTop w:val="0"/>
                                      <w:marBottom w:val="0"/>
                                      <w:divBdr>
                                        <w:top w:val="none" w:sz="0" w:space="0" w:color="auto"/>
                                        <w:left w:val="none" w:sz="0" w:space="0" w:color="auto"/>
                                        <w:bottom w:val="none" w:sz="0" w:space="0" w:color="auto"/>
                                        <w:right w:val="none" w:sz="0" w:space="0" w:color="auto"/>
                                      </w:divBdr>
                                    </w:div>
                                    <w:div w:id="1357267612">
                                      <w:marLeft w:val="0"/>
                                      <w:marRight w:val="0"/>
                                      <w:marTop w:val="0"/>
                                      <w:marBottom w:val="0"/>
                                      <w:divBdr>
                                        <w:top w:val="none" w:sz="0" w:space="0" w:color="auto"/>
                                        <w:left w:val="none" w:sz="0" w:space="0" w:color="auto"/>
                                        <w:bottom w:val="none" w:sz="0" w:space="0" w:color="auto"/>
                                        <w:right w:val="none" w:sz="0" w:space="0" w:color="auto"/>
                                      </w:divBdr>
                                    </w:div>
                                    <w:div w:id="3676598">
                                      <w:marLeft w:val="0"/>
                                      <w:marRight w:val="0"/>
                                      <w:marTop w:val="0"/>
                                      <w:marBottom w:val="0"/>
                                      <w:divBdr>
                                        <w:top w:val="none" w:sz="0" w:space="0" w:color="auto"/>
                                        <w:left w:val="none" w:sz="0" w:space="0" w:color="auto"/>
                                        <w:bottom w:val="none" w:sz="0" w:space="0" w:color="auto"/>
                                        <w:right w:val="none" w:sz="0" w:space="0" w:color="auto"/>
                                      </w:divBdr>
                                    </w:div>
                                    <w:div w:id="1615358296">
                                      <w:marLeft w:val="0"/>
                                      <w:marRight w:val="0"/>
                                      <w:marTop w:val="0"/>
                                      <w:marBottom w:val="0"/>
                                      <w:divBdr>
                                        <w:top w:val="none" w:sz="0" w:space="0" w:color="auto"/>
                                        <w:left w:val="none" w:sz="0" w:space="0" w:color="auto"/>
                                        <w:bottom w:val="none" w:sz="0" w:space="0" w:color="auto"/>
                                        <w:right w:val="none" w:sz="0" w:space="0" w:color="auto"/>
                                      </w:divBdr>
                                    </w:div>
                                    <w:div w:id="2069107583">
                                      <w:marLeft w:val="0"/>
                                      <w:marRight w:val="0"/>
                                      <w:marTop w:val="0"/>
                                      <w:marBottom w:val="0"/>
                                      <w:divBdr>
                                        <w:top w:val="none" w:sz="0" w:space="0" w:color="auto"/>
                                        <w:left w:val="none" w:sz="0" w:space="0" w:color="auto"/>
                                        <w:bottom w:val="none" w:sz="0" w:space="0" w:color="auto"/>
                                        <w:right w:val="none" w:sz="0" w:space="0" w:color="auto"/>
                                      </w:divBdr>
                                    </w:div>
                                    <w:div w:id="2118870547">
                                      <w:marLeft w:val="0"/>
                                      <w:marRight w:val="0"/>
                                      <w:marTop w:val="0"/>
                                      <w:marBottom w:val="0"/>
                                      <w:divBdr>
                                        <w:top w:val="none" w:sz="0" w:space="0" w:color="auto"/>
                                        <w:left w:val="none" w:sz="0" w:space="0" w:color="auto"/>
                                        <w:bottom w:val="none" w:sz="0" w:space="0" w:color="auto"/>
                                        <w:right w:val="none" w:sz="0" w:space="0" w:color="auto"/>
                                      </w:divBdr>
                                    </w:div>
                                    <w:div w:id="540704214">
                                      <w:marLeft w:val="0"/>
                                      <w:marRight w:val="0"/>
                                      <w:marTop w:val="0"/>
                                      <w:marBottom w:val="0"/>
                                      <w:divBdr>
                                        <w:top w:val="none" w:sz="0" w:space="0" w:color="auto"/>
                                        <w:left w:val="none" w:sz="0" w:space="0" w:color="auto"/>
                                        <w:bottom w:val="none" w:sz="0" w:space="0" w:color="auto"/>
                                        <w:right w:val="none" w:sz="0" w:space="0" w:color="auto"/>
                                      </w:divBdr>
                                    </w:div>
                                    <w:div w:id="913974035">
                                      <w:marLeft w:val="0"/>
                                      <w:marRight w:val="0"/>
                                      <w:marTop w:val="0"/>
                                      <w:marBottom w:val="0"/>
                                      <w:divBdr>
                                        <w:top w:val="none" w:sz="0" w:space="0" w:color="auto"/>
                                        <w:left w:val="none" w:sz="0" w:space="0" w:color="auto"/>
                                        <w:bottom w:val="none" w:sz="0" w:space="0" w:color="auto"/>
                                        <w:right w:val="none" w:sz="0" w:space="0" w:color="auto"/>
                                      </w:divBdr>
                                    </w:div>
                                    <w:div w:id="684595156">
                                      <w:marLeft w:val="0"/>
                                      <w:marRight w:val="0"/>
                                      <w:marTop w:val="0"/>
                                      <w:marBottom w:val="0"/>
                                      <w:divBdr>
                                        <w:top w:val="none" w:sz="0" w:space="0" w:color="auto"/>
                                        <w:left w:val="none" w:sz="0" w:space="0" w:color="auto"/>
                                        <w:bottom w:val="none" w:sz="0" w:space="0" w:color="auto"/>
                                        <w:right w:val="none" w:sz="0" w:space="0" w:color="auto"/>
                                      </w:divBdr>
                                    </w:div>
                                    <w:div w:id="539317800">
                                      <w:marLeft w:val="0"/>
                                      <w:marRight w:val="0"/>
                                      <w:marTop w:val="0"/>
                                      <w:marBottom w:val="0"/>
                                      <w:divBdr>
                                        <w:top w:val="none" w:sz="0" w:space="0" w:color="auto"/>
                                        <w:left w:val="none" w:sz="0" w:space="0" w:color="auto"/>
                                        <w:bottom w:val="none" w:sz="0" w:space="0" w:color="auto"/>
                                        <w:right w:val="none" w:sz="0" w:space="0" w:color="auto"/>
                                      </w:divBdr>
                                    </w:div>
                                    <w:div w:id="1850831309">
                                      <w:marLeft w:val="0"/>
                                      <w:marRight w:val="0"/>
                                      <w:marTop w:val="0"/>
                                      <w:marBottom w:val="0"/>
                                      <w:divBdr>
                                        <w:top w:val="none" w:sz="0" w:space="0" w:color="auto"/>
                                        <w:left w:val="none" w:sz="0" w:space="0" w:color="auto"/>
                                        <w:bottom w:val="none" w:sz="0" w:space="0" w:color="auto"/>
                                        <w:right w:val="none" w:sz="0" w:space="0" w:color="auto"/>
                                      </w:divBdr>
                                    </w:div>
                                  </w:divsChild>
                                </w:div>
                                <w:div w:id="1627849990">
                                  <w:marLeft w:val="0"/>
                                  <w:marRight w:val="0"/>
                                  <w:marTop w:val="0"/>
                                  <w:marBottom w:val="0"/>
                                  <w:divBdr>
                                    <w:top w:val="none" w:sz="0" w:space="0" w:color="auto"/>
                                    <w:left w:val="none" w:sz="0" w:space="0" w:color="auto"/>
                                    <w:bottom w:val="none" w:sz="0" w:space="0" w:color="auto"/>
                                    <w:right w:val="none" w:sz="0" w:space="0" w:color="auto"/>
                                  </w:divBdr>
                                  <w:divsChild>
                                    <w:div w:id="748574807">
                                      <w:marLeft w:val="0"/>
                                      <w:marRight w:val="0"/>
                                      <w:marTop w:val="0"/>
                                      <w:marBottom w:val="0"/>
                                      <w:divBdr>
                                        <w:top w:val="none" w:sz="0" w:space="0" w:color="auto"/>
                                        <w:left w:val="none" w:sz="0" w:space="0" w:color="auto"/>
                                        <w:bottom w:val="none" w:sz="0" w:space="0" w:color="auto"/>
                                        <w:right w:val="none" w:sz="0" w:space="0" w:color="auto"/>
                                      </w:divBdr>
                                    </w:div>
                                    <w:div w:id="373887848">
                                      <w:marLeft w:val="0"/>
                                      <w:marRight w:val="0"/>
                                      <w:marTop w:val="0"/>
                                      <w:marBottom w:val="0"/>
                                      <w:divBdr>
                                        <w:top w:val="none" w:sz="0" w:space="0" w:color="auto"/>
                                        <w:left w:val="none" w:sz="0" w:space="0" w:color="auto"/>
                                        <w:bottom w:val="none" w:sz="0" w:space="0" w:color="auto"/>
                                        <w:right w:val="none" w:sz="0" w:space="0" w:color="auto"/>
                                      </w:divBdr>
                                    </w:div>
                                    <w:div w:id="90124959">
                                      <w:marLeft w:val="0"/>
                                      <w:marRight w:val="0"/>
                                      <w:marTop w:val="0"/>
                                      <w:marBottom w:val="0"/>
                                      <w:divBdr>
                                        <w:top w:val="none" w:sz="0" w:space="0" w:color="auto"/>
                                        <w:left w:val="none" w:sz="0" w:space="0" w:color="auto"/>
                                        <w:bottom w:val="none" w:sz="0" w:space="0" w:color="auto"/>
                                        <w:right w:val="none" w:sz="0" w:space="0" w:color="auto"/>
                                      </w:divBdr>
                                    </w:div>
                                    <w:div w:id="554120474">
                                      <w:marLeft w:val="0"/>
                                      <w:marRight w:val="0"/>
                                      <w:marTop w:val="0"/>
                                      <w:marBottom w:val="0"/>
                                      <w:divBdr>
                                        <w:top w:val="none" w:sz="0" w:space="0" w:color="auto"/>
                                        <w:left w:val="none" w:sz="0" w:space="0" w:color="auto"/>
                                        <w:bottom w:val="none" w:sz="0" w:space="0" w:color="auto"/>
                                        <w:right w:val="none" w:sz="0" w:space="0" w:color="auto"/>
                                      </w:divBdr>
                                    </w:div>
                                    <w:div w:id="1003555204">
                                      <w:marLeft w:val="0"/>
                                      <w:marRight w:val="0"/>
                                      <w:marTop w:val="0"/>
                                      <w:marBottom w:val="0"/>
                                      <w:divBdr>
                                        <w:top w:val="none" w:sz="0" w:space="0" w:color="auto"/>
                                        <w:left w:val="none" w:sz="0" w:space="0" w:color="auto"/>
                                        <w:bottom w:val="none" w:sz="0" w:space="0" w:color="auto"/>
                                        <w:right w:val="none" w:sz="0" w:space="0" w:color="auto"/>
                                      </w:divBdr>
                                    </w:div>
                                    <w:div w:id="453136498">
                                      <w:marLeft w:val="0"/>
                                      <w:marRight w:val="0"/>
                                      <w:marTop w:val="0"/>
                                      <w:marBottom w:val="0"/>
                                      <w:divBdr>
                                        <w:top w:val="none" w:sz="0" w:space="0" w:color="auto"/>
                                        <w:left w:val="none" w:sz="0" w:space="0" w:color="auto"/>
                                        <w:bottom w:val="none" w:sz="0" w:space="0" w:color="auto"/>
                                        <w:right w:val="none" w:sz="0" w:space="0" w:color="auto"/>
                                      </w:divBdr>
                                    </w:div>
                                    <w:div w:id="1142307354">
                                      <w:marLeft w:val="0"/>
                                      <w:marRight w:val="0"/>
                                      <w:marTop w:val="0"/>
                                      <w:marBottom w:val="0"/>
                                      <w:divBdr>
                                        <w:top w:val="none" w:sz="0" w:space="0" w:color="auto"/>
                                        <w:left w:val="none" w:sz="0" w:space="0" w:color="auto"/>
                                        <w:bottom w:val="none" w:sz="0" w:space="0" w:color="auto"/>
                                        <w:right w:val="none" w:sz="0" w:space="0" w:color="auto"/>
                                      </w:divBdr>
                                    </w:div>
                                    <w:div w:id="450513510">
                                      <w:marLeft w:val="0"/>
                                      <w:marRight w:val="0"/>
                                      <w:marTop w:val="0"/>
                                      <w:marBottom w:val="0"/>
                                      <w:divBdr>
                                        <w:top w:val="none" w:sz="0" w:space="0" w:color="auto"/>
                                        <w:left w:val="none" w:sz="0" w:space="0" w:color="auto"/>
                                        <w:bottom w:val="none" w:sz="0" w:space="0" w:color="auto"/>
                                        <w:right w:val="none" w:sz="0" w:space="0" w:color="auto"/>
                                      </w:divBdr>
                                    </w:div>
                                    <w:div w:id="945889027">
                                      <w:marLeft w:val="0"/>
                                      <w:marRight w:val="0"/>
                                      <w:marTop w:val="0"/>
                                      <w:marBottom w:val="0"/>
                                      <w:divBdr>
                                        <w:top w:val="none" w:sz="0" w:space="0" w:color="auto"/>
                                        <w:left w:val="none" w:sz="0" w:space="0" w:color="auto"/>
                                        <w:bottom w:val="none" w:sz="0" w:space="0" w:color="auto"/>
                                        <w:right w:val="none" w:sz="0" w:space="0" w:color="auto"/>
                                      </w:divBdr>
                                    </w:div>
                                    <w:div w:id="1167090269">
                                      <w:marLeft w:val="0"/>
                                      <w:marRight w:val="0"/>
                                      <w:marTop w:val="0"/>
                                      <w:marBottom w:val="0"/>
                                      <w:divBdr>
                                        <w:top w:val="none" w:sz="0" w:space="0" w:color="auto"/>
                                        <w:left w:val="none" w:sz="0" w:space="0" w:color="auto"/>
                                        <w:bottom w:val="none" w:sz="0" w:space="0" w:color="auto"/>
                                        <w:right w:val="none" w:sz="0" w:space="0" w:color="auto"/>
                                      </w:divBdr>
                                    </w:div>
                                    <w:div w:id="735904475">
                                      <w:marLeft w:val="0"/>
                                      <w:marRight w:val="0"/>
                                      <w:marTop w:val="0"/>
                                      <w:marBottom w:val="0"/>
                                      <w:divBdr>
                                        <w:top w:val="none" w:sz="0" w:space="0" w:color="auto"/>
                                        <w:left w:val="none" w:sz="0" w:space="0" w:color="auto"/>
                                        <w:bottom w:val="none" w:sz="0" w:space="0" w:color="auto"/>
                                        <w:right w:val="none" w:sz="0" w:space="0" w:color="auto"/>
                                      </w:divBdr>
                                    </w:div>
                                    <w:div w:id="412432104">
                                      <w:marLeft w:val="0"/>
                                      <w:marRight w:val="0"/>
                                      <w:marTop w:val="0"/>
                                      <w:marBottom w:val="0"/>
                                      <w:divBdr>
                                        <w:top w:val="none" w:sz="0" w:space="0" w:color="auto"/>
                                        <w:left w:val="none" w:sz="0" w:space="0" w:color="auto"/>
                                        <w:bottom w:val="none" w:sz="0" w:space="0" w:color="auto"/>
                                        <w:right w:val="none" w:sz="0" w:space="0" w:color="auto"/>
                                      </w:divBdr>
                                    </w:div>
                                    <w:div w:id="1912502966">
                                      <w:marLeft w:val="0"/>
                                      <w:marRight w:val="0"/>
                                      <w:marTop w:val="0"/>
                                      <w:marBottom w:val="0"/>
                                      <w:divBdr>
                                        <w:top w:val="none" w:sz="0" w:space="0" w:color="auto"/>
                                        <w:left w:val="none" w:sz="0" w:space="0" w:color="auto"/>
                                        <w:bottom w:val="none" w:sz="0" w:space="0" w:color="auto"/>
                                        <w:right w:val="none" w:sz="0" w:space="0" w:color="auto"/>
                                      </w:divBdr>
                                    </w:div>
                                    <w:div w:id="1061443124">
                                      <w:marLeft w:val="0"/>
                                      <w:marRight w:val="0"/>
                                      <w:marTop w:val="0"/>
                                      <w:marBottom w:val="0"/>
                                      <w:divBdr>
                                        <w:top w:val="none" w:sz="0" w:space="0" w:color="auto"/>
                                        <w:left w:val="none" w:sz="0" w:space="0" w:color="auto"/>
                                        <w:bottom w:val="none" w:sz="0" w:space="0" w:color="auto"/>
                                        <w:right w:val="none" w:sz="0" w:space="0" w:color="auto"/>
                                      </w:divBdr>
                                    </w:div>
                                    <w:div w:id="719325749">
                                      <w:marLeft w:val="0"/>
                                      <w:marRight w:val="0"/>
                                      <w:marTop w:val="0"/>
                                      <w:marBottom w:val="0"/>
                                      <w:divBdr>
                                        <w:top w:val="none" w:sz="0" w:space="0" w:color="auto"/>
                                        <w:left w:val="none" w:sz="0" w:space="0" w:color="auto"/>
                                        <w:bottom w:val="none" w:sz="0" w:space="0" w:color="auto"/>
                                        <w:right w:val="none" w:sz="0" w:space="0" w:color="auto"/>
                                      </w:divBdr>
                                    </w:div>
                                    <w:div w:id="517044870">
                                      <w:marLeft w:val="0"/>
                                      <w:marRight w:val="0"/>
                                      <w:marTop w:val="0"/>
                                      <w:marBottom w:val="0"/>
                                      <w:divBdr>
                                        <w:top w:val="none" w:sz="0" w:space="0" w:color="auto"/>
                                        <w:left w:val="none" w:sz="0" w:space="0" w:color="auto"/>
                                        <w:bottom w:val="none" w:sz="0" w:space="0" w:color="auto"/>
                                        <w:right w:val="none" w:sz="0" w:space="0" w:color="auto"/>
                                      </w:divBdr>
                                    </w:div>
                                    <w:div w:id="48381947">
                                      <w:marLeft w:val="0"/>
                                      <w:marRight w:val="0"/>
                                      <w:marTop w:val="0"/>
                                      <w:marBottom w:val="0"/>
                                      <w:divBdr>
                                        <w:top w:val="none" w:sz="0" w:space="0" w:color="auto"/>
                                        <w:left w:val="none" w:sz="0" w:space="0" w:color="auto"/>
                                        <w:bottom w:val="none" w:sz="0" w:space="0" w:color="auto"/>
                                        <w:right w:val="none" w:sz="0" w:space="0" w:color="auto"/>
                                      </w:divBdr>
                                    </w:div>
                                    <w:div w:id="612708752">
                                      <w:marLeft w:val="0"/>
                                      <w:marRight w:val="0"/>
                                      <w:marTop w:val="0"/>
                                      <w:marBottom w:val="0"/>
                                      <w:divBdr>
                                        <w:top w:val="none" w:sz="0" w:space="0" w:color="auto"/>
                                        <w:left w:val="none" w:sz="0" w:space="0" w:color="auto"/>
                                        <w:bottom w:val="none" w:sz="0" w:space="0" w:color="auto"/>
                                        <w:right w:val="none" w:sz="0" w:space="0" w:color="auto"/>
                                      </w:divBdr>
                                    </w:div>
                                    <w:div w:id="85853628">
                                      <w:marLeft w:val="0"/>
                                      <w:marRight w:val="0"/>
                                      <w:marTop w:val="0"/>
                                      <w:marBottom w:val="0"/>
                                      <w:divBdr>
                                        <w:top w:val="none" w:sz="0" w:space="0" w:color="auto"/>
                                        <w:left w:val="none" w:sz="0" w:space="0" w:color="auto"/>
                                        <w:bottom w:val="none" w:sz="0" w:space="0" w:color="auto"/>
                                        <w:right w:val="none" w:sz="0" w:space="0" w:color="auto"/>
                                      </w:divBdr>
                                    </w:div>
                                    <w:div w:id="56048878">
                                      <w:marLeft w:val="0"/>
                                      <w:marRight w:val="0"/>
                                      <w:marTop w:val="0"/>
                                      <w:marBottom w:val="0"/>
                                      <w:divBdr>
                                        <w:top w:val="none" w:sz="0" w:space="0" w:color="auto"/>
                                        <w:left w:val="none" w:sz="0" w:space="0" w:color="auto"/>
                                        <w:bottom w:val="none" w:sz="0" w:space="0" w:color="auto"/>
                                        <w:right w:val="none" w:sz="0" w:space="0" w:color="auto"/>
                                      </w:divBdr>
                                    </w:div>
                                    <w:div w:id="106125448">
                                      <w:marLeft w:val="0"/>
                                      <w:marRight w:val="0"/>
                                      <w:marTop w:val="0"/>
                                      <w:marBottom w:val="0"/>
                                      <w:divBdr>
                                        <w:top w:val="none" w:sz="0" w:space="0" w:color="auto"/>
                                        <w:left w:val="none" w:sz="0" w:space="0" w:color="auto"/>
                                        <w:bottom w:val="none" w:sz="0" w:space="0" w:color="auto"/>
                                        <w:right w:val="none" w:sz="0" w:space="0" w:color="auto"/>
                                      </w:divBdr>
                                    </w:div>
                                    <w:div w:id="1924143155">
                                      <w:marLeft w:val="0"/>
                                      <w:marRight w:val="0"/>
                                      <w:marTop w:val="0"/>
                                      <w:marBottom w:val="0"/>
                                      <w:divBdr>
                                        <w:top w:val="none" w:sz="0" w:space="0" w:color="auto"/>
                                        <w:left w:val="none" w:sz="0" w:space="0" w:color="auto"/>
                                        <w:bottom w:val="none" w:sz="0" w:space="0" w:color="auto"/>
                                        <w:right w:val="none" w:sz="0" w:space="0" w:color="auto"/>
                                      </w:divBdr>
                                    </w:div>
                                    <w:div w:id="1642349246">
                                      <w:marLeft w:val="0"/>
                                      <w:marRight w:val="0"/>
                                      <w:marTop w:val="0"/>
                                      <w:marBottom w:val="0"/>
                                      <w:divBdr>
                                        <w:top w:val="none" w:sz="0" w:space="0" w:color="auto"/>
                                        <w:left w:val="none" w:sz="0" w:space="0" w:color="auto"/>
                                        <w:bottom w:val="none" w:sz="0" w:space="0" w:color="auto"/>
                                        <w:right w:val="none" w:sz="0" w:space="0" w:color="auto"/>
                                      </w:divBdr>
                                    </w:div>
                                    <w:div w:id="535704609">
                                      <w:marLeft w:val="0"/>
                                      <w:marRight w:val="0"/>
                                      <w:marTop w:val="0"/>
                                      <w:marBottom w:val="0"/>
                                      <w:divBdr>
                                        <w:top w:val="none" w:sz="0" w:space="0" w:color="auto"/>
                                        <w:left w:val="none" w:sz="0" w:space="0" w:color="auto"/>
                                        <w:bottom w:val="none" w:sz="0" w:space="0" w:color="auto"/>
                                        <w:right w:val="none" w:sz="0" w:space="0" w:color="auto"/>
                                      </w:divBdr>
                                    </w:div>
                                    <w:div w:id="18165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039880">
                          <w:marLeft w:val="0"/>
                          <w:marRight w:val="0"/>
                          <w:marTop w:val="180"/>
                          <w:marBottom w:val="180"/>
                          <w:divBdr>
                            <w:top w:val="none" w:sz="0" w:space="0" w:color="auto"/>
                            <w:left w:val="none" w:sz="0" w:space="0" w:color="auto"/>
                            <w:bottom w:val="none" w:sz="0" w:space="0" w:color="auto"/>
                            <w:right w:val="none" w:sz="0" w:space="0" w:color="auto"/>
                          </w:divBdr>
                          <w:divsChild>
                            <w:div w:id="697773874">
                              <w:marLeft w:val="0"/>
                              <w:marRight w:val="0"/>
                              <w:marTop w:val="0"/>
                              <w:marBottom w:val="0"/>
                              <w:divBdr>
                                <w:top w:val="none" w:sz="0" w:space="0" w:color="auto"/>
                                <w:left w:val="none" w:sz="0" w:space="0" w:color="auto"/>
                                <w:bottom w:val="none" w:sz="0" w:space="0" w:color="auto"/>
                                <w:right w:val="none" w:sz="0" w:space="0" w:color="auto"/>
                              </w:divBdr>
                            </w:div>
                            <w:div w:id="791825594">
                              <w:marLeft w:val="0"/>
                              <w:marRight w:val="0"/>
                              <w:marTop w:val="0"/>
                              <w:marBottom w:val="0"/>
                              <w:divBdr>
                                <w:top w:val="none" w:sz="0" w:space="0" w:color="auto"/>
                                <w:left w:val="none" w:sz="0" w:space="0" w:color="auto"/>
                                <w:bottom w:val="none" w:sz="0" w:space="0" w:color="auto"/>
                                <w:right w:val="none" w:sz="0" w:space="0" w:color="auto"/>
                              </w:divBdr>
                              <w:divsChild>
                                <w:div w:id="2100712306">
                                  <w:marLeft w:val="0"/>
                                  <w:marRight w:val="0"/>
                                  <w:marTop w:val="0"/>
                                  <w:marBottom w:val="0"/>
                                  <w:divBdr>
                                    <w:top w:val="none" w:sz="0" w:space="0" w:color="auto"/>
                                    <w:left w:val="none" w:sz="0" w:space="0" w:color="auto"/>
                                    <w:bottom w:val="none" w:sz="0" w:space="0" w:color="auto"/>
                                    <w:right w:val="none" w:sz="0" w:space="0" w:color="auto"/>
                                  </w:divBdr>
                                  <w:divsChild>
                                    <w:div w:id="420492269">
                                      <w:marLeft w:val="0"/>
                                      <w:marRight w:val="0"/>
                                      <w:marTop w:val="0"/>
                                      <w:marBottom w:val="0"/>
                                      <w:divBdr>
                                        <w:top w:val="none" w:sz="0" w:space="0" w:color="auto"/>
                                        <w:left w:val="none" w:sz="0" w:space="0" w:color="auto"/>
                                        <w:bottom w:val="none" w:sz="0" w:space="0" w:color="auto"/>
                                        <w:right w:val="none" w:sz="0" w:space="0" w:color="auto"/>
                                      </w:divBdr>
                                    </w:div>
                                    <w:div w:id="279848770">
                                      <w:marLeft w:val="0"/>
                                      <w:marRight w:val="0"/>
                                      <w:marTop w:val="0"/>
                                      <w:marBottom w:val="0"/>
                                      <w:divBdr>
                                        <w:top w:val="none" w:sz="0" w:space="0" w:color="auto"/>
                                        <w:left w:val="none" w:sz="0" w:space="0" w:color="auto"/>
                                        <w:bottom w:val="none" w:sz="0" w:space="0" w:color="auto"/>
                                        <w:right w:val="none" w:sz="0" w:space="0" w:color="auto"/>
                                      </w:divBdr>
                                    </w:div>
                                    <w:div w:id="842620927">
                                      <w:marLeft w:val="0"/>
                                      <w:marRight w:val="0"/>
                                      <w:marTop w:val="0"/>
                                      <w:marBottom w:val="0"/>
                                      <w:divBdr>
                                        <w:top w:val="none" w:sz="0" w:space="0" w:color="auto"/>
                                        <w:left w:val="none" w:sz="0" w:space="0" w:color="auto"/>
                                        <w:bottom w:val="none" w:sz="0" w:space="0" w:color="auto"/>
                                        <w:right w:val="none" w:sz="0" w:space="0" w:color="auto"/>
                                      </w:divBdr>
                                    </w:div>
                                    <w:div w:id="1336570627">
                                      <w:marLeft w:val="0"/>
                                      <w:marRight w:val="0"/>
                                      <w:marTop w:val="0"/>
                                      <w:marBottom w:val="0"/>
                                      <w:divBdr>
                                        <w:top w:val="none" w:sz="0" w:space="0" w:color="auto"/>
                                        <w:left w:val="none" w:sz="0" w:space="0" w:color="auto"/>
                                        <w:bottom w:val="none" w:sz="0" w:space="0" w:color="auto"/>
                                        <w:right w:val="none" w:sz="0" w:space="0" w:color="auto"/>
                                      </w:divBdr>
                                    </w:div>
                                    <w:div w:id="1540430548">
                                      <w:marLeft w:val="0"/>
                                      <w:marRight w:val="0"/>
                                      <w:marTop w:val="0"/>
                                      <w:marBottom w:val="0"/>
                                      <w:divBdr>
                                        <w:top w:val="none" w:sz="0" w:space="0" w:color="auto"/>
                                        <w:left w:val="none" w:sz="0" w:space="0" w:color="auto"/>
                                        <w:bottom w:val="none" w:sz="0" w:space="0" w:color="auto"/>
                                        <w:right w:val="none" w:sz="0" w:space="0" w:color="auto"/>
                                      </w:divBdr>
                                    </w:div>
                                    <w:div w:id="1456869546">
                                      <w:marLeft w:val="0"/>
                                      <w:marRight w:val="0"/>
                                      <w:marTop w:val="0"/>
                                      <w:marBottom w:val="0"/>
                                      <w:divBdr>
                                        <w:top w:val="none" w:sz="0" w:space="0" w:color="auto"/>
                                        <w:left w:val="none" w:sz="0" w:space="0" w:color="auto"/>
                                        <w:bottom w:val="none" w:sz="0" w:space="0" w:color="auto"/>
                                        <w:right w:val="none" w:sz="0" w:space="0" w:color="auto"/>
                                      </w:divBdr>
                                    </w:div>
                                    <w:div w:id="1429810850">
                                      <w:marLeft w:val="0"/>
                                      <w:marRight w:val="0"/>
                                      <w:marTop w:val="0"/>
                                      <w:marBottom w:val="0"/>
                                      <w:divBdr>
                                        <w:top w:val="none" w:sz="0" w:space="0" w:color="auto"/>
                                        <w:left w:val="none" w:sz="0" w:space="0" w:color="auto"/>
                                        <w:bottom w:val="none" w:sz="0" w:space="0" w:color="auto"/>
                                        <w:right w:val="none" w:sz="0" w:space="0" w:color="auto"/>
                                      </w:divBdr>
                                    </w:div>
                                    <w:div w:id="24644874">
                                      <w:marLeft w:val="0"/>
                                      <w:marRight w:val="0"/>
                                      <w:marTop w:val="0"/>
                                      <w:marBottom w:val="0"/>
                                      <w:divBdr>
                                        <w:top w:val="none" w:sz="0" w:space="0" w:color="auto"/>
                                        <w:left w:val="none" w:sz="0" w:space="0" w:color="auto"/>
                                        <w:bottom w:val="none" w:sz="0" w:space="0" w:color="auto"/>
                                        <w:right w:val="none" w:sz="0" w:space="0" w:color="auto"/>
                                      </w:divBdr>
                                    </w:div>
                                    <w:div w:id="1073501909">
                                      <w:marLeft w:val="0"/>
                                      <w:marRight w:val="0"/>
                                      <w:marTop w:val="0"/>
                                      <w:marBottom w:val="0"/>
                                      <w:divBdr>
                                        <w:top w:val="none" w:sz="0" w:space="0" w:color="auto"/>
                                        <w:left w:val="none" w:sz="0" w:space="0" w:color="auto"/>
                                        <w:bottom w:val="none" w:sz="0" w:space="0" w:color="auto"/>
                                        <w:right w:val="none" w:sz="0" w:space="0" w:color="auto"/>
                                      </w:divBdr>
                                    </w:div>
                                    <w:div w:id="1322931127">
                                      <w:marLeft w:val="0"/>
                                      <w:marRight w:val="0"/>
                                      <w:marTop w:val="0"/>
                                      <w:marBottom w:val="0"/>
                                      <w:divBdr>
                                        <w:top w:val="none" w:sz="0" w:space="0" w:color="auto"/>
                                        <w:left w:val="none" w:sz="0" w:space="0" w:color="auto"/>
                                        <w:bottom w:val="none" w:sz="0" w:space="0" w:color="auto"/>
                                        <w:right w:val="none" w:sz="0" w:space="0" w:color="auto"/>
                                      </w:divBdr>
                                    </w:div>
                                    <w:div w:id="643464361">
                                      <w:marLeft w:val="0"/>
                                      <w:marRight w:val="0"/>
                                      <w:marTop w:val="0"/>
                                      <w:marBottom w:val="0"/>
                                      <w:divBdr>
                                        <w:top w:val="none" w:sz="0" w:space="0" w:color="auto"/>
                                        <w:left w:val="none" w:sz="0" w:space="0" w:color="auto"/>
                                        <w:bottom w:val="none" w:sz="0" w:space="0" w:color="auto"/>
                                        <w:right w:val="none" w:sz="0" w:space="0" w:color="auto"/>
                                      </w:divBdr>
                                    </w:div>
                                    <w:div w:id="29838840">
                                      <w:marLeft w:val="0"/>
                                      <w:marRight w:val="0"/>
                                      <w:marTop w:val="0"/>
                                      <w:marBottom w:val="0"/>
                                      <w:divBdr>
                                        <w:top w:val="none" w:sz="0" w:space="0" w:color="auto"/>
                                        <w:left w:val="none" w:sz="0" w:space="0" w:color="auto"/>
                                        <w:bottom w:val="none" w:sz="0" w:space="0" w:color="auto"/>
                                        <w:right w:val="none" w:sz="0" w:space="0" w:color="auto"/>
                                      </w:divBdr>
                                    </w:div>
                                    <w:div w:id="966741434">
                                      <w:marLeft w:val="0"/>
                                      <w:marRight w:val="0"/>
                                      <w:marTop w:val="0"/>
                                      <w:marBottom w:val="0"/>
                                      <w:divBdr>
                                        <w:top w:val="none" w:sz="0" w:space="0" w:color="auto"/>
                                        <w:left w:val="none" w:sz="0" w:space="0" w:color="auto"/>
                                        <w:bottom w:val="none" w:sz="0" w:space="0" w:color="auto"/>
                                        <w:right w:val="none" w:sz="0" w:space="0" w:color="auto"/>
                                      </w:divBdr>
                                    </w:div>
                                    <w:div w:id="2032761428">
                                      <w:marLeft w:val="0"/>
                                      <w:marRight w:val="0"/>
                                      <w:marTop w:val="0"/>
                                      <w:marBottom w:val="0"/>
                                      <w:divBdr>
                                        <w:top w:val="none" w:sz="0" w:space="0" w:color="auto"/>
                                        <w:left w:val="none" w:sz="0" w:space="0" w:color="auto"/>
                                        <w:bottom w:val="none" w:sz="0" w:space="0" w:color="auto"/>
                                        <w:right w:val="none" w:sz="0" w:space="0" w:color="auto"/>
                                      </w:divBdr>
                                    </w:div>
                                    <w:div w:id="400833420">
                                      <w:marLeft w:val="0"/>
                                      <w:marRight w:val="0"/>
                                      <w:marTop w:val="0"/>
                                      <w:marBottom w:val="0"/>
                                      <w:divBdr>
                                        <w:top w:val="none" w:sz="0" w:space="0" w:color="auto"/>
                                        <w:left w:val="none" w:sz="0" w:space="0" w:color="auto"/>
                                        <w:bottom w:val="none" w:sz="0" w:space="0" w:color="auto"/>
                                        <w:right w:val="none" w:sz="0" w:space="0" w:color="auto"/>
                                      </w:divBdr>
                                    </w:div>
                                    <w:div w:id="120808223">
                                      <w:marLeft w:val="0"/>
                                      <w:marRight w:val="0"/>
                                      <w:marTop w:val="0"/>
                                      <w:marBottom w:val="0"/>
                                      <w:divBdr>
                                        <w:top w:val="none" w:sz="0" w:space="0" w:color="auto"/>
                                        <w:left w:val="none" w:sz="0" w:space="0" w:color="auto"/>
                                        <w:bottom w:val="none" w:sz="0" w:space="0" w:color="auto"/>
                                        <w:right w:val="none" w:sz="0" w:space="0" w:color="auto"/>
                                      </w:divBdr>
                                    </w:div>
                                    <w:div w:id="1056899442">
                                      <w:marLeft w:val="0"/>
                                      <w:marRight w:val="0"/>
                                      <w:marTop w:val="0"/>
                                      <w:marBottom w:val="0"/>
                                      <w:divBdr>
                                        <w:top w:val="none" w:sz="0" w:space="0" w:color="auto"/>
                                        <w:left w:val="none" w:sz="0" w:space="0" w:color="auto"/>
                                        <w:bottom w:val="none" w:sz="0" w:space="0" w:color="auto"/>
                                        <w:right w:val="none" w:sz="0" w:space="0" w:color="auto"/>
                                      </w:divBdr>
                                    </w:div>
                                  </w:divsChild>
                                </w:div>
                                <w:div w:id="1494032424">
                                  <w:marLeft w:val="0"/>
                                  <w:marRight w:val="0"/>
                                  <w:marTop w:val="0"/>
                                  <w:marBottom w:val="0"/>
                                  <w:divBdr>
                                    <w:top w:val="none" w:sz="0" w:space="0" w:color="auto"/>
                                    <w:left w:val="none" w:sz="0" w:space="0" w:color="auto"/>
                                    <w:bottom w:val="none" w:sz="0" w:space="0" w:color="auto"/>
                                    <w:right w:val="none" w:sz="0" w:space="0" w:color="auto"/>
                                  </w:divBdr>
                                  <w:divsChild>
                                    <w:div w:id="1850244485">
                                      <w:marLeft w:val="0"/>
                                      <w:marRight w:val="0"/>
                                      <w:marTop w:val="0"/>
                                      <w:marBottom w:val="0"/>
                                      <w:divBdr>
                                        <w:top w:val="none" w:sz="0" w:space="0" w:color="auto"/>
                                        <w:left w:val="none" w:sz="0" w:space="0" w:color="auto"/>
                                        <w:bottom w:val="none" w:sz="0" w:space="0" w:color="auto"/>
                                        <w:right w:val="none" w:sz="0" w:space="0" w:color="auto"/>
                                      </w:divBdr>
                                    </w:div>
                                    <w:div w:id="112671857">
                                      <w:marLeft w:val="0"/>
                                      <w:marRight w:val="0"/>
                                      <w:marTop w:val="0"/>
                                      <w:marBottom w:val="0"/>
                                      <w:divBdr>
                                        <w:top w:val="none" w:sz="0" w:space="0" w:color="auto"/>
                                        <w:left w:val="none" w:sz="0" w:space="0" w:color="auto"/>
                                        <w:bottom w:val="none" w:sz="0" w:space="0" w:color="auto"/>
                                        <w:right w:val="none" w:sz="0" w:space="0" w:color="auto"/>
                                      </w:divBdr>
                                    </w:div>
                                    <w:div w:id="1504125824">
                                      <w:marLeft w:val="0"/>
                                      <w:marRight w:val="0"/>
                                      <w:marTop w:val="0"/>
                                      <w:marBottom w:val="0"/>
                                      <w:divBdr>
                                        <w:top w:val="none" w:sz="0" w:space="0" w:color="auto"/>
                                        <w:left w:val="none" w:sz="0" w:space="0" w:color="auto"/>
                                        <w:bottom w:val="none" w:sz="0" w:space="0" w:color="auto"/>
                                        <w:right w:val="none" w:sz="0" w:space="0" w:color="auto"/>
                                      </w:divBdr>
                                    </w:div>
                                    <w:div w:id="1701936916">
                                      <w:marLeft w:val="0"/>
                                      <w:marRight w:val="0"/>
                                      <w:marTop w:val="0"/>
                                      <w:marBottom w:val="0"/>
                                      <w:divBdr>
                                        <w:top w:val="none" w:sz="0" w:space="0" w:color="auto"/>
                                        <w:left w:val="none" w:sz="0" w:space="0" w:color="auto"/>
                                        <w:bottom w:val="none" w:sz="0" w:space="0" w:color="auto"/>
                                        <w:right w:val="none" w:sz="0" w:space="0" w:color="auto"/>
                                      </w:divBdr>
                                    </w:div>
                                    <w:div w:id="1245603010">
                                      <w:marLeft w:val="0"/>
                                      <w:marRight w:val="0"/>
                                      <w:marTop w:val="0"/>
                                      <w:marBottom w:val="0"/>
                                      <w:divBdr>
                                        <w:top w:val="none" w:sz="0" w:space="0" w:color="auto"/>
                                        <w:left w:val="none" w:sz="0" w:space="0" w:color="auto"/>
                                        <w:bottom w:val="none" w:sz="0" w:space="0" w:color="auto"/>
                                        <w:right w:val="none" w:sz="0" w:space="0" w:color="auto"/>
                                      </w:divBdr>
                                    </w:div>
                                    <w:div w:id="94445666">
                                      <w:marLeft w:val="0"/>
                                      <w:marRight w:val="0"/>
                                      <w:marTop w:val="0"/>
                                      <w:marBottom w:val="0"/>
                                      <w:divBdr>
                                        <w:top w:val="none" w:sz="0" w:space="0" w:color="auto"/>
                                        <w:left w:val="none" w:sz="0" w:space="0" w:color="auto"/>
                                        <w:bottom w:val="none" w:sz="0" w:space="0" w:color="auto"/>
                                        <w:right w:val="none" w:sz="0" w:space="0" w:color="auto"/>
                                      </w:divBdr>
                                    </w:div>
                                    <w:div w:id="1821458571">
                                      <w:marLeft w:val="0"/>
                                      <w:marRight w:val="0"/>
                                      <w:marTop w:val="0"/>
                                      <w:marBottom w:val="0"/>
                                      <w:divBdr>
                                        <w:top w:val="none" w:sz="0" w:space="0" w:color="auto"/>
                                        <w:left w:val="none" w:sz="0" w:space="0" w:color="auto"/>
                                        <w:bottom w:val="none" w:sz="0" w:space="0" w:color="auto"/>
                                        <w:right w:val="none" w:sz="0" w:space="0" w:color="auto"/>
                                      </w:divBdr>
                                    </w:div>
                                    <w:div w:id="890265850">
                                      <w:marLeft w:val="0"/>
                                      <w:marRight w:val="0"/>
                                      <w:marTop w:val="0"/>
                                      <w:marBottom w:val="0"/>
                                      <w:divBdr>
                                        <w:top w:val="none" w:sz="0" w:space="0" w:color="auto"/>
                                        <w:left w:val="none" w:sz="0" w:space="0" w:color="auto"/>
                                        <w:bottom w:val="none" w:sz="0" w:space="0" w:color="auto"/>
                                        <w:right w:val="none" w:sz="0" w:space="0" w:color="auto"/>
                                      </w:divBdr>
                                    </w:div>
                                    <w:div w:id="1979649078">
                                      <w:marLeft w:val="0"/>
                                      <w:marRight w:val="0"/>
                                      <w:marTop w:val="0"/>
                                      <w:marBottom w:val="0"/>
                                      <w:divBdr>
                                        <w:top w:val="none" w:sz="0" w:space="0" w:color="auto"/>
                                        <w:left w:val="none" w:sz="0" w:space="0" w:color="auto"/>
                                        <w:bottom w:val="none" w:sz="0" w:space="0" w:color="auto"/>
                                        <w:right w:val="none" w:sz="0" w:space="0" w:color="auto"/>
                                      </w:divBdr>
                                    </w:div>
                                    <w:div w:id="1829635689">
                                      <w:marLeft w:val="0"/>
                                      <w:marRight w:val="0"/>
                                      <w:marTop w:val="0"/>
                                      <w:marBottom w:val="0"/>
                                      <w:divBdr>
                                        <w:top w:val="none" w:sz="0" w:space="0" w:color="auto"/>
                                        <w:left w:val="none" w:sz="0" w:space="0" w:color="auto"/>
                                        <w:bottom w:val="none" w:sz="0" w:space="0" w:color="auto"/>
                                        <w:right w:val="none" w:sz="0" w:space="0" w:color="auto"/>
                                      </w:divBdr>
                                    </w:div>
                                    <w:div w:id="2058122121">
                                      <w:marLeft w:val="0"/>
                                      <w:marRight w:val="0"/>
                                      <w:marTop w:val="0"/>
                                      <w:marBottom w:val="0"/>
                                      <w:divBdr>
                                        <w:top w:val="none" w:sz="0" w:space="0" w:color="auto"/>
                                        <w:left w:val="none" w:sz="0" w:space="0" w:color="auto"/>
                                        <w:bottom w:val="none" w:sz="0" w:space="0" w:color="auto"/>
                                        <w:right w:val="none" w:sz="0" w:space="0" w:color="auto"/>
                                      </w:divBdr>
                                    </w:div>
                                    <w:div w:id="2138794097">
                                      <w:marLeft w:val="0"/>
                                      <w:marRight w:val="0"/>
                                      <w:marTop w:val="0"/>
                                      <w:marBottom w:val="0"/>
                                      <w:divBdr>
                                        <w:top w:val="none" w:sz="0" w:space="0" w:color="auto"/>
                                        <w:left w:val="none" w:sz="0" w:space="0" w:color="auto"/>
                                        <w:bottom w:val="none" w:sz="0" w:space="0" w:color="auto"/>
                                        <w:right w:val="none" w:sz="0" w:space="0" w:color="auto"/>
                                      </w:divBdr>
                                    </w:div>
                                    <w:div w:id="1881165132">
                                      <w:marLeft w:val="0"/>
                                      <w:marRight w:val="0"/>
                                      <w:marTop w:val="0"/>
                                      <w:marBottom w:val="0"/>
                                      <w:divBdr>
                                        <w:top w:val="none" w:sz="0" w:space="0" w:color="auto"/>
                                        <w:left w:val="none" w:sz="0" w:space="0" w:color="auto"/>
                                        <w:bottom w:val="none" w:sz="0" w:space="0" w:color="auto"/>
                                        <w:right w:val="none" w:sz="0" w:space="0" w:color="auto"/>
                                      </w:divBdr>
                                    </w:div>
                                    <w:div w:id="1785735299">
                                      <w:marLeft w:val="0"/>
                                      <w:marRight w:val="0"/>
                                      <w:marTop w:val="0"/>
                                      <w:marBottom w:val="0"/>
                                      <w:divBdr>
                                        <w:top w:val="none" w:sz="0" w:space="0" w:color="auto"/>
                                        <w:left w:val="none" w:sz="0" w:space="0" w:color="auto"/>
                                        <w:bottom w:val="none" w:sz="0" w:space="0" w:color="auto"/>
                                        <w:right w:val="none" w:sz="0" w:space="0" w:color="auto"/>
                                      </w:divBdr>
                                    </w:div>
                                    <w:div w:id="1217739154">
                                      <w:marLeft w:val="0"/>
                                      <w:marRight w:val="0"/>
                                      <w:marTop w:val="0"/>
                                      <w:marBottom w:val="0"/>
                                      <w:divBdr>
                                        <w:top w:val="none" w:sz="0" w:space="0" w:color="auto"/>
                                        <w:left w:val="none" w:sz="0" w:space="0" w:color="auto"/>
                                        <w:bottom w:val="none" w:sz="0" w:space="0" w:color="auto"/>
                                        <w:right w:val="none" w:sz="0" w:space="0" w:color="auto"/>
                                      </w:divBdr>
                                    </w:div>
                                    <w:div w:id="1007827320">
                                      <w:marLeft w:val="0"/>
                                      <w:marRight w:val="0"/>
                                      <w:marTop w:val="0"/>
                                      <w:marBottom w:val="0"/>
                                      <w:divBdr>
                                        <w:top w:val="none" w:sz="0" w:space="0" w:color="auto"/>
                                        <w:left w:val="none" w:sz="0" w:space="0" w:color="auto"/>
                                        <w:bottom w:val="none" w:sz="0" w:space="0" w:color="auto"/>
                                        <w:right w:val="none" w:sz="0" w:space="0" w:color="auto"/>
                                      </w:divBdr>
                                    </w:div>
                                    <w:div w:id="12084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1089">
                          <w:marLeft w:val="0"/>
                          <w:marRight w:val="0"/>
                          <w:marTop w:val="180"/>
                          <w:marBottom w:val="180"/>
                          <w:divBdr>
                            <w:top w:val="none" w:sz="0" w:space="0" w:color="auto"/>
                            <w:left w:val="none" w:sz="0" w:space="0" w:color="auto"/>
                            <w:bottom w:val="none" w:sz="0" w:space="0" w:color="auto"/>
                            <w:right w:val="none" w:sz="0" w:space="0" w:color="auto"/>
                          </w:divBdr>
                          <w:divsChild>
                            <w:div w:id="1789933520">
                              <w:marLeft w:val="0"/>
                              <w:marRight w:val="0"/>
                              <w:marTop w:val="0"/>
                              <w:marBottom w:val="0"/>
                              <w:divBdr>
                                <w:top w:val="none" w:sz="0" w:space="0" w:color="auto"/>
                                <w:left w:val="none" w:sz="0" w:space="0" w:color="auto"/>
                                <w:bottom w:val="none" w:sz="0" w:space="0" w:color="auto"/>
                                <w:right w:val="none" w:sz="0" w:space="0" w:color="auto"/>
                              </w:divBdr>
                            </w:div>
                            <w:div w:id="1301613929">
                              <w:marLeft w:val="0"/>
                              <w:marRight w:val="0"/>
                              <w:marTop w:val="0"/>
                              <w:marBottom w:val="0"/>
                              <w:divBdr>
                                <w:top w:val="none" w:sz="0" w:space="0" w:color="auto"/>
                                <w:left w:val="none" w:sz="0" w:space="0" w:color="auto"/>
                                <w:bottom w:val="none" w:sz="0" w:space="0" w:color="auto"/>
                                <w:right w:val="none" w:sz="0" w:space="0" w:color="auto"/>
                              </w:divBdr>
                              <w:divsChild>
                                <w:div w:id="183254965">
                                  <w:marLeft w:val="0"/>
                                  <w:marRight w:val="0"/>
                                  <w:marTop w:val="0"/>
                                  <w:marBottom w:val="0"/>
                                  <w:divBdr>
                                    <w:top w:val="none" w:sz="0" w:space="0" w:color="auto"/>
                                    <w:left w:val="none" w:sz="0" w:space="0" w:color="auto"/>
                                    <w:bottom w:val="none" w:sz="0" w:space="0" w:color="auto"/>
                                    <w:right w:val="none" w:sz="0" w:space="0" w:color="auto"/>
                                  </w:divBdr>
                                  <w:divsChild>
                                    <w:div w:id="1076441451">
                                      <w:marLeft w:val="0"/>
                                      <w:marRight w:val="0"/>
                                      <w:marTop w:val="0"/>
                                      <w:marBottom w:val="0"/>
                                      <w:divBdr>
                                        <w:top w:val="none" w:sz="0" w:space="0" w:color="auto"/>
                                        <w:left w:val="none" w:sz="0" w:space="0" w:color="auto"/>
                                        <w:bottom w:val="none" w:sz="0" w:space="0" w:color="auto"/>
                                        <w:right w:val="none" w:sz="0" w:space="0" w:color="auto"/>
                                      </w:divBdr>
                                    </w:div>
                                    <w:div w:id="1867014572">
                                      <w:marLeft w:val="0"/>
                                      <w:marRight w:val="0"/>
                                      <w:marTop w:val="0"/>
                                      <w:marBottom w:val="0"/>
                                      <w:divBdr>
                                        <w:top w:val="none" w:sz="0" w:space="0" w:color="auto"/>
                                        <w:left w:val="none" w:sz="0" w:space="0" w:color="auto"/>
                                        <w:bottom w:val="none" w:sz="0" w:space="0" w:color="auto"/>
                                        <w:right w:val="none" w:sz="0" w:space="0" w:color="auto"/>
                                      </w:divBdr>
                                    </w:div>
                                    <w:div w:id="457771101">
                                      <w:marLeft w:val="0"/>
                                      <w:marRight w:val="0"/>
                                      <w:marTop w:val="0"/>
                                      <w:marBottom w:val="0"/>
                                      <w:divBdr>
                                        <w:top w:val="none" w:sz="0" w:space="0" w:color="auto"/>
                                        <w:left w:val="none" w:sz="0" w:space="0" w:color="auto"/>
                                        <w:bottom w:val="none" w:sz="0" w:space="0" w:color="auto"/>
                                        <w:right w:val="none" w:sz="0" w:space="0" w:color="auto"/>
                                      </w:divBdr>
                                    </w:div>
                                    <w:div w:id="1656759732">
                                      <w:marLeft w:val="0"/>
                                      <w:marRight w:val="0"/>
                                      <w:marTop w:val="0"/>
                                      <w:marBottom w:val="0"/>
                                      <w:divBdr>
                                        <w:top w:val="none" w:sz="0" w:space="0" w:color="auto"/>
                                        <w:left w:val="none" w:sz="0" w:space="0" w:color="auto"/>
                                        <w:bottom w:val="none" w:sz="0" w:space="0" w:color="auto"/>
                                        <w:right w:val="none" w:sz="0" w:space="0" w:color="auto"/>
                                      </w:divBdr>
                                    </w:div>
                                    <w:div w:id="143663259">
                                      <w:marLeft w:val="0"/>
                                      <w:marRight w:val="0"/>
                                      <w:marTop w:val="0"/>
                                      <w:marBottom w:val="0"/>
                                      <w:divBdr>
                                        <w:top w:val="none" w:sz="0" w:space="0" w:color="auto"/>
                                        <w:left w:val="none" w:sz="0" w:space="0" w:color="auto"/>
                                        <w:bottom w:val="none" w:sz="0" w:space="0" w:color="auto"/>
                                        <w:right w:val="none" w:sz="0" w:space="0" w:color="auto"/>
                                      </w:divBdr>
                                    </w:div>
                                    <w:div w:id="1728726532">
                                      <w:marLeft w:val="0"/>
                                      <w:marRight w:val="0"/>
                                      <w:marTop w:val="0"/>
                                      <w:marBottom w:val="0"/>
                                      <w:divBdr>
                                        <w:top w:val="none" w:sz="0" w:space="0" w:color="auto"/>
                                        <w:left w:val="none" w:sz="0" w:space="0" w:color="auto"/>
                                        <w:bottom w:val="none" w:sz="0" w:space="0" w:color="auto"/>
                                        <w:right w:val="none" w:sz="0" w:space="0" w:color="auto"/>
                                      </w:divBdr>
                                    </w:div>
                                    <w:div w:id="879559977">
                                      <w:marLeft w:val="0"/>
                                      <w:marRight w:val="0"/>
                                      <w:marTop w:val="0"/>
                                      <w:marBottom w:val="0"/>
                                      <w:divBdr>
                                        <w:top w:val="none" w:sz="0" w:space="0" w:color="auto"/>
                                        <w:left w:val="none" w:sz="0" w:space="0" w:color="auto"/>
                                        <w:bottom w:val="none" w:sz="0" w:space="0" w:color="auto"/>
                                        <w:right w:val="none" w:sz="0" w:space="0" w:color="auto"/>
                                      </w:divBdr>
                                    </w:div>
                                    <w:div w:id="3560310">
                                      <w:marLeft w:val="0"/>
                                      <w:marRight w:val="0"/>
                                      <w:marTop w:val="0"/>
                                      <w:marBottom w:val="0"/>
                                      <w:divBdr>
                                        <w:top w:val="none" w:sz="0" w:space="0" w:color="auto"/>
                                        <w:left w:val="none" w:sz="0" w:space="0" w:color="auto"/>
                                        <w:bottom w:val="none" w:sz="0" w:space="0" w:color="auto"/>
                                        <w:right w:val="none" w:sz="0" w:space="0" w:color="auto"/>
                                      </w:divBdr>
                                    </w:div>
                                    <w:div w:id="1927493207">
                                      <w:marLeft w:val="0"/>
                                      <w:marRight w:val="0"/>
                                      <w:marTop w:val="0"/>
                                      <w:marBottom w:val="0"/>
                                      <w:divBdr>
                                        <w:top w:val="none" w:sz="0" w:space="0" w:color="auto"/>
                                        <w:left w:val="none" w:sz="0" w:space="0" w:color="auto"/>
                                        <w:bottom w:val="none" w:sz="0" w:space="0" w:color="auto"/>
                                        <w:right w:val="none" w:sz="0" w:space="0" w:color="auto"/>
                                      </w:divBdr>
                                    </w:div>
                                    <w:div w:id="1279608838">
                                      <w:marLeft w:val="0"/>
                                      <w:marRight w:val="0"/>
                                      <w:marTop w:val="0"/>
                                      <w:marBottom w:val="0"/>
                                      <w:divBdr>
                                        <w:top w:val="none" w:sz="0" w:space="0" w:color="auto"/>
                                        <w:left w:val="none" w:sz="0" w:space="0" w:color="auto"/>
                                        <w:bottom w:val="none" w:sz="0" w:space="0" w:color="auto"/>
                                        <w:right w:val="none" w:sz="0" w:space="0" w:color="auto"/>
                                      </w:divBdr>
                                    </w:div>
                                    <w:div w:id="906107208">
                                      <w:marLeft w:val="0"/>
                                      <w:marRight w:val="0"/>
                                      <w:marTop w:val="0"/>
                                      <w:marBottom w:val="0"/>
                                      <w:divBdr>
                                        <w:top w:val="none" w:sz="0" w:space="0" w:color="auto"/>
                                        <w:left w:val="none" w:sz="0" w:space="0" w:color="auto"/>
                                        <w:bottom w:val="none" w:sz="0" w:space="0" w:color="auto"/>
                                        <w:right w:val="none" w:sz="0" w:space="0" w:color="auto"/>
                                      </w:divBdr>
                                    </w:div>
                                    <w:div w:id="1892380922">
                                      <w:marLeft w:val="0"/>
                                      <w:marRight w:val="0"/>
                                      <w:marTop w:val="0"/>
                                      <w:marBottom w:val="0"/>
                                      <w:divBdr>
                                        <w:top w:val="none" w:sz="0" w:space="0" w:color="auto"/>
                                        <w:left w:val="none" w:sz="0" w:space="0" w:color="auto"/>
                                        <w:bottom w:val="none" w:sz="0" w:space="0" w:color="auto"/>
                                        <w:right w:val="none" w:sz="0" w:space="0" w:color="auto"/>
                                      </w:divBdr>
                                    </w:div>
                                    <w:div w:id="1197743238">
                                      <w:marLeft w:val="0"/>
                                      <w:marRight w:val="0"/>
                                      <w:marTop w:val="0"/>
                                      <w:marBottom w:val="0"/>
                                      <w:divBdr>
                                        <w:top w:val="none" w:sz="0" w:space="0" w:color="auto"/>
                                        <w:left w:val="none" w:sz="0" w:space="0" w:color="auto"/>
                                        <w:bottom w:val="none" w:sz="0" w:space="0" w:color="auto"/>
                                        <w:right w:val="none" w:sz="0" w:space="0" w:color="auto"/>
                                      </w:divBdr>
                                    </w:div>
                                    <w:div w:id="1645622843">
                                      <w:marLeft w:val="0"/>
                                      <w:marRight w:val="0"/>
                                      <w:marTop w:val="0"/>
                                      <w:marBottom w:val="0"/>
                                      <w:divBdr>
                                        <w:top w:val="none" w:sz="0" w:space="0" w:color="auto"/>
                                        <w:left w:val="none" w:sz="0" w:space="0" w:color="auto"/>
                                        <w:bottom w:val="none" w:sz="0" w:space="0" w:color="auto"/>
                                        <w:right w:val="none" w:sz="0" w:space="0" w:color="auto"/>
                                      </w:divBdr>
                                    </w:div>
                                    <w:div w:id="373427795">
                                      <w:marLeft w:val="0"/>
                                      <w:marRight w:val="0"/>
                                      <w:marTop w:val="0"/>
                                      <w:marBottom w:val="0"/>
                                      <w:divBdr>
                                        <w:top w:val="none" w:sz="0" w:space="0" w:color="auto"/>
                                        <w:left w:val="none" w:sz="0" w:space="0" w:color="auto"/>
                                        <w:bottom w:val="none" w:sz="0" w:space="0" w:color="auto"/>
                                        <w:right w:val="none" w:sz="0" w:space="0" w:color="auto"/>
                                      </w:divBdr>
                                    </w:div>
                                    <w:div w:id="356659462">
                                      <w:marLeft w:val="0"/>
                                      <w:marRight w:val="0"/>
                                      <w:marTop w:val="0"/>
                                      <w:marBottom w:val="0"/>
                                      <w:divBdr>
                                        <w:top w:val="none" w:sz="0" w:space="0" w:color="auto"/>
                                        <w:left w:val="none" w:sz="0" w:space="0" w:color="auto"/>
                                        <w:bottom w:val="none" w:sz="0" w:space="0" w:color="auto"/>
                                        <w:right w:val="none" w:sz="0" w:space="0" w:color="auto"/>
                                      </w:divBdr>
                                    </w:div>
                                    <w:div w:id="1033731363">
                                      <w:marLeft w:val="0"/>
                                      <w:marRight w:val="0"/>
                                      <w:marTop w:val="0"/>
                                      <w:marBottom w:val="0"/>
                                      <w:divBdr>
                                        <w:top w:val="none" w:sz="0" w:space="0" w:color="auto"/>
                                        <w:left w:val="none" w:sz="0" w:space="0" w:color="auto"/>
                                        <w:bottom w:val="none" w:sz="0" w:space="0" w:color="auto"/>
                                        <w:right w:val="none" w:sz="0" w:space="0" w:color="auto"/>
                                      </w:divBdr>
                                    </w:div>
                                    <w:div w:id="1197424250">
                                      <w:marLeft w:val="0"/>
                                      <w:marRight w:val="0"/>
                                      <w:marTop w:val="0"/>
                                      <w:marBottom w:val="0"/>
                                      <w:divBdr>
                                        <w:top w:val="none" w:sz="0" w:space="0" w:color="auto"/>
                                        <w:left w:val="none" w:sz="0" w:space="0" w:color="auto"/>
                                        <w:bottom w:val="none" w:sz="0" w:space="0" w:color="auto"/>
                                        <w:right w:val="none" w:sz="0" w:space="0" w:color="auto"/>
                                      </w:divBdr>
                                    </w:div>
                                    <w:div w:id="1467971066">
                                      <w:marLeft w:val="0"/>
                                      <w:marRight w:val="0"/>
                                      <w:marTop w:val="0"/>
                                      <w:marBottom w:val="0"/>
                                      <w:divBdr>
                                        <w:top w:val="none" w:sz="0" w:space="0" w:color="auto"/>
                                        <w:left w:val="none" w:sz="0" w:space="0" w:color="auto"/>
                                        <w:bottom w:val="none" w:sz="0" w:space="0" w:color="auto"/>
                                        <w:right w:val="none" w:sz="0" w:space="0" w:color="auto"/>
                                      </w:divBdr>
                                    </w:div>
                                    <w:div w:id="884414619">
                                      <w:marLeft w:val="0"/>
                                      <w:marRight w:val="0"/>
                                      <w:marTop w:val="0"/>
                                      <w:marBottom w:val="0"/>
                                      <w:divBdr>
                                        <w:top w:val="none" w:sz="0" w:space="0" w:color="auto"/>
                                        <w:left w:val="none" w:sz="0" w:space="0" w:color="auto"/>
                                        <w:bottom w:val="none" w:sz="0" w:space="0" w:color="auto"/>
                                        <w:right w:val="none" w:sz="0" w:space="0" w:color="auto"/>
                                      </w:divBdr>
                                    </w:div>
                                  </w:divsChild>
                                </w:div>
                                <w:div w:id="1738933783">
                                  <w:marLeft w:val="0"/>
                                  <w:marRight w:val="0"/>
                                  <w:marTop w:val="0"/>
                                  <w:marBottom w:val="0"/>
                                  <w:divBdr>
                                    <w:top w:val="none" w:sz="0" w:space="0" w:color="auto"/>
                                    <w:left w:val="none" w:sz="0" w:space="0" w:color="auto"/>
                                    <w:bottom w:val="none" w:sz="0" w:space="0" w:color="auto"/>
                                    <w:right w:val="none" w:sz="0" w:space="0" w:color="auto"/>
                                  </w:divBdr>
                                  <w:divsChild>
                                    <w:div w:id="562984481">
                                      <w:marLeft w:val="0"/>
                                      <w:marRight w:val="0"/>
                                      <w:marTop w:val="0"/>
                                      <w:marBottom w:val="0"/>
                                      <w:divBdr>
                                        <w:top w:val="none" w:sz="0" w:space="0" w:color="auto"/>
                                        <w:left w:val="none" w:sz="0" w:space="0" w:color="auto"/>
                                        <w:bottom w:val="none" w:sz="0" w:space="0" w:color="auto"/>
                                        <w:right w:val="none" w:sz="0" w:space="0" w:color="auto"/>
                                      </w:divBdr>
                                    </w:div>
                                    <w:div w:id="2130661041">
                                      <w:marLeft w:val="0"/>
                                      <w:marRight w:val="0"/>
                                      <w:marTop w:val="0"/>
                                      <w:marBottom w:val="0"/>
                                      <w:divBdr>
                                        <w:top w:val="none" w:sz="0" w:space="0" w:color="auto"/>
                                        <w:left w:val="none" w:sz="0" w:space="0" w:color="auto"/>
                                        <w:bottom w:val="none" w:sz="0" w:space="0" w:color="auto"/>
                                        <w:right w:val="none" w:sz="0" w:space="0" w:color="auto"/>
                                      </w:divBdr>
                                    </w:div>
                                    <w:div w:id="1779519095">
                                      <w:marLeft w:val="0"/>
                                      <w:marRight w:val="0"/>
                                      <w:marTop w:val="0"/>
                                      <w:marBottom w:val="0"/>
                                      <w:divBdr>
                                        <w:top w:val="none" w:sz="0" w:space="0" w:color="auto"/>
                                        <w:left w:val="none" w:sz="0" w:space="0" w:color="auto"/>
                                        <w:bottom w:val="none" w:sz="0" w:space="0" w:color="auto"/>
                                        <w:right w:val="none" w:sz="0" w:space="0" w:color="auto"/>
                                      </w:divBdr>
                                    </w:div>
                                    <w:div w:id="1209686057">
                                      <w:marLeft w:val="0"/>
                                      <w:marRight w:val="0"/>
                                      <w:marTop w:val="0"/>
                                      <w:marBottom w:val="0"/>
                                      <w:divBdr>
                                        <w:top w:val="none" w:sz="0" w:space="0" w:color="auto"/>
                                        <w:left w:val="none" w:sz="0" w:space="0" w:color="auto"/>
                                        <w:bottom w:val="none" w:sz="0" w:space="0" w:color="auto"/>
                                        <w:right w:val="none" w:sz="0" w:space="0" w:color="auto"/>
                                      </w:divBdr>
                                    </w:div>
                                    <w:div w:id="877200631">
                                      <w:marLeft w:val="0"/>
                                      <w:marRight w:val="0"/>
                                      <w:marTop w:val="0"/>
                                      <w:marBottom w:val="0"/>
                                      <w:divBdr>
                                        <w:top w:val="none" w:sz="0" w:space="0" w:color="auto"/>
                                        <w:left w:val="none" w:sz="0" w:space="0" w:color="auto"/>
                                        <w:bottom w:val="none" w:sz="0" w:space="0" w:color="auto"/>
                                        <w:right w:val="none" w:sz="0" w:space="0" w:color="auto"/>
                                      </w:divBdr>
                                    </w:div>
                                    <w:div w:id="2081516577">
                                      <w:marLeft w:val="0"/>
                                      <w:marRight w:val="0"/>
                                      <w:marTop w:val="0"/>
                                      <w:marBottom w:val="0"/>
                                      <w:divBdr>
                                        <w:top w:val="none" w:sz="0" w:space="0" w:color="auto"/>
                                        <w:left w:val="none" w:sz="0" w:space="0" w:color="auto"/>
                                        <w:bottom w:val="none" w:sz="0" w:space="0" w:color="auto"/>
                                        <w:right w:val="none" w:sz="0" w:space="0" w:color="auto"/>
                                      </w:divBdr>
                                    </w:div>
                                    <w:div w:id="1203206113">
                                      <w:marLeft w:val="0"/>
                                      <w:marRight w:val="0"/>
                                      <w:marTop w:val="0"/>
                                      <w:marBottom w:val="0"/>
                                      <w:divBdr>
                                        <w:top w:val="none" w:sz="0" w:space="0" w:color="auto"/>
                                        <w:left w:val="none" w:sz="0" w:space="0" w:color="auto"/>
                                        <w:bottom w:val="none" w:sz="0" w:space="0" w:color="auto"/>
                                        <w:right w:val="none" w:sz="0" w:space="0" w:color="auto"/>
                                      </w:divBdr>
                                    </w:div>
                                    <w:div w:id="260456748">
                                      <w:marLeft w:val="0"/>
                                      <w:marRight w:val="0"/>
                                      <w:marTop w:val="0"/>
                                      <w:marBottom w:val="0"/>
                                      <w:divBdr>
                                        <w:top w:val="none" w:sz="0" w:space="0" w:color="auto"/>
                                        <w:left w:val="none" w:sz="0" w:space="0" w:color="auto"/>
                                        <w:bottom w:val="none" w:sz="0" w:space="0" w:color="auto"/>
                                        <w:right w:val="none" w:sz="0" w:space="0" w:color="auto"/>
                                      </w:divBdr>
                                    </w:div>
                                    <w:div w:id="1360082476">
                                      <w:marLeft w:val="0"/>
                                      <w:marRight w:val="0"/>
                                      <w:marTop w:val="0"/>
                                      <w:marBottom w:val="0"/>
                                      <w:divBdr>
                                        <w:top w:val="none" w:sz="0" w:space="0" w:color="auto"/>
                                        <w:left w:val="none" w:sz="0" w:space="0" w:color="auto"/>
                                        <w:bottom w:val="none" w:sz="0" w:space="0" w:color="auto"/>
                                        <w:right w:val="none" w:sz="0" w:space="0" w:color="auto"/>
                                      </w:divBdr>
                                    </w:div>
                                    <w:div w:id="1390304941">
                                      <w:marLeft w:val="0"/>
                                      <w:marRight w:val="0"/>
                                      <w:marTop w:val="0"/>
                                      <w:marBottom w:val="0"/>
                                      <w:divBdr>
                                        <w:top w:val="none" w:sz="0" w:space="0" w:color="auto"/>
                                        <w:left w:val="none" w:sz="0" w:space="0" w:color="auto"/>
                                        <w:bottom w:val="none" w:sz="0" w:space="0" w:color="auto"/>
                                        <w:right w:val="none" w:sz="0" w:space="0" w:color="auto"/>
                                      </w:divBdr>
                                    </w:div>
                                    <w:div w:id="842475583">
                                      <w:marLeft w:val="0"/>
                                      <w:marRight w:val="0"/>
                                      <w:marTop w:val="0"/>
                                      <w:marBottom w:val="0"/>
                                      <w:divBdr>
                                        <w:top w:val="none" w:sz="0" w:space="0" w:color="auto"/>
                                        <w:left w:val="none" w:sz="0" w:space="0" w:color="auto"/>
                                        <w:bottom w:val="none" w:sz="0" w:space="0" w:color="auto"/>
                                        <w:right w:val="none" w:sz="0" w:space="0" w:color="auto"/>
                                      </w:divBdr>
                                    </w:div>
                                    <w:div w:id="230699059">
                                      <w:marLeft w:val="0"/>
                                      <w:marRight w:val="0"/>
                                      <w:marTop w:val="0"/>
                                      <w:marBottom w:val="0"/>
                                      <w:divBdr>
                                        <w:top w:val="none" w:sz="0" w:space="0" w:color="auto"/>
                                        <w:left w:val="none" w:sz="0" w:space="0" w:color="auto"/>
                                        <w:bottom w:val="none" w:sz="0" w:space="0" w:color="auto"/>
                                        <w:right w:val="none" w:sz="0" w:space="0" w:color="auto"/>
                                      </w:divBdr>
                                    </w:div>
                                    <w:div w:id="448625230">
                                      <w:marLeft w:val="0"/>
                                      <w:marRight w:val="0"/>
                                      <w:marTop w:val="0"/>
                                      <w:marBottom w:val="0"/>
                                      <w:divBdr>
                                        <w:top w:val="none" w:sz="0" w:space="0" w:color="auto"/>
                                        <w:left w:val="none" w:sz="0" w:space="0" w:color="auto"/>
                                        <w:bottom w:val="none" w:sz="0" w:space="0" w:color="auto"/>
                                        <w:right w:val="none" w:sz="0" w:space="0" w:color="auto"/>
                                      </w:divBdr>
                                    </w:div>
                                    <w:div w:id="638724809">
                                      <w:marLeft w:val="0"/>
                                      <w:marRight w:val="0"/>
                                      <w:marTop w:val="0"/>
                                      <w:marBottom w:val="0"/>
                                      <w:divBdr>
                                        <w:top w:val="none" w:sz="0" w:space="0" w:color="auto"/>
                                        <w:left w:val="none" w:sz="0" w:space="0" w:color="auto"/>
                                        <w:bottom w:val="none" w:sz="0" w:space="0" w:color="auto"/>
                                        <w:right w:val="none" w:sz="0" w:space="0" w:color="auto"/>
                                      </w:divBdr>
                                    </w:div>
                                    <w:div w:id="1706129569">
                                      <w:marLeft w:val="0"/>
                                      <w:marRight w:val="0"/>
                                      <w:marTop w:val="0"/>
                                      <w:marBottom w:val="0"/>
                                      <w:divBdr>
                                        <w:top w:val="none" w:sz="0" w:space="0" w:color="auto"/>
                                        <w:left w:val="none" w:sz="0" w:space="0" w:color="auto"/>
                                        <w:bottom w:val="none" w:sz="0" w:space="0" w:color="auto"/>
                                        <w:right w:val="none" w:sz="0" w:space="0" w:color="auto"/>
                                      </w:divBdr>
                                    </w:div>
                                    <w:div w:id="1557817485">
                                      <w:marLeft w:val="0"/>
                                      <w:marRight w:val="0"/>
                                      <w:marTop w:val="0"/>
                                      <w:marBottom w:val="0"/>
                                      <w:divBdr>
                                        <w:top w:val="none" w:sz="0" w:space="0" w:color="auto"/>
                                        <w:left w:val="none" w:sz="0" w:space="0" w:color="auto"/>
                                        <w:bottom w:val="none" w:sz="0" w:space="0" w:color="auto"/>
                                        <w:right w:val="none" w:sz="0" w:space="0" w:color="auto"/>
                                      </w:divBdr>
                                    </w:div>
                                    <w:div w:id="246616517">
                                      <w:marLeft w:val="0"/>
                                      <w:marRight w:val="0"/>
                                      <w:marTop w:val="0"/>
                                      <w:marBottom w:val="0"/>
                                      <w:divBdr>
                                        <w:top w:val="none" w:sz="0" w:space="0" w:color="auto"/>
                                        <w:left w:val="none" w:sz="0" w:space="0" w:color="auto"/>
                                        <w:bottom w:val="none" w:sz="0" w:space="0" w:color="auto"/>
                                        <w:right w:val="none" w:sz="0" w:space="0" w:color="auto"/>
                                      </w:divBdr>
                                    </w:div>
                                    <w:div w:id="1263800642">
                                      <w:marLeft w:val="0"/>
                                      <w:marRight w:val="0"/>
                                      <w:marTop w:val="0"/>
                                      <w:marBottom w:val="0"/>
                                      <w:divBdr>
                                        <w:top w:val="none" w:sz="0" w:space="0" w:color="auto"/>
                                        <w:left w:val="none" w:sz="0" w:space="0" w:color="auto"/>
                                        <w:bottom w:val="none" w:sz="0" w:space="0" w:color="auto"/>
                                        <w:right w:val="none" w:sz="0" w:space="0" w:color="auto"/>
                                      </w:divBdr>
                                    </w:div>
                                    <w:div w:id="706678657">
                                      <w:marLeft w:val="0"/>
                                      <w:marRight w:val="0"/>
                                      <w:marTop w:val="0"/>
                                      <w:marBottom w:val="0"/>
                                      <w:divBdr>
                                        <w:top w:val="none" w:sz="0" w:space="0" w:color="auto"/>
                                        <w:left w:val="none" w:sz="0" w:space="0" w:color="auto"/>
                                        <w:bottom w:val="none" w:sz="0" w:space="0" w:color="auto"/>
                                        <w:right w:val="none" w:sz="0" w:space="0" w:color="auto"/>
                                      </w:divBdr>
                                    </w:div>
                                    <w:div w:id="129271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2511">
                          <w:marLeft w:val="0"/>
                          <w:marRight w:val="0"/>
                          <w:marTop w:val="180"/>
                          <w:marBottom w:val="180"/>
                          <w:divBdr>
                            <w:top w:val="none" w:sz="0" w:space="0" w:color="auto"/>
                            <w:left w:val="none" w:sz="0" w:space="0" w:color="auto"/>
                            <w:bottom w:val="none" w:sz="0" w:space="0" w:color="auto"/>
                            <w:right w:val="none" w:sz="0" w:space="0" w:color="auto"/>
                          </w:divBdr>
                          <w:divsChild>
                            <w:div w:id="1095631702">
                              <w:marLeft w:val="0"/>
                              <w:marRight w:val="0"/>
                              <w:marTop w:val="0"/>
                              <w:marBottom w:val="0"/>
                              <w:divBdr>
                                <w:top w:val="none" w:sz="0" w:space="0" w:color="auto"/>
                                <w:left w:val="none" w:sz="0" w:space="0" w:color="auto"/>
                                <w:bottom w:val="none" w:sz="0" w:space="0" w:color="auto"/>
                                <w:right w:val="none" w:sz="0" w:space="0" w:color="auto"/>
                              </w:divBdr>
                            </w:div>
                            <w:div w:id="1203905039">
                              <w:marLeft w:val="0"/>
                              <w:marRight w:val="0"/>
                              <w:marTop w:val="0"/>
                              <w:marBottom w:val="0"/>
                              <w:divBdr>
                                <w:top w:val="none" w:sz="0" w:space="0" w:color="auto"/>
                                <w:left w:val="none" w:sz="0" w:space="0" w:color="auto"/>
                                <w:bottom w:val="none" w:sz="0" w:space="0" w:color="auto"/>
                                <w:right w:val="none" w:sz="0" w:space="0" w:color="auto"/>
                              </w:divBdr>
                              <w:divsChild>
                                <w:div w:id="1422604326">
                                  <w:marLeft w:val="0"/>
                                  <w:marRight w:val="0"/>
                                  <w:marTop w:val="0"/>
                                  <w:marBottom w:val="0"/>
                                  <w:divBdr>
                                    <w:top w:val="none" w:sz="0" w:space="0" w:color="auto"/>
                                    <w:left w:val="none" w:sz="0" w:space="0" w:color="auto"/>
                                    <w:bottom w:val="none" w:sz="0" w:space="0" w:color="auto"/>
                                    <w:right w:val="none" w:sz="0" w:space="0" w:color="auto"/>
                                  </w:divBdr>
                                  <w:divsChild>
                                    <w:div w:id="217017643">
                                      <w:marLeft w:val="0"/>
                                      <w:marRight w:val="0"/>
                                      <w:marTop w:val="0"/>
                                      <w:marBottom w:val="0"/>
                                      <w:divBdr>
                                        <w:top w:val="none" w:sz="0" w:space="0" w:color="auto"/>
                                        <w:left w:val="none" w:sz="0" w:space="0" w:color="auto"/>
                                        <w:bottom w:val="none" w:sz="0" w:space="0" w:color="auto"/>
                                        <w:right w:val="none" w:sz="0" w:space="0" w:color="auto"/>
                                      </w:divBdr>
                                    </w:div>
                                    <w:div w:id="834691646">
                                      <w:marLeft w:val="0"/>
                                      <w:marRight w:val="0"/>
                                      <w:marTop w:val="0"/>
                                      <w:marBottom w:val="0"/>
                                      <w:divBdr>
                                        <w:top w:val="none" w:sz="0" w:space="0" w:color="auto"/>
                                        <w:left w:val="none" w:sz="0" w:space="0" w:color="auto"/>
                                        <w:bottom w:val="none" w:sz="0" w:space="0" w:color="auto"/>
                                        <w:right w:val="none" w:sz="0" w:space="0" w:color="auto"/>
                                      </w:divBdr>
                                    </w:div>
                                    <w:div w:id="2125029684">
                                      <w:marLeft w:val="0"/>
                                      <w:marRight w:val="0"/>
                                      <w:marTop w:val="0"/>
                                      <w:marBottom w:val="0"/>
                                      <w:divBdr>
                                        <w:top w:val="none" w:sz="0" w:space="0" w:color="auto"/>
                                        <w:left w:val="none" w:sz="0" w:space="0" w:color="auto"/>
                                        <w:bottom w:val="none" w:sz="0" w:space="0" w:color="auto"/>
                                        <w:right w:val="none" w:sz="0" w:space="0" w:color="auto"/>
                                      </w:divBdr>
                                    </w:div>
                                    <w:div w:id="655109680">
                                      <w:marLeft w:val="0"/>
                                      <w:marRight w:val="0"/>
                                      <w:marTop w:val="0"/>
                                      <w:marBottom w:val="0"/>
                                      <w:divBdr>
                                        <w:top w:val="none" w:sz="0" w:space="0" w:color="auto"/>
                                        <w:left w:val="none" w:sz="0" w:space="0" w:color="auto"/>
                                        <w:bottom w:val="none" w:sz="0" w:space="0" w:color="auto"/>
                                        <w:right w:val="none" w:sz="0" w:space="0" w:color="auto"/>
                                      </w:divBdr>
                                    </w:div>
                                    <w:div w:id="1926649261">
                                      <w:marLeft w:val="0"/>
                                      <w:marRight w:val="0"/>
                                      <w:marTop w:val="0"/>
                                      <w:marBottom w:val="0"/>
                                      <w:divBdr>
                                        <w:top w:val="none" w:sz="0" w:space="0" w:color="auto"/>
                                        <w:left w:val="none" w:sz="0" w:space="0" w:color="auto"/>
                                        <w:bottom w:val="none" w:sz="0" w:space="0" w:color="auto"/>
                                        <w:right w:val="none" w:sz="0" w:space="0" w:color="auto"/>
                                      </w:divBdr>
                                    </w:div>
                                    <w:div w:id="1661349655">
                                      <w:marLeft w:val="0"/>
                                      <w:marRight w:val="0"/>
                                      <w:marTop w:val="0"/>
                                      <w:marBottom w:val="0"/>
                                      <w:divBdr>
                                        <w:top w:val="none" w:sz="0" w:space="0" w:color="auto"/>
                                        <w:left w:val="none" w:sz="0" w:space="0" w:color="auto"/>
                                        <w:bottom w:val="none" w:sz="0" w:space="0" w:color="auto"/>
                                        <w:right w:val="none" w:sz="0" w:space="0" w:color="auto"/>
                                      </w:divBdr>
                                    </w:div>
                                    <w:div w:id="248735913">
                                      <w:marLeft w:val="0"/>
                                      <w:marRight w:val="0"/>
                                      <w:marTop w:val="0"/>
                                      <w:marBottom w:val="0"/>
                                      <w:divBdr>
                                        <w:top w:val="none" w:sz="0" w:space="0" w:color="auto"/>
                                        <w:left w:val="none" w:sz="0" w:space="0" w:color="auto"/>
                                        <w:bottom w:val="none" w:sz="0" w:space="0" w:color="auto"/>
                                        <w:right w:val="none" w:sz="0" w:space="0" w:color="auto"/>
                                      </w:divBdr>
                                    </w:div>
                                    <w:div w:id="1199707271">
                                      <w:marLeft w:val="0"/>
                                      <w:marRight w:val="0"/>
                                      <w:marTop w:val="0"/>
                                      <w:marBottom w:val="0"/>
                                      <w:divBdr>
                                        <w:top w:val="none" w:sz="0" w:space="0" w:color="auto"/>
                                        <w:left w:val="none" w:sz="0" w:space="0" w:color="auto"/>
                                        <w:bottom w:val="none" w:sz="0" w:space="0" w:color="auto"/>
                                        <w:right w:val="none" w:sz="0" w:space="0" w:color="auto"/>
                                      </w:divBdr>
                                    </w:div>
                                    <w:div w:id="540439896">
                                      <w:marLeft w:val="0"/>
                                      <w:marRight w:val="0"/>
                                      <w:marTop w:val="0"/>
                                      <w:marBottom w:val="0"/>
                                      <w:divBdr>
                                        <w:top w:val="none" w:sz="0" w:space="0" w:color="auto"/>
                                        <w:left w:val="none" w:sz="0" w:space="0" w:color="auto"/>
                                        <w:bottom w:val="none" w:sz="0" w:space="0" w:color="auto"/>
                                        <w:right w:val="none" w:sz="0" w:space="0" w:color="auto"/>
                                      </w:divBdr>
                                    </w:div>
                                    <w:div w:id="1850682421">
                                      <w:marLeft w:val="0"/>
                                      <w:marRight w:val="0"/>
                                      <w:marTop w:val="0"/>
                                      <w:marBottom w:val="0"/>
                                      <w:divBdr>
                                        <w:top w:val="none" w:sz="0" w:space="0" w:color="auto"/>
                                        <w:left w:val="none" w:sz="0" w:space="0" w:color="auto"/>
                                        <w:bottom w:val="none" w:sz="0" w:space="0" w:color="auto"/>
                                        <w:right w:val="none" w:sz="0" w:space="0" w:color="auto"/>
                                      </w:divBdr>
                                    </w:div>
                                    <w:div w:id="297810118">
                                      <w:marLeft w:val="0"/>
                                      <w:marRight w:val="0"/>
                                      <w:marTop w:val="0"/>
                                      <w:marBottom w:val="0"/>
                                      <w:divBdr>
                                        <w:top w:val="none" w:sz="0" w:space="0" w:color="auto"/>
                                        <w:left w:val="none" w:sz="0" w:space="0" w:color="auto"/>
                                        <w:bottom w:val="none" w:sz="0" w:space="0" w:color="auto"/>
                                        <w:right w:val="none" w:sz="0" w:space="0" w:color="auto"/>
                                      </w:divBdr>
                                    </w:div>
                                    <w:div w:id="341396010">
                                      <w:marLeft w:val="0"/>
                                      <w:marRight w:val="0"/>
                                      <w:marTop w:val="0"/>
                                      <w:marBottom w:val="0"/>
                                      <w:divBdr>
                                        <w:top w:val="none" w:sz="0" w:space="0" w:color="auto"/>
                                        <w:left w:val="none" w:sz="0" w:space="0" w:color="auto"/>
                                        <w:bottom w:val="none" w:sz="0" w:space="0" w:color="auto"/>
                                        <w:right w:val="none" w:sz="0" w:space="0" w:color="auto"/>
                                      </w:divBdr>
                                    </w:div>
                                    <w:div w:id="1269195352">
                                      <w:marLeft w:val="0"/>
                                      <w:marRight w:val="0"/>
                                      <w:marTop w:val="0"/>
                                      <w:marBottom w:val="0"/>
                                      <w:divBdr>
                                        <w:top w:val="none" w:sz="0" w:space="0" w:color="auto"/>
                                        <w:left w:val="none" w:sz="0" w:space="0" w:color="auto"/>
                                        <w:bottom w:val="none" w:sz="0" w:space="0" w:color="auto"/>
                                        <w:right w:val="none" w:sz="0" w:space="0" w:color="auto"/>
                                      </w:divBdr>
                                    </w:div>
                                    <w:div w:id="1751268298">
                                      <w:marLeft w:val="0"/>
                                      <w:marRight w:val="0"/>
                                      <w:marTop w:val="0"/>
                                      <w:marBottom w:val="0"/>
                                      <w:divBdr>
                                        <w:top w:val="none" w:sz="0" w:space="0" w:color="auto"/>
                                        <w:left w:val="none" w:sz="0" w:space="0" w:color="auto"/>
                                        <w:bottom w:val="none" w:sz="0" w:space="0" w:color="auto"/>
                                        <w:right w:val="none" w:sz="0" w:space="0" w:color="auto"/>
                                      </w:divBdr>
                                    </w:div>
                                    <w:div w:id="1609459399">
                                      <w:marLeft w:val="0"/>
                                      <w:marRight w:val="0"/>
                                      <w:marTop w:val="0"/>
                                      <w:marBottom w:val="0"/>
                                      <w:divBdr>
                                        <w:top w:val="none" w:sz="0" w:space="0" w:color="auto"/>
                                        <w:left w:val="none" w:sz="0" w:space="0" w:color="auto"/>
                                        <w:bottom w:val="none" w:sz="0" w:space="0" w:color="auto"/>
                                        <w:right w:val="none" w:sz="0" w:space="0" w:color="auto"/>
                                      </w:divBdr>
                                    </w:div>
                                    <w:div w:id="1987582186">
                                      <w:marLeft w:val="0"/>
                                      <w:marRight w:val="0"/>
                                      <w:marTop w:val="0"/>
                                      <w:marBottom w:val="0"/>
                                      <w:divBdr>
                                        <w:top w:val="none" w:sz="0" w:space="0" w:color="auto"/>
                                        <w:left w:val="none" w:sz="0" w:space="0" w:color="auto"/>
                                        <w:bottom w:val="none" w:sz="0" w:space="0" w:color="auto"/>
                                        <w:right w:val="none" w:sz="0" w:space="0" w:color="auto"/>
                                      </w:divBdr>
                                    </w:div>
                                    <w:div w:id="1210992985">
                                      <w:marLeft w:val="0"/>
                                      <w:marRight w:val="0"/>
                                      <w:marTop w:val="0"/>
                                      <w:marBottom w:val="0"/>
                                      <w:divBdr>
                                        <w:top w:val="none" w:sz="0" w:space="0" w:color="auto"/>
                                        <w:left w:val="none" w:sz="0" w:space="0" w:color="auto"/>
                                        <w:bottom w:val="none" w:sz="0" w:space="0" w:color="auto"/>
                                        <w:right w:val="none" w:sz="0" w:space="0" w:color="auto"/>
                                      </w:divBdr>
                                    </w:div>
                                    <w:div w:id="179971293">
                                      <w:marLeft w:val="0"/>
                                      <w:marRight w:val="0"/>
                                      <w:marTop w:val="0"/>
                                      <w:marBottom w:val="0"/>
                                      <w:divBdr>
                                        <w:top w:val="none" w:sz="0" w:space="0" w:color="auto"/>
                                        <w:left w:val="none" w:sz="0" w:space="0" w:color="auto"/>
                                        <w:bottom w:val="none" w:sz="0" w:space="0" w:color="auto"/>
                                        <w:right w:val="none" w:sz="0" w:space="0" w:color="auto"/>
                                      </w:divBdr>
                                    </w:div>
                                    <w:div w:id="1302883371">
                                      <w:marLeft w:val="0"/>
                                      <w:marRight w:val="0"/>
                                      <w:marTop w:val="0"/>
                                      <w:marBottom w:val="0"/>
                                      <w:divBdr>
                                        <w:top w:val="none" w:sz="0" w:space="0" w:color="auto"/>
                                        <w:left w:val="none" w:sz="0" w:space="0" w:color="auto"/>
                                        <w:bottom w:val="none" w:sz="0" w:space="0" w:color="auto"/>
                                        <w:right w:val="none" w:sz="0" w:space="0" w:color="auto"/>
                                      </w:divBdr>
                                    </w:div>
                                    <w:div w:id="1632856765">
                                      <w:marLeft w:val="0"/>
                                      <w:marRight w:val="0"/>
                                      <w:marTop w:val="0"/>
                                      <w:marBottom w:val="0"/>
                                      <w:divBdr>
                                        <w:top w:val="none" w:sz="0" w:space="0" w:color="auto"/>
                                        <w:left w:val="none" w:sz="0" w:space="0" w:color="auto"/>
                                        <w:bottom w:val="none" w:sz="0" w:space="0" w:color="auto"/>
                                        <w:right w:val="none" w:sz="0" w:space="0" w:color="auto"/>
                                      </w:divBdr>
                                    </w:div>
                                    <w:div w:id="82536534">
                                      <w:marLeft w:val="0"/>
                                      <w:marRight w:val="0"/>
                                      <w:marTop w:val="0"/>
                                      <w:marBottom w:val="0"/>
                                      <w:divBdr>
                                        <w:top w:val="none" w:sz="0" w:space="0" w:color="auto"/>
                                        <w:left w:val="none" w:sz="0" w:space="0" w:color="auto"/>
                                        <w:bottom w:val="none" w:sz="0" w:space="0" w:color="auto"/>
                                        <w:right w:val="none" w:sz="0" w:space="0" w:color="auto"/>
                                      </w:divBdr>
                                    </w:div>
                                    <w:div w:id="1200820845">
                                      <w:marLeft w:val="0"/>
                                      <w:marRight w:val="0"/>
                                      <w:marTop w:val="0"/>
                                      <w:marBottom w:val="0"/>
                                      <w:divBdr>
                                        <w:top w:val="none" w:sz="0" w:space="0" w:color="auto"/>
                                        <w:left w:val="none" w:sz="0" w:space="0" w:color="auto"/>
                                        <w:bottom w:val="none" w:sz="0" w:space="0" w:color="auto"/>
                                        <w:right w:val="none" w:sz="0" w:space="0" w:color="auto"/>
                                      </w:divBdr>
                                    </w:div>
                                    <w:div w:id="2024163669">
                                      <w:marLeft w:val="0"/>
                                      <w:marRight w:val="0"/>
                                      <w:marTop w:val="0"/>
                                      <w:marBottom w:val="0"/>
                                      <w:divBdr>
                                        <w:top w:val="none" w:sz="0" w:space="0" w:color="auto"/>
                                        <w:left w:val="none" w:sz="0" w:space="0" w:color="auto"/>
                                        <w:bottom w:val="none" w:sz="0" w:space="0" w:color="auto"/>
                                        <w:right w:val="none" w:sz="0" w:space="0" w:color="auto"/>
                                      </w:divBdr>
                                    </w:div>
                                    <w:div w:id="1410423190">
                                      <w:marLeft w:val="0"/>
                                      <w:marRight w:val="0"/>
                                      <w:marTop w:val="0"/>
                                      <w:marBottom w:val="0"/>
                                      <w:divBdr>
                                        <w:top w:val="none" w:sz="0" w:space="0" w:color="auto"/>
                                        <w:left w:val="none" w:sz="0" w:space="0" w:color="auto"/>
                                        <w:bottom w:val="none" w:sz="0" w:space="0" w:color="auto"/>
                                        <w:right w:val="none" w:sz="0" w:space="0" w:color="auto"/>
                                      </w:divBdr>
                                    </w:div>
                                    <w:div w:id="1987272353">
                                      <w:marLeft w:val="0"/>
                                      <w:marRight w:val="0"/>
                                      <w:marTop w:val="0"/>
                                      <w:marBottom w:val="0"/>
                                      <w:divBdr>
                                        <w:top w:val="none" w:sz="0" w:space="0" w:color="auto"/>
                                        <w:left w:val="none" w:sz="0" w:space="0" w:color="auto"/>
                                        <w:bottom w:val="none" w:sz="0" w:space="0" w:color="auto"/>
                                        <w:right w:val="none" w:sz="0" w:space="0" w:color="auto"/>
                                      </w:divBdr>
                                    </w:div>
                                    <w:div w:id="1731924351">
                                      <w:marLeft w:val="0"/>
                                      <w:marRight w:val="0"/>
                                      <w:marTop w:val="0"/>
                                      <w:marBottom w:val="0"/>
                                      <w:divBdr>
                                        <w:top w:val="none" w:sz="0" w:space="0" w:color="auto"/>
                                        <w:left w:val="none" w:sz="0" w:space="0" w:color="auto"/>
                                        <w:bottom w:val="none" w:sz="0" w:space="0" w:color="auto"/>
                                        <w:right w:val="none" w:sz="0" w:space="0" w:color="auto"/>
                                      </w:divBdr>
                                    </w:div>
                                    <w:div w:id="1022046394">
                                      <w:marLeft w:val="0"/>
                                      <w:marRight w:val="0"/>
                                      <w:marTop w:val="0"/>
                                      <w:marBottom w:val="0"/>
                                      <w:divBdr>
                                        <w:top w:val="none" w:sz="0" w:space="0" w:color="auto"/>
                                        <w:left w:val="none" w:sz="0" w:space="0" w:color="auto"/>
                                        <w:bottom w:val="none" w:sz="0" w:space="0" w:color="auto"/>
                                        <w:right w:val="none" w:sz="0" w:space="0" w:color="auto"/>
                                      </w:divBdr>
                                    </w:div>
                                    <w:div w:id="1707828603">
                                      <w:marLeft w:val="0"/>
                                      <w:marRight w:val="0"/>
                                      <w:marTop w:val="0"/>
                                      <w:marBottom w:val="0"/>
                                      <w:divBdr>
                                        <w:top w:val="none" w:sz="0" w:space="0" w:color="auto"/>
                                        <w:left w:val="none" w:sz="0" w:space="0" w:color="auto"/>
                                        <w:bottom w:val="none" w:sz="0" w:space="0" w:color="auto"/>
                                        <w:right w:val="none" w:sz="0" w:space="0" w:color="auto"/>
                                      </w:divBdr>
                                    </w:div>
                                    <w:div w:id="1234857880">
                                      <w:marLeft w:val="0"/>
                                      <w:marRight w:val="0"/>
                                      <w:marTop w:val="0"/>
                                      <w:marBottom w:val="0"/>
                                      <w:divBdr>
                                        <w:top w:val="none" w:sz="0" w:space="0" w:color="auto"/>
                                        <w:left w:val="none" w:sz="0" w:space="0" w:color="auto"/>
                                        <w:bottom w:val="none" w:sz="0" w:space="0" w:color="auto"/>
                                        <w:right w:val="none" w:sz="0" w:space="0" w:color="auto"/>
                                      </w:divBdr>
                                    </w:div>
                                    <w:div w:id="921568803">
                                      <w:marLeft w:val="0"/>
                                      <w:marRight w:val="0"/>
                                      <w:marTop w:val="0"/>
                                      <w:marBottom w:val="0"/>
                                      <w:divBdr>
                                        <w:top w:val="none" w:sz="0" w:space="0" w:color="auto"/>
                                        <w:left w:val="none" w:sz="0" w:space="0" w:color="auto"/>
                                        <w:bottom w:val="none" w:sz="0" w:space="0" w:color="auto"/>
                                        <w:right w:val="none" w:sz="0" w:space="0" w:color="auto"/>
                                      </w:divBdr>
                                    </w:div>
                                    <w:div w:id="1960648732">
                                      <w:marLeft w:val="0"/>
                                      <w:marRight w:val="0"/>
                                      <w:marTop w:val="0"/>
                                      <w:marBottom w:val="0"/>
                                      <w:divBdr>
                                        <w:top w:val="none" w:sz="0" w:space="0" w:color="auto"/>
                                        <w:left w:val="none" w:sz="0" w:space="0" w:color="auto"/>
                                        <w:bottom w:val="none" w:sz="0" w:space="0" w:color="auto"/>
                                        <w:right w:val="none" w:sz="0" w:space="0" w:color="auto"/>
                                      </w:divBdr>
                                    </w:div>
                                    <w:div w:id="1719814832">
                                      <w:marLeft w:val="0"/>
                                      <w:marRight w:val="0"/>
                                      <w:marTop w:val="0"/>
                                      <w:marBottom w:val="0"/>
                                      <w:divBdr>
                                        <w:top w:val="none" w:sz="0" w:space="0" w:color="auto"/>
                                        <w:left w:val="none" w:sz="0" w:space="0" w:color="auto"/>
                                        <w:bottom w:val="none" w:sz="0" w:space="0" w:color="auto"/>
                                        <w:right w:val="none" w:sz="0" w:space="0" w:color="auto"/>
                                      </w:divBdr>
                                    </w:div>
                                    <w:div w:id="1315986799">
                                      <w:marLeft w:val="0"/>
                                      <w:marRight w:val="0"/>
                                      <w:marTop w:val="0"/>
                                      <w:marBottom w:val="0"/>
                                      <w:divBdr>
                                        <w:top w:val="none" w:sz="0" w:space="0" w:color="auto"/>
                                        <w:left w:val="none" w:sz="0" w:space="0" w:color="auto"/>
                                        <w:bottom w:val="none" w:sz="0" w:space="0" w:color="auto"/>
                                        <w:right w:val="none" w:sz="0" w:space="0" w:color="auto"/>
                                      </w:divBdr>
                                    </w:div>
                                    <w:div w:id="3635813">
                                      <w:marLeft w:val="0"/>
                                      <w:marRight w:val="0"/>
                                      <w:marTop w:val="0"/>
                                      <w:marBottom w:val="0"/>
                                      <w:divBdr>
                                        <w:top w:val="none" w:sz="0" w:space="0" w:color="auto"/>
                                        <w:left w:val="none" w:sz="0" w:space="0" w:color="auto"/>
                                        <w:bottom w:val="none" w:sz="0" w:space="0" w:color="auto"/>
                                        <w:right w:val="none" w:sz="0" w:space="0" w:color="auto"/>
                                      </w:divBdr>
                                    </w:div>
                                    <w:div w:id="429156881">
                                      <w:marLeft w:val="0"/>
                                      <w:marRight w:val="0"/>
                                      <w:marTop w:val="0"/>
                                      <w:marBottom w:val="0"/>
                                      <w:divBdr>
                                        <w:top w:val="none" w:sz="0" w:space="0" w:color="auto"/>
                                        <w:left w:val="none" w:sz="0" w:space="0" w:color="auto"/>
                                        <w:bottom w:val="none" w:sz="0" w:space="0" w:color="auto"/>
                                        <w:right w:val="none" w:sz="0" w:space="0" w:color="auto"/>
                                      </w:divBdr>
                                    </w:div>
                                    <w:div w:id="731545414">
                                      <w:marLeft w:val="0"/>
                                      <w:marRight w:val="0"/>
                                      <w:marTop w:val="0"/>
                                      <w:marBottom w:val="0"/>
                                      <w:divBdr>
                                        <w:top w:val="none" w:sz="0" w:space="0" w:color="auto"/>
                                        <w:left w:val="none" w:sz="0" w:space="0" w:color="auto"/>
                                        <w:bottom w:val="none" w:sz="0" w:space="0" w:color="auto"/>
                                        <w:right w:val="none" w:sz="0" w:space="0" w:color="auto"/>
                                      </w:divBdr>
                                    </w:div>
                                    <w:div w:id="1072315989">
                                      <w:marLeft w:val="0"/>
                                      <w:marRight w:val="0"/>
                                      <w:marTop w:val="0"/>
                                      <w:marBottom w:val="0"/>
                                      <w:divBdr>
                                        <w:top w:val="none" w:sz="0" w:space="0" w:color="auto"/>
                                        <w:left w:val="none" w:sz="0" w:space="0" w:color="auto"/>
                                        <w:bottom w:val="none" w:sz="0" w:space="0" w:color="auto"/>
                                        <w:right w:val="none" w:sz="0" w:space="0" w:color="auto"/>
                                      </w:divBdr>
                                    </w:div>
                                    <w:div w:id="1805150140">
                                      <w:marLeft w:val="0"/>
                                      <w:marRight w:val="0"/>
                                      <w:marTop w:val="0"/>
                                      <w:marBottom w:val="0"/>
                                      <w:divBdr>
                                        <w:top w:val="none" w:sz="0" w:space="0" w:color="auto"/>
                                        <w:left w:val="none" w:sz="0" w:space="0" w:color="auto"/>
                                        <w:bottom w:val="none" w:sz="0" w:space="0" w:color="auto"/>
                                        <w:right w:val="none" w:sz="0" w:space="0" w:color="auto"/>
                                      </w:divBdr>
                                    </w:div>
                                    <w:div w:id="829054684">
                                      <w:marLeft w:val="0"/>
                                      <w:marRight w:val="0"/>
                                      <w:marTop w:val="0"/>
                                      <w:marBottom w:val="0"/>
                                      <w:divBdr>
                                        <w:top w:val="none" w:sz="0" w:space="0" w:color="auto"/>
                                        <w:left w:val="none" w:sz="0" w:space="0" w:color="auto"/>
                                        <w:bottom w:val="none" w:sz="0" w:space="0" w:color="auto"/>
                                        <w:right w:val="none" w:sz="0" w:space="0" w:color="auto"/>
                                      </w:divBdr>
                                    </w:div>
                                    <w:div w:id="1253390172">
                                      <w:marLeft w:val="0"/>
                                      <w:marRight w:val="0"/>
                                      <w:marTop w:val="0"/>
                                      <w:marBottom w:val="0"/>
                                      <w:divBdr>
                                        <w:top w:val="none" w:sz="0" w:space="0" w:color="auto"/>
                                        <w:left w:val="none" w:sz="0" w:space="0" w:color="auto"/>
                                        <w:bottom w:val="none" w:sz="0" w:space="0" w:color="auto"/>
                                        <w:right w:val="none" w:sz="0" w:space="0" w:color="auto"/>
                                      </w:divBdr>
                                    </w:div>
                                    <w:div w:id="1858733495">
                                      <w:marLeft w:val="0"/>
                                      <w:marRight w:val="0"/>
                                      <w:marTop w:val="0"/>
                                      <w:marBottom w:val="0"/>
                                      <w:divBdr>
                                        <w:top w:val="none" w:sz="0" w:space="0" w:color="auto"/>
                                        <w:left w:val="none" w:sz="0" w:space="0" w:color="auto"/>
                                        <w:bottom w:val="none" w:sz="0" w:space="0" w:color="auto"/>
                                        <w:right w:val="none" w:sz="0" w:space="0" w:color="auto"/>
                                      </w:divBdr>
                                    </w:div>
                                    <w:div w:id="1233006723">
                                      <w:marLeft w:val="0"/>
                                      <w:marRight w:val="0"/>
                                      <w:marTop w:val="0"/>
                                      <w:marBottom w:val="0"/>
                                      <w:divBdr>
                                        <w:top w:val="none" w:sz="0" w:space="0" w:color="auto"/>
                                        <w:left w:val="none" w:sz="0" w:space="0" w:color="auto"/>
                                        <w:bottom w:val="none" w:sz="0" w:space="0" w:color="auto"/>
                                        <w:right w:val="none" w:sz="0" w:space="0" w:color="auto"/>
                                      </w:divBdr>
                                    </w:div>
                                    <w:div w:id="809632104">
                                      <w:marLeft w:val="0"/>
                                      <w:marRight w:val="0"/>
                                      <w:marTop w:val="0"/>
                                      <w:marBottom w:val="0"/>
                                      <w:divBdr>
                                        <w:top w:val="none" w:sz="0" w:space="0" w:color="auto"/>
                                        <w:left w:val="none" w:sz="0" w:space="0" w:color="auto"/>
                                        <w:bottom w:val="none" w:sz="0" w:space="0" w:color="auto"/>
                                        <w:right w:val="none" w:sz="0" w:space="0" w:color="auto"/>
                                      </w:divBdr>
                                    </w:div>
                                    <w:div w:id="80444958">
                                      <w:marLeft w:val="0"/>
                                      <w:marRight w:val="0"/>
                                      <w:marTop w:val="0"/>
                                      <w:marBottom w:val="0"/>
                                      <w:divBdr>
                                        <w:top w:val="none" w:sz="0" w:space="0" w:color="auto"/>
                                        <w:left w:val="none" w:sz="0" w:space="0" w:color="auto"/>
                                        <w:bottom w:val="none" w:sz="0" w:space="0" w:color="auto"/>
                                        <w:right w:val="none" w:sz="0" w:space="0" w:color="auto"/>
                                      </w:divBdr>
                                    </w:div>
                                    <w:div w:id="1877813877">
                                      <w:marLeft w:val="0"/>
                                      <w:marRight w:val="0"/>
                                      <w:marTop w:val="0"/>
                                      <w:marBottom w:val="0"/>
                                      <w:divBdr>
                                        <w:top w:val="none" w:sz="0" w:space="0" w:color="auto"/>
                                        <w:left w:val="none" w:sz="0" w:space="0" w:color="auto"/>
                                        <w:bottom w:val="none" w:sz="0" w:space="0" w:color="auto"/>
                                        <w:right w:val="none" w:sz="0" w:space="0" w:color="auto"/>
                                      </w:divBdr>
                                    </w:div>
                                    <w:div w:id="1473256318">
                                      <w:marLeft w:val="0"/>
                                      <w:marRight w:val="0"/>
                                      <w:marTop w:val="0"/>
                                      <w:marBottom w:val="0"/>
                                      <w:divBdr>
                                        <w:top w:val="none" w:sz="0" w:space="0" w:color="auto"/>
                                        <w:left w:val="none" w:sz="0" w:space="0" w:color="auto"/>
                                        <w:bottom w:val="none" w:sz="0" w:space="0" w:color="auto"/>
                                        <w:right w:val="none" w:sz="0" w:space="0" w:color="auto"/>
                                      </w:divBdr>
                                    </w:div>
                                    <w:div w:id="1310939257">
                                      <w:marLeft w:val="0"/>
                                      <w:marRight w:val="0"/>
                                      <w:marTop w:val="0"/>
                                      <w:marBottom w:val="0"/>
                                      <w:divBdr>
                                        <w:top w:val="none" w:sz="0" w:space="0" w:color="auto"/>
                                        <w:left w:val="none" w:sz="0" w:space="0" w:color="auto"/>
                                        <w:bottom w:val="none" w:sz="0" w:space="0" w:color="auto"/>
                                        <w:right w:val="none" w:sz="0" w:space="0" w:color="auto"/>
                                      </w:divBdr>
                                    </w:div>
                                    <w:div w:id="723409153">
                                      <w:marLeft w:val="0"/>
                                      <w:marRight w:val="0"/>
                                      <w:marTop w:val="0"/>
                                      <w:marBottom w:val="0"/>
                                      <w:divBdr>
                                        <w:top w:val="none" w:sz="0" w:space="0" w:color="auto"/>
                                        <w:left w:val="none" w:sz="0" w:space="0" w:color="auto"/>
                                        <w:bottom w:val="none" w:sz="0" w:space="0" w:color="auto"/>
                                        <w:right w:val="none" w:sz="0" w:space="0" w:color="auto"/>
                                      </w:divBdr>
                                    </w:div>
                                    <w:div w:id="305817036">
                                      <w:marLeft w:val="0"/>
                                      <w:marRight w:val="0"/>
                                      <w:marTop w:val="0"/>
                                      <w:marBottom w:val="0"/>
                                      <w:divBdr>
                                        <w:top w:val="none" w:sz="0" w:space="0" w:color="auto"/>
                                        <w:left w:val="none" w:sz="0" w:space="0" w:color="auto"/>
                                        <w:bottom w:val="none" w:sz="0" w:space="0" w:color="auto"/>
                                        <w:right w:val="none" w:sz="0" w:space="0" w:color="auto"/>
                                      </w:divBdr>
                                    </w:div>
                                    <w:div w:id="1852912474">
                                      <w:marLeft w:val="0"/>
                                      <w:marRight w:val="0"/>
                                      <w:marTop w:val="0"/>
                                      <w:marBottom w:val="0"/>
                                      <w:divBdr>
                                        <w:top w:val="none" w:sz="0" w:space="0" w:color="auto"/>
                                        <w:left w:val="none" w:sz="0" w:space="0" w:color="auto"/>
                                        <w:bottom w:val="none" w:sz="0" w:space="0" w:color="auto"/>
                                        <w:right w:val="none" w:sz="0" w:space="0" w:color="auto"/>
                                      </w:divBdr>
                                    </w:div>
                                    <w:div w:id="746609427">
                                      <w:marLeft w:val="0"/>
                                      <w:marRight w:val="0"/>
                                      <w:marTop w:val="0"/>
                                      <w:marBottom w:val="0"/>
                                      <w:divBdr>
                                        <w:top w:val="none" w:sz="0" w:space="0" w:color="auto"/>
                                        <w:left w:val="none" w:sz="0" w:space="0" w:color="auto"/>
                                        <w:bottom w:val="none" w:sz="0" w:space="0" w:color="auto"/>
                                        <w:right w:val="none" w:sz="0" w:space="0" w:color="auto"/>
                                      </w:divBdr>
                                    </w:div>
                                    <w:div w:id="2142264653">
                                      <w:marLeft w:val="0"/>
                                      <w:marRight w:val="0"/>
                                      <w:marTop w:val="0"/>
                                      <w:marBottom w:val="0"/>
                                      <w:divBdr>
                                        <w:top w:val="none" w:sz="0" w:space="0" w:color="auto"/>
                                        <w:left w:val="none" w:sz="0" w:space="0" w:color="auto"/>
                                        <w:bottom w:val="none" w:sz="0" w:space="0" w:color="auto"/>
                                        <w:right w:val="none" w:sz="0" w:space="0" w:color="auto"/>
                                      </w:divBdr>
                                    </w:div>
                                    <w:div w:id="1811365122">
                                      <w:marLeft w:val="0"/>
                                      <w:marRight w:val="0"/>
                                      <w:marTop w:val="0"/>
                                      <w:marBottom w:val="0"/>
                                      <w:divBdr>
                                        <w:top w:val="none" w:sz="0" w:space="0" w:color="auto"/>
                                        <w:left w:val="none" w:sz="0" w:space="0" w:color="auto"/>
                                        <w:bottom w:val="none" w:sz="0" w:space="0" w:color="auto"/>
                                        <w:right w:val="none" w:sz="0" w:space="0" w:color="auto"/>
                                      </w:divBdr>
                                    </w:div>
                                    <w:div w:id="518158295">
                                      <w:marLeft w:val="0"/>
                                      <w:marRight w:val="0"/>
                                      <w:marTop w:val="0"/>
                                      <w:marBottom w:val="0"/>
                                      <w:divBdr>
                                        <w:top w:val="none" w:sz="0" w:space="0" w:color="auto"/>
                                        <w:left w:val="none" w:sz="0" w:space="0" w:color="auto"/>
                                        <w:bottom w:val="none" w:sz="0" w:space="0" w:color="auto"/>
                                        <w:right w:val="none" w:sz="0" w:space="0" w:color="auto"/>
                                      </w:divBdr>
                                    </w:div>
                                    <w:div w:id="516193052">
                                      <w:marLeft w:val="0"/>
                                      <w:marRight w:val="0"/>
                                      <w:marTop w:val="0"/>
                                      <w:marBottom w:val="0"/>
                                      <w:divBdr>
                                        <w:top w:val="none" w:sz="0" w:space="0" w:color="auto"/>
                                        <w:left w:val="none" w:sz="0" w:space="0" w:color="auto"/>
                                        <w:bottom w:val="none" w:sz="0" w:space="0" w:color="auto"/>
                                        <w:right w:val="none" w:sz="0" w:space="0" w:color="auto"/>
                                      </w:divBdr>
                                    </w:div>
                                    <w:div w:id="401759335">
                                      <w:marLeft w:val="0"/>
                                      <w:marRight w:val="0"/>
                                      <w:marTop w:val="0"/>
                                      <w:marBottom w:val="0"/>
                                      <w:divBdr>
                                        <w:top w:val="none" w:sz="0" w:space="0" w:color="auto"/>
                                        <w:left w:val="none" w:sz="0" w:space="0" w:color="auto"/>
                                        <w:bottom w:val="none" w:sz="0" w:space="0" w:color="auto"/>
                                        <w:right w:val="none" w:sz="0" w:space="0" w:color="auto"/>
                                      </w:divBdr>
                                    </w:div>
                                    <w:div w:id="2019503859">
                                      <w:marLeft w:val="0"/>
                                      <w:marRight w:val="0"/>
                                      <w:marTop w:val="0"/>
                                      <w:marBottom w:val="0"/>
                                      <w:divBdr>
                                        <w:top w:val="none" w:sz="0" w:space="0" w:color="auto"/>
                                        <w:left w:val="none" w:sz="0" w:space="0" w:color="auto"/>
                                        <w:bottom w:val="none" w:sz="0" w:space="0" w:color="auto"/>
                                        <w:right w:val="none" w:sz="0" w:space="0" w:color="auto"/>
                                      </w:divBdr>
                                    </w:div>
                                    <w:div w:id="1205361290">
                                      <w:marLeft w:val="0"/>
                                      <w:marRight w:val="0"/>
                                      <w:marTop w:val="0"/>
                                      <w:marBottom w:val="0"/>
                                      <w:divBdr>
                                        <w:top w:val="none" w:sz="0" w:space="0" w:color="auto"/>
                                        <w:left w:val="none" w:sz="0" w:space="0" w:color="auto"/>
                                        <w:bottom w:val="none" w:sz="0" w:space="0" w:color="auto"/>
                                        <w:right w:val="none" w:sz="0" w:space="0" w:color="auto"/>
                                      </w:divBdr>
                                    </w:div>
                                    <w:div w:id="101455833">
                                      <w:marLeft w:val="0"/>
                                      <w:marRight w:val="0"/>
                                      <w:marTop w:val="0"/>
                                      <w:marBottom w:val="0"/>
                                      <w:divBdr>
                                        <w:top w:val="none" w:sz="0" w:space="0" w:color="auto"/>
                                        <w:left w:val="none" w:sz="0" w:space="0" w:color="auto"/>
                                        <w:bottom w:val="none" w:sz="0" w:space="0" w:color="auto"/>
                                        <w:right w:val="none" w:sz="0" w:space="0" w:color="auto"/>
                                      </w:divBdr>
                                    </w:div>
                                    <w:div w:id="2068144717">
                                      <w:marLeft w:val="0"/>
                                      <w:marRight w:val="0"/>
                                      <w:marTop w:val="0"/>
                                      <w:marBottom w:val="0"/>
                                      <w:divBdr>
                                        <w:top w:val="none" w:sz="0" w:space="0" w:color="auto"/>
                                        <w:left w:val="none" w:sz="0" w:space="0" w:color="auto"/>
                                        <w:bottom w:val="none" w:sz="0" w:space="0" w:color="auto"/>
                                        <w:right w:val="none" w:sz="0" w:space="0" w:color="auto"/>
                                      </w:divBdr>
                                    </w:div>
                                    <w:div w:id="1093816655">
                                      <w:marLeft w:val="0"/>
                                      <w:marRight w:val="0"/>
                                      <w:marTop w:val="0"/>
                                      <w:marBottom w:val="0"/>
                                      <w:divBdr>
                                        <w:top w:val="none" w:sz="0" w:space="0" w:color="auto"/>
                                        <w:left w:val="none" w:sz="0" w:space="0" w:color="auto"/>
                                        <w:bottom w:val="none" w:sz="0" w:space="0" w:color="auto"/>
                                        <w:right w:val="none" w:sz="0" w:space="0" w:color="auto"/>
                                      </w:divBdr>
                                    </w:div>
                                  </w:divsChild>
                                </w:div>
                                <w:div w:id="203373201">
                                  <w:marLeft w:val="0"/>
                                  <w:marRight w:val="0"/>
                                  <w:marTop w:val="0"/>
                                  <w:marBottom w:val="0"/>
                                  <w:divBdr>
                                    <w:top w:val="none" w:sz="0" w:space="0" w:color="auto"/>
                                    <w:left w:val="none" w:sz="0" w:space="0" w:color="auto"/>
                                    <w:bottom w:val="none" w:sz="0" w:space="0" w:color="auto"/>
                                    <w:right w:val="none" w:sz="0" w:space="0" w:color="auto"/>
                                  </w:divBdr>
                                  <w:divsChild>
                                    <w:div w:id="544022345">
                                      <w:marLeft w:val="0"/>
                                      <w:marRight w:val="0"/>
                                      <w:marTop w:val="0"/>
                                      <w:marBottom w:val="0"/>
                                      <w:divBdr>
                                        <w:top w:val="none" w:sz="0" w:space="0" w:color="auto"/>
                                        <w:left w:val="none" w:sz="0" w:space="0" w:color="auto"/>
                                        <w:bottom w:val="none" w:sz="0" w:space="0" w:color="auto"/>
                                        <w:right w:val="none" w:sz="0" w:space="0" w:color="auto"/>
                                      </w:divBdr>
                                    </w:div>
                                    <w:div w:id="1146357726">
                                      <w:marLeft w:val="0"/>
                                      <w:marRight w:val="0"/>
                                      <w:marTop w:val="0"/>
                                      <w:marBottom w:val="0"/>
                                      <w:divBdr>
                                        <w:top w:val="none" w:sz="0" w:space="0" w:color="auto"/>
                                        <w:left w:val="none" w:sz="0" w:space="0" w:color="auto"/>
                                        <w:bottom w:val="none" w:sz="0" w:space="0" w:color="auto"/>
                                        <w:right w:val="none" w:sz="0" w:space="0" w:color="auto"/>
                                      </w:divBdr>
                                    </w:div>
                                    <w:div w:id="1712420771">
                                      <w:marLeft w:val="0"/>
                                      <w:marRight w:val="0"/>
                                      <w:marTop w:val="0"/>
                                      <w:marBottom w:val="0"/>
                                      <w:divBdr>
                                        <w:top w:val="none" w:sz="0" w:space="0" w:color="auto"/>
                                        <w:left w:val="none" w:sz="0" w:space="0" w:color="auto"/>
                                        <w:bottom w:val="none" w:sz="0" w:space="0" w:color="auto"/>
                                        <w:right w:val="none" w:sz="0" w:space="0" w:color="auto"/>
                                      </w:divBdr>
                                    </w:div>
                                    <w:div w:id="1550265982">
                                      <w:marLeft w:val="0"/>
                                      <w:marRight w:val="0"/>
                                      <w:marTop w:val="0"/>
                                      <w:marBottom w:val="0"/>
                                      <w:divBdr>
                                        <w:top w:val="none" w:sz="0" w:space="0" w:color="auto"/>
                                        <w:left w:val="none" w:sz="0" w:space="0" w:color="auto"/>
                                        <w:bottom w:val="none" w:sz="0" w:space="0" w:color="auto"/>
                                        <w:right w:val="none" w:sz="0" w:space="0" w:color="auto"/>
                                      </w:divBdr>
                                    </w:div>
                                    <w:div w:id="893077454">
                                      <w:marLeft w:val="0"/>
                                      <w:marRight w:val="0"/>
                                      <w:marTop w:val="0"/>
                                      <w:marBottom w:val="0"/>
                                      <w:divBdr>
                                        <w:top w:val="none" w:sz="0" w:space="0" w:color="auto"/>
                                        <w:left w:val="none" w:sz="0" w:space="0" w:color="auto"/>
                                        <w:bottom w:val="none" w:sz="0" w:space="0" w:color="auto"/>
                                        <w:right w:val="none" w:sz="0" w:space="0" w:color="auto"/>
                                      </w:divBdr>
                                    </w:div>
                                    <w:div w:id="1387683701">
                                      <w:marLeft w:val="0"/>
                                      <w:marRight w:val="0"/>
                                      <w:marTop w:val="0"/>
                                      <w:marBottom w:val="0"/>
                                      <w:divBdr>
                                        <w:top w:val="none" w:sz="0" w:space="0" w:color="auto"/>
                                        <w:left w:val="none" w:sz="0" w:space="0" w:color="auto"/>
                                        <w:bottom w:val="none" w:sz="0" w:space="0" w:color="auto"/>
                                        <w:right w:val="none" w:sz="0" w:space="0" w:color="auto"/>
                                      </w:divBdr>
                                    </w:div>
                                    <w:div w:id="1025136274">
                                      <w:marLeft w:val="0"/>
                                      <w:marRight w:val="0"/>
                                      <w:marTop w:val="0"/>
                                      <w:marBottom w:val="0"/>
                                      <w:divBdr>
                                        <w:top w:val="none" w:sz="0" w:space="0" w:color="auto"/>
                                        <w:left w:val="none" w:sz="0" w:space="0" w:color="auto"/>
                                        <w:bottom w:val="none" w:sz="0" w:space="0" w:color="auto"/>
                                        <w:right w:val="none" w:sz="0" w:space="0" w:color="auto"/>
                                      </w:divBdr>
                                    </w:div>
                                    <w:div w:id="1305964837">
                                      <w:marLeft w:val="0"/>
                                      <w:marRight w:val="0"/>
                                      <w:marTop w:val="0"/>
                                      <w:marBottom w:val="0"/>
                                      <w:divBdr>
                                        <w:top w:val="none" w:sz="0" w:space="0" w:color="auto"/>
                                        <w:left w:val="none" w:sz="0" w:space="0" w:color="auto"/>
                                        <w:bottom w:val="none" w:sz="0" w:space="0" w:color="auto"/>
                                        <w:right w:val="none" w:sz="0" w:space="0" w:color="auto"/>
                                      </w:divBdr>
                                    </w:div>
                                    <w:div w:id="1147934535">
                                      <w:marLeft w:val="0"/>
                                      <w:marRight w:val="0"/>
                                      <w:marTop w:val="0"/>
                                      <w:marBottom w:val="0"/>
                                      <w:divBdr>
                                        <w:top w:val="none" w:sz="0" w:space="0" w:color="auto"/>
                                        <w:left w:val="none" w:sz="0" w:space="0" w:color="auto"/>
                                        <w:bottom w:val="none" w:sz="0" w:space="0" w:color="auto"/>
                                        <w:right w:val="none" w:sz="0" w:space="0" w:color="auto"/>
                                      </w:divBdr>
                                    </w:div>
                                    <w:div w:id="369038331">
                                      <w:marLeft w:val="0"/>
                                      <w:marRight w:val="0"/>
                                      <w:marTop w:val="0"/>
                                      <w:marBottom w:val="0"/>
                                      <w:divBdr>
                                        <w:top w:val="none" w:sz="0" w:space="0" w:color="auto"/>
                                        <w:left w:val="none" w:sz="0" w:space="0" w:color="auto"/>
                                        <w:bottom w:val="none" w:sz="0" w:space="0" w:color="auto"/>
                                        <w:right w:val="none" w:sz="0" w:space="0" w:color="auto"/>
                                      </w:divBdr>
                                    </w:div>
                                    <w:div w:id="424501068">
                                      <w:marLeft w:val="0"/>
                                      <w:marRight w:val="0"/>
                                      <w:marTop w:val="0"/>
                                      <w:marBottom w:val="0"/>
                                      <w:divBdr>
                                        <w:top w:val="none" w:sz="0" w:space="0" w:color="auto"/>
                                        <w:left w:val="none" w:sz="0" w:space="0" w:color="auto"/>
                                        <w:bottom w:val="none" w:sz="0" w:space="0" w:color="auto"/>
                                        <w:right w:val="none" w:sz="0" w:space="0" w:color="auto"/>
                                      </w:divBdr>
                                    </w:div>
                                    <w:div w:id="90782529">
                                      <w:marLeft w:val="0"/>
                                      <w:marRight w:val="0"/>
                                      <w:marTop w:val="0"/>
                                      <w:marBottom w:val="0"/>
                                      <w:divBdr>
                                        <w:top w:val="none" w:sz="0" w:space="0" w:color="auto"/>
                                        <w:left w:val="none" w:sz="0" w:space="0" w:color="auto"/>
                                        <w:bottom w:val="none" w:sz="0" w:space="0" w:color="auto"/>
                                        <w:right w:val="none" w:sz="0" w:space="0" w:color="auto"/>
                                      </w:divBdr>
                                    </w:div>
                                    <w:div w:id="1153984703">
                                      <w:marLeft w:val="0"/>
                                      <w:marRight w:val="0"/>
                                      <w:marTop w:val="0"/>
                                      <w:marBottom w:val="0"/>
                                      <w:divBdr>
                                        <w:top w:val="none" w:sz="0" w:space="0" w:color="auto"/>
                                        <w:left w:val="none" w:sz="0" w:space="0" w:color="auto"/>
                                        <w:bottom w:val="none" w:sz="0" w:space="0" w:color="auto"/>
                                        <w:right w:val="none" w:sz="0" w:space="0" w:color="auto"/>
                                      </w:divBdr>
                                    </w:div>
                                    <w:div w:id="546647403">
                                      <w:marLeft w:val="0"/>
                                      <w:marRight w:val="0"/>
                                      <w:marTop w:val="0"/>
                                      <w:marBottom w:val="0"/>
                                      <w:divBdr>
                                        <w:top w:val="none" w:sz="0" w:space="0" w:color="auto"/>
                                        <w:left w:val="none" w:sz="0" w:space="0" w:color="auto"/>
                                        <w:bottom w:val="none" w:sz="0" w:space="0" w:color="auto"/>
                                        <w:right w:val="none" w:sz="0" w:space="0" w:color="auto"/>
                                      </w:divBdr>
                                    </w:div>
                                    <w:div w:id="1691374805">
                                      <w:marLeft w:val="0"/>
                                      <w:marRight w:val="0"/>
                                      <w:marTop w:val="0"/>
                                      <w:marBottom w:val="0"/>
                                      <w:divBdr>
                                        <w:top w:val="none" w:sz="0" w:space="0" w:color="auto"/>
                                        <w:left w:val="none" w:sz="0" w:space="0" w:color="auto"/>
                                        <w:bottom w:val="none" w:sz="0" w:space="0" w:color="auto"/>
                                        <w:right w:val="none" w:sz="0" w:space="0" w:color="auto"/>
                                      </w:divBdr>
                                    </w:div>
                                    <w:div w:id="311178139">
                                      <w:marLeft w:val="0"/>
                                      <w:marRight w:val="0"/>
                                      <w:marTop w:val="0"/>
                                      <w:marBottom w:val="0"/>
                                      <w:divBdr>
                                        <w:top w:val="none" w:sz="0" w:space="0" w:color="auto"/>
                                        <w:left w:val="none" w:sz="0" w:space="0" w:color="auto"/>
                                        <w:bottom w:val="none" w:sz="0" w:space="0" w:color="auto"/>
                                        <w:right w:val="none" w:sz="0" w:space="0" w:color="auto"/>
                                      </w:divBdr>
                                    </w:div>
                                    <w:div w:id="1699770150">
                                      <w:marLeft w:val="0"/>
                                      <w:marRight w:val="0"/>
                                      <w:marTop w:val="0"/>
                                      <w:marBottom w:val="0"/>
                                      <w:divBdr>
                                        <w:top w:val="none" w:sz="0" w:space="0" w:color="auto"/>
                                        <w:left w:val="none" w:sz="0" w:space="0" w:color="auto"/>
                                        <w:bottom w:val="none" w:sz="0" w:space="0" w:color="auto"/>
                                        <w:right w:val="none" w:sz="0" w:space="0" w:color="auto"/>
                                      </w:divBdr>
                                    </w:div>
                                    <w:div w:id="1046223213">
                                      <w:marLeft w:val="0"/>
                                      <w:marRight w:val="0"/>
                                      <w:marTop w:val="0"/>
                                      <w:marBottom w:val="0"/>
                                      <w:divBdr>
                                        <w:top w:val="none" w:sz="0" w:space="0" w:color="auto"/>
                                        <w:left w:val="none" w:sz="0" w:space="0" w:color="auto"/>
                                        <w:bottom w:val="none" w:sz="0" w:space="0" w:color="auto"/>
                                        <w:right w:val="none" w:sz="0" w:space="0" w:color="auto"/>
                                      </w:divBdr>
                                    </w:div>
                                    <w:div w:id="2131825880">
                                      <w:marLeft w:val="0"/>
                                      <w:marRight w:val="0"/>
                                      <w:marTop w:val="0"/>
                                      <w:marBottom w:val="0"/>
                                      <w:divBdr>
                                        <w:top w:val="none" w:sz="0" w:space="0" w:color="auto"/>
                                        <w:left w:val="none" w:sz="0" w:space="0" w:color="auto"/>
                                        <w:bottom w:val="none" w:sz="0" w:space="0" w:color="auto"/>
                                        <w:right w:val="none" w:sz="0" w:space="0" w:color="auto"/>
                                      </w:divBdr>
                                    </w:div>
                                    <w:div w:id="828054603">
                                      <w:marLeft w:val="0"/>
                                      <w:marRight w:val="0"/>
                                      <w:marTop w:val="0"/>
                                      <w:marBottom w:val="0"/>
                                      <w:divBdr>
                                        <w:top w:val="none" w:sz="0" w:space="0" w:color="auto"/>
                                        <w:left w:val="none" w:sz="0" w:space="0" w:color="auto"/>
                                        <w:bottom w:val="none" w:sz="0" w:space="0" w:color="auto"/>
                                        <w:right w:val="none" w:sz="0" w:space="0" w:color="auto"/>
                                      </w:divBdr>
                                    </w:div>
                                    <w:div w:id="1794251148">
                                      <w:marLeft w:val="0"/>
                                      <w:marRight w:val="0"/>
                                      <w:marTop w:val="0"/>
                                      <w:marBottom w:val="0"/>
                                      <w:divBdr>
                                        <w:top w:val="none" w:sz="0" w:space="0" w:color="auto"/>
                                        <w:left w:val="none" w:sz="0" w:space="0" w:color="auto"/>
                                        <w:bottom w:val="none" w:sz="0" w:space="0" w:color="auto"/>
                                        <w:right w:val="none" w:sz="0" w:space="0" w:color="auto"/>
                                      </w:divBdr>
                                    </w:div>
                                    <w:div w:id="254485478">
                                      <w:marLeft w:val="0"/>
                                      <w:marRight w:val="0"/>
                                      <w:marTop w:val="0"/>
                                      <w:marBottom w:val="0"/>
                                      <w:divBdr>
                                        <w:top w:val="none" w:sz="0" w:space="0" w:color="auto"/>
                                        <w:left w:val="none" w:sz="0" w:space="0" w:color="auto"/>
                                        <w:bottom w:val="none" w:sz="0" w:space="0" w:color="auto"/>
                                        <w:right w:val="none" w:sz="0" w:space="0" w:color="auto"/>
                                      </w:divBdr>
                                    </w:div>
                                    <w:div w:id="1235973152">
                                      <w:marLeft w:val="0"/>
                                      <w:marRight w:val="0"/>
                                      <w:marTop w:val="0"/>
                                      <w:marBottom w:val="0"/>
                                      <w:divBdr>
                                        <w:top w:val="none" w:sz="0" w:space="0" w:color="auto"/>
                                        <w:left w:val="none" w:sz="0" w:space="0" w:color="auto"/>
                                        <w:bottom w:val="none" w:sz="0" w:space="0" w:color="auto"/>
                                        <w:right w:val="none" w:sz="0" w:space="0" w:color="auto"/>
                                      </w:divBdr>
                                    </w:div>
                                    <w:div w:id="442651008">
                                      <w:marLeft w:val="0"/>
                                      <w:marRight w:val="0"/>
                                      <w:marTop w:val="0"/>
                                      <w:marBottom w:val="0"/>
                                      <w:divBdr>
                                        <w:top w:val="none" w:sz="0" w:space="0" w:color="auto"/>
                                        <w:left w:val="none" w:sz="0" w:space="0" w:color="auto"/>
                                        <w:bottom w:val="none" w:sz="0" w:space="0" w:color="auto"/>
                                        <w:right w:val="none" w:sz="0" w:space="0" w:color="auto"/>
                                      </w:divBdr>
                                    </w:div>
                                    <w:div w:id="881749891">
                                      <w:marLeft w:val="0"/>
                                      <w:marRight w:val="0"/>
                                      <w:marTop w:val="0"/>
                                      <w:marBottom w:val="0"/>
                                      <w:divBdr>
                                        <w:top w:val="none" w:sz="0" w:space="0" w:color="auto"/>
                                        <w:left w:val="none" w:sz="0" w:space="0" w:color="auto"/>
                                        <w:bottom w:val="none" w:sz="0" w:space="0" w:color="auto"/>
                                        <w:right w:val="none" w:sz="0" w:space="0" w:color="auto"/>
                                      </w:divBdr>
                                    </w:div>
                                    <w:div w:id="508525007">
                                      <w:marLeft w:val="0"/>
                                      <w:marRight w:val="0"/>
                                      <w:marTop w:val="0"/>
                                      <w:marBottom w:val="0"/>
                                      <w:divBdr>
                                        <w:top w:val="none" w:sz="0" w:space="0" w:color="auto"/>
                                        <w:left w:val="none" w:sz="0" w:space="0" w:color="auto"/>
                                        <w:bottom w:val="none" w:sz="0" w:space="0" w:color="auto"/>
                                        <w:right w:val="none" w:sz="0" w:space="0" w:color="auto"/>
                                      </w:divBdr>
                                    </w:div>
                                    <w:div w:id="577324792">
                                      <w:marLeft w:val="0"/>
                                      <w:marRight w:val="0"/>
                                      <w:marTop w:val="0"/>
                                      <w:marBottom w:val="0"/>
                                      <w:divBdr>
                                        <w:top w:val="none" w:sz="0" w:space="0" w:color="auto"/>
                                        <w:left w:val="none" w:sz="0" w:space="0" w:color="auto"/>
                                        <w:bottom w:val="none" w:sz="0" w:space="0" w:color="auto"/>
                                        <w:right w:val="none" w:sz="0" w:space="0" w:color="auto"/>
                                      </w:divBdr>
                                    </w:div>
                                    <w:div w:id="781193310">
                                      <w:marLeft w:val="0"/>
                                      <w:marRight w:val="0"/>
                                      <w:marTop w:val="0"/>
                                      <w:marBottom w:val="0"/>
                                      <w:divBdr>
                                        <w:top w:val="none" w:sz="0" w:space="0" w:color="auto"/>
                                        <w:left w:val="none" w:sz="0" w:space="0" w:color="auto"/>
                                        <w:bottom w:val="none" w:sz="0" w:space="0" w:color="auto"/>
                                        <w:right w:val="none" w:sz="0" w:space="0" w:color="auto"/>
                                      </w:divBdr>
                                    </w:div>
                                    <w:div w:id="2100364426">
                                      <w:marLeft w:val="0"/>
                                      <w:marRight w:val="0"/>
                                      <w:marTop w:val="0"/>
                                      <w:marBottom w:val="0"/>
                                      <w:divBdr>
                                        <w:top w:val="none" w:sz="0" w:space="0" w:color="auto"/>
                                        <w:left w:val="none" w:sz="0" w:space="0" w:color="auto"/>
                                        <w:bottom w:val="none" w:sz="0" w:space="0" w:color="auto"/>
                                        <w:right w:val="none" w:sz="0" w:space="0" w:color="auto"/>
                                      </w:divBdr>
                                    </w:div>
                                    <w:div w:id="1044793486">
                                      <w:marLeft w:val="0"/>
                                      <w:marRight w:val="0"/>
                                      <w:marTop w:val="0"/>
                                      <w:marBottom w:val="0"/>
                                      <w:divBdr>
                                        <w:top w:val="none" w:sz="0" w:space="0" w:color="auto"/>
                                        <w:left w:val="none" w:sz="0" w:space="0" w:color="auto"/>
                                        <w:bottom w:val="none" w:sz="0" w:space="0" w:color="auto"/>
                                        <w:right w:val="none" w:sz="0" w:space="0" w:color="auto"/>
                                      </w:divBdr>
                                    </w:div>
                                    <w:div w:id="286082178">
                                      <w:marLeft w:val="0"/>
                                      <w:marRight w:val="0"/>
                                      <w:marTop w:val="0"/>
                                      <w:marBottom w:val="0"/>
                                      <w:divBdr>
                                        <w:top w:val="none" w:sz="0" w:space="0" w:color="auto"/>
                                        <w:left w:val="none" w:sz="0" w:space="0" w:color="auto"/>
                                        <w:bottom w:val="none" w:sz="0" w:space="0" w:color="auto"/>
                                        <w:right w:val="none" w:sz="0" w:space="0" w:color="auto"/>
                                      </w:divBdr>
                                    </w:div>
                                    <w:div w:id="1143545210">
                                      <w:marLeft w:val="0"/>
                                      <w:marRight w:val="0"/>
                                      <w:marTop w:val="0"/>
                                      <w:marBottom w:val="0"/>
                                      <w:divBdr>
                                        <w:top w:val="none" w:sz="0" w:space="0" w:color="auto"/>
                                        <w:left w:val="none" w:sz="0" w:space="0" w:color="auto"/>
                                        <w:bottom w:val="none" w:sz="0" w:space="0" w:color="auto"/>
                                        <w:right w:val="none" w:sz="0" w:space="0" w:color="auto"/>
                                      </w:divBdr>
                                    </w:div>
                                    <w:div w:id="1916552126">
                                      <w:marLeft w:val="0"/>
                                      <w:marRight w:val="0"/>
                                      <w:marTop w:val="0"/>
                                      <w:marBottom w:val="0"/>
                                      <w:divBdr>
                                        <w:top w:val="none" w:sz="0" w:space="0" w:color="auto"/>
                                        <w:left w:val="none" w:sz="0" w:space="0" w:color="auto"/>
                                        <w:bottom w:val="none" w:sz="0" w:space="0" w:color="auto"/>
                                        <w:right w:val="none" w:sz="0" w:space="0" w:color="auto"/>
                                      </w:divBdr>
                                    </w:div>
                                    <w:div w:id="1940673612">
                                      <w:marLeft w:val="0"/>
                                      <w:marRight w:val="0"/>
                                      <w:marTop w:val="0"/>
                                      <w:marBottom w:val="0"/>
                                      <w:divBdr>
                                        <w:top w:val="none" w:sz="0" w:space="0" w:color="auto"/>
                                        <w:left w:val="none" w:sz="0" w:space="0" w:color="auto"/>
                                        <w:bottom w:val="none" w:sz="0" w:space="0" w:color="auto"/>
                                        <w:right w:val="none" w:sz="0" w:space="0" w:color="auto"/>
                                      </w:divBdr>
                                    </w:div>
                                    <w:div w:id="2017224155">
                                      <w:marLeft w:val="0"/>
                                      <w:marRight w:val="0"/>
                                      <w:marTop w:val="0"/>
                                      <w:marBottom w:val="0"/>
                                      <w:divBdr>
                                        <w:top w:val="none" w:sz="0" w:space="0" w:color="auto"/>
                                        <w:left w:val="none" w:sz="0" w:space="0" w:color="auto"/>
                                        <w:bottom w:val="none" w:sz="0" w:space="0" w:color="auto"/>
                                        <w:right w:val="none" w:sz="0" w:space="0" w:color="auto"/>
                                      </w:divBdr>
                                    </w:div>
                                    <w:div w:id="760226314">
                                      <w:marLeft w:val="0"/>
                                      <w:marRight w:val="0"/>
                                      <w:marTop w:val="0"/>
                                      <w:marBottom w:val="0"/>
                                      <w:divBdr>
                                        <w:top w:val="none" w:sz="0" w:space="0" w:color="auto"/>
                                        <w:left w:val="none" w:sz="0" w:space="0" w:color="auto"/>
                                        <w:bottom w:val="none" w:sz="0" w:space="0" w:color="auto"/>
                                        <w:right w:val="none" w:sz="0" w:space="0" w:color="auto"/>
                                      </w:divBdr>
                                    </w:div>
                                    <w:div w:id="1899973337">
                                      <w:marLeft w:val="0"/>
                                      <w:marRight w:val="0"/>
                                      <w:marTop w:val="0"/>
                                      <w:marBottom w:val="0"/>
                                      <w:divBdr>
                                        <w:top w:val="none" w:sz="0" w:space="0" w:color="auto"/>
                                        <w:left w:val="none" w:sz="0" w:space="0" w:color="auto"/>
                                        <w:bottom w:val="none" w:sz="0" w:space="0" w:color="auto"/>
                                        <w:right w:val="none" w:sz="0" w:space="0" w:color="auto"/>
                                      </w:divBdr>
                                    </w:div>
                                    <w:div w:id="27226250">
                                      <w:marLeft w:val="0"/>
                                      <w:marRight w:val="0"/>
                                      <w:marTop w:val="0"/>
                                      <w:marBottom w:val="0"/>
                                      <w:divBdr>
                                        <w:top w:val="none" w:sz="0" w:space="0" w:color="auto"/>
                                        <w:left w:val="none" w:sz="0" w:space="0" w:color="auto"/>
                                        <w:bottom w:val="none" w:sz="0" w:space="0" w:color="auto"/>
                                        <w:right w:val="none" w:sz="0" w:space="0" w:color="auto"/>
                                      </w:divBdr>
                                    </w:div>
                                    <w:div w:id="2098792040">
                                      <w:marLeft w:val="0"/>
                                      <w:marRight w:val="0"/>
                                      <w:marTop w:val="0"/>
                                      <w:marBottom w:val="0"/>
                                      <w:divBdr>
                                        <w:top w:val="none" w:sz="0" w:space="0" w:color="auto"/>
                                        <w:left w:val="none" w:sz="0" w:space="0" w:color="auto"/>
                                        <w:bottom w:val="none" w:sz="0" w:space="0" w:color="auto"/>
                                        <w:right w:val="none" w:sz="0" w:space="0" w:color="auto"/>
                                      </w:divBdr>
                                    </w:div>
                                    <w:div w:id="1226913877">
                                      <w:marLeft w:val="0"/>
                                      <w:marRight w:val="0"/>
                                      <w:marTop w:val="0"/>
                                      <w:marBottom w:val="0"/>
                                      <w:divBdr>
                                        <w:top w:val="none" w:sz="0" w:space="0" w:color="auto"/>
                                        <w:left w:val="none" w:sz="0" w:space="0" w:color="auto"/>
                                        <w:bottom w:val="none" w:sz="0" w:space="0" w:color="auto"/>
                                        <w:right w:val="none" w:sz="0" w:space="0" w:color="auto"/>
                                      </w:divBdr>
                                    </w:div>
                                    <w:div w:id="495196035">
                                      <w:marLeft w:val="0"/>
                                      <w:marRight w:val="0"/>
                                      <w:marTop w:val="0"/>
                                      <w:marBottom w:val="0"/>
                                      <w:divBdr>
                                        <w:top w:val="none" w:sz="0" w:space="0" w:color="auto"/>
                                        <w:left w:val="none" w:sz="0" w:space="0" w:color="auto"/>
                                        <w:bottom w:val="none" w:sz="0" w:space="0" w:color="auto"/>
                                        <w:right w:val="none" w:sz="0" w:space="0" w:color="auto"/>
                                      </w:divBdr>
                                    </w:div>
                                    <w:div w:id="234047841">
                                      <w:marLeft w:val="0"/>
                                      <w:marRight w:val="0"/>
                                      <w:marTop w:val="0"/>
                                      <w:marBottom w:val="0"/>
                                      <w:divBdr>
                                        <w:top w:val="none" w:sz="0" w:space="0" w:color="auto"/>
                                        <w:left w:val="none" w:sz="0" w:space="0" w:color="auto"/>
                                        <w:bottom w:val="none" w:sz="0" w:space="0" w:color="auto"/>
                                        <w:right w:val="none" w:sz="0" w:space="0" w:color="auto"/>
                                      </w:divBdr>
                                    </w:div>
                                    <w:div w:id="570434571">
                                      <w:marLeft w:val="0"/>
                                      <w:marRight w:val="0"/>
                                      <w:marTop w:val="0"/>
                                      <w:marBottom w:val="0"/>
                                      <w:divBdr>
                                        <w:top w:val="none" w:sz="0" w:space="0" w:color="auto"/>
                                        <w:left w:val="none" w:sz="0" w:space="0" w:color="auto"/>
                                        <w:bottom w:val="none" w:sz="0" w:space="0" w:color="auto"/>
                                        <w:right w:val="none" w:sz="0" w:space="0" w:color="auto"/>
                                      </w:divBdr>
                                    </w:div>
                                    <w:div w:id="1076704351">
                                      <w:marLeft w:val="0"/>
                                      <w:marRight w:val="0"/>
                                      <w:marTop w:val="0"/>
                                      <w:marBottom w:val="0"/>
                                      <w:divBdr>
                                        <w:top w:val="none" w:sz="0" w:space="0" w:color="auto"/>
                                        <w:left w:val="none" w:sz="0" w:space="0" w:color="auto"/>
                                        <w:bottom w:val="none" w:sz="0" w:space="0" w:color="auto"/>
                                        <w:right w:val="none" w:sz="0" w:space="0" w:color="auto"/>
                                      </w:divBdr>
                                    </w:div>
                                    <w:div w:id="1251701587">
                                      <w:marLeft w:val="0"/>
                                      <w:marRight w:val="0"/>
                                      <w:marTop w:val="0"/>
                                      <w:marBottom w:val="0"/>
                                      <w:divBdr>
                                        <w:top w:val="none" w:sz="0" w:space="0" w:color="auto"/>
                                        <w:left w:val="none" w:sz="0" w:space="0" w:color="auto"/>
                                        <w:bottom w:val="none" w:sz="0" w:space="0" w:color="auto"/>
                                        <w:right w:val="none" w:sz="0" w:space="0" w:color="auto"/>
                                      </w:divBdr>
                                    </w:div>
                                    <w:div w:id="1930581992">
                                      <w:marLeft w:val="0"/>
                                      <w:marRight w:val="0"/>
                                      <w:marTop w:val="0"/>
                                      <w:marBottom w:val="0"/>
                                      <w:divBdr>
                                        <w:top w:val="none" w:sz="0" w:space="0" w:color="auto"/>
                                        <w:left w:val="none" w:sz="0" w:space="0" w:color="auto"/>
                                        <w:bottom w:val="none" w:sz="0" w:space="0" w:color="auto"/>
                                        <w:right w:val="none" w:sz="0" w:space="0" w:color="auto"/>
                                      </w:divBdr>
                                    </w:div>
                                    <w:div w:id="265234714">
                                      <w:marLeft w:val="0"/>
                                      <w:marRight w:val="0"/>
                                      <w:marTop w:val="0"/>
                                      <w:marBottom w:val="0"/>
                                      <w:divBdr>
                                        <w:top w:val="none" w:sz="0" w:space="0" w:color="auto"/>
                                        <w:left w:val="none" w:sz="0" w:space="0" w:color="auto"/>
                                        <w:bottom w:val="none" w:sz="0" w:space="0" w:color="auto"/>
                                        <w:right w:val="none" w:sz="0" w:space="0" w:color="auto"/>
                                      </w:divBdr>
                                    </w:div>
                                    <w:div w:id="1450201004">
                                      <w:marLeft w:val="0"/>
                                      <w:marRight w:val="0"/>
                                      <w:marTop w:val="0"/>
                                      <w:marBottom w:val="0"/>
                                      <w:divBdr>
                                        <w:top w:val="none" w:sz="0" w:space="0" w:color="auto"/>
                                        <w:left w:val="none" w:sz="0" w:space="0" w:color="auto"/>
                                        <w:bottom w:val="none" w:sz="0" w:space="0" w:color="auto"/>
                                        <w:right w:val="none" w:sz="0" w:space="0" w:color="auto"/>
                                      </w:divBdr>
                                    </w:div>
                                    <w:div w:id="671565782">
                                      <w:marLeft w:val="0"/>
                                      <w:marRight w:val="0"/>
                                      <w:marTop w:val="0"/>
                                      <w:marBottom w:val="0"/>
                                      <w:divBdr>
                                        <w:top w:val="none" w:sz="0" w:space="0" w:color="auto"/>
                                        <w:left w:val="none" w:sz="0" w:space="0" w:color="auto"/>
                                        <w:bottom w:val="none" w:sz="0" w:space="0" w:color="auto"/>
                                        <w:right w:val="none" w:sz="0" w:space="0" w:color="auto"/>
                                      </w:divBdr>
                                    </w:div>
                                    <w:div w:id="1884631059">
                                      <w:marLeft w:val="0"/>
                                      <w:marRight w:val="0"/>
                                      <w:marTop w:val="0"/>
                                      <w:marBottom w:val="0"/>
                                      <w:divBdr>
                                        <w:top w:val="none" w:sz="0" w:space="0" w:color="auto"/>
                                        <w:left w:val="none" w:sz="0" w:space="0" w:color="auto"/>
                                        <w:bottom w:val="none" w:sz="0" w:space="0" w:color="auto"/>
                                        <w:right w:val="none" w:sz="0" w:space="0" w:color="auto"/>
                                      </w:divBdr>
                                    </w:div>
                                    <w:div w:id="1810591196">
                                      <w:marLeft w:val="0"/>
                                      <w:marRight w:val="0"/>
                                      <w:marTop w:val="0"/>
                                      <w:marBottom w:val="0"/>
                                      <w:divBdr>
                                        <w:top w:val="none" w:sz="0" w:space="0" w:color="auto"/>
                                        <w:left w:val="none" w:sz="0" w:space="0" w:color="auto"/>
                                        <w:bottom w:val="none" w:sz="0" w:space="0" w:color="auto"/>
                                        <w:right w:val="none" w:sz="0" w:space="0" w:color="auto"/>
                                      </w:divBdr>
                                    </w:div>
                                    <w:div w:id="795178630">
                                      <w:marLeft w:val="0"/>
                                      <w:marRight w:val="0"/>
                                      <w:marTop w:val="0"/>
                                      <w:marBottom w:val="0"/>
                                      <w:divBdr>
                                        <w:top w:val="none" w:sz="0" w:space="0" w:color="auto"/>
                                        <w:left w:val="none" w:sz="0" w:space="0" w:color="auto"/>
                                        <w:bottom w:val="none" w:sz="0" w:space="0" w:color="auto"/>
                                        <w:right w:val="none" w:sz="0" w:space="0" w:color="auto"/>
                                      </w:divBdr>
                                    </w:div>
                                    <w:div w:id="192691700">
                                      <w:marLeft w:val="0"/>
                                      <w:marRight w:val="0"/>
                                      <w:marTop w:val="0"/>
                                      <w:marBottom w:val="0"/>
                                      <w:divBdr>
                                        <w:top w:val="none" w:sz="0" w:space="0" w:color="auto"/>
                                        <w:left w:val="none" w:sz="0" w:space="0" w:color="auto"/>
                                        <w:bottom w:val="none" w:sz="0" w:space="0" w:color="auto"/>
                                        <w:right w:val="none" w:sz="0" w:space="0" w:color="auto"/>
                                      </w:divBdr>
                                    </w:div>
                                    <w:div w:id="1110248547">
                                      <w:marLeft w:val="0"/>
                                      <w:marRight w:val="0"/>
                                      <w:marTop w:val="0"/>
                                      <w:marBottom w:val="0"/>
                                      <w:divBdr>
                                        <w:top w:val="none" w:sz="0" w:space="0" w:color="auto"/>
                                        <w:left w:val="none" w:sz="0" w:space="0" w:color="auto"/>
                                        <w:bottom w:val="none" w:sz="0" w:space="0" w:color="auto"/>
                                        <w:right w:val="none" w:sz="0" w:space="0" w:color="auto"/>
                                      </w:divBdr>
                                    </w:div>
                                    <w:div w:id="1222402429">
                                      <w:marLeft w:val="0"/>
                                      <w:marRight w:val="0"/>
                                      <w:marTop w:val="0"/>
                                      <w:marBottom w:val="0"/>
                                      <w:divBdr>
                                        <w:top w:val="none" w:sz="0" w:space="0" w:color="auto"/>
                                        <w:left w:val="none" w:sz="0" w:space="0" w:color="auto"/>
                                        <w:bottom w:val="none" w:sz="0" w:space="0" w:color="auto"/>
                                        <w:right w:val="none" w:sz="0" w:space="0" w:color="auto"/>
                                      </w:divBdr>
                                    </w:div>
                                    <w:div w:id="786000800">
                                      <w:marLeft w:val="0"/>
                                      <w:marRight w:val="0"/>
                                      <w:marTop w:val="0"/>
                                      <w:marBottom w:val="0"/>
                                      <w:divBdr>
                                        <w:top w:val="none" w:sz="0" w:space="0" w:color="auto"/>
                                        <w:left w:val="none" w:sz="0" w:space="0" w:color="auto"/>
                                        <w:bottom w:val="none" w:sz="0" w:space="0" w:color="auto"/>
                                        <w:right w:val="none" w:sz="0" w:space="0" w:color="auto"/>
                                      </w:divBdr>
                                    </w:div>
                                    <w:div w:id="320621188">
                                      <w:marLeft w:val="0"/>
                                      <w:marRight w:val="0"/>
                                      <w:marTop w:val="0"/>
                                      <w:marBottom w:val="0"/>
                                      <w:divBdr>
                                        <w:top w:val="none" w:sz="0" w:space="0" w:color="auto"/>
                                        <w:left w:val="none" w:sz="0" w:space="0" w:color="auto"/>
                                        <w:bottom w:val="none" w:sz="0" w:space="0" w:color="auto"/>
                                        <w:right w:val="none" w:sz="0" w:space="0" w:color="auto"/>
                                      </w:divBdr>
                                    </w:div>
                                    <w:div w:id="1368750732">
                                      <w:marLeft w:val="0"/>
                                      <w:marRight w:val="0"/>
                                      <w:marTop w:val="0"/>
                                      <w:marBottom w:val="0"/>
                                      <w:divBdr>
                                        <w:top w:val="none" w:sz="0" w:space="0" w:color="auto"/>
                                        <w:left w:val="none" w:sz="0" w:space="0" w:color="auto"/>
                                        <w:bottom w:val="none" w:sz="0" w:space="0" w:color="auto"/>
                                        <w:right w:val="none" w:sz="0" w:space="0" w:color="auto"/>
                                      </w:divBdr>
                                    </w:div>
                                    <w:div w:id="1850558613">
                                      <w:marLeft w:val="0"/>
                                      <w:marRight w:val="0"/>
                                      <w:marTop w:val="0"/>
                                      <w:marBottom w:val="0"/>
                                      <w:divBdr>
                                        <w:top w:val="none" w:sz="0" w:space="0" w:color="auto"/>
                                        <w:left w:val="none" w:sz="0" w:space="0" w:color="auto"/>
                                        <w:bottom w:val="none" w:sz="0" w:space="0" w:color="auto"/>
                                        <w:right w:val="none" w:sz="0" w:space="0" w:color="auto"/>
                                      </w:divBdr>
                                    </w:div>
                                    <w:div w:id="523903248">
                                      <w:marLeft w:val="0"/>
                                      <w:marRight w:val="0"/>
                                      <w:marTop w:val="0"/>
                                      <w:marBottom w:val="0"/>
                                      <w:divBdr>
                                        <w:top w:val="none" w:sz="0" w:space="0" w:color="auto"/>
                                        <w:left w:val="none" w:sz="0" w:space="0" w:color="auto"/>
                                        <w:bottom w:val="none" w:sz="0" w:space="0" w:color="auto"/>
                                        <w:right w:val="none" w:sz="0" w:space="0" w:color="auto"/>
                                      </w:divBdr>
                                    </w:div>
                                    <w:div w:id="1284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80239">
                          <w:marLeft w:val="0"/>
                          <w:marRight w:val="0"/>
                          <w:marTop w:val="180"/>
                          <w:marBottom w:val="180"/>
                          <w:divBdr>
                            <w:top w:val="none" w:sz="0" w:space="0" w:color="auto"/>
                            <w:left w:val="none" w:sz="0" w:space="0" w:color="auto"/>
                            <w:bottom w:val="none" w:sz="0" w:space="0" w:color="auto"/>
                            <w:right w:val="none" w:sz="0" w:space="0" w:color="auto"/>
                          </w:divBdr>
                          <w:divsChild>
                            <w:div w:id="25447046">
                              <w:marLeft w:val="0"/>
                              <w:marRight w:val="0"/>
                              <w:marTop w:val="0"/>
                              <w:marBottom w:val="0"/>
                              <w:divBdr>
                                <w:top w:val="none" w:sz="0" w:space="0" w:color="auto"/>
                                <w:left w:val="none" w:sz="0" w:space="0" w:color="auto"/>
                                <w:bottom w:val="none" w:sz="0" w:space="0" w:color="auto"/>
                                <w:right w:val="none" w:sz="0" w:space="0" w:color="auto"/>
                              </w:divBdr>
                            </w:div>
                            <w:div w:id="757605431">
                              <w:marLeft w:val="0"/>
                              <w:marRight w:val="0"/>
                              <w:marTop w:val="0"/>
                              <w:marBottom w:val="0"/>
                              <w:divBdr>
                                <w:top w:val="none" w:sz="0" w:space="0" w:color="auto"/>
                                <w:left w:val="none" w:sz="0" w:space="0" w:color="auto"/>
                                <w:bottom w:val="none" w:sz="0" w:space="0" w:color="auto"/>
                                <w:right w:val="none" w:sz="0" w:space="0" w:color="auto"/>
                              </w:divBdr>
                              <w:divsChild>
                                <w:div w:id="1865052342">
                                  <w:marLeft w:val="0"/>
                                  <w:marRight w:val="0"/>
                                  <w:marTop w:val="0"/>
                                  <w:marBottom w:val="0"/>
                                  <w:divBdr>
                                    <w:top w:val="none" w:sz="0" w:space="0" w:color="auto"/>
                                    <w:left w:val="none" w:sz="0" w:space="0" w:color="auto"/>
                                    <w:bottom w:val="none" w:sz="0" w:space="0" w:color="auto"/>
                                    <w:right w:val="none" w:sz="0" w:space="0" w:color="auto"/>
                                  </w:divBdr>
                                  <w:divsChild>
                                    <w:div w:id="524633190">
                                      <w:marLeft w:val="0"/>
                                      <w:marRight w:val="0"/>
                                      <w:marTop w:val="0"/>
                                      <w:marBottom w:val="0"/>
                                      <w:divBdr>
                                        <w:top w:val="none" w:sz="0" w:space="0" w:color="auto"/>
                                        <w:left w:val="none" w:sz="0" w:space="0" w:color="auto"/>
                                        <w:bottom w:val="none" w:sz="0" w:space="0" w:color="auto"/>
                                        <w:right w:val="none" w:sz="0" w:space="0" w:color="auto"/>
                                      </w:divBdr>
                                    </w:div>
                                    <w:div w:id="272715500">
                                      <w:marLeft w:val="0"/>
                                      <w:marRight w:val="0"/>
                                      <w:marTop w:val="0"/>
                                      <w:marBottom w:val="0"/>
                                      <w:divBdr>
                                        <w:top w:val="none" w:sz="0" w:space="0" w:color="auto"/>
                                        <w:left w:val="none" w:sz="0" w:space="0" w:color="auto"/>
                                        <w:bottom w:val="none" w:sz="0" w:space="0" w:color="auto"/>
                                        <w:right w:val="none" w:sz="0" w:space="0" w:color="auto"/>
                                      </w:divBdr>
                                    </w:div>
                                    <w:div w:id="1574123752">
                                      <w:marLeft w:val="0"/>
                                      <w:marRight w:val="0"/>
                                      <w:marTop w:val="0"/>
                                      <w:marBottom w:val="0"/>
                                      <w:divBdr>
                                        <w:top w:val="none" w:sz="0" w:space="0" w:color="auto"/>
                                        <w:left w:val="none" w:sz="0" w:space="0" w:color="auto"/>
                                        <w:bottom w:val="none" w:sz="0" w:space="0" w:color="auto"/>
                                        <w:right w:val="none" w:sz="0" w:space="0" w:color="auto"/>
                                      </w:divBdr>
                                    </w:div>
                                    <w:div w:id="987635327">
                                      <w:marLeft w:val="0"/>
                                      <w:marRight w:val="0"/>
                                      <w:marTop w:val="0"/>
                                      <w:marBottom w:val="0"/>
                                      <w:divBdr>
                                        <w:top w:val="none" w:sz="0" w:space="0" w:color="auto"/>
                                        <w:left w:val="none" w:sz="0" w:space="0" w:color="auto"/>
                                        <w:bottom w:val="none" w:sz="0" w:space="0" w:color="auto"/>
                                        <w:right w:val="none" w:sz="0" w:space="0" w:color="auto"/>
                                      </w:divBdr>
                                    </w:div>
                                  </w:divsChild>
                                </w:div>
                                <w:div w:id="785124949">
                                  <w:marLeft w:val="0"/>
                                  <w:marRight w:val="0"/>
                                  <w:marTop w:val="0"/>
                                  <w:marBottom w:val="0"/>
                                  <w:divBdr>
                                    <w:top w:val="none" w:sz="0" w:space="0" w:color="auto"/>
                                    <w:left w:val="none" w:sz="0" w:space="0" w:color="auto"/>
                                    <w:bottom w:val="none" w:sz="0" w:space="0" w:color="auto"/>
                                    <w:right w:val="none" w:sz="0" w:space="0" w:color="auto"/>
                                  </w:divBdr>
                                  <w:divsChild>
                                    <w:div w:id="417407438">
                                      <w:marLeft w:val="0"/>
                                      <w:marRight w:val="0"/>
                                      <w:marTop w:val="0"/>
                                      <w:marBottom w:val="0"/>
                                      <w:divBdr>
                                        <w:top w:val="none" w:sz="0" w:space="0" w:color="auto"/>
                                        <w:left w:val="none" w:sz="0" w:space="0" w:color="auto"/>
                                        <w:bottom w:val="none" w:sz="0" w:space="0" w:color="auto"/>
                                        <w:right w:val="none" w:sz="0" w:space="0" w:color="auto"/>
                                      </w:divBdr>
                                    </w:div>
                                    <w:div w:id="1648900046">
                                      <w:marLeft w:val="0"/>
                                      <w:marRight w:val="0"/>
                                      <w:marTop w:val="0"/>
                                      <w:marBottom w:val="0"/>
                                      <w:divBdr>
                                        <w:top w:val="none" w:sz="0" w:space="0" w:color="auto"/>
                                        <w:left w:val="none" w:sz="0" w:space="0" w:color="auto"/>
                                        <w:bottom w:val="none" w:sz="0" w:space="0" w:color="auto"/>
                                        <w:right w:val="none" w:sz="0" w:space="0" w:color="auto"/>
                                      </w:divBdr>
                                    </w:div>
                                    <w:div w:id="1843082472">
                                      <w:marLeft w:val="0"/>
                                      <w:marRight w:val="0"/>
                                      <w:marTop w:val="0"/>
                                      <w:marBottom w:val="0"/>
                                      <w:divBdr>
                                        <w:top w:val="none" w:sz="0" w:space="0" w:color="auto"/>
                                        <w:left w:val="none" w:sz="0" w:space="0" w:color="auto"/>
                                        <w:bottom w:val="none" w:sz="0" w:space="0" w:color="auto"/>
                                        <w:right w:val="none" w:sz="0" w:space="0" w:color="auto"/>
                                      </w:divBdr>
                                    </w:div>
                                    <w:div w:id="12271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342654">
                          <w:marLeft w:val="0"/>
                          <w:marRight w:val="0"/>
                          <w:marTop w:val="180"/>
                          <w:marBottom w:val="180"/>
                          <w:divBdr>
                            <w:top w:val="none" w:sz="0" w:space="0" w:color="auto"/>
                            <w:left w:val="none" w:sz="0" w:space="0" w:color="auto"/>
                            <w:bottom w:val="none" w:sz="0" w:space="0" w:color="auto"/>
                            <w:right w:val="none" w:sz="0" w:space="0" w:color="auto"/>
                          </w:divBdr>
                          <w:divsChild>
                            <w:div w:id="1804540250">
                              <w:marLeft w:val="0"/>
                              <w:marRight w:val="0"/>
                              <w:marTop w:val="0"/>
                              <w:marBottom w:val="0"/>
                              <w:divBdr>
                                <w:top w:val="none" w:sz="0" w:space="0" w:color="auto"/>
                                <w:left w:val="none" w:sz="0" w:space="0" w:color="auto"/>
                                <w:bottom w:val="none" w:sz="0" w:space="0" w:color="auto"/>
                                <w:right w:val="none" w:sz="0" w:space="0" w:color="auto"/>
                              </w:divBdr>
                            </w:div>
                            <w:div w:id="1032342858">
                              <w:marLeft w:val="0"/>
                              <w:marRight w:val="0"/>
                              <w:marTop w:val="0"/>
                              <w:marBottom w:val="0"/>
                              <w:divBdr>
                                <w:top w:val="none" w:sz="0" w:space="0" w:color="auto"/>
                                <w:left w:val="none" w:sz="0" w:space="0" w:color="auto"/>
                                <w:bottom w:val="none" w:sz="0" w:space="0" w:color="auto"/>
                                <w:right w:val="none" w:sz="0" w:space="0" w:color="auto"/>
                              </w:divBdr>
                              <w:divsChild>
                                <w:div w:id="1531718457">
                                  <w:marLeft w:val="0"/>
                                  <w:marRight w:val="0"/>
                                  <w:marTop w:val="0"/>
                                  <w:marBottom w:val="0"/>
                                  <w:divBdr>
                                    <w:top w:val="none" w:sz="0" w:space="0" w:color="auto"/>
                                    <w:left w:val="none" w:sz="0" w:space="0" w:color="auto"/>
                                    <w:bottom w:val="none" w:sz="0" w:space="0" w:color="auto"/>
                                    <w:right w:val="none" w:sz="0" w:space="0" w:color="auto"/>
                                  </w:divBdr>
                                  <w:divsChild>
                                    <w:div w:id="307977777">
                                      <w:marLeft w:val="0"/>
                                      <w:marRight w:val="0"/>
                                      <w:marTop w:val="0"/>
                                      <w:marBottom w:val="0"/>
                                      <w:divBdr>
                                        <w:top w:val="none" w:sz="0" w:space="0" w:color="auto"/>
                                        <w:left w:val="none" w:sz="0" w:space="0" w:color="auto"/>
                                        <w:bottom w:val="none" w:sz="0" w:space="0" w:color="auto"/>
                                        <w:right w:val="none" w:sz="0" w:space="0" w:color="auto"/>
                                      </w:divBdr>
                                    </w:div>
                                    <w:div w:id="380714344">
                                      <w:marLeft w:val="0"/>
                                      <w:marRight w:val="0"/>
                                      <w:marTop w:val="0"/>
                                      <w:marBottom w:val="0"/>
                                      <w:divBdr>
                                        <w:top w:val="none" w:sz="0" w:space="0" w:color="auto"/>
                                        <w:left w:val="none" w:sz="0" w:space="0" w:color="auto"/>
                                        <w:bottom w:val="none" w:sz="0" w:space="0" w:color="auto"/>
                                        <w:right w:val="none" w:sz="0" w:space="0" w:color="auto"/>
                                      </w:divBdr>
                                    </w:div>
                                    <w:div w:id="1498181289">
                                      <w:marLeft w:val="0"/>
                                      <w:marRight w:val="0"/>
                                      <w:marTop w:val="0"/>
                                      <w:marBottom w:val="0"/>
                                      <w:divBdr>
                                        <w:top w:val="none" w:sz="0" w:space="0" w:color="auto"/>
                                        <w:left w:val="none" w:sz="0" w:space="0" w:color="auto"/>
                                        <w:bottom w:val="none" w:sz="0" w:space="0" w:color="auto"/>
                                        <w:right w:val="none" w:sz="0" w:space="0" w:color="auto"/>
                                      </w:divBdr>
                                    </w:div>
                                    <w:div w:id="90784280">
                                      <w:marLeft w:val="0"/>
                                      <w:marRight w:val="0"/>
                                      <w:marTop w:val="0"/>
                                      <w:marBottom w:val="0"/>
                                      <w:divBdr>
                                        <w:top w:val="none" w:sz="0" w:space="0" w:color="auto"/>
                                        <w:left w:val="none" w:sz="0" w:space="0" w:color="auto"/>
                                        <w:bottom w:val="none" w:sz="0" w:space="0" w:color="auto"/>
                                        <w:right w:val="none" w:sz="0" w:space="0" w:color="auto"/>
                                      </w:divBdr>
                                    </w:div>
                                    <w:div w:id="461265081">
                                      <w:marLeft w:val="0"/>
                                      <w:marRight w:val="0"/>
                                      <w:marTop w:val="0"/>
                                      <w:marBottom w:val="0"/>
                                      <w:divBdr>
                                        <w:top w:val="none" w:sz="0" w:space="0" w:color="auto"/>
                                        <w:left w:val="none" w:sz="0" w:space="0" w:color="auto"/>
                                        <w:bottom w:val="none" w:sz="0" w:space="0" w:color="auto"/>
                                        <w:right w:val="none" w:sz="0" w:space="0" w:color="auto"/>
                                      </w:divBdr>
                                    </w:div>
                                    <w:div w:id="1176186346">
                                      <w:marLeft w:val="0"/>
                                      <w:marRight w:val="0"/>
                                      <w:marTop w:val="0"/>
                                      <w:marBottom w:val="0"/>
                                      <w:divBdr>
                                        <w:top w:val="none" w:sz="0" w:space="0" w:color="auto"/>
                                        <w:left w:val="none" w:sz="0" w:space="0" w:color="auto"/>
                                        <w:bottom w:val="none" w:sz="0" w:space="0" w:color="auto"/>
                                        <w:right w:val="none" w:sz="0" w:space="0" w:color="auto"/>
                                      </w:divBdr>
                                    </w:div>
                                    <w:div w:id="1944803020">
                                      <w:marLeft w:val="0"/>
                                      <w:marRight w:val="0"/>
                                      <w:marTop w:val="0"/>
                                      <w:marBottom w:val="0"/>
                                      <w:divBdr>
                                        <w:top w:val="none" w:sz="0" w:space="0" w:color="auto"/>
                                        <w:left w:val="none" w:sz="0" w:space="0" w:color="auto"/>
                                        <w:bottom w:val="none" w:sz="0" w:space="0" w:color="auto"/>
                                        <w:right w:val="none" w:sz="0" w:space="0" w:color="auto"/>
                                      </w:divBdr>
                                    </w:div>
                                    <w:div w:id="1729572948">
                                      <w:marLeft w:val="0"/>
                                      <w:marRight w:val="0"/>
                                      <w:marTop w:val="0"/>
                                      <w:marBottom w:val="0"/>
                                      <w:divBdr>
                                        <w:top w:val="none" w:sz="0" w:space="0" w:color="auto"/>
                                        <w:left w:val="none" w:sz="0" w:space="0" w:color="auto"/>
                                        <w:bottom w:val="none" w:sz="0" w:space="0" w:color="auto"/>
                                        <w:right w:val="none" w:sz="0" w:space="0" w:color="auto"/>
                                      </w:divBdr>
                                    </w:div>
                                    <w:div w:id="295452672">
                                      <w:marLeft w:val="0"/>
                                      <w:marRight w:val="0"/>
                                      <w:marTop w:val="0"/>
                                      <w:marBottom w:val="0"/>
                                      <w:divBdr>
                                        <w:top w:val="none" w:sz="0" w:space="0" w:color="auto"/>
                                        <w:left w:val="none" w:sz="0" w:space="0" w:color="auto"/>
                                        <w:bottom w:val="none" w:sz="0" w:space="0" w:color="auto"/>
                                        <w:right w:val="none" w:sz="0" w:space="0" w:color="auto"/>
                                      </w:divBdr>
                                    </w:div>
                                  </w:divsChild>
                                </w:div>
                                <w:div w:id="1460566128">
                                  <w:marLeft w:val="0"/>
                                  <w:marRight w:val="0"/>
                                  <w:marTop w:val="0"/>
                                  <w:marBottom w:val="0"/>
                                  <w:divBdr>
                                    <w:top w:val="none" w:sz="0" w:space="0" w:color="auto"/>
                                    <w:left w:val="none" w:sz="0" w:space="0" w:color="auto"/>
                                    <w:bottom w:val="none" w:sz="0" w:space="0" w:color="auto"/>
                                    <w:right w:val="none" w:sz="0" w:space="0" w:color="auto"/>
                                  </w:divBdr>
                                  <w:divsChild>
                                    <w:div w:id="1182552326">
                                      <w:marLeft w:val="0"/>
                                      <w:marRight w:val="0"/>
                                      <w:marTop w:val="0"/>
                                      <w:marBottom w:val="0"/>
                                      <w:divBdr>
                                        <w:top w:val="none" w:sz="0" w:space="0" w:color="auto"/>
                                        <w:left w:val="none" w:sz="0" w:space="0" w:color="auto"/>
                                        <w:bottom w:val="none" w:sz="0" w:space="0" w:color="auto"/>
                                        <w:right w:val="none" w:sz="0" w:space="0" w:color="auto"/>
                                      </w:divBdr>
                                    </w:div>
                                    <w:div w:id="1644504138">
                                      <w:marLeft w:val="0"/>
                                      <w:marRight w:val="0"/>
                                      <w:marTop w:val="0"/>
                                      <w:marBottom w:val="0"/>
                                      <w:divBdr>
                                        <w:top w:val="none" w:sz="0" w:space="0" w:color="auto"/>
                                        <w:left w:val="none" w:sz="0" w:space="0" w:color="auto"/>
                                        <w:bottom w:val="none" w:sz="0" w:space="0" w:color="auto"/>
                                        <w:right w:val="none" w:sz="0" w:space="0" w:color="auto"/>
                                      </w:divBdr>
                                    </w:div>
                                    <w:div w:id="1135098912">
                                      <w:marLeft w:val="0"/>
                                      <w:marRight w:val="0"/>
                                      <w:marTop w:val="0"/>
                                      <w:marBottom w:val="0"/>
                                      <w:divBdr>
                                        <w:top w:val="none" w:sz="0" w:space="0" w:color="auto"/>
                                        <w:left w:val="none" w:sz="0" w:space="0" w:color="auto"/>
                                        <w:bottom w:val="none" w:sz="0" w:space="0" w:color="auto"/>
                                        <w:right w:val="none" w:sz="0" w:space="0" w:color="auto"/>
                                      </w:divBdr>
                                    </w:div>
                                    <w:div w:id="1050611383">
                                      <w:marLeft w:val="0"/>
                                      <w:marRight w:val="0"/>
                                      <w:marTop w:val="0"/>
                                      <w:marBottom w:val="0"/>
                                      <w:divBdr>
                                        <w:top w:val="none" w:sz="0" w:space="0" w:color="auto"/>
                                        <w:left w:val="none" w:sz="0" w:space="0" w:color="auto"/>
                                        <w:bottom w:val="none" w:sz="0" w:space="0" w:color="auto"/>
                                        <w:right w:val="none" w:sz="0" w:space="0" w:color="auto"/>
                                      </w:divBdr>
                                    </w:div>
                                    <w:div w:id="401372900">
                                      <w:marLeft w:val="0"/>
                                      <w:marRight w:val="0"/>
                                      <w:marTop w:val="0"/>
                                      <w:marBottom w:val="0"/>
                                      <w:divBdr>
                                        <w:top w:val="none" w:sz="0" w:space="0" w:color="auto"/>
                                        <w:left w:val="none" w:sz="0" w:space="0" w:color="auto"/>
                                        <w:bottom w:val="none" w:sz="0" w:space="0" w:color="auto"/>
                                        <w:right w:val="none" w:sz="0" w:space="0" w:color="auto"/>
                                      </w:divBdr>
                                    </w:div>
                                    <w:div w:id="1124956791">
                                      <w:marLeft w:val="0"/>
                                      <w:marRight w:val="0"/>
                                      <w:marTop w:val="0"/>
                                      <w:marBottom w:val="0"/>
                                      <w:divBdr>
                                        <w:top w:val="none" w:sz="0" w:space="0" w:color="auto"/>
                                        <w:left w:val="none" w:sz="0" w:space="0" w:color="auto"/>
                                        <w:bottom w:val="none" w:sz="0" w:space="0" w:color="auto"/>
                                        <w:right w:val="none" w:sz="0" w:space="0" w:color="auto"/>
                                      </w:divBdr>
                                    </w:div>
                                    <w:div w:id="1237208040">
                                      <w:marLeft w:val="0"/>
                                      <w:marRight w:val="0"/>
                                      <w:marTop w:val="0"/>
                                      <w:marBottom w:val="0"/>
                                      <w:divBdr>
                                        <w:top w:val="none" w:sz="0" w:space="0" w:color="auto"/>
                                        <w:left w:val="none" w:sz="0" w:space="0" w:color="auto"/>
                                        <w:bottom w:val="none" w:sz="0" w:space="0" w:color="auto"/>
                                        <w:right w:val="none" w:sz="0" w:space="0" w:color="auto"/>
                                      </w:divBdr>
                                    </w:div>
                                    <w:div w:id="380443688">
                                      <w:marLeft w:val="0"/>
                                      <w:marRight w:val="0"/>
                                      <w:marTop w:val="0"/>
                                      <w:marBottom w:val="0"/>
                                      <w:divBdr>
                                        <w:top w:val="none" w:sz="0" w:space="0" w:color="auto"/>
                                        <w:left w:val="none" w:sz="0" w:space="0" w:color="auto"/>
                                        <w:bottom w:val="none" w:sz="0" w:space="0" w:color="auto"/>
                                        <w:right w:val="none" w:sz="0" w:space="0" w:color="auto"/>
                                      </w:divBdr>
                                    </w:div>
                                    <w:div w:id="12878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15721">
                          <w:marLeft w:val="0"/>
                          <w:marRight w:val="0"/>
                          <w:marTop w:val="180"/>
                          <w:marBottom w:val="180"/>
                          <w:divBdr>
                            <w:top w:val="none" w:sz="0" w:space="0" w:color="auto"/>
                            <w:left w:val="none" w:sz="0" w:space="0" w:color="auto"/>
                            <w:bottom w:val="none" w:sz="0" w:space="0" w:color="auto"/>
                            <w:right w:val="none" w:sz="0" w:space="0" w:color="auto"/>
                          </w:divBdr>
                          <w:divsChild>
                            <w:div w:id="2132436897">
                              <w:marLeft w:val="0"/>
                              <w:marRight w:val="0"/>
                              <w:marTop w:val="0"/>
                              <w:marBottom w:val="0"/>
                              <w:divBdr>
                                <w:top w:val="none" w:sz="0" w:space="0" w:color="auto"/>
                                <w:left w:val="none" w:sz="0" w:space="0" w:color="auto"/>
                                <w:bottom w:val="none" w:sz="0" w:space="0" w:color="auto"/>
                                <w:right w:val="none" w:sz="0" w:space="0" w:color="auto"/>
                              </w:divBdr>
                            </w:div>
                            <w:div w:id="1028992345">
                              <w:marLeft w:val="0"/>
                              <w:marRight w:val="0"/>
                              <w:marTop w:val="0"/>
                              <w:marBottom w:val="0"/>
                              <w:divBdr>
                                <w:top w:val="none" w:sz="0" w:space="0" w:color="auto"/>
                                <w:left w:val="none" w:sz="0" w:space="0" w:color="auto"/>
                                <w:bottom w:val="none" w:sz="0" w:space="0" w:color="auto"/>
                                <w:right w:val="none" w:sz="0" w:space="0" w:color="auto"/>
                              </w:divBdr>
                              <w:divsChild>
                                <w:div w:id="1409230433">
                                  <w:marLeft w:val="0"/>
                                  <w:marRight w:val="0"/>
                                  <w:marTop w:val="0"/>
                                  <w:marBottom w:val="0"/>
                                  <w:divBdr>
                                    <w:top w:val="none" w:sz="0" w:space="0" w:color="auto"/>
                                    <w:left w:val="none" w:sz="0" w:space="0" w:color="auto"/>
                                    <w:bottom w:val="none" w:sz="0" w:space="0" w:color="auto"/>
                                    <w:right w:val="none" w:sz="0" w:space="0" w:color="auto"/>
                                  </w:divBdr>
                                  <w:divsChild>
                                    <w:div w:id="919756595">
                                      <w:marLeft w:val="0"/>
                                      <w:marRight w:val="0"/>
                                      <w:marTop w:val="0"/>
                                      <w:marBottom w:val="0"/>
                                      <w:divBdr>
                                        <w:top w:val="none" w:sz="0" w:space="0" w:color="auto"/>
                                        <w:left w:val="none" w:sz="0" w:space="0" w:color="auto"/>
                                        <w:bottom w:val="none" w:sz="0" w:space="0" w:color="auto"/>
                                        <w:right w:val="none" w:sz="0" w:space="0" w:color="auto"/>
                                      </w:divBdr>
                                    </w:div>
                                    <w:div w:id="1503813084">
                                      <w:marLeft w:val="0"/>
                                      <w:marRight w:val="0"/>
                                      <w:marTop w:val="0"/>
                                      <w:marBottom w:val="0"/>
                                      <w:divBdr>
                                        <w:top w:val="none" w:sz="0" w:space="0" w:color="auto"/>
                                        <w:left w:val="none" w:sz="0" w:space="0" w:color="auto"/>
                                        <w:bottom w:val="none" w:sz="0" w:space="0" w:color="auto"/>
                                        <w:right w:val="none" w:sz="0" w:space="0" w:color="auto"/>
                                      </w:divBdr>
                                    </w:div>
                                    <w:div w:id="1405179076">
                                      <w:marLeft w:val="0"/>
                                      <w:marRight w:val="0"/>
                                      <w:marTop w:val="0"/>
                                      <w:marBottom w:val="0"/>
                                      <w:divBdr>
                                        <w:top w:val="none" w:sz="0" w:space="0" w:color="auto"/>
                                        <w:left w:val="none" w:sz="0" w:space="0" w:color="auto"/>
                                        <w:bottom w:val="none" w:sz="0" w:space="0" w:color="auto"/>
                                        <w:right w:val="none" w:sz="0" w:space="0" w:color="auto"/>
                                      </w:divBdr>
                                    </w:div>
                                    <w:div w:id="2034650567">
                                      <w:marLeft w:val="0"/>
                                      <w:marRight w:val="0"/>
                                      <w:marTop w:val="0"/>
                                      <w:marBottom w:val="0"/>
                                      <w:divBdr>
                                        <w:top w:val="none" w:sz="0" w:space="0" w:color="auto"/>
                                        <w:left w:val="none" w:sz="0" w:space="0" w:color="auto"/>
                                        <w:bottom w:val="none" w:sz="0" w:space="0" w:color="auto"/>
                                        <w:right w:val="none" w:sz="0" w:space="0" w:color="auto"/>
                                      </w:divBdr>
                                    </w:div>
                                    <w:div w:id="1468667120">
                                      <w:marLeft w:val="0"/>
                                      <w:marRight w:val="0"/>
                                      <w:marTop w:val="0"/>
                                      <w:marBottom w:val="0"/>
                                      <w:divBdr>
                                        <w:top w:val="none" w:sz="0" w:space="0" w:color="auto"/>
                                        <w:left w:val="none" w:sz="0" w:space="0" w:color="auto"/>
                                        <w:bottom w:val="none" w:sz="0" w:space="0" w:color="auto"/>
                                        <w:right w:val="none" w:sz="0" w:space="0" w:color="auto"/>
                                      </w:divBdr>
                                    </w:div>
                                  </w:divsChild>
                                </w:div>
                                <w:div w:id="137455877">
                                  <w:marLeft w:val="0"/>
                                  <w:marRight w:val="0"/>
                                  <w:marTop w:val="0"/>
                                  <w:marBottom w:val="0"/>
                                  <w:divBdr>
                                    <w:top w:val="none" w:sz="0" w:space="0" w:color="auto"/>
                                    <w:left w:val="none" w:sz="0" w:space="0" w:color="auto"/>
                                    <w:bottom w:val="none" w:sz="0" w:space="0" w:color="auto"/>
                                    <w:right w:val="none" w:sz="0" w:space="0" w:color="auto"/>
                                  </w:divBdr>
                                  <w:divsChild>
                                    <w:div w:id="1935741071">
                                      <w:marLeft w:val="0"/>
                                      <w:marRight w:val="0"/>
                                      <w:marTop w:val="0"/>
                                      <w:marBottom w:val="0"/>
                                      <w:divBdr>
                                        <w:top w:val="none" w:sz="0" w:space="0" w:color="auto"/>
                                        <w:left w:val="none" w:sz="0" w:space="0" w:color="auto"/>
                                        <w:bottom w:val="none" w:sz="0" w:space="0" w:color="auto"/>
                                        <w:right w:val="none" w:sz="0" w:space="0" w:color="auto"/>
                                      </w:divBdr>
                                    </w:div>
                                    <w:div w:id="1418093176">
                                      <w:marLeft w:val="0"/>
                                      <w:marRight w:val="0"/>
                                      <w:marTop w:val="0"/>
                                      <w:marBottom w:val="0"/>
                                      <w:divBdr>
                                        <w:top w:val="none" w:sz="0" w:space="0" w:color="auto"/>
                                        <w:left w:val="none" w:sz="0" w:space="0" w:color="auto"/>
                                        <w:bottom w:val="none" w:sz="0" w:space="0" w:color="auto"/>
                                        <w:right w:val="none" w:sz="0" w:space="0" w:color="auto"/>
                                      </w:divBdr>
                                    </w:div>
                                    <w:div w:id="1138300698">
                                      <w:marLeft w:val="0"/>
                                      <w:marRight w:val="0"/>
                                      <w:marTop w:val="0"/>
                                      <w:marBottom w:val="0"/>
                                      <w:divBdr>
                                        <w:top w:val="none" w:sz="0" w:space="0" w:color="auto"/>
                                        <w:left w:val="none" w:sz="0" w:space="0" w:color="auto"/>
                                        <w:bottom w:val="none" w:sz="0" w:space="0" w:color="auto"/>
                                        <w:right w:val="none" w:sz="0" w:space="0" w:color="auto"/>
                                      </w:divBdr>
                                    </w:div>
                                    <w:div w:id="1483736717">
                                      <w:marLeft w:val="0"/>
                                      <w:marRight w:val="0"/>
                                      <w:marTop w:val="0"/>
                                      <w:marBottom w:val="0"/>
                                      <w:divBdr>
                                        <w:top w:val="none" w:sz="0" w:space="0" w:color="auto"/>
                                        <w:left w:val="none" w:sz="0" w:space="0" w:color="auto"/>
                                        <w:bottom w:val="none" w:sz="0" w:space="0" w:color="auto"/>
                                        <w:right w:val="none" w:sz="0" w:space="0" w:color="auto"/>
                                      </w:divBdr>
                                    </w:div>
                                    <w:div w:id="15519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95029">
                          <w:marLeft w:val="0"/>
                          <w:marRight w:val="0"/>
                          <w:marTop w:val="180"/>
                          <w:marBottom w:val="180"/>
                          <w:divBdr>
                            <w:top w:val="none" w:sz="0" w:space="0" w:color="auto"/>
                            <w:left w:val="none" w:sz="0" w:space="0" w:color="auto"/>
                            <w:bottom w:val="none" w:sz="0" w:space="0" w:color="auto"/>
                            <w:right w:val="none" w:sz="0" w:space="0" w:color="auto"/>
                          </w:divBdr>
                          <w:divsChild>
                            <w:div w:id="1786002828">
                              <w:marLeft w:val="0"/>
                              <w:marRight w:val="0"/>
                              <w:marTop w:val="0"/>
                              <w:marBottom w:val="0"/>
                              <w:divBdr>
                                <w:top w:val="none" w:sz="0" w:space="0" w:color="auto"/>
                                <w:left w:val="none" w:sz="0" w:space="0" w:color="auto"/>
                                <w:bottom w:val="none" w:sz="0" w:space="0" w:color="auto"/>
                                <w:right w:val="none" w:sz="0" w:space="0" w:color="auto"/>
                              </w:divBdr>
                            </w:div>
                            <w:div w:id="101656297">
                              <w:marLeft w:val="0"/>
                              <w:marRight w:val="0"/>
                              <w:marTop w:val="0"/>
                              <w:marBottom w:val="0"/>
                              <w:divBdr>
                                <w:top w:val="none" w:sz="0" w:space="0" w:color="auto"/>
                                <w:left w:val="none" w:sz="0" w:space="0" w:color="auto"/>
                                <w:bottom w:val="none" w:sz="0" w:space="0" w:color="auto"/>
                                <w:right w:val="none" w:sz="0" w:space="0" w:color="auto"/>
                              </w:divBdr>
                              <w:divsChild>
                                <w:div w:id="291328755">
                                  <w:marLeft w:val="0"/>
                                  <w:marRight w:val="0"/>
                                  <w:marTop w:val="0"/>
                                  <w:marBottom w:val="0"/>
                                  <w:divBdr>
                                    <w:top w:val="none" w:sz="0" w:space="0" w:color="auto"/>
                                    <w:left w:val="none" w:sz="0" w:space="0" w:color="auto"/>
                                    <w:bottom w:val="none" w:sz="0" w:space="0" w:color="auto"/>
                                    <w:right w:val="none" w:sz="0" w:space="0" w:color="auto"/>
                                  </w:divBdr>
                                  <w:divsChild>
                                    <w:div w:id="937911175">
                                      <w:marLeft w:val="0"/>
                                      <w:marRight w:val="0"/>
                                      <w:marTop w:val="0"/>
                                      <w:marBottom w:val="0"/>
                                      <w:divBdr>
                                        <w:top w:val="none" w:sz="0" w:space="0" w:color="auto"/>
                                        <w:left w:val="none" w:sz="0" w:space="0" w:color="auto"/>
                                        <w:bottom w:val="none" w:sz="0" w:space="0" w:color="auto"/>
                                        <w:right w:val="none" w:sz="0" w:space="0" w:color="auto"/>
                                      </w:divBdr>
                                    </w:div>
                                    <w:div w:id="1556427903">
                                      <w:marLeft w:val="0"/>
                                      <w:marRight w:val="0"/>
                                      <w:marTop w:val="0"/>
                                      <w:marBottom w:val="0"/>
                                      <w:divBdr>
                                        <w:top w:val="none" w:sz="0" w:space="0" w:color="auto"/>
                                        <w:left w:val="none" w:sz="0" w:space="0" w:color="auto"/>
                                        <w:bottom w:val="none" w:sz="0" w:space="0" w:color="auto"/>
                                        <w:right w:val="none" w:sz="0" w:space="0" w:color="auto"/>
                                      </w:divBdr>
                                    </w:div>
                                    <w:div w:id="2042435756">
                                      <w:marLeft w:val="0"/>
                                      <w:marRight w:val="0"/>
                                      <w:marTop w:val="0"/>
                                      <w:marBottom w:val="0"/>
                                      <w:divBdr>
                                        <w:top w:val="none" w:sz="0" w:space="0" w:color="auto"/>
                                        <w:left w:val="none" w:sz="0" w:space="0" w:color="auto"/>
                                        <w:bottom w:val="none" w:sz="0" w:space="0" w:color="auto"/>
                                        <w:right w:val="none" w:sz="0" w:space="0" w:color="auto"/>
                                      </w:divBdr>
                                    </w:div>
                                  </w:divsChild>
                                </w:div>
                                <w:div w:id="360782104">
                                  <w:marLeft w:val="0"/>
                                  <w:marRight w:val="0"/>
                                  <w:marTop w:val="0"/>
                                  <w:marBottom w:val="0"/>
                                  <w:divBdr>
                                    <w:top w:val="none" w:sz="0" w:space="0" w:color="auto"/>
                                    <w:left w:val="none" w:sz="0" w:space="0" w:color="auto"/>
                                    <w:bottom w:val="none" w:sz="0" w:space="0" w:color="auto"/>
                                    <w:right w:val="none" w:sz="0" w:space="0" w:color="auto"/>
                                  </w:divBdr>
                                  <w:divsChild>
                                    <w:div w:id="1121846883">
                                      <w:marLeft w:val="0"/>
                                      <w:marRight w:val="0"/>
                                      <w:marTop w:val="0"/>
                                      <w:marBottom w:val="0"/>
                                      <w:divBdr>
                                        <w:top w:val="none" w:sz="0" w:space="0" w:color="auto"/>
                                        <w:left w:val="none" w:sz="0" w:space="0" w:color="auto"/>
                                        <w:bottom w:val="none" w:sz="0" w:space="0" w:color="auto"/>
                                        <w:right w:val="none" w:sz="0" w:space="0" w:color="auto"/>
                                      </w:divBdr>
                                    </w:div>
                                    <w:div w:id="377123839">
                                      <w:marLeft w:val="0"/>
                                      <w:marRight w:val="0"/>
                                      <w:marTop w:val="0"/>
                                      <w:marBottom w:val="0"/>
                                      <w:divBdr>
                                        <w:top w:val="none" w:sz="0" w:space="0" w:color="auto"/>
                                        <w:left w:val="none" w:sz="0" w:space="0" w:color="auto"/>
                                        <w:bottom w:val="none" w:sz="0" w:space="0" w:color="auto"/>
                                        <w:right w:val="none" w:sz="0" w:space="0" w:color="auto"/>
                                      </w:divBdr>
                                    </w:div>
                                    <w:div w:id="9293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38204">
                          <w:marLeft w:val="0"/>
                          <w:marRight w:val="0"/>
                          <w:marTop w:val="180"/>
                          <w:marBottom w:val="180"/>
                          <w:divBdr>
                            <w:top w:val="none" w:sz="0" w:space="0" w:color="auto"/>
                            <w:left w:val="none" w:sz="0" w:space="0" w:color="auto"/>
                            <w:bottom w:val="none" w:sz="0" w:space="0" w:color="auto"/>
                            <w:right w:val="none" w:sz="0" w:space="0" w:color="auto"/>
                          </w:divBdr>
                          <w:divsChild>
                            <w:div w:id="1773628417">
                              <w:marLeft w:val="0"/>
                              <w:marRight w:val="0"/>
                              <w:marTop w:val="0"/>
                              <w:marBottom w:val="0"/>
                              <w:divBdr>
                                <w:top w:val="none" w:sz="0" w:space="0" w:color="auto"/>
                                <w:left w:val="none" w:sz="0" w:space="0" w:color="auto"/>
                                <w:bottom w:val="none" w:sz="0" w:space="0" w:color="auto"/>
                                <w:right w:val="none" w:sz="0" w:space="0" w:color="auto"/>
                              </w:divBdr>
                            </w:div>
                            <w:div w:id="1880895139">
                              <w:marLeft w:val="0"/>
                              <w:marRight w:val="0"/>
                              <w:marTop w:val="0"/>
                              <w:marBottom w:val="0"/>
                              <w:divBdr>
                                <w:top w:val="none" w:sz="0" w:space="0" w:color="auto"/>
                                <w:left w:val="none" w:sz="0" w:space="0" w:color="auto"/>
                                <w:bottom w:val="none" w:sz="0" w:space="0" w:color="auto"/>
                                <w:right w:val="none" w:sz="0" w:space="0" w:color="auto"/>
                              </w:divBdr>
                              <w:divsChild>
                                <w:div w:id="1483235048">
                                  <w:marLeft w:val="0"/>
                                  <w:marRight w:val="0"/>
                                  <w:marTop w:val="0"/>
                                  <w:marBottom w:val="0"/>
                                  <w:divBdr>
                                    <w:top w:val="none" w:sz="0" w:space="0" w:color="auto"/>
                                    <w:left w:val="none" w:sz="0" w:space="0" w:color="auto"/>
                                    <w:bottom w:val="none" w:sz="0" w:space="0" w:color="auto"/>
                                    <w:right w:val="none" w:sz="0" w:space="0" w:color="auto"/>
                                  </w:divBdr>
                                  <w:divsChild>
                                    <w:div w:id="475144234">
                                      <w:marLeft w:val="0"/>
                                      <w:marRight w:val="0"/>
                                      <w:marTop w:val="0"/>
                                      <w:marBottom w:val="0"/>
                                      <w:divBdr>
                                        <w:top w:val="none" w:sz="0" w:space="0" w:color="auto"/>
                                        <w:left w:val="none" w:sz="0" w:space="0" w:color="auto"/>
                                        <w:bottom w:val="none" w:sz="0" w:space="0" w:color="auto"/>
                                        <w:right w:val="none" w:sz="0" w:space="0" w:color="auto"/>
                                      </w:divBdr>
                                    </w:div>
                                    <w:div w:id="8528273">
                                      <w:marLeft w:val="0"/>
                                      <w:marRight w:val="0"/>
                                      <w:marTop w:val="0"/>
                                      <w:marBottom w:val="0"/>
                                      <w:divBdr>
                                        <w:top w:val="none" w:sz="0" w:space="0" w:color="auto"/>
                                        <w:left w:val="none" w:sz="0" w:space="0" w:color="auto"/>
                                        <w:bottom w:val="none" w:sz="0" w:space="0" w:color="auto"/>
                                        <w:right w:val="none" w:sz="0" w:space="0" w:color="auto"/>
                                      </w:divBdr>
                                    </w:div>
                                    <w:div w:id="958682924">
                                      <w:marLeft w:val="0"/>
                                      <w:marRight w:val="0"/>
                                      <w:marTop w:val="0"/>
                                      <w:marBottom w:val="0"/>
                                      <w:divBdr>
                                        <w:top w:val="none" w:sz="0" w:space="0" w:color="auto"/>
                                        <w:left w:val="none" w:sz="0" w:space="0" w:color="auto"/>
                                        <w:bottom w:val="none" w:sz="0" w:space="0" w:color="auto"/>
                                        <w:right w:val="none" w:sz="0" w:space="0" w:color="auto"/>
                                      </w:divBdr>
                                    </w:div>
                                  </w:divsChild>
                                </w:div>
                                <w:div w:id="1997562904">
                                  <w:marLeft w:val="0"/>
                                  <w:marRight w:val="0"/>
                                  <w:marTop w:val="0"/>
                                  <w:marBottom w:val="0"/>
                                  <w:divBdr>
                                    <w:top w:val="none" w:sz="0" w:space="0" w:color="auto"/>
                                    <w:left w:val="none" w:sz="0" w:space="0" w:color="auto"/>
                                    <w:bottom w:val="none" w:sz="0" w:space="0" w:color="auto"/>
                                    <w:right w:val="none" w:sz="0" w:space="0" w:color="auto"/>
                                  </w:divBdr>
                                  <w:divsChild>
                                    <w:div w:id="2100130654">
                                      <w:marLeft w:val="0"/>
                                      <w:marRight w:val="0"/>
                                      <w:marTop w:val="0"/>
                                      <w:marBottom w:val="0"/>
                                      <w:divBdr>
                                        <w:top w:val="none" w:sz="0" w:space="0" w:color="auto"/>
                                        <w:left w:val="none" w:sz="0" w:space="0" w:color="auto"/>
                                        <w:bottom w:val="none" w:sz="0" w:space="0" w:color="auto"/>
                                        <w:right w:val="none" w:sz="0" w:space="0" w:color="auto"/>
                                      </w:divBdr>
                                    </w:div>
                                    <w:div w:id="2121410201">
                                      <w:marLeft w:val="0"/>
                                      <w:marRight w:val="0"/>
                                      <w:marTop w:val="0"/>
                                      <w:marBottom w:val="0"/>
                                      <w:divBdr>
                                        <w:top w:val="none" w:sz="0" w:space="0" w:color="auto"/>
                                        <w:left w:val="none" w:sz="0" w:space="0" w:color="auto"/>
                                        <w:bottom w:val="none" w:sz="0" w:space="0" w:color="auto"/>
                                        <w:right w:val="none" w:sz="0" w:space="0" w:color="auto"/>
                                      </w:divBdr>
                                    </w:div>
                                    <w:div w:id="150562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16445">
                          <w:marLeft w:val="0"/>
                          <w:marRight w:val="0"/>
                          <w:marTop w:val="180"/>
                          <w:marBottom w:val="180"/>
                          <w:divBdr>
                            <w:top w:val="none" w:sz="0" w:space="0" w:color="auto"/>
                            <w:left w:val="none" w:sz="0" w:space="0" w:color="auto"/>
                            <w:bottom w:val="none" w:sz="0" w:space="0" w:color="auto"/>
                            <w:right w:val="none" w:sz="0" w:space="0" w:color="auto"/>
                          </w:divBdr>
                          <w:divsChild>
                            <w:div w:id="280303776">
                              <w:marLeft w:val="0"/>
                              <w:marRight w:val="0"/>
                              <w:marTop w:val="0"/>
                              <w:marBottom w:val="0"/>
                              <w:divBdr>
                                <w:top w:val="none" w:sz="0" w:space="0" w:color="auto"/>
                                <w:left w:val="none" w:sz="0" w:space="0" w:color="auto"/>
                                <w:bottom w:val="none" w:sz="0" w:space="0" w:color="auto"/>
                                <w:right w:val="none" w:sz="0" w:space="0" w:color="auto"/>
                              </w:divBdr>
                            </w:div>
                            <w:div w:id="928732944">
                              <w:marLeft w:val="0"/>
                              <w:marRight w:val="0"/>
                              <w:marTop w:val="0"/>
                              <w:marBottom w:val="0"/>
                              <w:divBdr>
                                <w:top w:val="none" w:sz="0" w:space="0" w:color="auto"/>
                                <w:left w:val="none" w:sz="0" w:space="0" w:color="auto"/>
                                <w:bottom w:val="none" w:sz="0" w:space="0" w:color="auto"/>
                                <w:right w:val="none" w:sz="0" w:space="0" w:color="auto"/>
                              </w:divBdr>
                              <w:divsChild>
                                <w:div w:id="698162438">
                                  <w:marLeft w:val="0"/>
                                  <w:marRight w:val="0"/>
                                  <w:marTop w:val="0"/>
                                  <w:marBottom w:val="0"/>
                                  <w:divBdr>
                                    <w:top w:val="none" w:sz="0" w:space="0" w:color="auto"/>
                                    <w:left w:val="none" w:sz="0" w:space="0" w:color="auto"/>
                                    <w:bottom w:val="none" w:sz="0" w:space="0" w:color="auto"/>
                                    <w:right w:val="none" w:sz="0" w:space="0" w:color="auto"/>
                                  </w:divBdr>
                                  <w:divsChild>
                                    <w:div w:id="1031304272">
                                      <w:marLeft w:val="0"/>
                                      <w:marRight w:val="0"/>
                                      <w:marTop w:val="0"/>
                                      <w:marBottom w:val="0"/>
                                      <w:divBdr>
                                        <w:top w:val="none" w:sz="0" w:space="0" w:color="auto"/>
                                        <w:left w:val="none" w:sz="0" w:space="0" w:color="auto"/>
                                        <w:bottom w:val="none" w:sz="0" w:space="0" w:color="auto"/>
                                        <w:right w:val="none" w:sz="0" w:space="0" w:color="auto"/>
                                      </w:divBdr>
                                    </w:div>
                                    <w:div w:id="1150365842">
                                      <w:marLeft w:val="0"/>
                                      <w:marRight w:val="0"/>
                                      <w:marTop w:val="0"/>
                                      <w:marBottom w:val="0"/>
                                      <w:divBdr>
                                        <w:top w:val="none" w:sz="0" w:space="0" w:color="auto"/>
                                        <w:left w:val="none" w:sz="0" w:space="0" w:color="auto"/>
                                        <w:bottom w:val="none" w:sz="0" w:space="0" w:color="auto"/>
                                        <w:right w:val="none" w:sz="0" w:space="0" w:color="auto"/>
                                      </w:divBdr>
                                    </w:div>
                                    <w:div w:id="2013951712">
                                      <w:marLeft w:val="0"/>
                                      <w:marRight w:val="0"/>
                                      <w:marTop w:val="0"/>
                                      <w:marBottom w:val="0"/>
                                      <w:divBdr>
                                        <w:top w:val="none" w:sz="0" w:space="0" w:color="auto"/>
                                        <w:left w:val="none" w:sz="0" w:space="0" w:color="auto"/>
                                        <w:bottom w:val="none" w:sz="0" w:space="0" w:color="auto"/>
                                        <w:right w:val="none" w:sz="0" w:space="0" w:color="auto"/>
                                      </w:divBdr>
                                    </w:div>
                                    <w:div w:id="400257080">
                                      <w:marLeft w:val="0"/>
                                      <w:marRight w:val="0"/>
                                      <w:marTop w:val="0"/>
                                      <w:marBottom w:val="0"/>
                                      <w:divBdr>
                                        <w:top w:val="none" w:sz="0" w:space="0" w:color="auto"/>
                                        <w:left w:val="none" w:sz="0" w:space="0" w:color="auto"/>
                                        <w:bottom w:val="none" w:sz="0" w:space="0" w:color="auto"/>
                                        <w:right w:val="none" w:sz="0" w:space="0" w:color="auto"/>
                                      </w:divBdr>
                                    </w:div>
                                    <w:div w:id="836458619">
                                      <w:marLeft w:val="0"/>
                                      <w:marRight w:val="0"/>
                                      <w:marTop w:val="0"/>
                                      <w:marBottom w:val="0"/>
                                      <w:divBdr>
                                        <w:top w:val="none" w:sz="0" w:space="0" w:color="auto"/>
                                        <w:left w:val="none" w:sz="0" w:space="0" w:color="auto"/>
                                        <w:bottom w:val="none" w:sz="0" w:space="0" w:color="auto"/>
                                        <w:right w:val="none" w:sz="0" w:space="0" w:color="auto"/>
                                      </w:divBdr>
                                    </w:div>
                                    <w:div w:id="171914544">
                                      <w:marLeft w:val="0"/>
                                      <w:marRight w:val="0"/>
                                      <w:marTop w:val="0"/>
                                      <w:marBottom w:val="0"/>
                                      <w:divBdr>
                                        <w:top w:val="none" w:sz="0" w:space="0" w:color="auto"/>
                                        <w:left w:val="none" w:sz="0" w:space="0" w:color="auto"/>
                                        <w:bottom w:val="none" w:sz="0" w:space="0" w:color="auto"/>
                                        <w:right w:val="none" w:sz="0" w:space="0" w:color="auto"/>
                                      </w:divBdr>
                                    </w:div>
                                    <w:div w:id="2031295520">
                                      <w:marLeft w:val="0"/>
                                      <w:marRight w:val="0"/>
                                      <w:marTop w:val="0"/>
                                      <w:marBottom w:val="0"/>
                                      <w:divBdr>
                                        <w:top w:val="none" w:sz="0" w:space="0" w:color="auto"/>
                                        <w:left w:val="none" w:sz="0" w:space="0" w:color="auto"/>
                                        <w:bottom w:val="none" w:sz="0" w:space="0" w:color="auto"/>
                                        <w:right w:val="none" w:sz="0" w:space="0" w:color="auto"/>
                                      </w:divBdr>
                                    </w:div>
                                    <w:div w:id="1969819023">
                                      <w:marLeft w:val="0"/>
                                      <w:marRight w:val="0"/>
                                      <w:marTop w:val="0"/>
                                      <w:marBottom w:val="0"/>
                                      <w:divBdr>
                                        <w:top w:val="none" w:sz="0" w:space="0" w:color="auto"/>
                                        <w:left w:val="none" w:sz="0" w:space="0" w:color="auto"/>
                                        <w:bottom w:val="none" w:sz="0" w:space="0" w:color="auto"/>
                                        <w:right w:val="none" w:sz="0" w:space="0" w:color="auto"/>
                                      </w:divBdr>
                                    </w:div>
                                    <w:div w:id="1022901499">
                                      <w:marLeft w:val="0"/>
                                      <w:marRight w:val="0"/>
                                      <w:marTop w:val="0"/>
                                      <w:marBottom w:val="0"/>
                                      <w:divBdr>
                                        <w:top w:val="none" w:sz="0" w:space="0" w:color="auto"/>
                                        <w:left w:val="none" w:sz="0" w:space="0" w:color="auto"/>
                                        <w:bottom w:val="none" w:sz="0" w:space="0" w:color="auto"/>
                                        <w:right w:val="none" w:sz="0" w:space="0" w:color="auto"/>
                                      </w:divBdr>
                                    </w:div>
                                    <w:div w:id="2039967277">
                                      <w:marLeft w:val="0"/>
                                      <w:marRight w:val="0"/>
                                      <w:marTop w:val="0"/>
                                      <w:marBottom w:val="0"/>
                                      <w:divBdr>
                                        <w:top w:val="none" w:sz="0" w:space="0" w:color="auto"/>
                                        <w:left w:val="none" w:sz="0" w:space="0" w:color="auto"/>
                                        <w:bottom w:val="none" w:sz="0" w:space="0" w:color="auto"/>
                                        <w:right w:val="none" w:sz="0" w:space="0" w:color="auto"/>
                                      </w:divBdr>
                                    </w:div>
                                    <w:div w:id="1295715340">
                                      <w:marLeft w:val="0"/>
                                      <w:marRight w:val="0"/>
                                      <w:marTop w:val="0"/>
                                      <w:marBottom w:val="0"/>
                                      <w:divBdr>
                                        <w:top w:val="none" w:sz="0" w:space="0" w:color="auto"/>
                                        <w:left w:val="none" w:sz="0" w:space="0" w:color="auto"/>
                                        <w:bottom w:val="none" w:sz="0" w:space="0" w:color="auto"/>
                                        <w:right w:val="none" w:sz="0" w:space="0" w:color="auto"/>
                                      </w:divBdr>
                                    </w:div>
                                    <w:div w:id="857810238">
                                      <w:marLeft w:val="0"/>
                                      <w:marRight w:val="0"/>
                                      <w:marTop w:val="0"/>
                                      <w:marBottom w:val="0"/>
                                      <w:divBdr>
                                        <w:top w:val="none" w:sz="0" w:space="0" w:color="auto"/>
                                        <w:left w:val="none" w:sz="0" w:space="0" w:color="auto"/>
                                        <w:bottom w:val="none" w:sz="0" w:space="0" w:color="auto"/>
                                        <w:right w:val="none" w:sz="0" w:space="0" w:color="auto"/>
                                      </w:divBdr>
                                    </w:div>
                                    <w:div w:id="1074280425">
                                      <w:marLeft w:val="0"/>
                                      <w:marRight w:val="0"/>
                                      <w:marTop w:val="0"/>
                                      <w:marBottom w:val="0"/>
                                      <w:divBdr>
                                        <w:top w:val="none" w:sz="0" w:space="0" w:color="auto"/>
                                        <w:left w:val="none" w:sz="0" w:space="0" w:color="auto"/>
                                        <w:bottom w:val="none" w:sz="0" w:space="0" w:color="auto"/>
                                        <w:right w:val="none" w:sz="0" w:space="0" w:color="auto"/>
                                      </w:divBdr>
                                    </w:div>
                                    <w:div w:id="2042853444">
                                      <w:marLeft w:val="0"/>
                                      <w:marRight w:val="0"/>
                                      <w:marTop w:val="0"/>
                                      <w:marBottom w:val="0"/>
                                      <w:divBdr>
                                        <w:top w:val="none" w:sz="0" w:space="0" w:color="auto"/>
                                        <w:left w:val="none" w:sz="0" w:space="0" w:color="auto"/>
                                        <w:bottom w:val="none" w:sz="0" w:space="0" w:color="auto"/>
                                        <w:right w:val="none" w:sz="0" w:space="0" w:color="auto"/>
                                      </w:divBdr>
                                    </w:div>
                                    <w:div w:id="1833181375">
                                      <w:marLeft w:val="0"/>
                                      <w:marRight w:val="0"/>
                                      <w:marTop w:val="0"/>
                                      <w:marBottom w:val="0"/>
                                      <w:divBdr>
                                        <w:top w:val="none" w:sz="0" w:space="0" w:color="auto"/>
                                        <w:left w:val="none" w:sz="0" w:space="0" w:color="auto"/>
                                        <w:bottom w:val="none" w:sz="0" w:space="0" w:color="auto"/>
                                        <w:right w:val="none" w:sz="0" w:space="0" w:color="auto"/>
                                      </w:divBdr>
                                    </w:div>
                                    <w:div w:id="1430661578">
                                      <w:marLeft w:val="0"/>
                                      <w:marRight w:val="0"/>
                                      <w:marTop w:val="0"/>
                                      <w:marBottom w:val="0"/>
                                      <w:divBdr>
                                        <w:top w:val="none" w:sz="0" w:space="0" w:color="auto"/>
                                        <w:left w:val="none" w:sz="0" w:space="0" w:color="auto"/>
                                        <w:bottom w:val="none" w:sz="0" w:space="0" w:color="auto"/>
                                        <w:right w:val="none" w:sz="0" w:space="0" w:color="auto"/>
                                      </w:divBdr>
                                    </w:div>
                                    <w:div w:id="1136097448">
                                      <w:marLeft w:val="0"/>
                                      <w:marRight w:val="0"/>
                                      <w:marTop w:val="0"/>
                                      <w:marBottom w:val="0"/>
                                      <w:divBdr>
                                        <w:top w:val="none" w:sz="0" w:space="0" w:color="auto"/>
                                        <w:left w:val="none" w:sz="0" w:space="0" w:color="auto"/>
                                        <w:bottom w:val="none" w:sz="0" w:space="0" w:color="auto"/>
                                        <w:right w:val="none" w:sz="0" w:space="0" w:color="auto"/>
                                      </w:divBdr>
                                    </w:div>
                                    <w:div w:id="1853495304">
                                      <w:marLeft w:val="0"/>
                                      <w:marRight w:val="0"/>
                                      <w:marTop w:val="0"/>
                                      <w:marBottom w:val="0"/>
                                      <w:divBdr>
                                        <w:top w:val="none" w:sz="0" w:space="0" w:color="auto"/>
                                        <w:left w:val="none" w:sz="0" w:space="0" w:color="auto"/>
                                        <w:bottom w:val="none" w:sz="0" w:space="0" w:color="auto"/>
                                        <w:right w:val="none" w:sz="0" w:space="0" w:color="auto"/>
                                      </w:divBdr>
                                    </w:div>
                                    <w:div w:id="2087334865">
                                      <w:marLeft w:val="0"/>
                                      <w:marRight w:val="0"/>
                                      <w:marTop w:val="0"/>
                                      <w:marBottom w:val="0"/>
                                      <w:divBdr>
                                        <w:top w:val="none" w:sz="0" w:space="0" w:color="auto"/>
                                        <w:left w:val="none" w:sz="0" w:space="0" w:color="auto"/>
                                        <w:bottom w:val="none" w:sz="0" w:space="0" w:color="auto"/>
                                        <w:right w:val="none" w:sz="0" w:space="0" w:color="auto"/>
                                      </w:divBdr>
                                    </w:div>
                                    <w:div w:id="1667826818">
                                      <w:marLeft w:val="0"/>
                                      <w:marRight w:val="0"/>
                                      <w:marTop w:val="0"/>
                                      <w:marBottom w:val="0"/>
                                      <w:divBdr>
                                        <w:top w:val="none" w:sz="0" w:space="0" w:color="auto"/>
                                        <w:left w:val="none" w:sz="0" w:space="0" w:color="auto"/>
                                        <w:bottom w:val="none" w:sz="0" w:space="0" w:color="auto"/>
                                        <w:right w:val="none" w:sz="0" w:space="0" w:color="auto"/>
                                      </w:divBdr>
                                    </w:div>
                                    <w:div w:id="1750617482">
                                      <w:marLeft w:val="0"/>
                                      <w:marRight w:val="0"/>
                                      <w:marTop w:val="0"/>
                                      <w:marBottom w:val="0"/>
                                      <w:divBdr>
                                        <w:top w:val="none" w:sz="0" w:space="0" w:color="auto"/>
                                        <w:left w:val="none" w:sz="0" w:space="0" w:color="auto"/>
                                        <w:bottom w:val="none" w:sz="0" w:space="0" w:color="auto"/>
                                        <w:right w:val="none" w:sz="0" w:space="0" w:color="auto"/>
                                      </w:divBdr>
                                    </w:div>
                                    <w:div w:id="1400786174">
                                      <w:marLeft w:val="0"/>
                                      <w:marRight w:val="0"/>
                                      <w:marTop w:val="0"/>
                                      <w:marBottom w:val="0"/>
                                      <w:divBdr>
                                        <w:top w:val="none" w:sz="0" w:space="0" w:color="auto"/>
                                        <w:left w:val="none" w:sz="0" w:space="0" w:color="auto"/>
                                        <w:bottom w:val="none" w:sz="0" w:space="0" w:color="auto"/>
                                        <w:right w:val="none" w:sz="0" w:space="0" w:color="auto"/>
                                      </w:divBdr>
                                    </w:div>
                                    <w:div w:id="1438209259">
                                      <w:marLeft w:val="0"/>
                                      <w:marRight w:val="0"/>
                                      <w:marTop w:val="0"/>
                                      <w:marBottom w:val="0"/>
                                      <w:divBdr>
                                        <w:top w:val="none" w:sz="0" w:space="0" w:color="auto"/>
                                        <w:left w:val="none" w:sz="0" w:space="0" w:color="auto"/>
                                        <w:bottom w:val="none" w:sz="0" w:space="0" w:color="auto"/>
                                        <w:right w:val="none" w:sz="0" w:space="0" w:color="auto"/>
                                      </w:divBdr>
                                    </w:div>
                                    <w:div w:id="1719938379">
                                      <w:marLeft w:val="0"/>
                                      <w:marRight w:val="0"/>
                                      <w:marTop w:val="0"/>
                                      <w:marBottom w:val="0"/>
                                      <w:divBdr>
                                        <w:top w:val="none" w:sz="0" w:space="0" w:color="auto"/>
                                        <w:left w:val="none" w:sz="0" w:space="0" w:color="auto"/>
                                        <w:bottom w:val="none" w:sz="0" w:space="0" w:color="auto"/>
                                        <w:right w:val="none" w:sz="0" w:space="0" w:color="auto"/>
                                      </w:divBdr>
                                    </w:div>
                                  </w:divsChild>
                                </w:div>
                                <w:div w:id="954873250">
                                  <w:marLeft w:val="0"/>
                                  <w:marRight w:val="0"/>
                                  <w:marTop w:val="0"/>
                                  <w:marBottom w:val="0"/>
                                  <w:divBdr>
                                    <w:top w:val="none" w:sz="0" w:space="0" w:color="auto"/>
                                    <w:left w:val="none" w:sz="0" w:space="0" w:color="auto"/>
                                    <w:bottom w:val="none" w:sz="0" w:space="0" w:color="auto"/>
                                    <w:right w:val="none" w:sz="0" w:space="0" w:color="auto"/>
                                  </w:divBdr>
                                  <w:divsChild>
                                    <w:div w:id="1938521168">
                                      <w:marLeft w:val="0"/>
                                      <w:marRight w:val="0"/>
                                      <w:marTop w:val="0"/>
                                      <w:marBottom w:val="0"/>
                                      <w:divBdr>
                                        <w:top w:val="none" w:sz="0" w:space="0" w:color="auto"/>
                                        <w:left w:val="none" w:sz="0" w:space="0" w:color="auto"/>
                                        <w:bottom w:val="none" w:sz="0" w:space="0" w:color="auto"/>
                                        <w:right w:val="none" w:sz="0" w:space="0" w:color="auto"/>
                                      </w:divBdr>
                                    </w:div>
                                    <w:div w:id="962922010">
                                      <w:marLeft w:val="0"/>
                                      <w:marRight w:val="0"/>
                                      <w:marTop w:val="0"/>
                                      <w:marBottom w:val="0"/>
                                      <w:divBdr>
                                        <w:top w:val="none" w:sz="0" w:space="0" w:color="auto"/>
                                        <w:left w:val="none" w:sz="0" w:space="0" w:color="auto"/>
                                        <w:bottom w:val="none" w:sz="0" w:space="0" w:color="auto"/>
                                        <w:right w:val="none" w:sz="0" w:space="0" w:color="auto"/>
                                      </w:divBdr>
                                    </w:div>
                                    <w:div w:id="470948982">
                                      <w:marLeft w:val="0"/>
                                      <w:marRight w:val="0"/>
                                      <w:marTop w:val="0"/>
                                      <w:marBottom w:val="0"/>
                                      <w:divBdr>
                                        <w:top w:val="none" w:sz="0" w:space="0" w:color="auto"/>
                                        <w:left w:val="none" w:sz="0" w:space="0" w:color="auto"/>
                                        <w:bottom w:val="none" w:sz="0" w:space="0" w:color="auto"/>
                                        <w:right w:val="none" w:sz="0" w:space="0" w:color="auto"/>
                                      </w:divBdr>
                                    </w:div>
                                    <w:div w:id="1778062454">
                                      <w:marLeft w:val="0"/>
                                      <w:marRight w:val="0"/>
                                      <w:marTop w:val="0"/>
                                      <w:marBottom w:val="0"/>
                                      <w:divBdr>
                                        <w:top w:val="none" w:sz="0" w:space="0" w:color="auto"/>
                                        <w:left w:val="none" w:sz="0" w:space="0" w:color="auto"/>
                                        <w:bottom w:val="none" w:sz="0" w:space="0" w:color="auto"/>
                                        <w:right w:val="none" w:sz="0" w:space="0" w:color="auto"/>
                                      </w:divBdr>
                                    </w:div>
                                    <w:div w:id="4981414">
                                      <w:marLeft w:val="0"/>
                                      <w:marRight w:val="0"/>
                                      <w:marTop w:val="0"/>
                                      <w:marBottom w:val="0"/>
                                      <w:divBdr>
                                        <w:top w:val="none" w:sz="0" w:space="0" w:color="auto"/>
                                        <w:left w:val="none" w:sz="0" w:space="0" w:color="auto"/>
                                        <w:bottom w:val="none" w:sz="0" w:space="0" w:color="auto"/>
                                        <w:right w:val="none" w:sz="0" w:space="0" w:color="auto"/>
                                      </w:divBdr>
                                    </w:div>
                                    <w:div w:id="640383372">
                                      <w:marLeft w:val="0"/>
                                      <w:marRight w:val="0"/>
                                      <w:marTop w:val="0"/>
                                      <w:marBottom w:val="0"/>
                                      <w:divBdr>
                                        <w:top w:val="none" w:sz="0" w:space="0" w:color="auto"/>
                                        <w:left w:val="none" w:sz="0" w:space="0" w:color="auto"/>
                                        <w:bottom w:val="none" w:sz="0" w:space="0" w:color="auto"/>
                                        <w:right w:val="none" w:sz="0" w:space="0" w:color="auto"/>
                                      </w:divBdr>
                                    </w:div>
                                    <w:div w:id="391972332">
                                      <w:marLeft w:val="0"/>
                                      <w:marRight w:val="0"/>
                                      <w:marTop w:val="0"/>
                                      <w:marBottom w:val="0"/>
                                      <w:divBdr>
                                        <w:top w:val="none" w:sz="0" w:space="0" w:color="auto"/>
                                        <w:left w:val="none" w:sz="0" w:space="0" w:color="auto"/>
                                        <w:bottom w:val="none" w:sz="0" w:space="0" w:color="auto"/>
                                        <w:right w:val="none" w:sz="0" w:space="0" w:color="auto"/>
                                      </w:divBdr>
                                    </w:div>
                                    <w:div w:id="680545222">
                                      <w:marLeft w:val="0"/>
                                      <w:marRight w:val="0"/>
                                      <w:marTop w:val="0"/>
                                      <w:marBottom w:val="0"/>
                                      <w:divBdr>
                                        <w:top w:val="none" w:sz="0" w:space="0" w:color="auto"/>
                                        <w:left w:val="none" w:sz="0" w:space="0" w:color="auto"/>
                                        <w:bottom w:val="none" w:sz="0" w:space="0" w:color="auto"/>
                                        <w:right w:val="none" w:sz="0" w:space="0" w:color="auto"/>
                                      </w:divBdr>
                                    </w:div>
                                    <w:div w:id="2028825568">
                                      <w:marLeft w:val="0"/>
                                      <w:marRight w:val="0"/>
                                      <w:marTop w:val="0"/>
                                      <w:marBottom w:val="0"/>
                                      <w:divBdr>
                                        <w:top w:val="none" w:sz="0" w:space="0" w:color="auto"/>
                                        <w:left w:val="none" w:sz="0" w:space="0" w:color="auto"/>
                                        <w:bottom w:val="none" w:sz="0" w:space="0" w:color="auto"/>
                                        <w:right w:val="none" w:sz="0" w:space="0" w:color="auto"/>
                                      </w:divBdr>
                                    </w:div>
                                    <w:div w:id="604777510">
                                      <w:marLeft w:val="0"/>
                                      <w:marRight w:val="0"/>
                                      <w:marTop w:val="0"/>
                                      <w:marBottom w:val="0"/>
                                      <w:divBdr>
                                        <w:top w:val="none" w:sz="0" w:space="0" w:color="auto"/>
                                        <w:left w:val="none" w:sz="0" w:space="0" w:color="auto"/>
                                        <w:bottom w:val="none" w:sz="0" w:space="0" w:color="auto"/>
                                        <w:right w:val="none" w:sz="0" w:space="0" w:color="auto"/>
                                      </w:divBdr>
                                    </w:div>
                                    <w:div w:id="1365059396">
                                      <w:marLeft w:val="0"/>
                                      <w:marRight w:val="0"/>
                                      <w:marTop w:val="0"/>
                                      <w:marBottom w:val="0"/>
                                      <w:divBdr>
                                        <w:top w:val="none" w:sz="0" w:space="0" w:color="auto"/>
                                        <w:left w:val="none" w:sz="0" w:space="0" w:color="auto"/>
                                        <w:bottom w:val="none" w:sz="0" w:space="0" w:color="auto"/>
                                        <w:right w:val="none" w:sz="0" w:space="0" w:color="auto"/>
                                      </w:divBdr>
                                    </w:div>
                                    <w:div w:id="2079936005">
                                      <w:marLeft w:val="0"/>
                                      <w:marRight w:val="0"/>
                                      <w:marTop w:val="0"/>
                                      <w:marBottom w:val="0"/>
                                      <w:divBdr>
                                        <w:top w:val="none" w:sz="0" w:space="0" w:color="auto"/>
                                        <w:left w:val="none" w:sz="0" w:space="0" w:color="auto"/>
                                        <w:bottom w:val="none" w:sz="0" w:space="0" w:color="auto"/>
                                        <w:right w:val="none" w:sz="0" w:space="0" w:color="auto"/>
                                      </w:divBdr>
                                    </w:div>
                                    <w:div w:id="813791736">
                                      <w:marLeft w:val="0"/>
                                      <w:marRight w:val="0"/>
                                      <w:marTop w:val="0"/>
                                      <w:marBottom w:val="0"/>
                                      <w:divBdr>
                                        <w:top w:val="none" w:sz="0" w:space="0" w:color="auto"/>
                                        <w:left w:val="none" w:sz="0" w:space="0" w:color="auto"/>
                                        <w:bottom w:val="none" w:sz="0" w:space="0" w:color="auto"/>
                                        <w:right w:val="none" w:sz="0" w:space="0" w:color="auto"/>
                                      </w:divBdr>
                                    </w:div>
                                    <w:div w:id="1109468012">
                                      <w:marLeft w:val="0"/>
                                      <w:marRight w:val="0"/>
                                      <w:marTop w:val="0"/>
                                      <w:marBottom w:val="0"/>
                                      <w:divBdr>
                                        <w:top w:val="none" w:sz="0" w:space="0" w:color="auto"/>
                                        <w:left w:val="none" w:sz="0" w:space="0" w:color="auto"/>
                                        <w:bottom w:val="none" w:sz="0" w:space="0" w:color="auto"/>
                                        <w:right w:val="none" w:sz="0" w:space="0" w:color="auto"/>
                                      </w:divBdr>
                                    </w:div>
                                    <w:div w:id="1784031509">
                                      <w:marLeft w:val="0"/>
                                      <w:marRight w:val="0"/>
                                      <w:marTop w:val="0"/>
                                      <w:marBottom w:val="0"/>
                                      <w:divBdr>
                                        <w:top w:val="none" w:sz="0" w:space="0" w:color="auto"/>
                                        <w:left w:val="none" w:sz="0" w:space="0" w:color="auto"/>
                                        <w:bottom w:val="none" w:sz="0" w:space="0" w:color="auto"/>
                                        <w:right w:val="none" w:sz="0" w:space="0" w:color="auto"/>
                                      </w:divBdr>
                                    </w:div>
                                    <w:div w:id="712731281">
                                      <w:marLeft w:val="0"/>
                                      <w:marRight w:val="0"/>
                                      <w:marTop w:val="0"/>
                                      <w:marBottom w:val="0"/>
                                      <w:divBdr>
                                        <w:top w:val="none" w:sz="0" w:space="0" w:color="auto"/>
                                        <w:left w:val="none" w:sz="0" w:space="0" w:color="auto"/>
                                        <w:bottom w:val="none" w:sz="0" w:space="0" w:color="auto"/>
                                        <w:right w:val="none" w:sz="0" w:space="0" w:color="auto"/>
                                      </w:divBdr>
                                    </w:div>
                                    <w:div w:id="1376782266">
                                      <w:marLeft w:val="0"/>
                                      <w:marRight w:val="0"/>
                                      <w:marTop w:val="0"/>
                                      <w:marBottom w:val="0"/>
                                      <w:divBdr>
                                        <w:top w:val="none" w:sz="0" w:space="0" w:color="auto"/>
                                        <w:left w:val="none" w:sz="0" w:space="0" w:color="auto"/>
                                        <w:bottom w:val="none" w:sz="0" w:space="0" w:color="auto"/>
                                        <w:right w:val="none" w:sz="0" w:space="0" w:color="auto"/>
                                      </w:divBdr>
                                    </w:div>
                                    <w:div w:id="1722318162">
                                      <w:marLeft w:val="0"/>
                                      <w:marRight w:val="0"/>
                                      <w:marTop w:val="0"/>
                                      <w:marBottom w:val="0"/>
                                      <w:divBdr>
                                        <w:top w:val="none" w:sz="0" w:space="0" w:color="auto"/>
                                        <w:left w:val="none" w:sz="0" w:space="0" w:color="auto"/>
                                        <w:bottom w:val="none" w:sz="0" w:space="0" w:color="auto"/>
                                        <w:right w:val="none" w:sz="0" w:space="0" w:color="auto"/>
                                      </w:divBdr>
                                    </w:div>
                                    <w:div w:id="1426460412">
                                      <w:marLeft w:val="0"/>
                                      <w:marRight w:val="0"/>
                                      <w:marTop w:val="0"/>
                                      <w:marBottom w:val="0"/>
                                      <w:divBdr>
                                        <w:top w:val="none" w:sz="0" w:space="0" w:color="auto"/>
                                        <w:left w:val="none" w:sz="0" w:space="0" w:color="auto"/>
                                        <w:bottom w:val="none" w:sz="0" w:space="0" w:color="auto"/>
                                        <w:right w:val="none" w:sz="0" w:space="0" w:color="auto"/>
                                      </w:divBdr>
                                    </w:div>
                                    <w:div w:id="1711301675">
                                      <w:marLeft w:val="0"/>
                                      <w:marRight w:val="0"/>
                                      <w:marTop w:val="0"/>
                                      <w:marBottom w:val="0"/>
                                      <w:divBdr>
                                        <w:top w:val="none" w:sz="0" w:space="0" w:color="auto"/>
                                        <w:left w:val="none" w:sz="0" w:space="0" w:color="auto"/>
                                        <w:bottom w:val="none" w:sz="0" w:space="0" w:color="auto"/>
                                        <w:right w:val="none" w:sz="0" w:space="0" w:color="auto"/>
                                      </w:divBdr>
                                    </w:div>
                                    <w:div w:id="2022538630">
                                      <w:marLeft w:val="0"/>
                                      <w:marRight w:val="0"/>
                                      <w:marTop w:val="0"/>
                                      <w:marBottom w:val="0"/>
                                      <w:divBdr>
                                        <w:top w:val="none" w:sz="0" w:space="0" w:color="auto"/>
                                        <w:left w:val="none" w:sz="0" w:space="0" w:color="auto"/>
                                        <w:bottom w:val="none" w:sz="0" w:space="0" w:color="auto"/>
                                        <w:right w:val="none" w:sz="0" w:space="0" w:color="auto"/>
                                      </w:divBdr>
                                    </w:div>
                                    <w:div w:id="493835616">
                                      <w:marLeft w:val="0"/>
                                      <w:marRight w:val="0"/>
                                      <w:marTop w:val="0"/>
                                      <w:marBottom w:val="0"/>
                                      <w:divBdr>
                                        <w:top w:val="none" w:sz="0" w:space="0" w:color="auto"/>
                                        <w:left w:val="none" w:sz="0" w:space="0" w:color="auto"/>
                                        <w:bottom w:val="none" w:sz="0" w:space="0" w:color="auto"/>
                                        <w:right w:val="none" w:sz="0" w:space="0" w:color="auto"/>
                                      </w:divBdr>
                                    </w:div>
                                    <w:div w:id="1489520595">
                                      <w:marLeft w:val="0"/>
                                      <w:marRight w:val="0"/>
                                      <w:marTop w:val="0"/>
                                      <w:marBottom w:val="0"/>
                                      <w:divBdr>
                                        <w:top w:val="none" w:sz="0" w:space="0" w:color="auto"/>
                                        <w:left w:val="none" w:sz="0" w:space="0" w:color="auto"/>
                                        <w:bottom w:val="none" w:sz="0" w:space="0" w:color="auto"/>
                                        <w:right w:val="none" w:sz="0" w:space="0" w:color="auto"/>
                                      </w:divBdr>
                                    </w:div>
                                    <w:div w:id="941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1015">
                          <w:marLeft w:val="0"/>
                          <w:marRight w:val="0"/>
                          <w:marTop w:val="180"/>
                          <w:marBottom w:val="180"/>
                          <w:divBdr>
                            <w:top w:val="none" w:sz="0" w:space="0" w:color="auto"/>
                            <w:left w:val="none" w:sz="0" w:space="0" w:color="auto"/>
                            <w:bottom w:val="none" w:sz="0" w:space="0" w:color="auto"/>
                            <w:right w:val="none" w:sz="0" w:space="0" w:color="auto"/>
                          </w:divBdr>
                          <w:divsChild>
                            <w:div w:id="1385375092">
                              <w:marLeft w:val="0"/>
                              <w:marRight w:val="0"/>
                              <w:marTop w:val="0"/>
                              <w:marBottom w:val="0"/>
                              <w:divBdr>
                                <w:top w:val="none" w:sz="0" w:space="0" w:color="auto"/>
                                <w:left w:val="none" w:sz="0" w:space="0" w:color="auto"/>
                                <w:bottom w:val="none" w:sz="0" w:space="0" w:color="auto"/>
                                <w:right w:val="none" w:sz="0" w:space="0" w:color="auto"/>
                              </w:divBdr>
                            </w:div>
                            <w:div w:id="762141529">
                              <w:marLeft w:val="0"/>
                              <w:marRight w:val="0"/>
                              <w:marTop w:val="0"/>
                              <w:marBottom w:val="0"/>
                              <w:divBdr>
                                <w:top w:val="none" w:sz="0" w:space="0" w:color="auto"/>
                                <w:left w:val="none" w:sz="0" w:space="0" w:color="auto"/>
                                <w:bottom w:val="none" w:sz="0" w:space="0" w:color="auto"/>
                                <w:right w:val="none" w:sz="0" w:space="0" w:color="auto"/>
                              </w:divBdr>
                              <w:divsChild>
                                <w:div w:id="1404066356">
                                  <w:marLeft w:val="0"/>
                                  <w:marRight w:val="0"/>
                                  <w:marTop w:val="0"/>
                                  <w:marBottom w:val="0"/>
                                  <w:divBdr>
                                    <w:top w:val="none" w:sz="0" w:space="0" w:color="auto"/>
                                    <w:left w:val="none" w:sz="0" w:space="0" w:color="auto"/>
                                    <w:bottom w:val="none" w:sz="0" w:space="0" w:color="auto"/>
                                    <w:right w:val="none" w:sz="0" w:space="0" w:color="auto"/>
                                  </w:divBdr>
                                  <w:divsChild>
                                    <w:div w:id="1481925381">
                                      <w:marLeft w:val="0"/>
                                      <w:marRight w:val="0"/>
                                      <w:marTop w:val="0"/>
                                      <w:marBottom w:val="0"/>
                                      <w:divBdr>
                                        <w:top w:val="none" w:sz="0" w:space="0" w:color="auto"/>
                                        <w:left w:val="none" w:sz="0" w:space="0" w:color="auto"/>
                                        <w:bottom w:val="none" w:sz="0" w:space="0" w:color="auto"/>
                                        <w:right w:val="none" w:sz="0" w:space="0" w:color="auto"/>
                                      </w:divBdr>
                                    </w:div>
                                    <w:div w:id="1485312304">
                                      <w:marLeft w:val="0"/>
                                      <w:marRight w:val="0"/>
                                      <w:marTop w:val="0"/>
                                      <w:marBottom w:val="0"/>
                                      <w:divBdr>
                                        <w:top w:val="none" w:sz="0" w:space="0" w:color="auto"/>
                                        <w:left w:val="none" w:sz="0" w:space="0" w:color="auto"/>
                                        <w:bottom w:val="none" w:sz="0" w:space="0" w:color="auto"/>
                                        <w:right w:val="none" w:sz="0" w:space="0" w:color="auto"/>
                                      </w:divBdr>
                                    </w:div>
                                    <w:div w:id="1569879780">
                                      <w:marLeft w:val="0"/>
                                      <w:marRight w:val="0"/>
                                      <w:marTop w:val="0"/>
                                      <w:marBottom w:val="0"/>
                                      <w:divBdr>
                                        <w:top w:val="none" w:sz="0" w:space="0" w:color="auto"/>
                                        <w:left w:val="none" w:sz="0" w:space="0" w:color="auto"/>
                                        <w:bottom w:val="none" w:sz="0" w:space="0" w:color="auto"/>
                                        <w:right w:val="none" w:sz="0" w:space="0" w:color="auto"/>
                                      </w:divBdr>
                                    </w:div>
                                    <w:div w:id="801927071">
                                      <w:marLeft w:val="0"/>
                                      <w:marRight w:val="0"/>
                                      <w:marTop w:val="0"/>
                                      <w:marBottom w:val="0"/>
                                      <w:divBdr>
                                        <w:top w:val="none" w:sz="0" w:space="0" w:color="auto"/>
                                        <w:left w:val="none" w:sz="0" w:space="0" w:color="auto"/>
                                        <w:bottom w:val="none" w:sz="0" w:space="0" w:color="auto"/>
                                        <w:right w:val="none" w:sz="0" w:space="0" w:color="auto"/>
                                      </w:divBdr>
                                    </w:div>
                                  </w:divsChild>
                                </w:div>
                                <w:div w:id="773524375">
                                  <w:marLeft w:val="0"/>
                                  <w:marRight w:val="0"/>
                                  <w:marTop w:val="0"/>
                                  <w:marBottom w:val="0"/>
                                  <w:divBdr>
                                    <w:top w:val="none" w:sz="0" w:space="0" w:color="auto"/>
                                    <w:left w:val="none" w:sz="0" w:space="0" w:color="auto"/>
                                    <w:bottom w:val="none" w:sz="0" w:space="0" w:color="auto"/>
                                    <w:right w:val="none" w:sz="0" w:space="0" w:color="auto"/>
                                  </w:divBdr>
                                  <w:divsChild>
                                    <w:div w:id="436873292">
                                      <w:marLeft w:val="0"/>
                                      <w:marRight w:val="0"/>
                                      <w:marTop w:val="0"/>
                                      <w:marBottom w:val="0"/>
                                      <w:divBdr>
                                        <w:top w:val="none" w:sz="0" w:space="0" w:color="auto"/>
                                        <w:left w:val="none" w:sz="0" w:space="0" w:color="auto"/>
                                        <w:bottom w:val="none" w:sz="0" w:space="0" w:color="auto"/>
                                        <w:right w:val="none" w:sz="0" w:space="0" w:color="auto"/>
                                      </w:divBdr>
                                    </w:div>
                                    <w:div w:id="199251038">
                                      <w:marLeft w:val="0"/>
                                      <w:marRight w:val="0"/>
                                      <w:marTop w:val="0"/>
                                      <w:marBottom w:val="0"/>
                                      <w:divBdr>
                                        <w:top w:val="none" w:sz="0" w:space="0" w:color="auto"/>
                                        <w:left w:val="none" w:sz="0" w:space="0" w:color="auto"/>
                                        <w:bottom w:val="none" w:sz="0" w:space="0" w:color="auto"/>
                                        <w:right w:val="none" w:sz="0" w:space="0" w:color="auto"/>
                                      </w:divBdr>
                                    </w:div>
                                    <w:div w:id="855270496">
                                      <w:marLeft w:val="0"/>
                                      <w:marRight w:val="0"/>
                                      <w:marTop w:val="0"/>
                                      <w:marBottom w:val="0"/>
                                      <w:divBdr>
                                        <w:top w:val="none" w:sz="0" w:space="0" w:color="auto"/>
                                        <w:left w:val="none" w:sz="0" w:space="0" w:color="auto"/>
                                        <w:bottom w:val="none" w:sz="0" w:space="0" w:color="auto"/>
                                        <w:right w:val="none" w:sz="0" w:space="0" w:color="auto"/>
                                      </w:divBdr>
                                    </w:div>
                                    <w:div w:id="13788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1370">
                          <w:marLeft w:val="0"/>
                          <w:marRight w:val="0"/>
                          <w:marTop w:val="180"/>
                          <w:marBottom w:val="180"/>
                          <w:divBdr>
                            <w:top w:val="none" w:sz="0" w:space="0" w:color="auto"/>
                            <w:left w:val="none" w:sz="0" w:space="0" w:color="auto"/>
                            <w:bottom w:val="none" w:sz="0" w:space="0" w:color="auto"/>
                            <w:right w:val="none" w:sz="0" w:space="0" w:color="auto"/>
                          </w:divBdr>
                          <w:divsChild>
                            <w:div w:id="1342313203">
                              <w:marLeft w:val="0"/>
                              <w:marRight w:val="0"/>
                              <w:marTop w:val="0"/>
                              <w:marBottom w:val="0"/>
                              <w:divBdr>
                                <w:top w:val="none" w:sz="0" w:space="0" w:color="auto"/>
                                <w:left w:val="none" w:sz="0" w:space="0" w:color="auto"/>
                                <w:bottom w:val="none" w:sz="0" w:space="0" w:color="auto"/>
                                <w:right w:val="none" w:sz="0" w:space="0" w:color="auto"/>
                              </w:divBdr>
                            </w:div>
                            <w:div w:id="573125582">
                              <w:marLeft w:val="0"/>
                              <w:marRight w:val="0"/>
                              <w:marTop w:val="0"/>
                              <w:marBottom w:val="0"/>
                              <w:divBdr>
                                <w:top w:val="none" w:sz="0" w:space="0" w:color="auto"/>
                                <w:left w:val="none" w:sz="0" w:space="0" w:color="auto"/>
                                <w:bottom w:val="none" w:sz="0" w:space="0" w:color="auto"/>
                                <w:right w:val="none" w:sz="0" w:space="0" w:color="auto"/>
                              </w:divBdr>
                              <w:divsChild>
                                <w:div w:id="818421082">
                                  <w:marLeft w:val="0"/>
                                  <w:marRight w:val="0"/>
                                  <w:marTop w:val="0"/>
                                  <w:marBottom w:val="0"/>
                                  <w:divBdr>
                                    <w:top w:val="none" w:sz="0" w:space="0" w:color="auto"/>
                                    <w:left w:val="none" w:sz="0" w:space="0" w:color="auto"/>
                                    <w:bottom w:val="none" w:sz="0" w:space="0" w:color="auto"/>
                                    <w:right w:val="none" w:sz="0" w:space="0" w:color="auto"/>
                                  </w:divBdr>
                                  <w:divsChild>
                                    <w:div w:id="2083260898">
                                      <w:marLeft w:val="0"/>
                                      <w:marRight w:val="0"/>
                                      <w:marTop w:val="0"/>
                                      <w:marBottom w:val="0"/>
                                      <w:divBdr>
                                        <w:top w:val="none" w:sz="0" w:space="0" w:color="auto"/>
                                        <w:left w:val="none" w:sz="0" w:space="0" w:color="auto"/>
                                        <w:bottom w:val="none" w:sz="0" w:space="0" w:color="auto"/>
                                        <w:right w:val="none" w:sz="0" w:space="0" w:color="auto"/>
                                      </w:divBdr>
                                    </w:div>
                                  </w:divsChild>
                                </w:div>
                                <w:div w:id="377358033">
                                  <w:marLeft w:val="0"/>
                                  <w:marRight w:val="0"/>
                                  <w:marTop w:val="0"/>
                                  <w:marBottom w:val="0"/>
                                  <w:divBdr>
                                    <w:top w:val="none" w:sz="0" w:space="0" w:color="auto"/>
                                    <w:left w:val="none" w:sz="0" w:space="0" w:color="auto"/>
                                    <w:bottom w:val="none" w:sz="0" w:space="0" w:color="auto"/>
                                    <w:right w:val="none" w:sz="0" w:space="0" w:color="auto"/>
                                  </w:divBdr>
                                  <w:divsChild>
                                    <w:div w:id="9320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92704">
                          <w:marLeft w:val="0"/>
                          <w:marRight w:val="0"/>
                          <w:marTop w:val="180"/>
                          <w:marBottom w:val="180"/>
                          <w:divBdr>
                            <w:top w:val="none" w:sz="0" w:space="0" w:color="auto"/>
                            <w:left w:val="none" w:sz="0" w:space="0" w:color="auto"/>
                            <w:bottom w:val="none" w:sz="0" w:space="0" w:color="auto"/>
                            <w:right w:val="none" w:sz="0" w:space="0" w:color="auto"/>
                          </w:divBdr>
                          <w:divsChild>
                            <w:div w:id="809638741">
                              <w:marLeft w:val="0"/>
                              <w:marRight w:val="0"/>
                              <w:marTop w:val="0"/>
                              <w:marBottom w:val="0"/>
                              <w:divBdr>
                                <w:top w:val="none" w:sz="0" w:space="0" w:color="auto"/>
                                <w:left w:val="none" w:sz="0" w:space="0" w:color="auto"/>
                                <w:bottom w:val="none" w:sz="0" w:space="0" w:color="auto"/>
                                <w:right w:val="none" w:sz="0" w:space="0" w:color="auto"/>
                              </w:divBdr>
                            </w:div>
                            <w:div w:id="928542315">
                              <w:marLeft w:val="0"/>
                              <w:marRight w:val="0"/>
                              <w:marTop w:val="0"/>
                              <w:marBottom w:val="0"/>
                              <w:divBdr>
                                <w:top w:val="none" w:sz="0" w:space="0" w:color="auto"/>
                                <w:left w:val="none" w:sz="0" w:space="0" w:color="auto"/>
                                <w:bottom w:val="none" w:sz="0" w:space="0" w:color="auto"/>
                                <w:right w:val="none" w:sz="0" w:space="0" w:color="auto"/>
                              </w:divBdr>
                              <w:divsChild>
                                <w:div w:id="876164131">
                                  <w:marLeft w:val="0"/>
                                  <w:marRight w:val="0"/>
                                  <w:marTop w:val="0"/>
                                  <w:marBottom w:val="0"/>
                                  <w:divBdr>
                                    <w:top w:val="none" w:sz="0" w:space="0" w:color="auto"/>
                                    <w:left w:val="none" w:sz="0" w:space="0" w:color="auto"/>
                                    <w:bottom w:val="none" w:sz="0" w:space="0" w:color="auto"/>
                                    <w:right w:val="none" w:sz="0" w:space="0" w:color="auto"/>
                                  </w:divBdr>
                                  <w:divsChild>
                                    <w:div w:id="718090948">
                                      <w:marLeft w:val="0"/>
                                      <w:marRight w:val="0"/>
                                      <w:marTop w:val="0"/>
                                      <w:marBottom w:val="0"/>
                                      <w:divBdr>
                                        <w:top w:val="none" w:sz="0" w:space="0" w:color="auto"/>
                                        <w:left w:val="none" w:sz="0" w:space="0" w:color="auto"/>
                                        <w:bottom w:val="none" w:sz="0" w:space="0" w:color="auto"/>
                                        <w:right w:val="none" w:sz="0" w:space="0" w:color="auto"/>
                                      </w:divBdr>
                                    </w:div>
                                    <w:div w:id="462388981">
                                      <w:marLeft w:val="0"/>
                                      <w:marRight w:val="0"/>
                                      <w:marTop w:val="0"/>
                                      <w:marBottom w:val="0"/>
                                      <w:divBdr>
                                        <w:top w:val="none" w:sz="0" w:space="0" w:color="auto"/>
                                        <w:left w:val="none" w:sz="0" w:space="0" w:color="auto"/>
                                        <w:bottom w:val="none" w:sz="0" w:space="0" w:color="auto"/>
                                        <w:right w:val="none" w:sz="0" w:space="0" w:color="auto"/>
                                      </w:divBdr>
                                    </w:div>
                                    <w:div w:id="476386571">
                                      <w:marLeft w:val="0"/>
                                      <w:marRight w:val="0"/>
                                      <w:marTop w:val="0"/>
                                      <w:marBottom w:val="0"/>
                                      <w:divBdr>
                                        <w:top w:val="none" w:sz="0" w:space="0" w:color="auto"/>
                                        <w:left w:val="none" w:sz="0" w:space="0" w:color="auto"/>
                                        <w:bottom w:val="none" w:sz="0" w:space="0" w:color="auto"/>
                                        <w:right w:val="none" w:sz="0" w:space="0" w:color="auto"/>
                                      </w:divBdr>
                                    </w:div>
                                    <w:div w:id="1337003792">
                                      <w:marLeft w:val="0"/>
                                      <w:marRight w:val="0"/>
                                      <w:marTop w:val="0"/>
                                      <w:marBottom w:val="0"/>
                                      <w:divBdr>
                                        <w:top w:val="none" w:sz="0" w:space="0" w:color="auto"/>
                                        <w:left w:val="none" w:sz="0" w:space="0" w:color="auto"/>
                                        <w:bottom w:val="none" w:sz="0" w:space="0" w:color="auto"/>
                                        <w:right w:val="none" w:sz="0" w:space="0" w:color="auto"/>
                                      </w:divBdr>
                                    </w:div>
                                    <w:div w:id="1814062555">
                                      <w:marLeft w:val="0"/>
                                      <w:marRight w:val="0"/>
                                      <w:marTop w:val="0"/>
                                      <w:marBottom w:val="0"/>
                                      <w:divBdr>
                                        <w:top w:val="none" w:sz="0" w:space="0" w:color="auto"/>
                                        <w:left w:val="none" w:sz="0" w:space="0" w:color="auto"/>
                                        <w:bottom w:val="none" w:sz="0" w:space="0" w:color="auto"/>
                                        <w:right w:val="none" w:sz="0" w:space="0" w:color="auto"/>
                                      </w:divBdr>
                                    </w:div>
                                    <w:div w:id="440221321">
                                      <w:marLeft w:val="0"/>
                                      <w:marRight w:val="0"/>
                                      <w:marTop w:val="0"/>
                                      <w:marBottom w:val="0"/>
                                      <w:divBdr>
                                        <w:top w:val="none" w:sz="0" w:space="0" w:color="auto"/>
                                        <w:left w:val="none" w:sz="0" w:space="0" w:color="auto"/>
                                        <w:bottom w:val="none" w:sz="0" w:space="0" w:color="auto"/>
                                        <w:right w:val="none" w:sz="0" w:space="0" w:color="auto"/>
                                      </w:divBdr>
                                    </w:div>
                                  </w:divsChild>
                                </w:div>
                                <w:div w:id="1784377236">
                                  <w:marLeft w:val="0"/>
                                  <w:marRight w:val="0"/>
                                  <w:marTop w:val="0"/>
                                  <w:marBottom w:val="0"/>
                                  <w:divBdr>
                                    <w:top w:val="none" w:sz="0" w:space="0" w:color="auto"/>
                                    <w:left w:val="none" w:sz="0" w:space="0" w:color="auto"/>
                                    <w:bottom w:val="none" w:sz="0" w:space="0" w:color="auto"/>
                                    <w:right w:val="none" w:sz="0" w:space="0" w:color="auto"/>
                                  </w:divBdr>
                                  <w:divsChild>
                                    <w:div w:id="1052852665">
                                      <w:marLeft w:val="0"/>
                                      <w:marRight w:val="0"/>
                                      <w:marTop w:val="0"/>
                                      <w:marBottom w:val="0"/>
                                      <w:divBdr>
                                        <w:top w:val="none" w:sz="0" w:space="0" w:color="auto"/>
                                        <w:left w:val="none" w:sz="0" w:space="0" w:color="auto"/>
                                        <w:bottom w:val="none" w:sz="0" w:space="0" w:color="auto"/>
                                        <w:right w:val="none" w:sz="0" w:space="0" w:color="auto"/>
                                      </w:divBdr>
                                    </w:div>
                                    <w:div w:id="1785153313">
                                      <w:marLeft w:val="0"/>
                                      <w:marRight w:val="0"/>
                                      <w:marTop w:val="0"/>
                                      <w:marBottom w:val="0"/>
                                      <w:divBdr>
                                        <w:top w:val="none" w:sz="0" w:space="0" w:color="auto"/>
                                        <w:left w:val="none" w:sz="0" w:space="0" w:color="auto"/>
                                        <w:bottom w:val="none" w:sz="0" w:space="0" w:color="auto"/>
                                        <w:right w:val="none" w:sz="0" w:space="0" w:color="auto"/>
                                      </w:divBdr>
                                    </w:div>
                                    <w:div w:id="1538464723">
                                      <w:marLeft w:val="0"/>
                                      <w:marRight w:val="0"/>
                                      <w:marTop w:val="0"/>
                                      <w:marBottom w:val="0"/>
                                      <w:divBdr>
                                        <w:top w:val="none" w:sz="0" w:space="0" w:color="auto"/>
                                        <w:left w:val="none" w:sz="0" w:space="0" w:color="auto"/>
                                        <w:bottom w:val="none" w:sz="0" w:space="0" w:color="auto"/>
                                        <w:right w:val="none" w:sz="0" w:space="0" w:color="auto"/>
                                      </w:divBdr>
                                    </w:div>
                                    <w:div w:id="2114545348">
                                      <w:marLeft w:val="0"/>
                                      <w:marRight w:val="0"/>
                                      <w:marTop w:val="0"/>
                                      <w:marBottom w:val="0"/>
                                      <w:divBdr>
                                        <w:top w:val="none" w:sz="0" w:space="0" w:color="auto"/>
                                        <w:left w:val="none" w:sz="0" w:space="0" w:color="auto"/>
                                        <w:bottom w:val="none" w:sz="0" w:space="0" w:color="auto"/>
                                        <w:right w:val="none" w:sz="0" w:space="0" w:color="auto"/>
                                      </w:divBdr>
                                    </w:div>
                                    <w:div w:id="13925077">
                                      <w:marLeft w:val="0"/>
                                      <w:marRight w:val="0"/>
                                      <w:marTop w:val="0"/>
                                      <w:marBottom w:val="0"/>
                                      <w:divBdr>
                                        <w:top w:val="none" w:sz="0" w:space="0" w:color="auto"/>
                                        <w:left w:val="none" w:sz="0" w:space="0" w:color="auto"/>
                                        <w:bottom w:val="none" w:sz="0" w:space="0" w:color="auto"/>
                                        <w:right w:val="none" w:sz="0" w:space="0" w:color="auto"/>
                                      </w:divBdr>
                                    </w:div>
                                    <w:div w:id="18218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84552">
                          <w:marLeft w:val="0"/>
                          <w:marRight w:val="0"/>
                          <w:marTop w:val="180"/>
                          <w:marBottom w:val="180"/>
                          <w:divBdr>
                            <w:top w:val="none" w:sz="0" w:space="0" w:color="auto"/>
                            <w:left w:val="none" w:sz="0" w:space="0" w:color="auto"/>
                            <w:bottom w:val="none" w:sz="0" w:space="0" w:color="auto"/>
                            <w:right w:val="none" w:sz="0" w:space="0" w:color="auto"/>
                          </w:divBdr>
                          <w:divsChild>
                            <w:div w:id="1852865844">
                              <w:marLeft w:val="0"/>
                              <w:marRight w:val="0"/>
                              <w:marTop w:val="0"/>
                              <w:marBottom w:val="0"/>
                              <w:divBdr>
                                <w:top w:val="none" w:sz="0" w:space="0" w:color="auto"/>
                                <w:left w:val="none" w:sz="0" w:space="0" w:color="auto"/>
                                <w:bottom w:val="none" w:sz="0" w:space="0" w:color="auto"/>
                                <w:right w:val="none" w:sz="0" w:space="0" w:color="auto"/>
                              </w:divBdr>
                            </w:div>
                            <w:div w:id="1791632027">
                              <w:marLeft w:val="0"/>
                              <w:marRight w:val="0"/>
                              <w:marTop w:val="0"/>
                              <w:marBottom w:val="0"/>
                              <w:divBdr>
                                <w:top w:val="none" w:sz="0" w:space="0" w:color="auto"/>
                                <w:left w:val="none" w:sz="0" w:space="0" w:color="auto"/>
                                <w:bottom w:val="none" w:sz="0" w:space="0" w:color="auto"/>
                                <w:right w:val="none" w:sz="0" w:space="0" w:color="auto"/>
                              </w:divBdr>
                              <w:divsChild>
                                <w:div w:id="1134758138">
                                  <w:marLeft w:val="0"/>
                                  <w:marRight w:val="0"/>
                                  <w:marTop w:val="0"/>
                                  <w:marBottom w:val="0"/>
                                  <w:divBdr>
                                    <w:top w:val="none" w:sz="0" w:space="0" w:color="auto"/>
                                    <w:left w:val="none" w:sz="0" w:space="0" w:color="auto"/>
                                    <w:bottom w:val="none" w:sz="0" w:space="0" w:color="auto"/>
                                    <w:right w:val="none" w:sz="0" w:space="0" w:color="auto"/>
                                  </w:divBdr>
                                  <w:divsChild>
                                    <w:div w:id="1698502766">
                                      <w:marLeft w:val="0"/>
                                      <w:marRight w:val="0"/>
                                      <w:marTop w:val="0"/>
                                      <w:marBottom w:val="0"/>
                                      <w:divBdr>
                                        <w:top w:val="none" w:sz="0" w:space="0" w:color="auto"/>
                                        <w:left w:val="none" w:sz="0" w:space="0" w:color="auto"/>
                                        <w:bottom w:val="none" w:sz="0" w:space="0" w:color="auto"/>
                                        <w:right w:val="none" w:sz="0" w:space="0" w:color="auto"/>
                                      </w:divBdr>
                                    </w:div>
                                    <w:div w:id="1372150886">
                                      <w:marLeft w:val="0"/>
                                      <w:marRight w:val="0"/>
                                      <w:marTop w:val="0"/>
                                      <w:marBottom w:val="0"/>
                                      <w:divBdr>
                                        <w:top w:val="none" w:sz="0" w:space="0" w:color="auto"/>
                                        <w:left w:val="none" w:sz="0" w:space="0" w:color="auto"/>
                                        <w:bottom w:val="none" w:sz="0" w:space="0" w:color="auto"/>
                                        <w:right w:val="none" w:sz="0" w:space="0" w:color="auto"/>
                                      </w:divBdr>
                                    </w:div>
                                    <w:div w:id="1428774455">
                                      <w:marLeft w:val="0"/>
                                      <w:marRight w:val="0"/>
                                      <w:marTop w:val="0"/>
                                      <w:marBottom w:val="0"/>
                                      <w:divBdr>
                                        <w:top w:val="none" w:sz="0" w:space="0" w:color="auto"/>
                                        <w:left w:val="none" w:sz="0" w:space="0" w:color="auto"/>
                                        <w:bottom w:val="none" w:sz="0" w:space="0" w:color="auto"/>
                                        <w:right w:val="none" w:sz="0" w:space="0" w:color="auto"/>
                                      </w:divBdr>
                                    </w:div>
                                    <w:div w:id="333383548">
                                      <w:marLeft w:val="0"/>
                                      <w:marRight w:val="0"/>
                                      <w:marTop w:val="0"/>
                                      <w:marBottom w:val="0"/>
                                      <w:divBdr>
                                        <w:top w:val="none" w:sz="0" w:space="0" w:color="auto"/>
                                        <w:left w:val="none" w:sz="0" w:space="0" w:color="auto"/>
                                        <w:bottom w:val="none" w:sz="0" w:space="0" w:color="auto"/>
                                        <w:right w:val="none" w:sz="0" w:space="0" w:color="auto"/>
                                      </w:divBdr>
                                    </w:div>
                                    <w:div w:id="421413501">
                                      <w:marLeft w:val="0"/>
                                      <w:marRight w:val="0"/>
                                      <w:marTop w:val="0"/>
                                      <w:marBottom w:val="0"/>
                                      <w:divBdr>
                                        <w:top w:val="none" w:sz="0" w:space="0" w:color="auto"/>
                                        <w:left w:val="none" w:sz="0" w:space="0" w:color="auto"/>
                                        <w:bottom w:val="none" w:sz="0" w:space="0" w:color="auto"/>
                                        <w:right w:val="none" w:sz="0" w:space="0" w:color="auto"/>
                                      </w:divBdr>
                                    </w:div>
                                    <w:div w:id="1216045912">
                                      <w:marLeft w:val="0"/>
                                      <w:marRight w:val="0"/>
                                      <w:marTop w:val="0"/>
                                      <w:marBottom w:val="0"/>
                                      <w:divBdr>
                                        <w:top w:val="none" w:sz="0" w:space="0" w:color="auto"/>
                                        <w:left w:val="none" w:sz="0" w:space="0" w:color="auto"/>
                                        <w:bottom w:val="none" w:sz="0" w:space="0" w:color="auto"/>
                                        <w:right w:val="none" w:sz="0" w:space="0" w:color="auto"/>
                                      </w:divBdr>
                                    </w:div>
                                    <w:div w:id="1084646149">
                                      <w:marLeft w:val="0"/>
                                      <w:marRight w:val="0"/>
                                      <w:marTop w:val="0"/>
                                      <w:marBottom w:val="0"/>
                                      <w:divBdr>
                                        <w:top w:val="none" w:sz="0" w:space="0" w:color="auto"/>
                                        <w:left w:val="none" w:sz="0" w:space="0" w:color="auto"/>
                                        <w:bottom w:val="none" w:sz="0" w:space="0" w:color="auto"/>
                                        <w:right w:val="none" w:sz="0" w:space="0" w:color="auto"/>
                                      </w:divBdr>
                                    </w:div>
                                    <w:div w:id="1230388341">
                                      <w:marLeft w:val="0"/>
                                      <w:marRight w:val="0"/>
                                      <w:marTop w:val="0"/>
                                      <w:marBottom w:val="0"/>
                                      <w:divBdr>
                                        <w:top w:val="none" w:sz="0" w:space="0" w:color="auto"/>
                                        <w:left w:val="none" w:sz="0" w:space="0" w:color="auto"/>
                                        <w:bottom w:val="none" w:sz="0" w:space="0" w:color="auto"/>
                                        <w:right w:val="none" w:sz="0" w:space="0" w:color="auto"/>
                                      </w:divBdr>
                                    </w:div>
                                    <w:div w:id="1543206978">
                                      <w:marLeft w:val="0"/>
                                      <w:marRight w:val="0"/>
                                      <w:marTop w:val="0"/>
                                      <w:marBottom w:val="0"/>
                                      <w:divBdr>
                                        <w:top w:val="none" w:sz="0" w:space="0" w:color="auto"/>
                                        <w:left w:val="none" w:sz="0" w:space="0" w:color="auto"/>
                                        <w:bottom w:val="none" w:sz="0" w:space="0" w:color="auto"/>
                                        <w:right w:val="none" w:sz="0" w:space="0" w:color="auto"/>
                                      </w:divBdr>
                                    </w:div>
                                    <w:div w:id="382952212">
                                      <w:marLeft w:val="0"/>
                                      <w:marRight w:val="0"/>
                                      <w:marTop w:val="0"/>
                                      <w:marBottom w:val="0"/>
                                      <w:divBdr>
                                        <w:top w:val="none" w:sz="0" w:space="0" w:color="auto"/>
                                        <w:left w:val="none" w:sz="0" w:space="0" w:color="auto"/>
                                        <w:bottom w:val="none" w:sz="0" w:space="0" w:color="auto"/>
                                        <w:right w:val="none" w:sz="0" w:space="0" w:color="auto"/>
                                      </w:divBdr>
                                    </w:div>
                                    <w:div w:id="154155230">
                                      <w:marLeft w:val="0"/>
                                      <w:marRight w:val="0"/>
                                      <w:marTop w:val="0"/>
                                      <w:marBottom w:val="0"/>
                                      <w:divBdr>
                                        <w:top w:val="none" w:sz="0" w:space="0" w:color="auto"/>
                                        <w:left w:val="none" w:sz="0" w:space="0" w:color="auto"/>
                                        <w:bottom w:val="none" w:sz="0" w:space="0" w:color="auto"/>
                                        <w:right w:val="none" w:sz="0" w:space="0" w:color="auto"/>
                                      </w:divBdr>
                                    </w:div>
                                    <w:div w:id="781606723">
                                      <w:marLeft w:val="0"/>
                                      <w:marRight w:val="0"/>
                                      <w:marTop w:val="0"/>
                                      <w:marBottom w:val="0"/>
                                      <w:divBdr>
                                        <w:top w:val="none" w:sz="0" w:space="0" w:color="auto"/>
                                        <w:left w:val="none" w:sz="0" w:space="0" w:color="auto"/>
                                        <w:bottom w:val="none" w:sz="0" w:space="0" w:color="auto"/>
                                        <w:right w:val="none" w:sz="0" w:space="0" w:color="auto"/>
                                      </w:divBdr>
                                    </w:div>
                                    <w:div w:id="901409077">
                                      <w:marLeft w:val="0"/>
                                      <w:marRight w:val="0"/>
                                      <w:marTop w:val="0"/>
                                      <w:marBottom w:val="0"/>
                                      <w:divBdr>
                                        <w:top w:val="none" w:sz="0" w:space="0" w:color="auto"/>
                                        <w:left w:val="none" w:sz="0" w:space="0" w:color="auto"/>
                                        <w:bottom w:val="none" w:sz="0" w:space="0" w:color="auto"/>
                                        <w:right w:val="none" w:sz="0" w:space="0" w:color="auto"/>
                                      </w:divBdr>
                                    </w:div>
                                    <w:div w:id="1238321045">
                                      <w:marLeft w:val="0"/>
                                      <w:marRight w:val="0"/>
                                      <w:marTop w:val="0"/>
                                      <w:marBottom w:val="0"/>
                                      <w:divBdr>
                                        <w:top w:val="none" w:sz="0" w:space="0" w:color="auto"/>
                                        <w:left w:val="none" w:sz="0" w:space="0" w:color="auto"/>
                                        <w:bottom w:val="none" w:sz="0" w:space="0" w:color="auto"/>
                                        <w:right w:val="none" w:sz="0" w:space="0" w:color="auto"/>
                                      </w:divBdr>
                                    </w:div>
                                    <w:div w:id="1152792165">
                                      <w:marLeft w:val="0"/>
                                      <w:marRight w:val="0"/>
                                      <w:marTop w:val="0"/>
                                      <w:marBottom w:val="0"/>
                                      <w:divBdr>
                                        <w:top w:val="none" w:sz="0" w:space="0" w:color="auto"/>
                                        <w:left w:val="none" w:sz="0" w:space="0" w:color="auto"/>
                                        <w:bottom w:val="none" w:sz="0" w:space="0" w:color="auto"/>
                                        <w:right w:val="none" w:sz="0" w:space="0" w:color="auto"/>
                                      </w:divBdr>
                                    </w:div>
                                    <w:div w:id="1513110656">
                                      <w:marLeft w:val="0"/>
                                      <w:marRight w:val="0"/>
                                      <w:marTop w:val="0"/>
                                      <w:marBottom w:val="0"/>
                                      <w:divBdr>
                                        <w:top w:val="none" w:sz="0" w:space="0" w:color="auto"/>
                                        <w:left w:val="none" w:sz="0" w:space="0" w:color="auto"/>
                                        <w:bottom w:val="none" w:sz="0" w:space="0" w:color="auto"/>
                                        <w:right w:val="none" w:sz="0" w:space="0" w:color="auto"/>
                                      </w:divBdr>
                                    </w:div>
                                    <w:div w:id="132456341">
                                      <w:marLeft w:val="0"/>
                                      <w:marRight w:val="0"/>
                                      <w:marTop w:val="0"/>
                                      <w:marBottom w:val="0"/>
                                      <w:divBdr>
                                        <w:top w:val="none" w:sz="0" w:space="0" w:color="auto"/>
                                        <w:left w:val="none" w:sz="0" w:space="0" w:color="auto"/>
                                        <w:bottom w:val="none" w:sz="0" w:space="0" w:color="auto"/>
                                        <w:right w:val="none" w:sz="0" w:space="0" w:color="auto"/>
                                      </w:divBdr>
                                    </w:div>
                                    <w:div w:id="521748075">
                                      <w:marLeft w:val="0"/>
                                      <w:marRight w:val="0"/>
                                      <w:marTop w:val="0"/>
                                      <w:marBottom w:val="0"/>
                                      <w:divBdr>
                                        <w:top w:val="none" w:sz="0" w:space="0" w:color="auto"/>
                                        <w:left w:val="none" w:sz="0" w:space="0" w:color="auto"/>
                                        <w:bottom w:val="none" w:sz="0" w:space="0" w:color="auto"/>
                                        <w:right w:val="none" w:sz="0" w:space="0" w:color="auto"/>
                                      </w:divBdr>
                                    </w:div>
                                    <w:div w:id="688799082">
                                      <w:marLeft w:val="0"/>
                                      <w:marRight w:val="0"/>
                                      <w:marTop w:val="0"/>
                                      <w:marBottom w:val="0"/>
                                      <w:divBdr>
                                        <w:top w:val="none" w:sz="0" w:space="0" w:color="auto"/>
                                        <w:left w:val="none" w:sz="0" w:space="0" w:color="auto"/>
                                        <w:bottom w:val="none" w:sz="0" w:space="0" w:color="auto"/>
                                        <w:right w:val="none" w:sz="0" w:space="0" w:color="auto"/>
                                      </w:divBdr>
                                    </w:div>
                                    <w:div w:id="824902298">
                                      <w:marLeft w:val="0"/>
                                      <w:marRight w:val="0"/>
                                      <w:marTop w:val="0"/>
                                      <w:marBottom w:val="0"/>
                                      <w:divBdr>
                                        <w:top w:val="none" w:sz="0" w:space="0" w:color="auto"/>
                                        <w:left w:val="none" w:sz="0" w:space="0" w:color="auto"/>
                                        <w:bottom w:val="none" w:sz="0" w:space="0" w:color="auto"/>
                                        <w:right w:val="none" w:sz="0" w:space="0" w:color="auto"/>
                                      </w:divBdr>
                                    </w:div>
                                    <w:div w:id="1660571283">
                                      <w:marLeft w:val="0"/>
                                      <w:marRight w:val="0"/>
                                      <w:marTop w:val="0"/>
                                      <w:marBottom w:val="0"/>
                                      <w:divBdr>
                                        <w:top w:val="none" w:sz="0" w:space="0" w:color="auto"/>
                                        <w:left w:val="none" w:sz="0" w:space="0" w:color="auto"/>
                                        <w:bottom w:val="none" w:sz="0" w:space="0" w:color="auto"/>
                                        <w:right w:val="none" w:sz="0" w:space="0" w:color="auto"/>
                                      </w:divBdr>
                                    </w:div>
                                    <w:div w:id="153499302">
                                      <w:marLeft w:val="0"/>
                                      <w:marRight w:val="0"/>
                                      <w:marTop w:val="0"/>
                                      <w:marBottom w:val="0"/>
                                      <w:divBdr>
                                        <w:top w:val="none" w:sz="0" w:space="0" w:color="auto"/>
                                        <w:left w:val="none" w:sz="0" w:space="0" w:color="auto"/>
                                        <w:bottom w:val="none" w:sz="0" w:space="0" w:color="auto"/>
                                        <w:right w:val="none" w:sz="0" w:space="0" w:color="auto"/>
                                      </w:divBdr>
                                    </w:div>
                                    <w:div w:id="459810311">
                                      <w:marLeft w:val="0"/>
                                      <w:marRight w:val="0"/>
                                      <w:marTop w:val="0"/>
                                      <w:marBottom w:val="0"/>
                                      <w:divBdr>
                                        <w:top w:val="none" w:sz="0" w:space="0" w:color="auto"/>
                                        <w:left w:val="none" w:sz="0" w:space="0" w:color="auto"/>
                                        <w:bottom w:val="none" w:sz="0" w:space="0" w:color="auto"/>
                                        <w:right w:val="none" w:sz="0" w:space="0" w:color="auto"/>
                                      </w:divBdr>
                                    </w:div>
                                    <w:div w:id="1649089407">
                                      <w:marLeft w:val="0"/>
                                      <w:marRight w:val="0"/>
                                      <w:marTop w:val="0"/>
                                      <w:marBottom w:val="0"/>
                                      <w:divBdr>
                                        <w:top w:val="none" w:sz="0" w:space="0" w:color="auto"/>
                                        <w:left w:val="none" w:sz="0" w:space="0" w:color="auto"/>
                                        <w:bottom w:val="none" w:sz="0" w:space="0" w:color="auto"/>
                                        <w:right w:val="none" w:sz="0" w:space="0" w:color="auto"/>
                                      </w:divBdr>
                                    </w:div>
                                    <w:div w:id="1530921575">
                                      <w:marLeft w:val="0"/>
                                      <w:marRight w:val="0"/>
                                      <w:marTop w:val="0"/>
                                      <w:marBottom w:val="0"/>
                                      <w:divBdr>
                                        <w:top w:val="none" w:sz="0" w:space="0" w:color="auto"/>
                                        <w:left w:val="none" w:sz="0" w:space="0" w:color="auto"/>
                                        <w:bottom w:val="none" w:sz="0" w:space="0" w:color="auto"/>
                                        <w:right w:val="none" w:sz="0" w:space="0" w:color="auto"/>
                                      </w:divBdr>
                                    </w:div>
                                  </w:divsChild>
                                </w:div>
                                <w:div w:id="932006395">
                                  <w:marLeft w:val="0"/>
                                  <w:marRight w:val="0"/>
                                  <w:marTop w:val="0"/>
                                  <w:marBottom w:val="0"/>
                                  <w:divBdr>
                                    <w:top w:val="none" w:sz="0" w:space="0" w:color="auto"/>
                                    <w:left w:val="none" w:sz="0" w:space="0" w:color="auto"/>
                                    <w:bottom w:val="none" w:sz="0" w:space="0" w:color="auto"/>
                                    <w:right w:val="none" w:sz="0" w:space="0" w:color="auto"/>
                                  </w:divBdr>
                                  <w:divsChild>
                                    <w:div w:id="1641303117">
                                      <w:marLeft w:val="0"/>
                                      <w:marRight w:val="0"/>
                                      <w:marTop w:val="0"/>
                                      <w:marBottom w:val="0"/>
                                      <w:divBdr>
                                        <w:top w:val="none" w:sz="0" w:space="0" w:color="auto"/>
                                        <w:left w:val="none" w:sz="0" w:space="0" w:color="auto"/>
                                        <w:bottom w:val="none" w:sz="0" w:space="0" w:color="auto"/>
                                        <w:right w:val="none" w:sz="0" w:space="0" w:color="auto"/>
                                      </w:divBdr>
                                    </w:div>
                                    <w:div w:id="1325083389">
                                      <w:marLeft w:val="0"/>
                                      <w:marRight w:val="0"/>
                                      <w:marTop w:val="0"/>
                                      <w:marBottom w:val="0"/>
                                      <w:divBdr>
                                        <w:top w:val="none" w:sz="0" w:space="0" w:color="auto"/>
                                        <w:left w:val="none" w:sz="0" w:space="0" w:color="auto"/>
                                        <w:bottom w:val="none" w:sz="0" w:space="0" w:color="auto"/>
                                        <w:right w:val="none" w:sz="0" w:space="0" w:color="auto"/>
                                      </w:divBdr>
                                    </w:div>
                                    <w:div w:id="844901066">
                                      <w:marLeft w:val="0"/>
                                      <w:marRight w:val="0"/>
                                      <w:marTop w:val="0"/>
                                      <w:marBottom w:val="0"/>
                                      <w:divBdr>
                                        <w:top w:val="none" w:sz="0" w:space="0" w:color="auto"/>
                                        <w:left w:val="none" w:sz="0" w:space="0" w:color="auto"/>
                                        <w:bottom w:val="none" w:sz="0" w:space="0" w:color="auto"/>
                                        <w:right w:val="none" w:sz="0" w:space="0" w:color="auto"/>
                                      </w:divBdr>
                                    </w:div>
                                    <w:div w:id="650522361">
                                      <w:marLeft w:val="0"/>
                                      <w:marRight w:val="0"/>
                                      <w:marTop w:val="0"/>
                                      <w:marBottom w:val="0"/>
                                      <w:divBdr>
                                        <w:top w:val="none" w:sz="0" w:space="0" w:color="auto"/>
                                        <w:left w:val="none" w:sz="0" w:space="0" w:color="auto"/>
                                        <w:bottom w:val="none" w:sz="0" w:space="0" w:color="auto"/>
                                        <w:right w:val="none" w:sz="0" w:space="0" w:color="auto"/>
                                      </w:divBdr>
                                    </w:div>
                                    <w:div w:id="232470477">
                                      <w:marLeft w:val="0"/>
                                      <w:marRight w:val="0"/>
                                      <w:marTop w:val="0"/>
                                      <w:marBottom w:val="0"/>
                                      <w:divBdr>
                                        <w:top w:val="none" w:sz="0" w:space="0" w:color="auto"/>
                                        <w:left w:val="none" w:sz="0" w:space="0" w:color="auto"/>
                                        <w:bottom w:val="none" w:sz="0" w:space="0" w:color="auto"/>
                                        <w:right w:val="none" w:sz="0" w:space="0" w:color="auto"/>
                                      </w:divBdr>
                                    </w:div>
                                    <w:div w:id="1093355156">
                                      <w:marLeft w:val="0"/>
                                      <w:marRight w:val="0"/>
                                      <w:marTop w:val="0"/>
                                      <w:marBottom w:val="0"/>
                                      <w:divBdr>
                                        <w:top w:val="none" w:sz="0" w:space="0" w:color="auto"/>
                                        <w:left w:val="none" w:sz="0" w:space="0" w:color="auto"/>
                                        <w:bottom w:val="none" w:sz="0" w:space="0" w:color="auto"/>
                                        <w:right w:val="none" w:sz="0" w:space="0" w:color="auto"/>
                                      </w:divBdr>
                                    </w:div>
                                    <w:div w:id="672075534">
                                      <w:marLeft w:val="0"/>
                                      <w:marRight w:val="0"/>
                                      <w:marTop w:val="0"/>
                                      <w:marBottom w:val="0"/>
                                      <w:divBdr>
                                        <w:top w:val="none" w:sz="0" w:space="0" w:color="auto"/>
                                        <w:left w:val="none" w:sz="0" w:space="0" w:color="auto"/>
                                        <w:bottom w:val="none" w:sz="0" w:space="0" w:color="auto"/>
                                        <w:right w:val="none" w:sz="0" w:space="0" w:color="auto"/>
                                      </w:divBdr>
                                    </w:div>
                                    <w:div w:id="202056194">
                                      <w:marLeft w:val="0"/>
                                      <w:marRight w:val="0"/>
                                      <w:marTop w:val="0"/>
                                      <w:marBottom w:val="0"/>
                                      <w:divBdr>
                                        <w:top w:val="none" w:sz="0" w:space="0" w:color="auto"/>
                                        <w:left w:val="none" w:sz="0" w:space="0" w:color="auto"/>
                                        <w:bottom w:val="none" w:sz="0" w:space="0" w:color="auto"/>
                                        <w:right w:val="none" w:sz="0" w:space="0" w:color="auto"/>
                                      </w:divBdr>
                                    </w:div>
                                    <w:div w:id="793450644">
                                      <w:marLeft w:val="0"/>
                                      <w:marRight w:val="0"/>
                                      <w:marTop w:val="0"/>
                                      <w:marBottom w:val="0"/>
                                      <w:divBdr>
                                        <w:top w:val="none" w:sz="0" w:space="0" w:color="auto"/>
                                        <w:left w:val="none" w:sz="0" w:space="0" w:color="auto"/>
                                        <w:bottom w:val="none" w:sz="0" w:space="0" w:color="auto"/>
                                        <w:right w:val="none" w:sz="0" w:space="0" w:color="auto"/>
                                      </w:divBdr>
                                    </w:div>
                                    <w:div w:id="1749575152">
                                      <w:marLeft w:val="0"/>
                                      <w:marRight w:val="0"/>
                                      <w:marTop w:val="0"/>
                                      <w:marBottom w:val="0"/>
                                      <w:divBdr>
                                        <w:top w:val="none" w:sz="0" w:space="0" w:color="auto"/>
                                        <w:left w:val="none" w:sz="0" w:space="0" w:color="auto"/>
                                        <w:bottom w:val="none" w:sz="0" w:space="0" w:color="auto"/>
                                        <w:right w:val="none" w:sz="0" w:space="0" w:color="auto"/>
                                      </w:divBdr>
                                    </w:div>
                                    <w:div w:id="1232348866">
                                      <w:marLeft w:val="0"/>
                                      <w:marRight w:val="0"/>
                                      <w:marTop w:val="0"/>
                                      <w:marBottom w:val="0"/>
                                      <w:divBdr>
                                        <w:top w:val="none" w:sz="0" w:space="0" w:color="auto"/>
                                        <w:left w:val="none" w:sz="0" w:space="0" w:color="auto"/>
                                        <w:bottom w:val="none" w:sz="0" w:space="0" w:color="auto"/>
                                        <w:right w:val="none" w:sz="0" w:space="0" w:color="auto"/>
                                      </w:divBdr>
                                    </w:div>
                                    <w:div w:id="1933539102">
                                      <w:marLeft w:val="0"/>
                                      <w:marRight w:val="0"/>
                                      <w:marTop w:val="0"/>
                                      <w:marBottom w:val="0"/>
                                      <w:divBdr>
                                        <w:top w:val="none" w:sz="0" w:space="0" w:color="auto"/>
                                        <w:left w:val="none" w:sz="0" w:space="0" w:color="auto"/>
                                        <w:bottom w:val="none" w:sz="0" w:space="0" w:color="auto"/>
                                        <w:right w:val="none" w:sz="0" w:space="0" w:color="auto"/>
                                      </w:divBdr>
                                    </w:div>
                                    <w:div w:id="1888637082">
                                      <w:marLeft w:val="0"/>
                                      <w:marRight w:val="0"/>
                                      <w:marTop w:val="0"/>
                                      <w:marBottom w:val="0"/>
                                      <w:divBdr>
                                        <w:top w:val="none" w:sz="0" w:space="0" w:color="auto"/>
                                        <w:left w:val="none" w:sz="0" w:space="0" w:color="auto"/>
                                        <w:bottom w:val="none" w:sz="0" w:space="0" w:color="auto"/>
                                        <w:right w:val="none" w:sz="0" w:space="0" w:color="auto"/>
                                      </w:divBdr>
                                    </w:div>
                                    <w:div w:id="868686415">
                                      <w:marLeft w:val="0"/>
                                      <w:marRight w:val="0"/>
                                      <w:marTop w:val="0"/>
                                      <w:marBottom w:val="0"/>
                                      <w:divBdr>
                                        <w:top w:val="none" w:sz="0" w:space="0" w:color="auto"/>
                                        <w:left w:val="none" w:sz="0" w:space="0" w:color="auto"/>
                                        <w:bottom w:val="none" w:sz="0" w:space="0" w:color="auto"/>
                                        <w:right w:val="none" w:sz="0" w:space="0" w:color="auto"/>
                                      </w:divBdr>
                                    </w:div>
                                    <w:div w:id="1167283676">
                                      <w:marLeft w:val="0"/>
                                      <w:marRight w:val="0"/>
                                      <w:marTop w:val="0"/>
                                      <w:marBottom w:val="0"/>
                                      <w:divBdr>
                                        <w:top w:val="none" w:sz="0" w:space="0" w:color="auto"/>
                                        <w:left w:val="none" w:sz="0" w:space="0" w:color="auto"/>
                                        <w:bottom w:val="none" w:sz="0" w:space="0" w:color="auto"/>
                                        <w:right w:val="none" w:sz="0" w:space="0" w:color="auto"/>
                                      </w:divBdr>
                                    </w:div>
                                    <w:div w:id="41878586">
                                      <w:marLeft w:val="0"/>
                                      <w:marRight w:val="0"/>
                                      <w:marTop w:val="0"/>
                                      <w:marBottom w:val="0"/>
                                      <w:divBdr>
                                        <w:top w:val="none" w:sz="0" w:space="0" w:color="auto"/>
                                        <w:left w:val="none" w:sz="0" w:space="0" w:color="auto"/>
                                        <w:bottom w:val="none" w:sz="0" w:space="0" w:color="auto"/>
                                        <w:right w:val="none" w:sz="0" w:space="0" w:color="auto"/>
                                      </w:divBdr>
                                    </w:div>
                                    <w:div w:id="661273555">
                                      <w:marLeft w:val="0"/>
                                      <w:marRight w:val="0"/>
                                      <w:marTop w:val="0"/>
                                      <w:marBottom w:val="0"/>
                                      <w:divBdr>
                                        <w:top w:val="none" w:sz="0" w:space="0" w:color="auto"/>
                                        <w:left w:val="none" w:sz="0" w:space="0" w:color="auto"/>
                                        <w:bottom w:val="none" w:sz="0" w:space="0" w:color="auto"/>
                                        <w:right w:val="none" w:sz="0" w:space="0" w:color="auto"/>
                                      </w:divBdr>
                                    </w:div>
                                    <w:div w:id="847792894">
                                      <w:marLeft w:val="0"/>
                                      <w:marRight w:val="0"/>
                                      <w:marTop w:val="0"/>
                                      <w:marBottom w:val="0"/>
                                      <w:divBdr>
                                        <w:top w:val="none" w:sz="0" w:space="0" w:color="auto"/>
                                        <w:left w:val="none" w:sz="0" w:space="0" w:color="auto"/>
                                        <w:bottom w:val="none" w:sz="0" w:space="0" w:color="auto"/>
                                        <w:right w:val="none" w:sz="0" w:space="0" w:color="auto"/>
                                      </w:divBdr>
                                    </w:div>
                                    <w:div w:id="16077916">
                                      <w:marLeft w:val="0"/>
                                      <w:marRight w:val="0"/>
                                      <w:marTop w:val="0"/>
                                      <w:marBottom w:val="0"/>
                                      <w:divBdr>
                                        <w:top w:val="none" w:sz="0" w:space="0" w:color="auto"/>
                                        <w:left w:val="none" w:sz="0" w:space="0" w:color="auto"/>
                                        <w:bottom w:val="none" w:sz="0" w:space="0" w:color="auto"/>
                                        <w:right w:val="none" w:sz="0" w:space="0" w:color="auto"/>
                                      </w:divBdr>
                                    </w:div>
                                    <w:div w:id="1920215158">
                                      <w:marLeft w:val="0"/>
                                      <w:marRight w:val="0"/>
                                      <w:marTop w:val="0"/>
                                      <w:marBottom w:val="0"/>
                                      <w:divBdr>
                                        <w:top w:val="none" w:sz="0" w:space="0" w:color="auto"/>
                                        <w:left w:val="none" w:sz="0" w:space="0" w:color="auto"/>
                                        <w:bottom w:val="none" w:sz="0" w:space="0" w:color="auto"/>
                                        <w:right w:val="none" w:sz="0" w:space="0" w:color="auto"/>
                                      </w:divBdr>
                                    </w:div>
                                    <w:div w:id="1247611756">
                                      <w:marLeft w:val="0"/>
                                      <w:marRight w:val="0"/>
                                      <w:marTop w:val="0"/>
                                      <w:marBottom w:val="0"/>
                                      <w:divBdr>
                                        <w:top w:val="none" w:sz="0" w:space="0" w:color="auto"/>
                                        <w:left w:val="none" w:sz="0" w:space="0" w:color="auto"/>
                                        <w:bottom w:val="none" w:sz="0" w:space="0" w:color="auto"/>
                                        <w:right w:val="none" w:sz="0" w:space="0" w:color="auto"/>
                                      </w:divBdr>
                                    </w:div>
                                    <w:div w:id="786583808">
                                      <w:marLeft w:val="0"/>
                                      <w:marRight w:val="0"/>
                                      <w:marTop w:val="0"/>
                                      <w:marBottom w:val="0"/>
                                      <w:divBdr>
                                        <w:top w:val="none" w:sz="0" w:space="0" w:color="auto"/>
                                        <w:left w:val="none" w:sz="0" w:space="0" w:color="auto"/>
                                        <w:bottom w:val="none" w:sz="0" w:space="0" w:color="auto"/>
                                        <w:right w:val="none" w:sz="0" w:space="0" w:color="auto"/>
                                      </w:divBdr>
                                    </w:div>
                                    <w:div w:id="33623807">
                                      <w:marLeft w:val="0"/>
                                      <w:marRight w:val="0"/>
                                      <w:marTop w:val="0"/>
                                      <w:marBottom w:val="0"/>
                                      <w:divBdr>
                                        <w:top w:val="none" w:sz="0" w:space="0" w:color="auto"/>
                                        <w:left w:val="none" w:sz="0" w:space="0" w:color="auto"/>
                                        <w:bottom w:val="none" w:sz="0" w:space="0" w:color="auto"/>
                                        <w:right w:val="none" w:sz="0" w:space="0" w:color="auto"/>
                                      </w:divBdr>
                                    </w:div>
                                    <w:div w:id="1786267291">
                                      <w:marLeft w:val="0"/>
                                      <w:marRight w:val="0"/>
                                      <w:marTop w:val="0"/>
                                      <w:marBottom w:val="0"/>
                                      <w:divBdr>
                                        <w:top w:val="none" w:sz="0" w:space="0" w:color="auto"/>
                                        <w:left w:val="none" w:sz="0" w:space="0" w:color="auto"/>
                                        <w:bottom w:val="none" w:sz="0" w:space="0" w:color="auto"/>
                                        <w:right w:val="none" w:sz="0" w:space="0" w:color="auto"/>
                                      </w:divBdr>
                                    </w:div>
                                    <w:div w:id="11147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6604">
                          <w:marLeft w:val="0"/>
                          <w:marRight w:val="0"/>
                          <w:marTop w:val="180"/>
                          <w:marBottom w:val="180"/>
                          <w:divBdr>
                            <w:top w:val="none" w:sz="0" w:space="0" w:color="auto"/>
                            <w:left w:val="none" w:sz="0" w:space="0" w:color="auto"/>
                            <w:bottom w:val="none" w:sz="0" w:space="0" w:color="auto"/>
                            <w:right w:val="none" w:sz="0" w:space="0" w:color="auto"/>
                          </w:divBdr>
                          <w:divsChild>
                            <w:div w:id="1002972106">
                              <w:marLeft w:val="0"/>
                              <w:marRight w:val="0"/>
                              <w:marTop w:val="0"/>
                              <w:marBottom w:val="0"/>
                              <w:divBdr>
                                <w:top w:val="none" w:sz="0" w:space="0" w:color="auto"/>
                                <w:left w:val="none" w:sz="0" w:space="0" w:color="auto"/>
                                <w:bottom w:val="none" w:sz="0" w:space="0" w:color="auto"/>
                                <w:right w:val="none" w:sz="0" w:space="0" w:color="auto"/>
                              </w:divBdr>
                            </w:div>
                            <w:div w:id="1837459362">
                              <w:marLeft w:val="0"/>
                              <w:marRight w:val="0"/>
                              <w:marTop w:val="0"/>
                              <w:marBottom w:val="0"/>
                              <w:divBdr>
                                <w:top w:val="none" w:sz="0" w:space="0" w:color="auto"/>
                                <w:left w:val="none" w:sz="0" w:space="0" w:color="auto"/>
                                <w:bottom w:val="none" w:sz="0" w:space="0" w:color="auto"/>
                                <w:right w:val="none" w:sz="0" w:space="0" w:color="auto"/>
                              </w:divBdr>
                              <w:divsChild>
                                <w:div w:id="1577780035">
                                  <w:marLeft w:val="0"/>
                                  <w:marRight w:val="0"/>
                                  <w:marTop w:val="0"/>
                                  <w:marBottom w:val="0"/>
                                  <w:divBdr>
                                    <w:top w:val="none" w:sz="0" w:space="0" w:color="auto"/>
                                    <w:left w:val="none" w:sz="0" w:space="0" w:color="auto"/>
                                    <w:bottom w:val="none" w:sz="0" w:space="0" w:color="auto"/>
                                    <w:right w:val="none" w:sz="0" w:space="0" w:color="auto"/>
                                  </w:divBdr>
                                  <w:divsChild>
                                    <w:div w:id="483622719">
                                      <w:marLeft w:val="0"/>
                                      <w:marRight w:val="0"/>
                                      <w:marTop w:val="0"/>
                                      <w:marBottom w:val="0"/>
                                      <w:divBdr>
                                        <w:top w:val="none" w:sz="0" w:space="0" w:color="auto"/>
                                        <w:left w:val="none" w:sz="0" w:space="0" w:color="auto"/>
                                        <w:bottom w:val="none" w:sz="0" w:space="0" w:color="auto"/>
                                        <w:right w:val="none" w:sz="0" w:space="0" w:color="auto"/>
                                      </w:divBdr>
                                    </w:div>
                                    <w:div w:id="1408532312">
                                      <w:marLeft w:val="0"/>
                                      <w:marRight w:val="0"/>
                                      <w:marTop w:val="0"/>
                                      <w:marBottom w:val="0"/>
                                      <w:divBdr>
                                        <w:top w:val="none" w:sz="0" w:space="0" w:color="auto"/>
                                        <w:left w:val="none" w:sz="0" w:space="0" w:color="auto"/>
                                        <w:bottom w:val="none" w:sz="0" w:space="0" w:color="auto"/>
                                        <w:right w:val="none" w:sz="0" w:space="0" w:color="auto"/>
                                      </w:divBdr>
                                    </w:div>
                                    <w:div w:id="1973095627">
                                      <w:marLeft w:val="0"/>
                                      <w:marRight w:val="0"/>
                                      <w:marTop w:val="0"/>
                                      <w:marBottom w:val="0"/>
                                      <w:divBdr>
                                        <w:top w:val="none" w:sz="0" w:space="0" w:color="auto"/>
                                        <w:left w:val="none" w:sz="0" w:space="0" w:color="auto"/>
                                        <w:bottom w:val="none" w:sz="0" w:space="0" w:color="auto"/>
                                        <w:right w:val="none" w:sz="0" w:space="0" w:color="auto"/>
                                      </w:divBdr>
                                    </w:div>
                                    <w:div w:id="1597327869">
                                      <w:marLeft w:val="0"/>
                                      <w:marRight w:val="0"/>
                                      <w:marTop w:val="0"/>
                                      <w:marBottom w:val="0"/>
                                      <w:divBdr>
                                        <w:top w:val="none" w:sz="0" w:space="0" w:color="auto"/>
                                        <w:left w:val="none" w:sz="0" w:space="0" w:color="auto"/>
                                        <w:bottom w:val="none" w:sz="0" w:space="0" w:color="auto"/>
                                        <w:right w:val="none" w:sz="0" w:space="0" w:color="auto"/>
                                      </w:divBdr>
                                    </w:div>
                                    <w:div w:id="271591719">
                                      <w:marLeft w:val="0"/>
                                      <w:marRight w:val="0"/>
                                      <w:marTop w:val="0"/>
                                      <w:marBottom w:val="0"/>
                                      <w:divBdr>
                                        <w:top w:val="none" w:sz="0" w:space="0" w:color="auto"/>
                                        <w:left w:val="none" w:sz="0" w:space="0" w:color="auto"/>
                                        <w:bottom w:val="none" w:sz="0" w:space="0" w:color="auto"/>
                                        <w:right w:val="none" w:sz="0" w:space="0" w:color="auto"/>
                                      </w:divBdr>
                                    </w:div>
                                    <w:div w:id="1194655896">
                                      <w:marLeft w:val="0"/>
                                      <w:marRight w:val="0"/>
                                      <w:marTop w:val="0"/>
                                      <w:marBottom w:val="0"/>
                                      <w:divBdr>
                                        <w:top w:val="none" w:sz="0" w:space="0" w:color="auto"/>
                                        <w:left w:val="none" w:sz="0" w:space="0" w:color="auto"/>
                                        <w:bottom w:val="none" w:sz="0" w:space="0" w:color="auto"/>
                                        <w:right w:val="none" w:sz="0" w:space="0" w:color="auto"/>
                                      </w:divBdr>
                                    </w:div>
                                    <w:div w:id="1626036700">
                                      <w:marLeft w:val="0"/>
                                      <w:marRight w:val="0"/>
                                      <w:marTop w:val="0"/>
                                      <w:marBottom w:val="0"/>
                                      <w:divBdr>
                                        <w:top w:val="none" w:sz="0" w:space="0" w:color="auto"/>
                                        <w:left w:val="none" w:sz="0" w:space="0" w:color="auto"/>
                                        <w:bottom w:val="none" w:sz="0" w:space="0" w:color="auto"/>
                                        <w:right w:val="none" w:sz="0" w:space="0" w:color="auto"/>
                                      </w:divBdr>
                                    </w:div>
                                    <w:div w:id="1926378210">
                                      <w:marLeft w:val="0"/>
                                      <w:marRight w:val="0"/>
                                      <w:marTop w:val="0"/>
                                      <w:marBottom w:val="0"/>
                                      <w:divBdr>
                                        <w:top w:val="none" w:sz="0" w:space="0" w:color="auto"/>
                                        <w:left w:val="none" w:sz="0" w:space="0" w:color="auto"/>
                                        <w:bottom w:val="none" w:sz="0" w:space="0" w:color="auto"/>
                                        <w:right w:val="none" w:sz="0" w:space="0" w:color="auto"/>
                                      </w:divBdr>
                                    </w:div>
                                    <w:div w:id="583296022">
                                      <w:marLeft w:val="0"/>
                                      <w:marRight w:val="0"/>
                                      <w:marTop w:val="0"/>
                                      <w:marBottom w:val="0"/>
                                      <w:divBdr>
                                        <w:top w:val="none" w:sz="0" w:space="0" w:color="auto"/>
                                        <w:left w:val="none" w:sz="0" w:space="0" w:color="auto"/>
                                        <w:bottom w:val="none" w:sz="0" w:space="0" w:color="auto"/>
                                        <w:right w:val="none" w:sz="0" w:space="0" w:color="auto"/>
                                      </w:divBdr>
                                    </w:div>
                                    <w:div w:id="1166938765">
                                      <w:marLeft w:val="0"/>
                                      <w:marRight w:val="0"/>
                                      <w:marTop w:val="0"/>
                                      <w:marBottom w:val="0"/>
                                      <w:divBdr>
                                        <w:top w:val="none" w:sz="0" w:space="0" w:color="auto"/>
                                        <w:left w:val="none" w:sz="0" w:space="0" w:color="auto"/>
                                        <w:bottom w:val="none" w:sz="0" w:space="0" w:color="auto"/>
                                        <w:right w:val="none" w:sz="0" w:space="0" w:color="auto"/>
                                      </w:divBdr>
                                    </w:div>
                                    <w:div w:id="1062218748">
                                      <w:marLeft w:val="0"/>
                                      <w:marRight w:val="0"/>
                                      <w:marTop w:val="0"/>
                                      <w:marBottom w:val="0"/>
                                      <w:divBdr>
                                        <w:top w:val="none" w:sz="0" w:space="0" w:color="auto"/>
                                        <w:left w:val="none" w:sz="0" w:space="0" w:color="auto"/>
                                        <w:bottom w:val="none" w:sz="0" w:space="0" w:color="auto"/>
                                        <w:right w:val="none" w:sz="0" w:space="0" w:color="auto"/>
                                      </w:divBdr>
                                    </w:div>
                                    <w:div w:id="48379377">
                                      <w:marLeft w:val="0"/>
                                      <w:marRight w:val="0"/>
                                      <w:marTop w:val="0"/>
                                      <w:marBottom w:val="0"/>
                                      <w:divBdr>
                                        <w:top w:val="none" w:sz="0" w:space="0" w:color="auto"/>
                                        <w:left w:val="none" w:sz="0" w:space="0" w:color="auto"/>
                                        <w:bottom w:val="none" w:sz="0" w:space="0" w:color="auto"/>
                                        <w:right w:val="none" w:sz="0" w:space="0" w:color="auto"/>
                                      </w:divBdr>
                                    </w:div>
                                    <w:div w:id="2018000359">
                                      <w:marLeft w:val="0"/>
                                      <w:marRight w:val="0"/>
                                      <w:marTop w:val="0"/>
                                      <w:marBottom w:val="0"/>
                                      <w:divBdr>
                                        <w:top w:val="none" w:sz="0" w:space="0" w:color="auto"/>
                                        <w:left w:val="none" w:sz="0" w:space="0" w:color="auto"/>
                                        <w:bottom w:val="none" w:sz="0" w:space="0" w:color="auto"/>
                                        <w:right w:val="none" w:sz="0" w:space="0" w:color="auto"/>
                                      </w:divBdr>
                                    </w:div>
                                    <w:div w:id="1436706979">
                                      <w:marLeft w:val="0"/>
                                      <w:marRight w:val="0"/>
                                      <w:marTop w:val="0"/>
                                      <w:marBottom w:val="0"/>
                                      <w:divBdr>
                                        <w:top w:val="none" w:sz="0" w:space="0" w:color="auto"/>
                                        <w:left w:val="none" w:sz="0" w:space="0" w:color="auto"/>
                                        <w:bottom w:val="none" w:sz="0" w:space="0" w:color="auto"/>
                                        <w:right w:val="none" w:sz="0" w:space="0" w:color="auto"/>
                                      </w:divBdr>
                                    </w:div>
                                    <w:div w:id="1255473183">
                                      <w:marLeft w:val="0"/>
                                      <w:marRight w:val="0"/>
                                      <w:marTop w:val="0"/>
                                      <w:marBottom w:val="0"/>
                                      <w:divBdr>
                                        <w:top w:val="none" w:sz="0" w:space="0" w:color="auto"/>
                                        <w:left w:val="none" w:sz="0" w:space="0" w:color="auto"/>
                                        <w:bottom w:val="none" w:sz="0" w:space="0" w:color="auto"/>
                                        <w:right w:val="none" w:sz="0" w:space="0" w:color="auto"/>
                                      </w:divBdr>
                                    </w:div>
                                    <w:div w:id="697007812">
                                      <w:marLeft w:val="0"/>
                                      <w:marRight w:val="0"/>
                                      <w:marTop w:val="0"/>
                                      <w:marBottom w:val="0"/>
                                      <w:divBdr>
                                        <w:top w:val="none" w:sz="0" w:space="0" w:color="auto"/>
                                        <w:left w:val="none" w:sz="0" w:space="0" w:color="auto"/>
                                        <w:bottom w:val="none" w:sz="0" w:space="0" w:color="auto"/>
                                        <w:right w:val="none" w:sz="0" w:space="0" w:color="auto"/>
                                      </w:divBdr>
                                    </w:div>
                                    <w:div w:id="1264650526">
                                      <w:marLeft w:val="0"/>
                                      <w:marRight w:val="0"/>
                                      <w:marTop w:val="0"/>
                                      <w:marBottom w:val="0"/>
                                      <w:divBdr>
                                        <w:top w:val="none" w:sz="0" w:space="0" w:color="auto"/>
                                        <w:left w:val="none" w:sz="0" w:space="0" w:color="auto"/>
                                        <w:bottom w:val="none" w:sz="0" w:space="0" w:color="auto"/>
                                        <w:right w:val="none" w:sz="0" w:space="0" w:color="auto"/>
                                      </w:divBdr>
                                    </w:div>
                                    <w:div w:id="1449161709">
                                      <w:marLeft w:val="0"/>
                                      <w:marRight w:val="0"/>
                                      <w:marTop w:val="0"/>
                                      <w:marBottom w:val="0"/>
                                      <w:divBdr>
                                        <w:top w:val="none" w:sz="0" w:space="0" w:color="auto"/>
                                        <w:left w:val="none" w:sz="0" w:space="0" w:color="auto"/>
                                        <w:bottom w:val="none" w:sz="0" w:space="0" w:color="auto"/>
                                        <w:right w:val="none" w:sz="0" w:space="0" w:color="auto"/>
                                      </w:divBdr>
                                    </w:div>
                                    <w:div w:id="1892687237">
                                      <w:marLeft w:val="0"/>
                                      <w:marRight w:val="0"/>
                                      <w:marTop w:val="0"/>
                                      <w:marBottom w:val="0"/>
                                      <w:divBdr>
                                        <w:top w:val="none" w:sz="0" w:space="0" w:color="auto"/>
                                        <w:left w:val="none" w:sz="0" w:space="0" w:color="auto"/>
                                        <w:bottom w:val="none" w:sz="0" w:space="0" w:color="auto"/>
                                        <w:right w:val="none" w:sz="0" w:space="0" w:color="auto"/>
                                      </w:divBdr>
                                    </w:div>
                                    <w:div w:id="1985965450">
                                      <w:marLeft w:val="0"/>
                                      <w:marRight w:val="0"/>
                                      <w:marTop w:val="0"/>
                                      <w:marBottom w:val="0"/>
                                      <w:divBdr>
                                        <w:top w:val="none" w:sz="0" w:space="0" w:color="auto"/>
                                        <w:left w:val="none" w:sz="0" w:space="0" w:color="auto"/>
                                        <w:bottom w:val="none" w:sz="0" w:space="0" w:color="auto"/>
                                        <w:right w:val="none" w:sz="0" w:space="0" w:color="auto"/>
                                      </w:divBdr>
                                    </w:div>
                                    <w:div w:id="1842115662">
                                      <w:marLeft w:val="0"/>
                                      <w:marRight w:val="0"/>
                                      <w:marTop w:val="0"/>
                                      <w:marBottom w:val="0"/>
                                      <w:divBdr>
                                        <w:top w:val="none" w:sz="0" w:space="0" w:color="auto"/>
                                        <w:left w:val="none" w:sz="0" w:space="0" w:color="auto"/>
                                        <w:bottom w:val="none" w:sz="0" w:space="0" w:color="auto"/>
                                        <w:right w:val="none" w:sz="0" w:space="0" w:color="auto"/>
                                      </w:divBdr>
                                    </w:div>
                                    <w:div w:id="141504774">
                                      <w:marLeft w:val="0"/>
                                      <w:marRight w:val="0"/>
                                      <w:marTop w:val="0"/>
                                      <w:marBottom w:val="0"/>
                                      <w:divBdr>
                                        <w:top w:val="none" w:sz="0" w:space="0" w:color="auto"/>
                                        <w:left w:val="none" w:sz="0" w:space="0" w:color="auto"/>
                                        <w:bottom w:val="none" w:sz="0" w:space="0" w:color="auto"/>
                                        <w:right w:val="none" w:sz="0" w:space="0" w:color="auto"/>
                                      </w:divBdr>
                                    </w:div>
                                    <w:div w:id="995299104">
                                      <w:marLeft w:val="0"/>
                                      <w:marRight w:val="0"/>
                                      <w:marTop w:val="0"/>
                                      <w:marBottom w:val="0"/>
                                      <w:divBdr>
                                        <w:top w:val="none" w:sz="0" w:space="0" w:color="auto"/>
                                        <w:left w:val="none" w:sz="0" w:space="0" w:color="auto"/>
                                        <w:bottom w:val="none" w:sz="0" w:space="0" w:color="auto"/>
                                        <w:right w:val="none" w:sz="0" w:space="0" w:color="auto"/>
                                      </w:divBdr>
                                    </w:div>
                                  </w:divsChild>
                                </w:div>
                                <w:div w:id="1636569831">
                                  <w:marLeft w:val="0"/>
                                  <w:marRight w:val="0"/>
                                  <w:marTop w:val="0"/>
                                  <w:marBottom w:val="0"/>
                                  <w:divBdr>
                                    <w:top w:val="none" w:sz="0" w:space="0" w:color="auto"/>
                                    <w:left w:val="none" w:sz="0" w:space="0" w:color="auto"/>
                                    <w:bottom w:val="none" w:sz="0" w:space="0" w:color="auto"/>
                                    <w:right w:val="none" w:sz="0" w:space="0" w:color="auto"/>
                                  </w:divBdr>
                                  <w:divsChild>
                                    <w:div w:id="405497437">
                                      <w:marLeft w:val="0"/>
                                      <w:marRight w:val="0"/>
                                      <w:marTop w:val="0"/>
                                      <w:marBottom w:val="0"/>
                                      <w:divBdr>
                                        <w:top w:val="none" w:sz="0" w:space="0" w:color="auto"/>
                                        <w:left w:val="none" w:sz="0" w:space="0" w:color="auto"/>
                                        <w:bottom w:val="none" w:sz="0" w:space="0" w:color="auto"/>
                                        <w:right w:val="none" w:sz="0" w:space="0" w:color="auto"/>
                                      </w:divBdr>
                                    </w:div>
                                    <w:div w:id="659039991">
                                      <w:marLeft w:val="0"/>
                                      <w:marRight w:val="0"/>
                                      <w:marTop w:val="0"/>
                                      <w:marBottom w:val="0"/>
                                      <w:divBdr>
                                        <w:top w:val="none" w:sz="0" w:space="0" w:color="auto"/>
                                        <w:left w:val="none" w:sz="0" w:space="0" w:color="auto"/>
                                        <w:bottom w:val="none" w:sz="0" w:space="0" w:color="auto"/>
                                        <w:right w:val="none" w:sz="0" w:space="0" w:color="auto"/>
                                      </w:divBdr>
                                    </w:div>
                                    <w:div w:id="1412044854">
                                      <w:marLeft w:val="0"/>
                                      <w:marRight w:val="0"/>
                                      <w:marTop w:val="0"/>
                                      <w:marBottom w:val="0"/>
                                      <w:divBdr>
                                        <w:top w:val="none" w:sz="0" w:space="0" w:color="auto"/>
                                        <w:left w:val="none" w:sz="0" w:space="0" w:color="auto"/>
                                        <w:bottom w:val="none" w:sz="0" w:space="0" w:color="auto"/>
                                        <w:right w:val="none" w:sz="0" w:space="0" w:color="auto"/>
                                      </w:divBdr>
                                    </w:div>
                                    <w:div w:id="1802531820">
                                      <w:marLeft w:val="0"/>
                                      <w:marRight w:val="0"/>
                                      <w:marTop w:val="0"/>
                                      <w:marBottom w:val="0"/>
                                      <w:divBdr>
                                        <w:top w:val="none" w:sz="0" w:space="0" w:color="auto"/>
                                        <w:left w:val="none" w:sz="0" w:space="0" w:color="auto"/>
                                        <w:bottom w:val="none" w:sz="0" w:space="0" w:color="auto"/>
                                        <w:right w:val="none" w:sz="0" w:space="0" w:color="auto"/>
                                      </w:divBdr>
                                    </w:div>
                                    <w:div w:id="1313951998">
                                      <w:marLeft w:val="0"/>
                                      <w:marRight w:val="0"/>
                                      <w:marTop w:val="0"/>
                                      <w:marBottom w:val="0"/>
                                      <w:divBdr>
                                        <w:top w:val="none" w:sz="0" w:space="0" w:color="auto"/>
                                        <w:left w:val="none" w:sz="0" w:space="0" w:color="auto"/>
                                        <w:bottom w:val="none" w:sz="0" w:space="0" w:color="auto"/>
                                        <w:right w:val="none" w:sz="0" w:space="0" w:color="auto"/>
                                      </w:divBdr>
                                    </w:div>
                                    <w:div w:id="794448469">
                                      <w:marLeft w:val="0"/>
                                      <w:marRight w:val="0"/>
                                      <w:marTop w:val="0"/>
                                      <w:marBottom w:val="0"/>
                                      <w:divBdr>
                                        <w:top w:val="none" w:sz="0" w:space="0" w:color="auto"/>
                                        <w:left w:val="none" w:sz="0" w:space="0" w:color="auto"/>
                                        <w:bottom w:val="none" w:sz="0" w:space="0" w:color="auto"/>
                                        <w:right w:val="none" w:sz="0" w:space="0" w:color="auto"/>
                                      </w:divBdr>
                                    </w:div>
                                    <w:div w:id="976225840">
                                      <w:marLeft w:val="0"/>
                                      <w:marRight w:val="0"/>
                                      <w:marTop w:val="0"/>
                                      <w:marBottom w:val="0"/>
                                      <w:divBdr>
                                        <w:top w:val="none" w:sz="0" w:space="0" w:color="auto"/>
                                        <w:left w:val="none" w:sz="0" w:space="0" w:color="auto"/>
                                        <w:bottom w:val="none" w:sz="0" w:space="0" w:color="auto"/>
                                        <w:right w:val="none" w:sz="0" w:space="0" w:color="auto"/>
                                      </w:divBdr>
                                    </w:div>
                                    <w:div w:id="1907491696">
                                      <w:marLeft w:val="0"/>
                                      <w:marRight w:val="0"/>
                                      <w:marTop w:val="0"/>
                                      <w:marBottom w:val="0"/>
                                      <w:divBdr>
                                        <w:top w:val="none" w:sz="0" w:space="0" w:color="auto"/>
                                        <w:left w:val="none" w:sz="0" w:space="0" w:color="auto"/>
                                        <w:bottom w:val="none" w:sz="0" w:space="0" w:color="auto"/>
                                        <w:right w:val="none" w:sz="0" w:space="0" w:color="auto"/>
                                      </w:divBdr>
                                    </w:div>
                                    <w:div w:id="1963418048">
                                      <w:marLeft w:val="0"/>
                                      <w:marRight w:val="0"/>
                                      <w:marTop w:val="0"/>
                                      <w:marBottom w:val="0"/>
                                      <w:divBdr>
                                        <w:top w:val="none" w:sz="0" w:space="0" w:color="auto"/>
                                        <w:left w:val="none" w:sz="0" w:space="0" w:color="auto"/>
                                        <w:bottom w:val="none" w:sz="0" w:space="0" w:color="auto"/>
                                        <w:right w:val="none" w:sz="0" w:space="0" w:color="auto"/>
                                      </w:divBdr>
                                    </w:div>
                                    <w:div w:id="626397506">
                                      <w:marLeft w:val="0"/>
                                      <w:marRight w:val="0"/>
                                      <w:marTop w:val="0"/>
                                      <w:marBottom w:val="0"/>
                                      <w:divBdr>
                                        <w:top w:val="none" w:sz="0" w:space="0" w:color="auto"/>
                                        <w:left w:val="none" w:sz="0" w:space="0" w:color="auto"/>
                                        <w:bottom w:val="none" w:sz="0" w:space="0" w:color="auto"/>
                                        <w:right w:val="none" w:sz="0" w:space="0" w:color="auto"/>
                                      </w:divBdr>
                                    </w:div>
                                    <w:div w:id="185100171">
                                      <w:marLeft w:val="0"/>
                                      <w:marRight w:val="0"/>
                                      <w:marTop w:val="0"/>
                                      <w:marBottom w:val="0"/>
                                      <w:divBdr>
                                        <w:top w:val="none" w:sz="0" w:space="0" w:color="auto"/>
                                        <w:left w:val="none" w:sz="0" w:space="0" w:color="auto"/>
                                        <w:bottom w:val="none" w:sz="0" w:space="0" w:color="auto"/>
                                        <w:right w:val="none" w:sz="0" w:space="0" w:color="auto"/>
                                      </w:divBdr>
                                    </w:div>
                                    <w:div w:id="1615091250">
                                      <w:marLeft w:val="0"/>
                                      <w:marRight w:val="0"/>
                                      <w:marTop w:val="0"/>
                                      <w:marBottom w:val="0"/>
                                      <w:divBdr>
                                        <w:top w:val="none" w:sz="0" w:space="0" w:color="auto"/>
                                        <w:left w:val="none" w:sz="0" w:space="0" w:color="auto"/>
                                        <w:bottom w:val="none" w:sz="0" w:space="0" w:color="auto"/>
                                        <w:right w:val="none" w:sz="0" w:space="0" w:color="auto"/>
                                      </w:divBdr>
                                    </w:div>
                                    <w:div w:id="1364214046">
                                      <w:marLeft w:val="0"/>
                                      <w:marRight w:val="0"/>
                                      <w:marTop w:val="0"/>
                                      <w:marBottom w:val="0"/>
                                      <w:divBdr>
                                        <w:top w:val="none" w:sz="0" w:space="0" w:color="auto"/>
                                        <w:left w:val="none" w:sz="0" w:space="0" w:color="auto"/>
                                        <w:bottom w:val="none" w:sz="0" w:space="0" w:color="auto"/>
                                        <w:right w:val="none" w:sz="0" w:space="0" w:color="auto"/>
                                      </w:divBdr>
                                    </w:div>
                                    <w:div w:id="691609969">
                                      <w:marLeft w:val="0"/>
                                      <w:marRight w:val="0"/>
                                      <w:marTop w:val="0"/>
                                      <w:marBottom w:val="0"/>
                                      <w:divBdr>
                                        <w:top w:val="none" w:sz="0" w:space="0" w:color="auto"/>
                                        <w:left w:val="none" w:sz="0" w:space="0" w:color="auto"/>
                                        <w:bottom w:val="none" w:sz="0" w:space="0" w:color="auto"/>
                                        <w:right w:val="none" w:sz="0" w:space="0" w:color="auto"/>
                                      </w:divBdr>
                                    </w:div>
                                    <w:div w:id="273483526">
                                      <w:marLeft w:val="0"/>
                                      <w:marRight w:val="0"/>
                                      <w:marTop w:val="0"/>
                                      <w:marBottom w:val="0"/>
                                      <w:divBdr>
                                        <w:top w:val="none" w:sz="0" w:space="0" w:color="auto"/>
                                        <w:left w:val="none" w:sz="0" w:space="0" w:color="auto"/>
                                        <w:bottom w:val="none" w:sz="0" w:space="0" w:color="auto"/>
                                        <w:right w:val="none" w:sz="0" w:space="0" w:color="auto"/>
                                      </w:divBdr>
                                    </w:div>
                                    <w:div w:id="1924099738">
                                      <w:marLeft w:val="0"/>
                                      <w:marRight w:val="0"/>
                                      <w:marTop w:val="0"/>
                                      <w:marBottom w:val="0"/>
                                      <w:divBdr>
                                        <w:top w:val="none" w:sz="0" w:space="0" w:color="auto"/>
                                        <w:left w:val="none" w:sz="0" w:space="0" w:color="auto"/>
                                        <w:bottom w:val="none" w:sz="0" w:space="0" w:color="auto"/>
                                        <w:right w:val="none" w:sz="0" w:space="0" w:color="auto"/>
                                      </w:divBdr>
                                    </w:div>
                                    <w:div w:id="919097089">
                                      <w:marLeft w:val="0"/>
                                      <w:marRight w:val="0"/>
                                      <w:marTop w:val="0"/>
                                      <w:marBottom w:val="0"/>
                                      <w:divBdr>
                                        <w:top w:val="none" w:sz="0" w:space="0" w:color="auto"/>
                                        <w:left w:val="none" w:sz="0" w:space="0" w:color="auto"/>
                                        <w:bottom w:val="none" w:sz="0" w:space="0" w:color="auto"/>
                                        <w:right w:val="none" w:sz="0" w:space="0" w:color="auto"/>
                                      </w:divBdr>
                                    </w:div>
                                    <w:div w:id="23403827">
                                      <w:marLeft w:val="0"/>
                                      <w:marRight w:val="0"/>
                                      <w:marTop w:val="0"/>
                                      <w:marBottom w:val="0"/>
                                      <w:divBdr>
                                        <w:top w:val="none" w:sz="0" w:space="0" w:color="auto"/>
                                        <w:left w:val="none" w:sz="0" w:space="0" w:color="auto"/>
                                        <w:bottom w:val="none" w:sz="0" w:space="0" w:color="auto"/>
                                        <w:right w:val="none" w:sz="0" w:space="0" w:color="auto"/>
                                      </w:divBdr>
                                    </w:div>
                                    <w:div w:id="989098114">
                                      <w:marLeft w:val="0"/>
                                      <w:marRight w:val="0"/>
                                      <w:marTop w:val="0"/>
                                      <w:marBottom w:val="0"/>
                                      <w:divBdr>
                                        <w:top w:val="none" w:sz="0" w:space="0" w:color="auto"/>
                                        <w:left w:val="none" w:sz="0" w:space="0" w:color="auto"/>
                                        <w:bottom w:val="none" w:sz="0" w:space="0" w:color="auto"/>
                                        <w:right w:val="none" w:sz="0" w:space="0" w:color="auto"/>
                                      </w:divBdr>
                                    </w:div>
                                    <w:div w:id="1190755543">
                                      <w:marLeft w:val="0"/>
                                      <w:marRight w:val="0"/>
                                      <w:marTop w:val="0"/>
                                      <w:marBottom w:val="0"/>
                                      <w:divBdr>
                                        <w:top w:val="none" w:sz="0" w:space="0" w:color="auto"/>
                                        <w:left w:val="none" w:sz="0" w:space="0" w:color="auto"/>
                                        <w:bottom w:val="none" w:sz="0" w:space="0" w:color="auto"/>
                                        <w:right w:val="none" w:sz="0" w:space="0" w:color="auto"/>
                                      </w:divBdr>
                                    </w:div>
                                    <w:div w:id="1867719073">
                                      <w:marLeft w:val="0"/>
                                      <w:marRight w:val="0"/>
                                      <w:marTop w:val="0"/>
                                      <w:marBottom w:val="0"/>
                                      <w:divBdr>
                                        <w:top w:val="none" w:sz="0" w:space="0" w:color="auto"/>
                                        <w:left w:val="none" w:sz="0" w:space="0" w:color="auto"/>
                                        <w:bottom w:val="none" w:sz="0" w:space="0" w:color="auto"/>
                                        <w:right w:val="none" w:sz="0" w:space="0" w:color="auto"/>
                                      </w:divBdr>
                                    </w:div>
                                    <w:div w:id="826476270">
                                      <w:marLeft w:val="0"/>
                                      <w:marRight w:val="0"/>
                                      <w:marTop w:val="0"/>
                                      <w:marBottom w:val="0"/>
                                      <w:divBdr>
                                        <w:top w:val="none" w:sz="0" w:space="0" w:color="auto"/>
                                        <w:left w:val="none" w:sz="0" w:space="0" w:color="auto"/>
                                        <w:bottom w:val="none" w:sz="0" w:space="0" w:color="auto"/>
                                        <w:right w:val="none" w:sz="0" w:space="0" w:color="auto"/>
                                      </w:divBdr>
                                    </w:div>
                                    <w:div w:id="17565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04386">
                          <w:marLeft w:val="0"/>
                          <w:marRight w:val="0"/>
                          <w:marTop w:val="180"/>
                          <w:marBottom w:val="180"/>
                          <w:divBdr>
                            <w:top w:val="none" w:sz="0" w:space="0" w:color="auto"/>
                            <w:left w:val="none" w:sz="0" w:space="0" w:color="auto"/>
                            <w:bottom w:val="none" w:sz="0" w:space="0" w:color="auto"/>
                            <w:right w:val="none" w:sz="0" w:space="0" w:color="auto"/>
                          </w:divBdr>
                          <w:divsChild>
                            <w:div w:id="1082409015">
                              <w:marLeft w:val="0"/>
                              <w:marRight w:val="0"/>
                              <w:marTop w:val="0"/>
                              <w:marBottom w:val="0"/>
                              <w:divBdr>
                                <w:top w:val="none" w:sz="0" w:space="0" w:color="auto"/>
                                <w:left w:val="none" w:sz="0" w:space="0" w:color="auto"/>
                                <w:bottom w:val="none" w:sz="0" w:space="0" w:color="auto"/>
                                <w:right w:val="none" w:sz="0" w:space="0" w:color="auto"/>
                              </w:divBdr>
                            </w:div>
                            <w:div w:id="506946066">
                              <w:marLeft w:val="0"/>
                              <w:marRight w:val="0"/>
                              <w:marTop w:val="0"/>
                              <w:marBottom w:val="0"/>
                              <w:divBdr>
                                <w:top w:val="none" w:sz="0" w:space="0" w:color="auto"/>
                                <w:left w:val="none" w:sz="0" w:space="0" w:color="auto"/>
                                <w:bottom w:val="none" w:sz="0" w:space="0" w:color="auto"/>
                                <w:right w:val="none" w:sz="0" w:space="0" w:color="auto"/>
                              </w:divBdr>
                              <w:divsChild>
                                <w:div w:id="504903495">
                                  <w:marLeft w:val="0"/>
                                  <w:marRight w:val="0"/>
                                  <w:marTop w:val="0"/>
                                  <w:marBottom w:val="0"/>
                                  <w:divBdr>
                                    <w:top w:val="none" w:sz="0" w:space="0" w:color="auto"/>
                                    <w:left w:val="none" w:sz="0" w:space="0" w:color="auto"/>
                                    <w:bottom w:val="none" w:sz="0" w:space="0" w:color="auto"/>
                                    <w:right w:val="none" w:sz="0" w:space="0" w:color="auto"/>
                                  </w:divBdr>
                                  <w:divsChild>
                                    <w:div w:id="375862059">
                                      <w:marLeft w:val="0"/>
                                      <w:marRight w:val="0"/>
                                      <w:marTop w:val="0"/>
                                      <w:marBottom w:val="0"/>
                                      <w:divBdr>
                                        <w:top w:val="none" w:sz="0" w:space="0" w:color="auto"/>
                                        <w:left w:val="none" w:sz="0" w:space="0" w:color="auto"/>
                                        <w:bottom w:val="none" w:sz="0" w:space="0" w:color="auto"/>
                                        <w:right w:val="none" w:sz="0" w:space="0" w:color="auto"/>
                                      </w:divBdr>
                                    </w:div>
                                    <w:div w:id="192765721">
                                      <w:marLeft w:val="0"/>
                                      <w:marRight w:val="0"/>
                                      <w:marTop w:val="0"/>
                                      <w:marBottom w:val="0"/>
                                      <w:divBdr>
                                        <w:top w:val="none" w:sz="0" w:space="0" w:color="auto"/>
                                        <w:left w:val="none" w:sz="0" w:space="0" w:color="auto"/>
                                        <w:bottom w:val="none" w:sz="0" w:space="0" w:color="auto"/>
                                        <w:right w:val="none" w:sz="0" w:space="0" w:color="auto"/>
                                      </w:divBdr>
                                    </w:div>
                                    <w:div w:id="1813063607">
                                      <w:marLeft w:val="0"/>
                                      <w:marRight w:val="0"/>
                                      <w:marTop w:val="0"/>
                                      <w:marBottom w:val="0"/>
                                      <w:divBdr>
                                        <w:top w:val="none" w:sz="0" w:space="0" w:color="auto"/>
                                        <w:left w:val="none" w:sz="0" w:space="0" w:color="auto"/>
                                        <w:bottom w:val="none" w:sz="0" w:space="0" w:color="auto"/>
                                        <w:right w:val="none" w:sz="0" w:space="0" w:color="auto"/>
                                      </w:divBdr>
                                    </w:div>
                                    <w:div w:id="880828011">
                                      <w:marLeft w:val="0"/>
                                      <w:marRight w:val="0"/>
                                      <w:marTop w:val="0"/>
                                      <w:marBottom w:val="0"/>
                                      <w:divBdr>
                                        <w:top w:val="none" w:sz="0" w:space="0" w:color="auto"/>
                                        <w:left w:val="none" w:sz="0" w:space="0" w:color="auto"/>
                                        <w:bottom w:val="none" w:sz="0" w:space="0" w:color="auto"/>
                                        <w:right w:val="none" w:sz="0" w:space="0" w:color="auto"/>
                                      </w:divBdr>
                                    </w:div>
                                    <w:div w:id="1248274067">
                                      <w:marLeft w:val="0"/>
                                      <w:marRight w:val="0"/>
                                      <w:marTop w:val="0"/>
                                      <w:marBottom w:val="0"/>
                                      <w:divBdr>
                                        <w:top w:val="none" w:sz="0" w:space="0" w:color="auto"/>
                                        <w:left w:val="none" w:sz="0" w:space="0" w:color="auto"/>
                                        <w:bottom w:val="none" w:sz="0" w:space="0" w:color="auto"/>
                                        <w:right w:val="none" w:sz="0" w:space="0" w:color="auto"/>
                                      </w:divBdr>
                                    </w:div>
                                    <w:div w:id="1855222836">
                                      <w:marLeft w:val="0"/>
                                      <w:marRight w:val="0"/>
                                      <w:marTop w:val="0"/>
                                      <w:marBottom w:val="0"/>
                                      <w:divBdr>
                                        <w:top w:val="none" w:sz="0" w:space="0" w:color="auto"/>
                                        <w:left w:val="none" w:sz="0" w:space="0" w:color="auto"/>
                                        <w:bottom w:val="none" w:sz="0" w:space="0" w:color="auto"/>
                                        <w:right w:val="none" w:sz="0" w:space="0" w:color="auto"/>
                                      </w:divBdr>
                                    </w:div>
                                    <w:div w:id="609973135">
                                      <w:marLeft w:val="0"/>
                                      <w:marRight w:val="0"/>
                                      <w:marTop w:val="0"/>
                                      <w:marBottom w:val="0"/>
                                      <w:divBdr>
                                        <w:top w:val="none" w:sz="0" w:space="0" w:color="auto"/>
                                        <w:left w:val="none" w:sz="0" w:space="0" w:color="auto"/>
                                        <w:bottom w:val="none" w:sz="0" w:space="0" w:color="auto"/>
                                        <w:right w:val="none" w:sz="0" w:space="0" w:color="auto"/>
                                      </w:divBdr>
                                    </w:div>
                                    <w:div w:id="1617519700">
                                      <w:marLeft w:val="0"/>
                                      <w:marRight w:val="0"/>
                                      <w:marTop w:val="0"/>
                                      <w:marBottom w:val="0"/>
                                      <w:divBdr>
                                        <w:top w:val="none" w:sz="0" w:space="0" w:color="auto"/>
                                        <w:left w:val="none" w:sz="0" w:space="0" w:color="auto"/>
                                        <w:bottom w:val="none" w:sz="0" w:space="0" w:color="auto"/>
                                        <w:right w:val="none" w:sz="0" w:space="0" w:color="auto"/>
                                      </w:divBdr>
                                    </w:div>
                                    <w:div w:id="287469921">
                                      <w:marLeft w:val="0"/>
                                      <w:marRight w:val="0"/>
                                      <w:marTop w:val="0"/>
                                      <w:marBottom w:val="0"/>
                                      <w:divBdr>
                                        <w:top w:val="none" w:sz="0" w:space="0" w:color="auto"/>
                                        <w:left w:val="none" w:sz="0" w:space="0" w:color="auto"/>
                                        <w:bottom w:val="none" w:sz="0" w:space="0" w:color="auto"/>
                                        <w:right w:val="none" w:sz="0" w:space="0" w:color="auto"/>
                                      </w:divBdr>
                                    </w:div>
                                    <w:div w:id="1021204591">
                                      <w:marLeft w:val="0"/>
                                      <w:marRight w:val="0"/>
                                      <w:marTop w:val="0"/>
                                      <w:marBottom w:val="0"/>
                                      <w:divBdr>
                                        <w:top w:val="none" w:sz="0" w:space="0" w:color="auto"/>
                                        <w:left w:val="none" w:sz="0" w:space="0" w:color="auto"/>
                                        <w:bottom w:val="none" w:sz="0" w:space="0" w:color="auto"/>
                                        <w:right w:val="none" w:sz="0" w:space="0" w:color="auto"/>
                                      </w:divBdr>
                                    </w:div>
                                    <w:div w:id="1297686903">
                                      <w:marLeft w:val="0"/>
                                      <w:marRight w:val="0"/>
                                      <w:marTop w:val="0"/>
                                      <w:marBottom w:val="0"/>
                                      <w:divBdr>
                                        <w:top w:val="none" w:sz="0" w:space="0" w:color="auto"/>
                                        <w:left w:val="none" w:sz="0" w:space="0" w:color="auto"/>
                                        <w:bottom w:val="none" w:sz="0" w:space="0" w:color="auto"/>
                                        <w:right w:val="none" w:sz="0" w:space="0" w:color="auto"/>
                                      </w:divBdr>
                                    </w:div>
                                    <w:div w:id="1399939492">
                                      <w:marLeft w:val="0"/>
                                      <w:marRight w:val="0"/>
                                      <w:marTop w:val="0"/>
                                      <w:marBottom w:val="0"/>
                                      <w:divBdr>
                                        <w:top w:val="none" w:sz="0" w:space="0" w:color="auto"/>
                                        <w:left w:val="none" w:sz="0" w:space="0" w:color="auto"/>
                                        <w:bottom w:val="none" w:sz="0" w:space="0" w:color="auto"/>
                                        <w:right w:val="none" w:sz="0" w:space="0" w:color="auto"/>
                                      </w:divBdr>
                                    </w:div>
                                    <w:div w:id="1974943697">
                                      <w:marLeft w:val="0"/>
                                      <w:marRight w:val="0"/>
                                      <w:marTop w:val="0"/>
                                      <w:marBottom w:val="0"/>
                                      <w:divBdr>
                                        <w:top w:val="none" w:sz="0" w:space="0" w:color="auto"/>
                                        <w:left w:val="none" w:sz="0" w:space="0" w:color="auto"/>
                                        <w:bottom w:val="none" w:sz="0" w:space="0" w:color="auto"/>
                                        <w:right w:val="none" w:sz="0" w:space="0" w:color="auto"/>
                                      </w:divBdr>
                                    </w:div>
                                    <w:div w:id="1168405024">
                                      <w:marLeft w:val="0"/>
                                      <w:marRight w:val="0"/>
                                      <w:marTop w:val="0"/>
                                      <w:marBottom w:val="0"/>
                                      <w:divBdr>
                                        <w:top w:val="none" w:sz="0" w:space="0" w:color="auto"/>
                                        <w:left w:val="none" w:sz="0" w:space="0" w:color="auto"/>
                                        <w:bottom w:val="none" w:sz="0" w:space="0" w:color="auto"/>
                                        <w:right w:val="none" w:sz="0" w:space="0" w:color="auto"/>
                                      </w:divBdr>
                                    </w:div>
                                    <w:div w:id="1401515270">
                                      <w:marLeft w:val="0"/>
                                      <w:marRight w:val="0"/>
                                      <w:marTop w:val="0"/>
                                      <w:marBottom w:val="0"/>
                                      <w:divBdr>
                                        <w:top w:val="none" w:sz="0" w:space="0" w:color="auto"/>
                                        <w:left w:val="none" w:sz="0" w:space="0" w:color="auto"/>
                                        <w:bottom w:val="none" w:sz="0" w:space="0" w:color="auto"/>
                                        <w:right w:val="none" w:sz="0" w:space="0" w:color="auto"/>
                                      </w:divBdr>
                                    </w:div>
                                  </w:divsChild>
                                </w:div>
                                <w:div w:id="478502927">
                                  <w:marLeft w:val="0"/>
                                  <w:marRight w:val="0"/>
                                  <w:marTop w:val="0"/>
                                  <w:marBottom w:val="0"/>
                                  <w:divBdr>
                                    <w:top w:val="none" w:sz="0" w:space="0" w:color="auto"/>
                                    <w:left w:val="none" w:sz="0" w:space="0" w:color="auto"/>
                                    <w:bottom w:val="none" w:sz="0" w:space="0" w:color="auto"/>
                                    <w:right w:val="none" w:sz="0" w:space="0" w:color="auto"/>
                                  </w:divBdr>
                                  <w:divsChild>
                                    <w:div w:id="907037084">
                                      <w:marLeft w:val="0"/>
                                      <w:marRight w:val="0"/>
                                      <w:marTop w:val="0"/>
                                      <w:marBottom w:val="0"/>
                                      <w:divBdr>
                                        <w:top w:val="none" w:sz="0" w:space="0" w:color="auto"/>
                                        <w:left w:val="none" w:sz="0" w:space="0" w:color="auto"/>
                                        <w:bottom w:val="none" w:sz="0" w:space="0" w:color="auto"/>
                                        <w:right w:val="none" w:sz="0" w:space="0" w:color="auto"/>
                                      </w:divBdr>
                                    </w:div>
                                    <w:div w:id="1888100473">
                                      <w:marLeft w:val="0"/>
                                      <w:marRight w:val="0"/>
                                      <w:marTop w:val="0"/>
                                      <w:marBottom w:val="0"/>
                                      <w:divBdr>
                                        <w:top w:val="none" w:sz="0" w:space="0" w:color="auto"/>
                                        <w:left w:val="none" w:sz="0" w:space="0" w:color="auto"/>
                                        <w:bottom w:val="none" w:sz="0" w:space="0" w:color="auto"/>
                                        <w:right w:val="none" w:sz="0" w:space="0" w:color="auto"/>
                                      </w:divBdr>
                                    </w:div>
                                    <w:div w:id="1250700532">
                                      <w:marLeft w:val="0"/>
                                      <w:marRight w:val="0"/>
                                      <w:marTop w:val="0"/>
                                      <w:marBottom w:val="0"/>
                                      <w:divBdr>
                                        <w:top w:val="none" w:sz="0" w:space="0" w:color="auto"/>
                                        <w:left w:val="none" w:sz="0" w:space="0" w:color="auto"/>
                                        <w:bottom w:val="none" w:sz="0" w:space="0" w:color="auto"/>
                                        <w:right w:val="none" w:sz="0" w:space="0" w:color="auto"/>
                                      </w:divBdr>
                                    </w:div>
                                    <w:div w:id="524486683">
                                      <w:marLeft w:val="0"/>
                                      <w:marRight w:val="0"/>
                                      <w:marTop w:val="0"/>
                                      <w:marBottom w:val="0"/>
                                      <w:divBdr>
                                        <w:top w:val="none" w:sz="0" w:space="0" w:color="auto"/>
                                        <w:left w:val="none" w:sz="0" w:space="0" w:color="auto"/>
                                        <w:bottom w:val="none" w:sz="0" w:space="0" w:color="auto"/>
                                        <w:right w:val="none" w:sz="0" w:space="0" w:color="auto"/>
                                      </w:divBdr>
                                    </w:div>
                                    <w:div w:id="1839348045">
                                      <w:marLeft w:val="0"/>
                                      <w:marRight w:val="0"/>
                                      <w:marTop w:val="0"/>
                                      <w:marBottom w:val="0"/>
                                      <w:divBdr>
                                        <w:top w:val="none" w:sz="0" w:space="0" w:color="auto"/>
                                        <w:left w:val="none" w:sz="0" w:space="0" w:color="auto"/>
                                        <w:bottom w:val="none" w:sz="0" w:space="0" w:color="auto"/>
                                        <w:right w:val="none" w:sz="0" w:space="0" w:color="auto"/>
                                      </w:divBdr>
                                    </w:div>
                                    <w:div w:id="1588610703">
                                      <w:marLeft w:val="0"/>
                                      <w:marRight w:val="0"/>
                                      <w:marTop w:val="0"/>
                                      <w:marBottom w:val="0"/>
                                      <w:divBdr>
                                        <w:top w:val="none" w:sz="0" w:space="0" w:color="auto"/>
                                        <w:left w:val="none" w:sz="0" w:space="0" w:color="auto"/>
                                        <w:bottom w:val="none" w:sz="0" w:space="0" w:color="auto"/>
                                        <w:right w:val="none" w:sz="0" w:space="0" w:color="auto"/>
                                      </w:divBdr>
                                    </w:div>
                                    <w:div w:id="1728868953">
                                      <w:marLeft w:val="0"/>
                                      <w:marRight w:val="0"/>
                                      <w:marTop w:val="0"/>
                                      <w:marBottom w:val="0"/>
                                      <w:divBdr>
                                        <w:top w:val="none" w:sz="0" w:space="0" w:color="auto"/>
                                        <w:left w:val="none" w:sz="0" w:space="0" w:color="auto"/>
                                        <w:bottom w:val="none" w:sz="0" w:space="0" w:color="auto"/>
                                        <w:right w:val="none" w:sz="0" w:space="0" w:color="auto"/>
                                      </w:divBdr>
                                    </w:div>
                                    <w:div w:id="1784611541">
                                      <w:marLeft w:val="0"/>
                                      <w:marRight w:val="0"/>
                                      <w:marTop w:val="0"/>
                                      <w:marBottom w:val="0"/>
                                      <w:divBdr>
                                        <w:top w:val="none" w:sz="0" w:space="0" w:color="auto"/>
                                        <w:left w:val="none" w:sz="0" w:space="0" w:color="auto"/>
                                        <w:bottom w:val="none" w:sz="0" w:space="0" w:color="auto"/>
                                        <w:right w:val="none" w:sz="0" w:space="0" w:color="auto"/>
                                      </w:divBdr>
                                    </w:div>
                                    <w:div w:id="509756414">
                                      <w:marLeft w:val="0"/>
                                      <w:marRight w:val="0"/>
                                      <w:marTop w:val="0"/>
                                      <w:marBottom w:val="0"/>
                                      <w:divBdr>
                                        <w:top w:val="none" w:sz="0" w:space="0" w:color="auto"/>
                                        <w:left w:val="none" w:sz="0" w:space="0" w:color="auto"/>
                                        <w:bottom w:val="none" w:sz="0" w:space="0" w:color="auto"/>
                                        <w:right w:val="none" w:sz="0" w:space="0" w:color="auto"/>
                                      </w:divBdr>
                                    </w:div>
                                    <w:div w:id="1956668905">
                                      <w:marLeft w:val="0"/>
                                      <w:marRight w:val="0"/>
                                      <w:marTop w:val="0"/>
                                      <w:marBottom w:val="0"/>
                                      <w:divBdr>
                                        <w:top w:val="none" w:sz="0" w:space="0" w:color="auto"/>
                                        <w:left w:val="none" w:sz="0" w:space="0" w:color="auto"/>
                                        <w:bottom w:val="none" w:sz="0" w:space="0" w:color="auto"/>
                                        <w:right w:val="none" w:sz="0" w:space="0" w:color="auto"/>
                                      </w:divBdr>
                                    </w:div>
                                    <w:div w:id="1024289463">
                                      <w:marLeft w:val="0"/>
                                      <w:marRight w:val="0"/>
                                      <w:marTop w:val="0"/>
                                      <w:marBottom w:val="0"/>
                                      <w:divBdr>
                                        <w:top w:val="none" w:sz="0" w:space="0" w:color="auto"/>
                                        <w:left w:val="none" w:sz="0" w:space="0" w:color="auto"/>
                                        <w:bottom w:val="none" w:sz="0" w:space="0" w:color="auto"/>
                                        <w:right w:val="none" w:sz="0" w:space="0" w:color="auto"/>
                                      </w:divBdr>
                                    </w:div>
                                    <w:div w:id="212426511">
                                      <w:marLeft w:val="0"/>
                                      <w:marRight w:val="0"/>
                                      <w:marTop w:val="0"/>
                                      <w:marBottom w:val="0"/>
                                      <w:divBdr>
                                        <w:top w:val="none" w:sz="0" w:space="0" w:color="auto"/>
                                        <w:left w:val="none" w:sz="0" w:space="0" w:color="auto"/>
                                        <w:bottom w:val="none" w:sz="0" w:space="0" w:color="auto"/>
                                        <w:right w:val="none" w:sz="0" w:space="0" w:color="auto"/>
                                      </w:divBdr>
                                    </w:div>
                                    <w:div w:id="1512793945">
                                      <w:marLeft w:val="0"/>
                                      <w:marRight w:val="0"/>
                                      <w:marTop w:val="0"/>
                                      <w:marBottom w:val="0"/>
                                      <w:divBdr>
                                        <w:top w:val="none" w:sz="0" w:space="0" w:color="auto"/>
                                        <w:left w:val="none" w:sz="0" w:space="0" w:color="auto"/>
                                        <w:bottom w:val="none" w:sz="0" w:space="0" w:color="auto"/>
                                        <w:right w:val="none" w:sz="0" w:space="0" w:color="auto"/>
                                      </w:divBdr>
                                    </w:div>
                                    <w:div w:id="1908220058">
                                      <w:marLeft w:val="0"/>
                                      <w:marRight w:val="0"/>
                                      <w:marTop w:val="0"/>
                                      <w:marBottom w:val="0"/>
                                      <w:divBdr>
                                        <w:top w:val="none" w:sz="0" w:space="0" w:color="auto"/>
                                        <w:left w:val="none" w:sz="0" w:space="0" w:color="auto"/>
                                        <w:bottom w:val="none" w:sz="0" w:space="0" w:color="auto"/>
                                        <w:right w:val="none" w:sz="0" w:space="0" w:color="auto"/>
                                      </w:divBdr>
                                    </w:div>
                                    <w:div w:id="14165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55983">
                          <w:marLeft w:val="0"/>
                          <w:marRight w:val="0"/>
                          <w:marTop w:val="180"/>
                          <w:marBottom w:val="180"/>
                          <w:divBdr>
                            <w:top w:val="none" w:sz="0" w:space="0" w:color="auto"/>
                            <w:left w:val="none" w:sz="0" w:space="0" w:color="auto"/>
                            <w:bottom w:val="none" w:sz="0" w:space="0" w:color="auto"/>
                            <w:right w:val="none" w:sz="0" w:space="0" w:color="auto"/>
                          </w:divBdr>
                          <w:divsChild>
                            <w:div w:id="1625500835">
                              <w:marLeft w:val="0"/>
                              <w:marRight w:val="0"/>
                              <w:marTop w:val="0"/>
                              <w:marBottom w:val="0"/>
                              <w:divBdr>
                                <w:top w:val="none" w:sz="0" w:space="0" w:color="auto"/>
                                <w:left w:val="none" w:sz="0" w:space="0" w:color="auto"/>
                                <w:bottom w:val="none" w:sz="0" w:space="0" w:color="auto"/>
                                <w:right w:val="none" w:sz="0" w:space="0" w:color="auto"/>
                              </w:divBdr>
                            </w:div>
                            <w:div w:id="291786013">
                              <w:marLeft w:val="0"/>
                              <w:marRight w:val="0"/>
                              <w:marTop w:val="0"/>
                              <w:marBottom w:val="0"/>
                              <w:divBdr>
                                <w:top w:val="none" w:sz="0" w:space="0" w:color="auto"/>
                                <w:left w:val="none" w:sz="0" w:space="0" w:color="auto"/>
                                <w:bottom w:val="none" w:sz="0" w:space="0" w:color="auto"/>
                                <w:right w:val="none" w:sz="0" w:space="0" w:color="auto"/>
                              </w:divBdr>
                              <w:divsChild>
                                <w:div w:id="2035493834">
                                  <w:marLeft w:val="0"/>
                                  <w:marRight w:val="0"/>
                                  <w:marTop w:val="0"/>
                                  <w:marBottom w:val="0"/>
                                  <w:divBdr>
                                    <w:top w:val="none" w:sz="0" w:space="0" w:color="auto"/>
                                    <w:left w:val="none" w:sz="0" w:space="0" w:color="auto"/>
                                    <w:bottom w:val="none" w:sz="0" w:space="0" w:color="auto"/>
                                    <w:right w:val="none" w:sz="0" w:space="0" w:color="auto"/>
                                  </w:divBdr>
                                  <w:divsChild>
                                    <w:div w:id="250510966">
                                      <w:marLeft w:val="0"/>
                                      <w:marRight w:val="0"/>
                                      <w:marTop w:val="0"/>
                                      <w:marBottom w:val="0"/>
                                      <w:divBdr>
                                        <w:top w:val="none" w:sz="0" w:space="0" w:color="auto"/>
                                        <w:left w:val="none" w:sz="0" w:space="0" w:color="auto"/>
                                        <w:bottom w:val="none" w:sz="0" w:space="0" w:color="auto"/>
                                        <w:right w:val="none" w:sz="0" w:space="0" w:color="auto"/>
                                      </w:divBdr>
                                    </w:div>
                                    <w:div w:id="555510575">
                                      <w:marLeft w:val="0"/>
                                      <w:marRight w:val="0"/>
                                      <w:marTop w:val="0"/>
                                      <w:marBottom w:val="0"/>
                                      <w:divBdr>
                                        <w:top w:val="none" w:sz="0" w:space="0" w:color="auto"/>
                                        <w:left w:val="none" w:sz="0" w:space="0" w:color="auto"/>
                                        <w:bottom w:val="none" w:sz="0" w:space="0" w:color="auto"/>
                                        <w:right w:val="none" w:sz="0" w:space="0" w:color="auto"/>
                                      </w:divBdr>
                                    </w:div>
                                    <w:div w:id="182594228">
                                      <w:marLeft w:val="0"/>
                                      <w:marRight w:val="0"/>
                                      <w:marTop w:val="0"/>
                                      <w:marBottom w:val="0"/>
                                      <w:divBdr>
                                        <w:top w:val="none" w:sz="0" w:space="0" w:color="auto"/>
                                        <w:left w:val="none" w:sz="0" w:space="0" w:color="auto"/>
                                        <w:bottom w:val="none" w:sz="0" w:space="0" w:color="auto"/>
                                        <w:right w:val="none" w:sz="0" w:space="0" w:color="auto"/>
                                      </w:divBdr>
                                    </w:div>
                                    <w:div w:id="1078092404">
                                      <w:marLeft w:val="0"/>
                                      <w:marRight w:val="0"/>
                                      <w:marTop w:val="0"/>
                                      <w:marBottom w:val="0"/>
                                      <w:divBdr>
                                        <w:top w:val="none" w:sz="0" w:space="0" w:color="auto"/>
                                        <w:left w:val="none" w:sz="0" w:space="0" w:color="auto"/>
                                        <w:bottom w:val="none" w:sz="0" w:space="0" w:color="auto"/>
                                        <w:right w:val="none" w:sz="0" w:space="0" w:color="auto"/>
                                      </w:divBdr>
                                    </w:div>
                                    <w:div w:id="435057896">
                                      <w:marLeft w:val="0"/>
                                      <w:marRight w:val="0"/>
                                      <w:marTop w:val="0"/>
                                      <w:marBottom w:val="0"/>
                                      <w:divBdr>
                                        <w:top w:val="none" w:sz="0" w:space="0" w:color="auto"/>
                                        <w:left w:val="none" w:sz="0" w:space="0" w:color="auto"/>
                                        <w:bottom w:val="none" w:sz="0" w:space="0" w:color="auto"/>
                                        <w:right w:val="none" w:sz="0" w:space="0" w:color="auto"/>
                                      </w:divBdr>
                                    </w:div>
                                    <w:div w:id="298920381">
                                      <w:marLeft w:val="0"/>
                                      <w:marRight w:val="0"/>
                                      <w:marTop w:val="0"/>
                                      <w:marBottom w:val="0"/>
                                      <w:divBdr>
                                        <w:top w:val="none" w:sz="0" w:space="0" w:color="auto"/>
                                        <w:left w:val="none" w:sz="0" w:space="0" w:color="auto"/>
                                        <w:bottom w:val="none" w:sz="0" w:space="0" w:color="auto"/>
                                        <w:right w:val="none" w:sz="0" w:space="0" w:color="auto"/>
                                      </w:divBdr>
                                    </w:div>
                                    <w:div w:id="1090807134">
                                      <w:marLeft w:val="0"/>
                                      <w:marRight w:val="0"/>
                                      <w:marTop w:val="0"/>
                                      <w:marBottom w:val="0"/>
                                      <w:divBdr>
                                        <w:top w:val="none" w:sz="0" w:space="0" w:color="auto"/>
                                        <w:left w:val="none" w:sz="0" w:space="0" w:color="auto"/>
                                        <w:bottom w:val="none" w:sz="0" w:space="0" w:color="auto"/>
                                        <w:right w:val="none" w:sz="0" w:space="0" w:color="auto"/>
                                      </w:divBdr>
                                    </w:div>
                                  </w:divsChild>
                                </w:div>
                                <w:div w:id="524447700">
                                  <w:marLeft w:val="0"/>
                                  <w:marRight w:val="0"/>
                                  <w:marTop w:val="0"/>
                                  <w:marBottom w:val="0"/>
                                  <w:divBdr>
                                    <w:top w:val="none" w:sz="0" w:space="0" w:color="auto"/>
                                    <w:left w:val="none" w:sz="0" w:space="0" w:color="auto"/>
                                    <w:bottom w:val="none" w:sz="0" w:space="0" w:color="auto"/>
                                    <w:right w:val="none" w:sz="0" w:space="0" w:color="auto"/>
                                  </w:divBdr>
                                  <w:divsChild>
                                    <w:div w:id="1902790522">
                                      <w:marLeft w:val="0"/>
                                      <w:marRight w:val="0"/>
                                      <w:marTop w:val="0"/>
                                      <w:marBottom w:val="0"/>
                                      <w:divBdr>
                                        <w:top w:val="none" w:sz="0" w:space="0" w:color="auto"/>
                                        <w:left w:val="none" w:sz="0" w:space="0" w:color="auto"/>
                                        <w:bottom w:val="none" w:sz="0" w:space="0" w:color="auto"/>
                                        <w:right w:val="none" w:sz="0" w:space="0" w:color="auto"/>
                                      </w:divBdr>
                                    </w:div>
                                    <w:div w:id="758214186">
                                      <w:marLeft w:val="0"/>
                                      <w:marRight w:val="0"/>
                                      <w:marTop w:val="0"/>
                                      <w:marBottom w:val="0"/>
                                      <w:divBdr>
                                        <w:top w:val="none" w:sz="0" w:space="0" w:color="auto"/>
                                        <w:left w:val="none" w:sz="0" w:space="0" w:color="auto"/>
                                        <w:bottom w:val="none" w:sz="0" w:space="0" w:color="auto"/>
                                        <w:right w:val="none" w:sz="0" w:space="0" w:color="auto"/>
                                      </w:divBdr>
                                    </w:div>
                                    <w:div w:id="1754355950">
                                      <w:marLeft w:val="0"/>
                                      <w:marRight w:val="0"/>
                                      <w:marTop w:val="0"/>
                                      <w:marBottom w:val="0"/>
                                      <w:divBdr>
                                        <w:top w:val="none" w:sz="0" w:space="0" w:color="auto"/>
                                        <w:left w:val="none" w:sz="0" w:space="0" w:color="auto"/>
                                        <w:bottom w:val="none" w:sz="0" w:space="0" w:color="auto"/>
                                        <w:right w:val="none" w:sz="0" w:space="0" w:color="auto"/>
                                      </w:divBdr>
                                    </w:div>
                                    <w:div w:id="1370640958">
                                      <w:marLeft w:val="0"/>
                                      <w:marRight w:val="0"/>
                                      <w:marTop w:val="0"/>
                                      <w:marBottom w:val="0"/>
                                      <w:divBdr>
                                        <w:top w:val="none" w:sz="0" w:space="0" w:color="auto"/>
                                        <w:left w:val="none" w:sz="0" w:space="0" w:color="auto"/>
                                        <w:bottom w:val="none" w:sz="0" w:space="0" w:color="auto"/>
                                        <w:right w:val="none" w:sz="0" w:space="0" w:color="auto"/>
                                      </w:divBdr>
                                    </w:div>
                                    <w:div w:id="760566792">
                                      <w:marLeft w:val="0"/>
                                      <w:marRight w:val="0"/>
                                      <w:marTop w:val="0"/>
                                      <w:marBottom w:val="0"/>
                                      <w:divBdr>
                                        <w:top w:val="none" w:sz="0" w:space="0" w:color="auto"/>
                                        <w:left w:val="none" w:sz="0" w:space="0" w:color="auto"/>
                                        <w:bottom w:val="none" w:sz="0" w:space="0" w:color="auto"/>
                                        <w:right w:val="none" w:sz="0" w:space="0" w:color="auto"/>
                                      </w:divBdr>
                                    </w:div>
                                    <w:div w:id="1619482913">
                                      <w:marLeft w:val="0"/>
                                      <w:marRight w:val="0"/>
                                      <w:marTop w:val="0"/>
                                      <w:marBottom w:val="0"/>
                                      <w:divBdr>
                                        <w:top w:val="none" w:sz="0" w:space="0" w:color="auto"/>
                                        <w:left w:val="none" w:sz="0" w:space="0" w:color="auto"/>
                                        <w:bottom w:val="none" w:sz="0" w:space="0" w:color="auto"/>
                                        <w:right w:val="none" w:sz="0" w:space="0" w:color="auto"/>
                                      </w:divBdr>
                                    </w:div>
                                    <w:div w:id="19337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56708">
                          <w:marLeft w:val="0"/>
                          <w:marRight w:val="0"/>
                          <w:marTop w:val="180"/>
                          <w:marBottom w:val="180"/>
                          <w:divBdr>
                            <w:top w:val="none" w:sz="0" w:space="0" w:color="auto"/>
                            <w:left w:val="none" w:sz="0" w:space="0" w:color="auto"/>
                            <w:bottom w:val="none" w:sz="0" w:space="0" w:color="auto"/>
                            <w:right w:val="none" w:sz="0" w:space="0" w:color="auto"/>
                          </w:divBdr>
                          <w:divsChild>
                            <w:div w:id="798768193">
                              <w:marLeft w:val="0"/>
                              <w:marRight w:val="0"/>
                              <w:marTop w:val="0"/>
                              <w:marBottom w:val="0"/>
                              <w:divBdr>
                                <w:top w:val="none" w:sz="0" w:space="0" w:color="auto"/>
                                <w:left w:val="none" w:sz="0" w:space="0" w:color="auto"/>
                                <w:bottom w:val="none" w:sz="0" w:space="0" w:color="auto"/>
                                <w:right w:val="none" w:sz="0" w:space="0" w:color="auto"/>
                              </w:divBdr>
                            </w:div>
                            <w:div w:id="39979947">
                              <w:marLeft w:val="0"/>
                              <w:marRight w:val="0"/>
                              <w:marTop w:val="0"/>
                              <w:marBottom w:val="0"/>
                              <w:divBdr>
                                <w:top w:val="none" w:sz="0" w:space="0" w:color="auto"/>
                                <w:left w:val="none" w:sz="0" w:space="0" w:color="auto"/>
                                <w:bottom w:val="none" w:sz="0" w:space="0" w:color="auto"/>
                                <w:right w:val="none" w:sz="0" w:space="0" w:color="auto"/>
                              </w:divBdr>
                              <w:divsChild>
                                <w:div w:id="1673528503">
                                  <w:marLeft w:val="0"/>
                                  <w:marRight w:val="0"/>
                                  <w:marTop w:val="0"/>
                                  <w:marBottom w:val="0"/>
                                  <w:divBdr>
                                    <w:top w:val="none" w:sz="0" w:space="0" w:color="auto"/>
                                    <w:left w:val="none" w:sz="0" w:space="0" w:color="auto"/>
                                    <w:bottom w:val="none" w:sz="0" w:space="0" w:color="auto"/>
                                    <w:right w:val="none" w:sz="0" w:space="0" w:color="auto"/>
                                  </w:divBdr>
                                  <w:divsChild>
                                    <w:div w:id="462119645">
                                      <w:marLeft w:val="0"/>
                                      <w:marRight w:val="0"/>
                                      <w:marTop w:val="0"/>
                                      <w:marBottom w:val="0"/>
                                      <w:divBdr>
                                        <w:top w:val="none" w:sz="0" w:space="0" w:color="auto"/>
                                        <w:left w:val="none" w:sz="0" w:space="0" w:color="auto"/>
                                        <w:bottom w:val="none" w:sz="0" w:space="0" w:color="auto"/>
                                        <w:right w:val="none" w:sz="0" w:space="0" w:color="auto"/>
                                      </w:divBdr>
                                    </w:div>
                                  </w:divsChild>
                                </w:div>
                                <w:div w:id="2110078658">
                                  <w:marLeft w:val="0"/>
                                  <w:marRight w:val="0"/>
                                  <w:marTop w:val="0"/>
                                  <w:marBottom w:val="0"/>
                                  <w:divBdr>
                                    <w:top w:val="none" w:sz="0" w:space="0" w:color="auto"/>
                                    <w:left w:val="none" w:sz="0" w:space="0" w:color="auto"/>
                                    <w:bottom w:val="none" w:sz="0" w:space="0" w:color="auto"/>
                                    <w:right w:val="none" w:sz="0" w:space="0" w:color="auto"/>
                                  </w:divBdr>
                                  <w:divsChild>
                                    <w:div w:id="204656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29199">
                          <w:marLeft w:val="0"/>
                          <w:marRight w:val="0"/>
                          <w:marTop w:val="180"/>
                          <w:marBottom w:val="180"/>
                          <w:divBdr>
                            <w:top w:val="none" w:sz="0" w:space="0" w:color="auto"/>
                            <w:left w:val="none" w:sz="0" w:space="0" w:color="auto"/>
                            <w:bottom w:val="none" w:sz="0" w:space="0" w:color="auto"/>
                            <w:right w:val="none" w:sz="0" w:space="0" w:color="auto"/>
                          </w:divBdr>
                          <w:divsChild>
                            <w:div w:id="1261373946">
                              <w:marLeft w:val="0"/>
                              <w:marRight w:val="0"/>
                              <w:marTop w:val="0"/>
                              <w:marBottom w:val="0"/>
                              <w:divBdr>
                                <w:top w:val="none" w:sz="0" w:space="0" w:color="auto"/>
                                <w:left w:val="none" w:sz="0" w:space="0" w:color="auto"/>
                                <w:bottom w:val="none" w:sz="0" w:space="0" w:color="auto"/>
                                <w:right w:val="none" w:sz="0" w:space="0" w:color="auto"/>
                              </w:divBdr>
                            </w:div>
                            <w:div w:id="887646856">
                              <w:marLeft w:val="0"/>
                              <w:marRight w:val="0"/>
                              <w:marTop w:val="0"/>
                              <w:marBottom w:val="0"/>
                              <w:divBdr>
                                <w:top w:val="none" w:sz="0" w:space="0" w:color="auto"/>
                                <w:left w:val="none" w:sz="0" w:space="0" w:color="auto"/>
                                <w:bottom w:val="none" w:sz="0" w:space="0" w:color="auto"/>
                                <w:right w:val="none" w:sz="0" w:space="0" w:color="auto"/>
                              </w:divBdr>
                              <w:divsChild>
                                <w:div w:id="965308372">
                                  <w:marLeft w:val="0"/>
                                  <w:marRight w:val="0"/>
                                  <w:marTop w:val="0"/>
                                  <w:marBottom w:val="0"/>
                                  <w:divBdr>
                                    <w:top w:val="none" w:sz="0" w:space="0" w:color="auto"/>
                                    <w:left w:val="none" w:sz="0" w:space="0" w:color="auto"/>
                                    <w:bottom w:val="none" w:sz="0" w:space="0" w:color="auto"/>
                                    <w:right w:val="none" w:sz="0" w:space="0" w:color="auto"/>
                                  </w:divBdr>
                                  <w:divsChild>
                                    <w:div w:id="1362438002">
                                      <w:marLeft w:val="0"/>
                                      <w:marRight w:val="0"/>
                                      <w:marTop w:val="0"/>
                                      <w:marBottom w:val="0"/>
                                      <w:divBdr>
                                        <w:top w:val="none" w:sz="0" w:space="0" w:color="auto"/>
                                        <w:left w:val="none" w:sz="0" w:space="0" w:color="auto"/>
                                        <w:bottom w:val="none" w:sz="0" w:space="0" w:color="auto"/>
                                        <w:right w:val="none" w:sz="0" w:space="0" w:color="auto"/>
                                      </w:divBdr>
                                    </w:div>
                                    <w:div w:id="1360887100">
                                      <w:marLeft w:val="0"/>
                                      <w:marRight w:val="0"/>
                                      <w:marTop w:val="0"/>
                                      <w:marBottom w:val="0"/>
                                      <w:divBdr>
                                        <w:top w:val="none" w:sz="0" w:space="0" w:color="auto"/>
                                        <w:left w:val="none" w:sz="0" w:space="0" w:color="auto"/>
                                        <w:bottom w:val="none" w:sz="0" w:space="0" w:color="auto"/>
                                        <w:right w:val="none" w:sz="0" w:space="0" w:color="auto"/>
                                      </w:divBdr>
                                    </w:div>
                                    <w:div w:id="328019084">
                                      <w:marLeft w:val="0"/>
                                      <w:marRight w:val="0"/>
                                      <w:marTop w:val="0"/>
                                      <w:marBottom w:val="0"/>
                                      <w:divBdr>
                                        <w:top w:val="none" w:sz="0" w:space="0" w:color="auto"/>
                                        <w:left w:val="none" w:sz="0" w:space="0" w:color="auto"/>
                                        <w:bottom w:val="none" w:sz="0" w:space="0" w:color="auto"/>
                                        <w:right w:val="none" w:sz="0" w:space="0" w:color="auto"/>
                                      </w:divBdr>
                                    </w:div>
                                    <w:div w:id="290941351">
                                      <w:marLeft w:val="0"/>
                                      <w:marRight w:val="0"/>
                                      <w:marTop w:val="0"/>
                                      <w:marBottom w:val="0"/>
                                      <w:divBdr>
                                        <w:top w:val="none" w:sz="0" w:space="0" w:color="auto"/>
                                        <w:left w:val="none" w:sz="0" w:space="0" w:color="auto"/>
                                        <w:bottom w:val="none" w:sz="0" w:space="0" w:color="auto"/>
                                        <w:right w:val="none" w:sz="0" w:space="0" w:color="auto"/>
                                      </w:divBdr>
                                    </w:div>
                                    <w:div w:id="1607033178">
                                      <w:marLeft w:val="0"/>
                                      <w:marRight w:val="0"/>
                                      <w:marTop w:val="0"/>
                                      <w:marBottom w:val="0"/>
                                      <w:divBdr>
                                        <w:top w:val="none" w:sz="0" w:space="0" w:color="auto"/>
                                        <w:left w:val="none" w:sz="0" w:space="0" w:color="auto"/>
                                        <w:bottom w:val="none" w:sz="0" w:space="0" w:color="auto"/>
                                        <w:right w:val="none" w:sz="0" w:space="0" w:color="auto"/>
                                      </w:divBdr>
                                    </w:div>
                                    <w:div w:id="1514149622">
                                      <w:marLeft w:val="0"/>
                                      <w:marRight w:val="0"/>
                                      <w:marTop w:val="0"/>
                                      <w:marBottom w:val="0"/>
                                      <w:divBdr>
                                        <w:top w:val="none" w:sz="0" w:space="0" w:color="auto"/>
                                        <w:left w:val="none" w:sz="0" w:space="0" w:color="auto"/>
                                        <w:bottom w:val="none" w:sz="0" w:space="0" w:color="auto"/>
                                        <w:right w:val="none" w:sz="0" w:space="0" w:color="auto"/>
                                      </w:divBdr>
                                    </w:div>
                                    <w:div w:id="2006744750">
                                      <w:marLeft w:val="0"/>
                                      <w:marRight w:val="0"/>
                                      <w:marTop w:val="0"/>
                                      <w:marBottom w:val="0"/>
                                      <w:divBdr>
                                        <w:top w:val="none" w:sz="0" w:space="0" w:color="auto"/>
                                        <w:left w:val="none" w:sz="0" w:space="0" w:color="auto"/>
                                        <w:bottom w:val="none" w:sz="0" w:space="0" w:color="auto"/>
                                        <w:right w:val="none" w:sz="0" w:space="0" w:color="auto"/>
                                      </w:divBdr>
                                    </w:div>
                                    <w:div w:id="10189732">
                                      <w:marLeft w:val="0"/>
                                      <w:marRight w:val="0"/>
                                      <w:marTop w:val="0"/>
                                      <w:marBottom w:val="0"/>
                                      <w:divBdr>
                                        <w:top w:val="none" w:sz="0" w:space="0" w:color="auto"/>
                                        <w:left w:val="none" w:sz="0" w:space="0" w:color="auto"/>
                                        <w:bottom w:val="none" w:sz="0" w:space="0" w:color="auto"/>
                                        <w:right w:val="none" w:sz="0" w:space="0" w:color="auto"/>
                                      </w:divBdr>
                                    </w:div>
                                    <w:div w:id="2050639679">
                                      <w:marLeft w:val="0"/>
                                      <w:marRight w:val="0"/>
                                      <w:marTop w:val="0"/>
                                      <w:marBottom w:val="0"/>
                                      <w:divBdr>
                                        <w:top w:val="none" w:sz="0" w:space="0" w:color="auto"/>
                                        <w:left w:val="none" w:sz="0" w:space="0" w:color="auto"/>
                                        <w:bottom w:val="none" w:sz="0" w:space="0" w:color="auto"/>
                                        <w:right w:val="none" w:sz="0" w:space="0" w:color="auto"/>
                                      </w:divBdr>
                                    </w:div>
                                    <w:div w:id="1407653989">
                                      <w:marLeft w:val="0"/>
                                      <w:marRight w:val="0"/>
                                      <w:marTop w:val="0"/>
                                      <w:marBottom w:val="0"/>
                                      <w:divBdr>
                                        <w:top w:val="none" w:sz="0" w:space="0" w:color="auto"/>
                                        <w:left w:val="none" w:sz="0" w:space="0" w:color="auto"/>
                                        <w:bottom w:val="none" w:sz="0" w:space="0" w:color="auto"/>
                                        <w:right w:val="none" w:sz="0" w:space="0" w:color="auto"/>
                                      </w:divBdr>
                                    </w:div>
                                    <w:div w:id="1764644519">
                                      <w:marLeft w:val="0"/>
                                      <w:marRight w:val="0"/>
                                      <w:marTop w:val="0"/>
                                      <w:marBottom w:val="0"/>
                                      <w:divBdr>
                                        <w:top w:val="none" w:sz="0" w:space="0" w:color="auto"/>
                                        <w:left w:val="none" w:sz="0" w:space="0" w:color="auto"/>
                                        <w:bottom w:val="none" w:sz="0" w:space="0" w:color="auto"/>
                                        <w:right w:val="none" w:sz="0" w:space="0" w:color="auto"/>
                                      </w:divBdr>
                                    </w:div>
                                    <w:div w:id="1875578285">
                                      <w:marLeft w:val="0"/>
                                      <w:marRight w:val="0"/>
                                      <w:marTop w:val="0"/>
                                      <w:marBottom w:val="0"/>
                                      <w:divBdr>
                                        <w:top w:val="none" w:sz="0" w:space="0" w:color="auto"/>
                                        <w:left w:val="none" w:sz="0" w:space="0" w:color="auto"/>
                                        <w:bottom w:val="none" w:sz="0" w:space="0" w:color="auto"/>
                                        <w:right w:val="none" w:sz="0" w:space="0" w:color="auto"/>
                                      </w:divBdr>
                                    </w:div>
                                  </w:divsChild>
                                </w:div>
                                <w:div w:id="1894078848">
                                  <w:marLeft w:val="0"/>
                                  <w:marRight w:val="0"/>
                                  <w:marTop w:val="0"/>
                                  <w:marBottom w:val="0"/>
                                  <w:divBdr>
                                    <w:top w:val="none" w:sz="0" w:space="0" w:color="auto"/>
                                    <w:left w:val="none" w:sz="0" w:space="0" w:color="auto"/>
                                    <w:bottom w:val="none" w:sz="0" w:space="0" w:color="auto"/>
                                    <w:right w:val="none" w:sz="0" w:space="0" w:color="auto"/>
                                  </w:divBdr>
                                  <w:divsChild>
                                    <w:div w:id="1200315169">
                                      <w:marLeft w:val="0"/>
                                      <w:marRight w:val="0"/>
                                      <w:marTop w:val="0"/>
                                      <w:marBottom w:val="0"/>
                                      <w:divBdr>
                                        <w:top w:val="none" w:sz="0" w:space="0" w:color="auto"/>
                                        <w:left w:val="none" w:sz="0" w:space="0" w:color="auto"/>
                                        <w:bottom w:val="none" w:sz="0" w:space="0" w:color="auto"/>
                                        <w:right w:val="none" w:sz="0" w:space="0" w:color="auto"/>
                                      </w:divBdr>
                                    </w:div>
                                    <w:div w:id="296566910">
                                      <w:marLeft w:val="0"/>
                                      <w:marRight w:val="0"/>
                                      <w:marTop w:val="0"/>
                                      <w:marBottom w:val="0"/>
                                      <w:divBdr>
                                        <w:top w:val="none" w:sz="0" w:space="0" w:color="auto"/>
                                        <w:left w:val="none" w:sz="0" w:space="0" w:color="auto"/>
                                        <w:bottom w:val="none" w:sz="0" w:space="0" w:color="auto"/>
                                        <w:right w:val="none" w:sz="0" w:space="0" w:color="auto"/>
                                      </w:divBdr>
                                    </w:div>
                                    <w:div w:id="719136792">
                                      <w:marLeft w:val="0"/>
                                      <w:marRight w:val="0"/>
                                      <w:marTop w:val="0"/>
                                      <w:marBottom w:val="0"/>
                                      <w:divBdr>
                                        <w:top w:val="none" w:sz="0" w:space="0" w:color="auto"/>
                                        <w:left w:val="none" w:sz="0" w:space="0" w:color="auto"/>
                                        <w:bottom w:val="none" w:sz="0" w:space="0" w:color="auto"/>
                                        <w:right w:val="none" w:sz="0" w:space="0" w:color="auto"/>
                                      </w:divBdr>
                                    </w:div>
                                    <w:div w:id="906646078">
                                      <w:marLeft w:val="0"/>
                                      <w:marRight w:val="0"/>
                                      <w:marTop w:val="0"/>
                                      <w:marBottom w:val="0"/>
                                      <w:divBdr>
                                        <w:top w:val="none" w:sz="0" w:space="0" w:color="auto"/>
                                        <w:left w:val="none" w:sz="0" w:space="0" w:color="auto"/>
                                        <w:bottom w:val="none" w:sz="0" w:space="0" w:color="auto"/>
                                        <w:right w:val="none" w:sz="0" w:space="0" w:color="auto"/>
                                      </w:divBdr>
                                    </w:div>
                                    <w:div w:id="1038237732">
                                      <w:marLeft w:val="0"/>
                                      <w:marRight w:val="0"/>
                                      <w:marTop w:val="0"/>
                                      <w:marBottom w:val="0"/>
                                      <w:divBdr>
                                        <w:top w:val="none" w:sz="0" w:space="0" w:color="auto"/>
                                        <w:left w:val="none" w:sz="0" w:space="0" w:color="auto"/>
                                        <w:bottom w:val="none" w:sz="0" w:space="0" w:color="auto"/>
                                        <w:right w:val="none" w:sz="0" w:space="0" w:color="auto"/>
                                      </w:divBdr>
                                    </w:div>
                                    <w:div w:id="797796333">
                                      <w:marLeft w:val="0"/>
                                      <w:marRight w:val="0"/>
                                      <w:marTop w:val="0"/>
                                      <w:marBottom w:val="0"/>
                                      <w:divBdr>
                                        <w:top w:val="none" w:sz="0" w:space="0" w:color="auto"/>
                                        <w:left w:val="none" w:sz="0" w:space="0" w:color="auto"/>
                                        <w:bottom w:val="none" w:sz="0" w:space="0" w:color="auto"/>
                                        <w:right w:val="none" w:sz="0" w:space="0" w:color="auto"/>
                                      </w:divBdr>
                                    </w:div>
                                    <w:div w:id="172109443">
                                      <w:marLeft w:val="0"/>
                                      <w:marRight w:val="0"/>
                                      <w:marTop w:val="0"/>
                                      <w:marBottom w:val="0"/>
                                      <w:divBdr>
                                        <w:top w:val="none" w:sz="0" w:space="0" w:color="auto"/>
                                        <w:left w:val="none" w:sz="0" w:space="0" w:color="auto"/>
                                        <w:bottom w:val="none" w:sz="0" w:space="0" w:color="auto"/>
                                        <w:right w:val="none" w:sz="0" w:space="0" w:color="auto"/>
                                      </w:divBdr>
                                    </w:div>
                                    <w:div w:id="1796750254">
                                      <w:marLeft w:val="0"/>
                                      <w:marRight w:val="0"/>
                                      <w:marTop w:val="0"/>
                                      <w:marBottom w:val="0"/>
                                      <w:divBdr>
                                        <w:top w:val="none" w:sz="0" w:space="0" w:color="auto"/>
                                        <w:left w:val="none" w:sz="0" w:space="0" w:color="auto"/>
                                        <w:bottom w:val="none" w:sz="0" w:space="0" w:color="auto"/>
                                        <w:right w:val="none" w:sz="0" w:space="0" w:color="auto"/>
                                      </w:divBdr>
                                    </w:div>
                                    <w:div w:id="664821448">
                                      <w:marLeft w:val="0"/>
                                      <w:marRight w:val="0"/>
                                      <w:marTop w:val="0"/>
                                      <w:marBottom w:val="0"/>
                                      <w:divBdr>
                                        <w:top w:val="none" w:sz="0" w:space="0" w:color="auto"/>
                                        <w:left w:val="none" w:sz="0" w:space="0" w:color="auto"/>
                                        <w:bottom w:val="none" w:sz="0" w:space="0" w:color="auto"/>
                                        <w:right w:val="none" w:sz="0" w:space="0" w:color="auto"/>
                                      </w:divBdr>
                                    </w:div>
                                    <w:div w:id="1399478928">
                                      <w:marLeft w:val="0"/>
                                      <w:marRight w:val="0"/>
                                      <w:marTop w:val="0"/>
                                      <w:marBottom w:val="0"/>
                                      <w:divBdr>
                                        <w:top w:val="none" w:sz="0" w:space="0" w:color="auto"/>
                                        <w:left w:val="none" w:sz="0" w:space="0" w:color="auto"/>
                                        <w:bottom w:val="none" w:sz="0" w:space="0" w:color="auto"/>
                                        <w:right w:val="none" w:sz="0" w:space="0" w:color="auto"/>
                                      </w:divBdr>
                                    </w:div>
                                    <w:div w:id="2056852203">
                                      <w:marLeft w:val="0"/>
                                      <w:marRight w:val="0"/>
                                      <w:marTop w:val="0"/>
                                      <w:marBottom w:val="0"/>
                                      <w:divBdr>
                                        <w:top w:val="none" w:sz="0" w:space="0" w:color="auto"/>
                                        <w:left w:val="none" w:sz="0" w:space="0" w:color="auto"/>
                                        <w:bottom w:val="none" w:sz="0" w:space="0" w:color="auto"/>
                                        <w:right w:val="none" w:sz="0" w:space="0" w:color="auto"/>
                                      </w:divBdr>
                                    </w:div>
                                    <w:div w:id="100408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357553">
                          <w:marLeft w:val="0"/>
                          <w:marRight w:val="0"/>
                          <w:marTop w:val="180"/>
                          <w:marBottom w:val="180"/>
                          <w:divBdr>
                            <w:top w:val="none" w:sz="0" w:space="0" w:color="auto"/>
                            <w:left w:val="none" w:sz="0" w:space="0" w:color="auto"/>
                            <w:bottom w:val="none" w:sz="0" w:space="0" w:color="auto"/>
                            <w:right w:val="none" w:sz="0" w:space="0" w:color="auto"/>
                          </w:divBdr>
                          <w:divsChild>
                            <w:div w:id="2128546682">
                              <w:marLeft w:val="0"/>
                              <w:marRight w:val="0"/>
                              <w:marTop w:val="0"/>
                              <w:marBottom w:val="0"/>
                              <w:divBdr>
                                <w:top w:val="none" w:sz="0" w:space="0" w:color="auto"/>
                                <w:left w:val="none" w:sz="0" w:space="0" w:color="auto"/>
                                <w:bottom w:val="none" w:sz="0" w:space="0" w:color="auto"/>
                                <w:right w:val="none" w:sz="0" w:space="0" w:color="auto"/>
                              </w:divBdr>
                            </w:div>
                            <w:div w:id="702095080">
                              <w:marLeft w:val="0"/>
                              <w:marRight w:val="0"/>
                              <w:marTop w:val="0"/>
                              <w:marBottom w:val="0"/>
                              <w:divBdr>
                                <w:top w:val="none" w:sz="0" w:space="0" w:color="auto"/>
                                <w:left w:val="none" w:sz="0" w:space="0" w:color="auto"/>
                                <w:bottom w:val="none" w:sz="0" w:space="0" w:color="auto"/>
                                <w:right w:val="none" w:sz="0" w:space="0" w:color="auto"/>
                              </w:divBdr>
                              <w:divsChild>
                                <w:div w:id="775750486">
                                  <w:marLeft w:val="0"/>
                                  <w:marRight w:val="0"/>
                                  <w:marTop w:val="0"/>
                                  <w:marBottom w:val="0"/>
                                  <w:divBdr>
                                    <w:top w:val="none" w:sz="0" w:space="0" w:color="auto"/>
                                    <w:left w:val="none" w:sz="0" w:space="0" w:color="auto"/>
                                    <w:bottom w:val="none" w:sz="0" w:space="0" w:color="auto"/>
                                    <w:right w:val="none" w:sz="0" w:space="0" w:color="auto"/>
                                  </w:divBdr>
                                  <w:divsChild>
                                    <w:div w:id="1075321108">
                                      <w:marLeft w:val="0"/>
                                      <w:marRight w:val="0"/>
                                      <w:marTop w:val="0"/>
                                      <w:marBottom w:val="0"/>
                                      <w:divBdr>
                                        <w:top w:val="none" w:sz="0" w:space="0" w:color="auto"/>
                                        <w:left w:val="none" w:sz="0" w:space="0" w:color="auto"/>
                                        <w:bottom w:val="none" w:sz="0" w:space="0" w:color="auto"/>
                                        <w:right w:val="none" w:sz="0" w:space="0" w:color="auto"/>
                                      </w:divBdr>
                                    </w:div>
                                    <w:div w:id="821654955">
                                      <w:marLeft w:val="0"/>
                                      <w:marRight w:val="0"/>
                                      <w:marTop w:val="0"/>
                                      <w:marBottom w:val="0"/>
                                      <w:divBdr>
                                        <w:top w:val="none" w:sz="0" w:space="0" w:color="auto"/>
                                        <w:left w:val="none" w:sz="0" w:space="0" w:color="auto"/>
                                        <w:bottom w:val="none" w:sz="0" w:space="0" w:color="auto"/>
                                        <w:right w:val="none" w:sz="0" w:space="0" w:color="auto"/>
                                      </w:divBdr>
                                    </w:div>
                                    <w:div w:id="1565407999">
                                      <w:marLeft w:val="0"/>
                                      <w:marRight w:val="0"/>
                                      <w:marTop w:val="0"/>
                                      <w:marBottom w:val="0"/>
                                      <w:divBdr>
                                        <w:top w:val="none" w:sz="0" w:space="0" w:color="auto"/>
                                        <w:left w:val="none" w:sz="0" w:space="0" w:color="auto"/>
                                        <w:bottom w:val="none" w:sz="0" w:space="0" w:color="auto"/>
                                        <w:right w:val="none" w:sz="0" w:space="0" w:color="auto"/>
                                      </w:divBdr>
                                    </w:div>
                                    <w:div w:id="1662004657">
                                      <w:marLeft w:val="0"/>
                                      <w:marRight w:val="0"/>
                                      <w:marTop w:val="0"/>
                                      <w:marBottom w:val="0"/>
                                      <w:divBdr>
                                        <w:top w:val="none" w:sz="0" w:space="0" w:color="auto"/>
                                        <w:left w:val="none" w:sz="0" w:space="0" w:color="auto"/>
                                        <w:bottom w:val="none" w:sz="0" w:space="0" w:color="auto"/>
                                        <w:right w:val="none" w:sz="0" w:space="0" w:color="auto"/>
                                      </w:divBdr>
                                    </w:div>
                                    <w:div w:id="1715040083">
                                      <w:marLeft w:val="0"/>
                                      <w:marRight w:val="0"/>
                                      <w:marTop w:val="0"/>
                                      <w:marBottom w:val="0"/>
                                      <w:divBdr>
                                        <w:top w:val="none" w:sz="0" w:space="0" w:color="auto"/>
                                        <w:left w:val="none" w:sz="0" w:space="0" w:color="auto"/>
                                        <w:bottom w:val="none" w:sz="0" w:space="0" w:color="auto"/>
                                        <w:right w:val="none" w:sz="0" w:space="0" w:color="auto"/>
                                      </w:divBdr>
                                    </w:div>
                                    <w:div w:id="2134979138">
                                      <w:marLeft w:val="0"/>
                                      <w:marRight w:val="0"/>
                                      <w:marTop w:val="0"/>
                                      <w:marBottom w:val="0"/>
                                      <w:divBdr>
                                        <w:top w:val="none" w:sz="0" w:space="0" w:color="auto"/>
                                        <w:left w:val="none" w:sz="0" w:space="0" w:color="auto"/>
                                        <w:bottom w:val="none" w:sz="0" w:space="0" w:color="auto"/>
                                        <w:right w:val="none" w:sz="0" w:space="0" w:color="auto"/>
                                      </w:divBdr>
                                    </w:div>
                                  </w:divsChild>
                                </w:div>
                                <w:div w:id="918708069">
                                  <w:marLeft w:val="0"/>
                                  <w:marRight w:val="0"/>
                                  <w:marTop w:val="0"/>
                                  <w:marBottom w:val="0"/>
                                  <w:divBdr>
                                    <w:top w:val="none" w:sz="0" w:space="0" w:color="auto"/>
                                    <w:left w:val="none" w:sz="0" w:space="0" w:color="auto"/>
                                    <w:bottom w:val="none" w:sz="0" w:space="0" w:color="auto"/>
                                    <w:right w:val="none" w:sz="0" w:space="0" w:color="auto"/>
                                  </w:divBdr>
                                  <w:divsChild>
                                    <w:div w:id="35206847">
                                      <w:marLeft w:val="0"/>
                                      <w:marRight w:val="0"/>
                                      <w:marTop w:val="0"/>
                                      <w:marBottom w:val="0"/>
                                      <w:divBdr>
                                        <w:top w:val="none" w:sz="0" w:space="0" w:color="auto"/>
                                        <w:left w:val="none" w:sz="0" w:space="0" w:color="auto"/>
                                        <w:bottom w:val="none" w:sz="0" w:space="0" w:color="auto"/>
                                        <w:right w:val="none" w:sz="0" w:space="0" w:color="auto"/>
                                      </w:divBdr>
                                    </w:div>
                                    <w:div w:id="1706712891">
                                      <w:marLeft w:val="0"/>
                                      <w:marRight w:val="0"/>
                                      <w:marTop w:val="0"/>
                                      <w:marBottom w:val="0"/>
                                      <w:divBdr>
                                        <w:top w:val="none" w:sz="0" w:space="0" w:color="auto"/>
                                        <w:left w:val="none" w:sz="0" w:space="0" w:color="auto"/>
                                        <w:bottom w:val="none" w:sz="0" w:space="0" w:color="auto"/>
                                        <w:right w:val="none" w:sz="0" w:space="0" w:color="auto"/>
                                      </w:divBdr>
                                    </w:div>
                                    <w:div w:id="1999768394">
                                      <w:marLeft w:val="0"/>
                                      <w:marRight w:val="0"/>
                                      <w:marTop w:val="0"/>
                                      <w:marBottom w:val="0"/>
                                      <w:divBdr>
                                        <w:top w:val="none" w:sz="0" w:space="0" w:color="auto"/>
                                        <w:left w:val="none" w:sz="0" w:space="0" w:color="auto"/>
                                        <w:bottom w:val="none" w:sz="0" w:space="0" w:color="auto"/>
                                        <w:right w:val="none" w:sz="0" w:space="0" w:color="auto"/>
                                      </w:divBdr>
                                    </w:div>
                                    <w:div w:id="514660637">
                                      <w:marLeft w:val="0"/>
                                      <w:marRight w:val="0"/>
                                      <w:marTop w:val="0"/>
                                      <w:marBottom w:val="0"/>
                                      <w:divBdr>
                                        <w:top w:val="none" w:sz="0" w:space="0" w:color="auto"/>
                                        <w:left w:val="none" w:sz="0" w:space="0" w:color="auto"/>
                                        <w:bottom w:val="none" w:sz="0" w:space="0" w:color="auto"/>
                                        <w:right w:val="none" w:sz="0" w:space="0" w:color="auto"/>
                                      </w:divBdr>
                                    </w:div>
                                    <w:div w:id="125201413">
                                      <w:marLeft w:val="0"/>
                                      <w:marRight w:val="0"/>
                                      <w:marTop w:val="0"/>
                                      <w:marBottom w:val="0"/>
                                      <w:divBdr>
                                        <w:top w:val="none" w:sz="0" w:space="0" w:color="auto"/>
                                        <w:left w:val="none" w:sz="0" w:space="0" w:color="auto"/>
                                        <w:bottom w:val="none" w:sz="0" w:space="0" w:color="auto"/>
                                        <w:right w:val="none" w:sz="0" w:space="0" w:color="auto"/>
                                      </w:divBdr>
                                    </w:div>
                                    <w:div w:id="6475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061785">
                          <w:marLeft w:val="0"/>
                          <w:marRight w:val="0"/>
                          <w:marTop w:val="180"/>
                          <w:marBottom w:val="180"/>
                          <w:divBdr>
                            <w:top w:val="none" w:sz="0" w:space="0" w:color="auto"/>
                            <w:left w:val="none" w:sz="0" w:space="0" w:color="auto"/>
                            <w:bottom w:val="none" w:sz="0" w:space="0" w:color="auto"/>
                            <w:right w:val="none" w:sz="0" w:space="0" w:color="auto"/>
                          </w:divBdr>
                          <w:divsChild>
                            <w:div w:id="37710039">
                              <w:marLeft w:val="0"/>
                              <w:marRight w:val="0"/>
                              <w:marTop w:val="0"/>
                              <w:marBottom w:val="0"/>
                              <w:divBdr>
                                <w:top w:val="none" w:sz="0" w:space="0" w:color="auto"/>
                                <w:left w:val="none" w:sz="0" w:space="0" w:color="auto"/>
                                <w:bottom w:val="none" w:sz="0" w:space="0" w:color="auto"/>
                                <w:right w:val="none" w:sz="0" w:space="0" w:color="auto"/>
                              </w:divBdr>
                            </w:div>
                            <w:div w:id="1730768606">
                              <w:marLeft w:val="0"/>
                              <w:marRight w:val="0"/>
                              <w:marTop w:val="0"/>
                              <w:marBottom w:val="0"/>
                              <w:divBdr>
                                <w:top w:val="none" w:sz="0" w:space="0" w:color="auto"/>
                                <w:left w:val="none" w:sz="0" w:space="0" w:color="auto"/>
                                <w:bottom w:val="none" w:sz="0" w:space="0" w:color="auto"/>
                                <w:right w:val="none" w:sz="0" w:space="0" w:color="auto"/>
                              </w:divBdr>
                              <w:divsChild>
                                <w:div w:id="1126001644">
                                  <w:marLeft w:val="0"/>
                                  <w:marRight w:val="0"/>
                                  <w:marTop w:val="0"/>
                                  <w:marBottom w:val="0"/>
                                  <w:divBdr>
                                    <w:top w:val="none" w:sz="0" w:space="0" w:color="auto"/>
                                    <w:left w:val="none" w:sz="0" w:space="0" w:color="auto"/>
                                    <w:bottom w:val="none" w:sz="0" w:space="0" w:color="auto"/>
                                    <w:right w:val="none" w:sz="0" w:space="0" w:color="auto"/>
                                  </w:divBdr>
                                  <w:divsChild>
                                    <w:div w:id="483358767">
                                      <w:marLeft w:val="0"/>
                                      <w:marRight w:val="0"/>
                                      <w:marTop w:val="0"/>
                                      <w:marBottom w:val="0"/>
                                      <w:divBdr>
                                        <w:top w:val="none" w:sz="0" w:space="0" w:color="auto"/>
                                        <w:left w:val="none" w:sz="0" w:space="0" w:color="auto"/>
                                        <w:bottom w:val="none" w:sz="0" w:space="0" w:color="auto"/>
                                        <w:right w:val="none" w:sz="0" w:space="0" w:color="auto"/>
                                      </w:divBdr>
                                    </w:div>
                                  </w:divsChild>
                                </w:div>
                                <w:div w:id="720130680">
                                  <w:marLeft w:val="0"/>
                                  <w:marRight w:val="0"/>
                                  <w:marTop w:val="0"/>
                                  <w:marBottom w:val="0"/>
                                  <w:divBdr>
                                    <w:top w:val="none" w:sz="0" w:space="0" w:color="auto"/>
                                    <w:left w:val="none" w:sz="0" w:space="0" w:color="auto"/>
                                    <w:bottom w:val="none" w:sz="0" w:space="0" w:color="auto"/>
                                    <w:right w:val="none" w:sz="0" w:space="0" w:color="auto"/>
                                  </w:divBdr>
                                  <w:divsChild>
                                    <w:div w:id="17249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79648">
                          <w:marLeft w:val="0"/>
                          <w:marRight w:val="0"/>
                          <w:marTop w:val="180"/>
                          <w:marBottom w:val="180"/>
                          <w:divBdr>
                            <w:top w:val="none" w:sz="0" w:space="0" w:color="auto"/>
                            <w:left w:val="none" w:sz="0" w:space="0" w:color="auto"/>
                            <w:bottom w:val="none" w:sz="0" w:space="0" w:color="auto"/>
                            <w:right w:val="none" w:sz="0" w:space="0" w:color="auto"/>
                          </w:divBdr>
                          <w:divsChild>
                            <w:div w:id="1190681499">
                              <w:marLeft w:val="0"/>
                              <w:marRight w:val="0"/>
                              <w:marTop w:val="0"/>
                              <w:marBottom w:val="0"/>
                              <w:divBdr>
                                <w:top w:val="none" w:sz="0" w:space="0" w:color="auto"/>
                                <w:left w:val="none" w:sz="0" w:space="0" w:color="auto"/>
                                <w:bottom w:val="none" w:sz="0" w:space="0" w:color="auto"/>
                                <w:right w:val="none" w:sz="0" w:space="0" w:color="auto"/>
                              </w:divBdr>
                            </w:div>
                            <w:div w:id="1782844886">
                              <w:marLeft w:val="0"/>
                              <w:marRight w:val="0"/>
                              <w:marTop w:val="0"/>
                              <w:marBottom w:val="0"/>
                              <w:divBdr>
                                <w:top w:val="none" w:sz="0" w:space="0" w:color="auto"/>
                                <w:left w:val="none" w:sz="0" w:space="0" w:color="auto"/>
                                <w:bottom w:val="none" w:sz="0" w:space="0" w:color="auto"/>
                                <w:right w:val="none" w:sz="0" w:space="0" w:color="auto"/>
                              </w:divBdr>
                              <w:divsChild>
                                <w:div w:id="888999841">
                                  <w:marLeft w:val="0"/>
                                  <w:marRight w:val="0"/>
                                  <w:marTop w:val="0"/>
                                  <w:marBottom w:val="0"/>
                                  <w:divBdr>
                                    <w:top w:val="none" w:sz="0" w:space="0" w:color="auto"/>
                                    <w:left w:val="none" w:sz="0" w:space="0" w:color="auto"/>
                                    <w:bottom w:val="none" w:sz="0" w:space="0" w:color="auto"/>
                                    <w:right w:val="none" w:sz="0" w:space="0" w:color="auto"/>
                                  </w:divBdr>
                                  <w:divsChild>
                                    <w:div w:id="1939558117">
                                      <w:marLeft w:val="0"/>
                                      <w:marRight w:val="0"/>
                                      <w:marTop w:val="0"/>
                                      <w:marBottom w:val="0"/>
                                      <w:divBdr>
                                        <w:top w:val="none" w:sz="0" w:space="0" w:color="auto"/>
                                        <w:left w:val="none" w:sz="0" w:space="0" w:color="auto"/>
                                        <w:bottom w:val="none" w:sz="0" w:space="0" w:color="auto"/>
                                        <w:right w:val="none" w:sz="0" w:space="0" w:color="auto"/>
                                      </w:divBdr>
                                    </w:div>
                                  </w:divsChild>
                                </w:div>
                                <w:div w:id="288047915">
                                  <w:marLeft w:val="0"/>
                                  <w:marRight w:val="0"/>
                                  <w:marTop w:val="0"/>
                                  <w:marBottom w:val="0"/>
                                  <w:divBdr>
                                    <w:top w:val="none" w:sz="0" w:space="0" w:color="auto"/>
                                    <w:left w:val="none" w:sz="0" w:space="0" w:color="auto"/>
                                    <w:bottom w:val="none" w:sz="0" w:space="0" w:color="auto"/>
                                    <w:right w:val="none" w:sz="0" w:space="0" w:color="auto"/>
                                  </w:divBdr>
                                  <w:divsChild>
                                    <w:div w:id="5718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728881">
                          <w:marLeft w:val="0"/>
                          <w:marRight w:val="0"/>
                          <w:marTop w:val="180"/>
                          <w:marBottom w:val="180"/>
                          <w:divBdr>
                            <w:top w:val="none" w:sz="0" w:space="0" w:color="auto"/>
                            <w:left w:val="none" w:sz="0" w:space="0" w:color="auto"/>
                            <w:bottom w:val="none" w:sz="0" w:space="0" w:color="auto"/>
                            <w:right w:val="none" w:sz="0" w:space="0" w:color="auto"/>
                          </w:divBdr>
                          <w:divsChild>
                            <w:div w:id="410011713">
                              <w:marLeft w:val="0"/>
                              <w:marRight w:val="0"/>
                              <w:marTop w:val="0"/>
                              <w:marBottom w:val="0"/>
                              <w:divBdr>
                                <w:top w:val="none" w:sz="0" w:space="0" w:color="auto"/>
                                <w:left w:val="none" w:sz="0" w:space="0" w:color="auto"/>
                                <w:bottom w:val="none" w:sz="0" w:space="0" w:color="auto"/>
                                <w:right w:val="none" w:sz="0" w:space="0" w:color="auto"/>
                              </w:divBdr>
                            </w:div>
                            <w:div w:id="1642660552">
                              <w:marLeft w:val="0"/>
                              <w:marRight w:val="0"/>
                              <w:marTop w:val="0"/>
                              <w:marBottom w:val="0"/>
                              <w:divBdr>
                                <w:top w:val="none" w:sz="0" w:space="0" w:color="auto"/>
                                <w:left w:val="none" w:sz="0" w:space="0" w:color="auto"/>
                                <w:bottom w:val="none" w:sz="0" w:space="0" w:color="auto"/>
                                <w:right w:val="none" w:sz="0" w:space="0" w:color="auto"/>
                              </w:divBdr>
                              <w:divsChild>
                                <w:div w:id="941839928">
                                  <w:marLeft w:val="0"/>
                                  <w:marRight w:val="0"/>
                                  <w:marTop w:val="0"/>
                                  <w:marBottom w:val="0"/>
                                  <w:divBdr>
                                    <w:top w:val="none" w:sz="0" w:space="0" w:color="auto"/>
                                    <w:left w:val="none" w:sz="0" w:space="0" w:color="auto"/>
                                    <w:bottom w:val="none" w:sz="0" w:space="0" w:color="auto"/>
                                    <w:right w:val="none" w:sz="0" w:space="0" w:color="auto"/>
                                  </w:divBdr>
                                  <w:divsChild>
                                    <w:div w:id="2127114291">
                                      <w:marLeft w:val="0"/>
                                      <w:marRight w:val="0"/>
                                      <w:marTop w:val="0"/>
                                      <w:marBottom w:val="0"/>
                                      <w:divBdr>
                                        <w:top w:val="none" w:sz="0" w:space="0" w:color="auto"/>
                                        <w:left w:val="none" w:sz="0" w:space="0" w:color="auto"/>
                                        <w:bottom w:val="none" w:sz="0" w:space="0" w:color="auto"/>
                                        <w:right w:val="none" w:sz="0" w:space="0" w:color="auto"/>
                                      </w:divBdr>
                                    </w:div>
                                    <w:div w:id="975988605">
                                      <w:marLeft w:val="0"/>
                                      <w:marRight w:val="0"/>
                                      <w:marTop w:val="0"/>
                                      <w:marBottom w:val="0"/>
                                      <w:divBdr>
                                        <w:top w:val="none" w:sz="0" w:space="0" w:color="auto"/>
                                        <w:left w:val="none" w:sz="0" w:space="0" w:color="auto"/>
                                        <w:bottom w:val="none" w:sz="0" w:space="0" w:color="auto"/>
                                        <w:right w:val="none" w:sz="0" w:space="0" w:color="auto"/>
                                      </w:divBdr>
                                    </w:div>
                                    <w:div w:id="1364288730">
                                      <w:marLeft w:val="0"/>
                                      <w:marRight w:val="0"/>
                                      <w:marTop w:val="0"/>
                                      <w:marBottom w:val="0"/>
                                      <w:divBdr>
                                        <w:top w:val="none" w:sz="0" w:space="0" w:color="auto"/>
                                        <w:left w:val="none" w:sz="0" w:space="0" w:color="auto"/>
                                        <w:bottom w:val="none" w:sz="0" w:space="0" w:color="auto"/>
                                        <w:right w:val="none" w:sz="0" w:space="0" w:color="auto"/>
                                      </w:divBdr>
                                    </w:div>
                                    <w:div w:id="579675992">
                                      <w:marLeft w:val="0"/>
                                      <w:marRight w:val="0"/>
                                      <w:marTop w:val="0"/>
                                      <w:marBottom w:val="0"/>
                                      <w:divBdr>
                                        <w:top w:val="none" w:sz="0" w:space="0" w:color="auto"/>
                                        <w:left w:val="none" w:sz="0" w:space="0" w:color="auto"/>
                                        <w:bottom w:val="none" w:sz="0" w:space="0" w:color="auto"/>
                                        <w:right w:val="none" w:sz="0" w:space="0" w:color="auto"/>
                                      </w:divBdr>
                                    </w:div>
                                    <w:div w:id="2062897353">
                                      <w:marLeft w:val="0"/>
                                      <w:marRight w:val="0"/>
                                      <w:marTop w:val="0"/>
                                      <w:marBottom w:val="0"/>
                                      <w:divBdr>
                                        <w:top w:val="none" w:sz="0" w:space="0" w:color="auto"/>
                                        <w:left w:val="none" w:sz="0" w:space="0" w:color="auto"/>
                                        <w:bottom w:val="none" w:sz="0" w:space="0" w:color="auto"/>
                                        <w:right w:val="none" w:sz="0" w:space="0" w:color="auto"/>
                                      </w:divBdr>
                                    </w:div>
                                    <w:div w:id="1527257714">
                                      <w:marLeft w:val="0"/>
                                      <w:marRight w:val="0"/>
                                      <w:marTop w:val="0"/>
                                      <w:marBottom w:val="0"/>
                                      <w:divBdr>
                                        <w:top w:val="none" w:sz="0" w:space="0" w:color="auto"/>
                                        <w:left w:val="none" w:sz="0" w:space="0" w:color="auto"/>
                                        <w:bottom w:val="none" w:sz="0" w:space="0" w:color="auto"/>
                                        <w:right w:val="none" w:sz="0" w:space="0" w:color="auto"/>
                                      </w:divBdr>
                                    </w:div>
                                    <w:div w:id="304555680">
                                      <w:marLeft w:val="0"/>
                                      <w:marRight w:val="0"/>
                                      <w:marTop w:val="0"/>
                                      <w:marBottom w:val="0"/>
                                      <w:divBdr>
                                        <w:top w:val="none" w:sz="0" w:space="0" w:color="auto"/>
                                        <w:left w:val="none" w:sz="0" w:space="0" w:color="auto"/>
                                        <w:bottom w:val="none" w:sz="0" w:space="0" w:color="auto"/>
                                        <w:right w:val="none" w:sz="0" w:space="0" w:color="auto"/>
                                      </w:divBdr>
                                    </w:div>
                                    <w:div w:id="1828857587">
                                      <w:marLeft w:val="0"/>
                                      <w:marRight w:val="0"/>
                                      <w:marTop w:val="0"/>
                                      <w:marBottom w:val="0"/>
                                      <w:divBdr>
                                        <w:top w:val="none" w:sz="0" w:space="0" w:color="auto"/>
                                        <w:left w:val="none" w:sz="0" w:space="0" w:color="auto"/>
                                        <w:bottom w:val="none" w:sz="0" w:space="0" w:color="auto"/>
                                        <w:right w:val="none" w:sz="0" w:space="0" w:color="auto"/>
                                      </w:divBdr>
                                    </w:div>
                                    <w:div w:id="1439985430">
                                      <w:marLeft w:val="0"/>
                                      <w:marRight w:val="0"/>
                                      <w:marTop w:val="0"/>
                                      <w:marBottom w:val="0"/>
                                      <w:divBdr>
                                        <w:top w:val="none" w:sz="0" w:space="0" w:color="auto"/>
                                        <w:left w:val="none" w:sz="0" w:space="0" w:color="auto"/>
                                        <w:bottom w:val="none" w:sz="0" w:space="0" w:color="auto"/>
                                        <w:right w:val="none" w:sz="0" w:space="0" w:color="auto"/>
                                      </w:divBdr>
                                    </w:div>
                                    <w:div w:id="912927957">
                                      <w:marLeft w:val="0"/>
                                      <w:marRight w:val="0"/>
                                      <w:marTop w:val="0"/>
                                      <w:marBottom w:val="0"/>
                                      <w:divBdr>
                                        <w:top w:val="none" w:sz="0" w:space="0" w:color="auto"/>
                                        <w:left w:val="none" w:sz="0" w:space="0" w:color="auto"/>
                                        <w:bottom w:val="none" w:sz="0" w:space="0" w:color="auto"/>
                                        <w:right w:val="none" w:sz="0" w:space="0" w:color="auto"/>
                                      </w:divBdr>
                                    </w:div>
                                    <w:div w:id="63722860">
                                      <w:marLeft w:val="0"/>
                                      <w:marRight w:val="0"/>
                                      <w:marTop w:val="0"/>
                                      <w:marBottom w:val="0"/>
                                      <w:divBdr>
                                        <w:top w:val="none" w:sz="0" w:space="0" w:color="auto"/>
                                        <w:left w:val="none" w:sz="0" w:space="0" w:color="auto"/>
                                        <w:bottom w:val="none" w:sz="0" w:space="0" w:color="auto"/>
                                        <w:right w:val="none" w:sz="0" w:space="0" w:color="auto"/>
                                      </w:divBdr>
                                    </w:div>
                                    <w:div w:id="1120538483">
                                      <w:marLeft w:val="0"/>
                                      <w:marRight w:val="0"/>
                                      <w:marTop w:val="0"/>
                                      <w:marBottom w:val="0"/>
                                      <w:divBdr>
                                        <w:top w:val="none" w:sz="0" w:space="0" w:color="auto"/>
                                        <w:left w:val="none" w:sz="0" w:space="0" w:color="auto"/>
                                        <w:bottom w:val="none" w:sz="0" w:space="0" w:color="auto"/>
                                        <w:right w:val="none" w:sz="0" w:space="0" w:color="auto"/>
                                      </w:divBdr>
                                    </w:div>
                                  </w:divsChild>
                                </w:div>
                                <w:div w:id="338584861">
                                  <w:marLeft w:val="0"/>
                                  <w:marRight w:val="0"/>
                                  <w:marTop w:val="0"/>
                                  <w:marBottom w:val="0"/>
                                  <w:divBdr>
                                    <w:top w:val="none" w:sz="0" w:space="0" w:color="auto"/>
                                    <w:left w:val="none" w:sz="0" w:space="0" w:color="auto"/>
                                    <w:bottom w:val="none" w:sz="0" w:space="0" w:color="auto"/>
                                    <w:right w:val="none" w:sz="0" w:space="0" w:color="auto"/>
                                  </w:divBdr>
                                  <w:divsChild>
                                    <w:div w:id="1274903620">
                                      <w:marLeft w:val="0"/>
                                      <w:marRight w:val="0"/>
                                      <w:marTop w:val="0"/>
                                      <w:marBottom w:val="0"/>
                                      <w:divBdr>
                                        <w:top w:val="none" w:sz="0" w:space="0" w:color="auto"/>
                                        <w:left w:val="none" w:sz="0" w:space="0" w:color="auto"/>
                                        <w:bottom w:val="none" w:sz="0" w:space="0" w:color="auto"/>
                                        <w:right w:val="none" w:sz="0" w:space="0" w:color="auto"/>
                                      </w:divBdr>
                                    </w:div>
                                    <w:div w:id="2042439984">
                                      <w:marLeft w:val="0"/>
                                      <w:marRight w:val="0"/>
                                      <w:marTop w:val="0"/>
                                      <w:marBottom w:val="0"/>
                                      <w:divBdr>
                                        <w:top w:val="none" w:sz="0" w:space="0" w:color="auto"/>
                                        <w:left w:val="none" w:sz="0" w:space="0" w:color="auto"/>
                                        <w:bottom w:val="none" w:sz="0" w:space="0" w:color="auto"/>
                                        <w:right w:val="none" w:sz="0" w:space="0" w:color="auto"/>
                                      </w:divBdr>
                                    </w:div>
                                    <w:div w:id="931817469">
                                      <w:marLeft w:val="0"/>
                                      <w:marRight w:val="0"/>
                                      <w:marTop w:val="0"/>
                                      <w:marBottom w:val="0"/>
                                      <w:divBdr>
                                        <w:top w:val="none" w:sz="0" w:space="0" w:color="auto"/>
                                        <w:left w:val="none" w:sz="0" w:space="0" w:color="auto"/>
                                        <w:bottom w:val="none" w:sz="0" w:space="0" w:color="auto"/>
                                        <w:right w:val="none" w:sz="0" w:space="0" w:color="auto"/>
                                      </w:divBdr>
                                    </w:div>
                                    <w:div w:id="1836649169">
                                      <w:marLeft w:val="0"/>
                                      <w:marRight w:val="0"/>
                                      <w:marTop w:val="0"/>
                                      <w:marBottom w:val="0"/>
                                      <w:divBdr>
                                        <w:top w:val="none" w:sz="0" w:space="0" w:color="auto"/>
                                        <w:left w:val="none" w:sz="0" w:space="0" w:color="auto"/>
                                        <w:bottom w:val="none" w:sz="0" w:space="0" w:color="auto"/>
                                        <w:right w:val="none" w:sz="0" w:space="0" w:color="auto"/>
                                      </w:divBdr>
                                    </w:div>
                                    <w:div w:id="216479128">
                                      <w:marLeft w:val="0"/>
                                      <w:marRight w:val="0"/>
                                      <w:marTop w:val="0"/>
                                      <w:marBottom w:val="0"/>
                                      <w:divBdr>
                                        <w:top w:val="none" w:sz="0" w:space="0" w:color="auto"/>
                                        <w:left w:val="none" w:sz="0" w:space="0" w:color="auto"/>
                                        <w:bottom w:val="none" w:sz="0" w:space="0" w:color="auto"/>
                                        <w:right w:val="none" w:sz="0" w:space="0" w:color="auto"/>
                                      </w:divBdr>
                                    </w:div>
                                    <w:div w:id="365563431">
                                      <w:marLeft w:val="0"/>
                                      <w:marRight w:val="0"/>
                                      <w:marTop w:val="0"/>
                                      <w:marBottom w:val="0"/>
                                      <w:divBdr>
                                        <w:top w:val="none" w:sz="0" w:space="0" w:color="auto"/>
                                        <w:left w:val="none" w:sz="0" w:space="0" w:color="auto"/>
                                        <w:bottom w:val="none" w:sz="0" w:space="0" w:color="auto"/>
                                        <w:right w:val="none" w:sz="0" w:space="0" w:color="auto"/>
                                      </w:divBdr>
                                    </w:div>
                                    <w:div w:id="1787581052">
                                      <w:marLeft w:val="0"/>
                                      <w:marRight w:val="0"/>
                                      <w:marTop w:val="0"/>
                                      <w:marBottom w:val="0"/>
                                      <w:divBdr>
                                        <w:top w:val="none" w:sz="0" w:space="0" w:color="auto"/>
                                        <w:left w:val="none" w:sz="0" w:space="0" w:color="auto"/>
                                        <w:bottom w:val="none" w:sz="0" w:space="0" w:color="auto"/>
                                        <w:right w:val="none" w:sz="0" w:space="0" w:color="auto"/>
                                      </w:divBdr>
                                    </w:div>
                                    <w:div w:id="2043746720">
                                      <w:marLeft w:val="0"/>
                                      <w:marRight w:val="0"/>
                                      <w:marTop w:val="0"/>
                                      <w:marBottom w:val="0"/>
                                      <w:divBdr>
                                        <w:top w:val="none" w:sz="0" w:space="0" w:color="auto"/>
                                        <w:left w:val="none" w:sz="0" w:space="0" w:color="auto"/>
                                        <w:bottom w:val="none" w:sz="0" w:space="0" w:color="auto"/>
                                        <w:right w:val="none" w:sz="0" w:space="0" w:color="auto"/>
                                      </w:divBdr>
                                    </w:div>
                                    <w:div w:id="470054746">
                                      <w:marLeft w:val="0"/>
                                      <w:marRight w:val="0"/>
                                      <w:marTop w:val="0"/>
                                      <w:marBottom w:val="0"/>
                                      <w:divBdr>
                                        <w:top w:val="none" w:sz="0" w:space="0" w:color="auto"/>
                                        <w:left w:val="none" w:sz="0" w:space="0" w:color="auto"/>
                                        <w:bottom w:val="none" w:sz="0" w:space="0" w:color="auto"/>
                                        <w:right w:val="none" w:sz="0" w:space="0" w:color="auto"/>
                                      </w:divBdr>
                                    </w:div>
                                    <w:div w:id="1592814526">
                                      <w:marLeft w:val="0"/>
                                      <w:marRight w:val="0"/>
                                      <w:marTop w:val="0"/>
                                      <w:marBottom w:val="0"/>
                                      <w:divBdr>
                                        <w:top w:val="none" w:sz="0" w:space="0" w:color="auto"/>
                                        <w:left w:val="none" w:sz="0" w:space="0" w:color="auto"/>
                                        <w:bottom w:val="none" w:sz="0" w:space="0" w:color="auto"/>
                                        <w:right w:val="none" w:sz="0" w:space="0" w:color="auto"/>
                                      </w:divBdr>
                                    </w:div>
                                    <w:div w:id="2068644803">
                                      <w:marLeft w:val="0"/>
                                      <w:marRight w:val="0"/>
                                      <w:marTop w:val="0"/>
                                      <w:marBottom w:val="0"/>
                                      <w:divBdr>
                                        <w:top w:val="none" w:sz="0" w:space="0" w:color="auto"/>
                                        <w:left w:val="none" w:sz="0" w:space="0" w:color="auto"/>
                                        <w:bottom w:val="none" w:sz="0" w:space="0" w:color="auto"/>
                                        <w:right w:val="none" w:sz="0" w:space="0" w:color="auto"/>
                                      </w:divBdr>
                                    </w:div>
                                    <w:div w:id="140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599723">
                          <w:marLeft w:val="0"/>
                          <w:marRight w:val="0"/>
                          <w:marTop w:val="180"/>
                          <w:marBottom w:val="180"/>
                          <w:divBdr>
                            <w:top w:val="none" w:sz="0" w:space="0" w:color="auto"/>
                            <w:left w:val="none" w:sz="0" w:space="0" w:color="auto"/>
                            <w:bottom w:val="none" w:sz="0" w:space="0" w:color="auto"/>
                            <w:right w:val="none" w:sz="0" w:space="0" w:color="auto"/>
                          </w:divBdr>
                          <w:divsChild>
                            <w:div w:id="702362739">
                              <w:marLeft w:val="0"/>
                              <w:marRight w:val="0"/>
                              <w:marTop w:val="0"/>
                              <w:marBottom w:val="0"/>
                              <w:divBdr>
                                <w:top w:val="none" w:sz="0" w:space="0" w:color="auto"/>
                                <w:left w:val="none" w:sz="0" w:space="0" w:color="auto"/>
                                <w:bottom w:val="none" w:sz="0" w:space="0" w:color="auto"/>
                                <w:right w:val="none" w:sz="0" w:space="0" w:color="auto"/>
                              </w:divBdr>
                            </w:div>
                            <w:div w:id="696740836">
                              <w:marLeft w:val="0"/>
                              <w:marRight w:val="0"/>
                              <w:marTop w:val="0"/>
                              <w:marBottom w:val="0"/>
                              <w:divBdr>
                                <w:top w:val="none" w:sz="0" w:space="0" w:color="auto"/>
                                <w:left w:val="none" w:sz="0" w:space="0" w:color="auto"/>
                                <w:bottom w:val="none" w:sz="0" w:space="0" w:color="auto"/>
                                <w:right w:val="none" w:sz="0" w:space="0" w:color="auto"/>
                              </w:divBdr>
                              <w:divsChild>
                                <w:div w:id="397749389">
                                  <w:marLeft w:val="0"/>
                                  <w:marRight w:val="0"/>
                                  <w:marTop w:val="0"/>
                                  <w:marBottom w:val="0"/>
                                  <w:divBdr>
                                    <w:top w:val="none" w:sz="0" w:space="0" w:color="auto"/>
                                    <w:left w:val="none" w:sz="0" w:space="0" w:color="auto"/>
                                    <w:bottom w:val="none" w:sz="0" w:space="0" w:color="auto"/>
                                    <w:right w:val="none" w:sz="0" w:space="0" w:color="auto"/>
                                  </w:divBdr>
                                  <w:divsChild>
                                    <w:div w:id="1018775621">
                                      <w:marLeft w:val="0"/>
                                      <w:marRight w:val="0"/>
                                      <w:marTop w:val="0"/>
                                      <w:marBottom w:val="0"/>
                                      <w:divBdr>
                                        <w:top w:val="none" w:sz="0" w:space="0" w:color="auto"/>
                                        <w:left w:val="none" w:sz="0" w:space="0" w:color="auto"/>
                                        <w:bottom w:val="none" w:sz="0" w:space="0" w:color="auto"/>
                                        <w:right w:val="none" w:sz="0" w:space="0" w:color="auto"/>
                                      </w:divBdr>
                                    </w:div>
                                    <w:div w:id="570045894">
                                      <w:marLeft w:val="0"/>
                                      <w:marRight w:val="0"/>
                                      <w:marTop w:val="0"/>
                                      <w:marBottom w:val="0"/>
                                      <w:divBdr>
                                        <w:top w:val="none" w:sz="0" w:space="0" w:color="auto"/>
                                        <w:left w:val="none" w:sz="0" w:space="0" w:color="auto"/>
                                        <w:bottom w:val="none" w:sz="0" w:space="0" w:color="auto"/>
                                        <w:right w:val="none" w:sz="0" w:space="0" w:color="auto"/>
                                      </w:divBdr>
                                    </w:div>
                                  </w:divsChild>
                                </w:div>
                                <w:div w:id="2030375345">
                                  <w:marLeft w:val="0"/>
                                  <w:marRight w:val="0"/>
                                  <w:marTop w:val="0"/>
                                  <w:marBottom w:val="0"/>
                                  <w:divBdr>
                                    <w:top w:val="none" w:sz="0" w:space="0" w:color="auto"/>
                                    <w:left w:val="none" w:sz="0" w:space="0" w:color="auto"/>
                                    <w:bottom w:val="none" w:sz="0" w:space="0" w:color="auto"/>
                                    <w:right w:val="none" w:sz="0" w:space="0" w:color="auto"/>
                                  </w:divBdr>
                                  <w:divsChild>
                                    <w:div w:id="771827344">
                                      <w:marLeft w:val="0"/>
                                      <w:marRight w:val="0"/>
                                      <w:marTop w:val="0"/>
                                      <w:marBottom w:val="0"/>
                                      <w:divBdr>
                                        <w:top w:val="none" w:sz="0" w:space="0" w:color="auto"/>
                                        <w:left w:val="none" w:sz="0" w:space="0" w:color="auto"/>
                                        <w:bottom w:val="none" w:sz="0" w:space="0" w:color="auto"/>
                                        <w:right w:val="none" w:sz="0" w:space="0" w:color="auto"/>
                                      </w:divBdr>
                                    </w:div>
                                    <w:div w:id="20280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10664">
                          <w:marLeft w:val="0"/>
                          <w:marRight w:val="0"/>
                          <w:marTop w:val="180"/>
                          <w:marBottom w:val="180"/>
                          <w:divBdr>
                            <w:top w:val="none" w:sz="0" w:space="0" w:color="auto"/>
                            <w:left w:val="none" w:sz="0" w:space="0" w:color="auto"/>
                            <w:bottom w:val="none" w:sz="0" w:space="0" w:color="auto"/>
                            <w:right w:val="none" w:sz="0" w:space="0" w:color="auto"/>
                          </w:divBdr>
                          <w:divsChild>
                            <w:div w:id="944388214">
                              <w:marLeft w:val="0"/>
                              <w:marRight w:val="0"/>
                              <w:marTop w:val="0"/>
                              <w:marBottom w:val="0"/>
                              <w:divBdr>
                                <w:top w:val="none" w:sz="0" w:space="0" w:color="auto"/>
                                <w:left w:val="none" w:sz="0" w:space="0" w:color="auto"/>
                                <w:bottom w:val="none" w:sz="0" w:space="0" w:color="auto"/>
                                <w:right w:val="none" w:sz="0" w:space="0" w:color="auto"/>
                              </w:divBdr>
                            </w:div>
                            <w:div w:id="1650744178">
                              <w:marLeft w:val="0"/>
                              <w:marRight w:val="0"/>
                              <w:marTop w:val="0"/>
                              <w:marBottom w:val="0"/>
                              <w:divBdr>
                                <w:top w:val="none" w:sz="0" w:space="0" w:color="auto"/>
                                <w:left w:val="none" w:sz="0" w:space="0" w:color="auto"/>
                                <w:bottom w:val="none" w:sz="0" w:space="0" w:color="auto"/>
                                <w:right w:val="none" w:sz="0" w:space="0" w:color="auto"/>
                              </w:divBdr>
                              <w:divsChild>
                                <w:div w:id="592710644">
                                  <w:marLeft w:val="0"/>
                                  <w:marRight w:val="0"/>
                                  <w:marTop w:val="0"/>
                                  <w:marBottom w:val="0"/>
                                  <w:divBdr>
                                    <w:top w:val="none" w:sz="0" w:space="0" w:color="auto"/>
                                    <w:left w:val="none" w:sz="0" w:space="0" w:color="auto"/>
                                    <w:bottom w:val="none" w:sz="0" w:space="0" w:color="auto"/>
                                    <w:right w:val="none" w:sz="0" w:space="0" w:color="auto"/>
                                  </w:divBdr>
                                  <w:divsChild>
                                    <w:div w:id="764569751">
                                      <w:marLeft w:val="0"/>
                                      <w:marRight w:val="0"/>
                                      <w:marTop w:val="0"/>
                                      <w:marBottom w:val="0"/>
                                      <w:divBdr>
                                        <w:top w:val="none" w:sz="0" w:space="0" w:color="auto"/>
                                        <w:left w:val="none" w:sz="0" w:space="0" w:color="auto"/>
                                        <w:bottom w:val="none" w:sz="0" w:space="0" w:color="auto"/>
                                        <w:right w:val="none" w:sz="0" w:space="0" w:color="auto"/>
                                      </w:divBdr>
                                    </w:div>
                                    <w:div w:id="365722076">
                                      <w:marLeft w:val="0"/>
                                      <w:marRight w:val="0"/>
                                      <w:marTop w:val="0"/>
                                      <w:marBottom w:val="0"/>
                                      <w:divBdr>
                                        <w:top w:val="none" w:sz="0" w:space="0" w:color="auto"/>
                                        <w:left w:val="none" w:sz="0" w:space="0" w:color="auto"/>
                                        <w:bottom w:val="none" w:sz="0" w:space="0" w:color="auto"/>
                                        <w:right w:val="none" w:sz="0" w:space="0" w:color="auto"/>
                                      </w:divBdr>
                                    </w:div>
                                  </w:divsChild>
                                </w:div>
                                <w:div w:id="403456784">
                                  <w:marLeft w:val="0"/>
                                  <w:marRight w:val="0"/>
                                  <w:marTop w:val="0"/>
                                  <w:marBottom w:val="0"/>
                                  <w:divBdr>
                                    <w:top w:val="none" w:sz="0" w:space="0" w:color="auto"/>
                                    <w:left w:val="none" w:sz="0" w:space="0" w:color="auto"/>
                                    <w:bottom w:val="none" w:sz="0" w:space="0" w:color="auto"/>
                                    <w:right w:val="none" w:sz="0" w:space="0" w:color="auto"/>
                                  </w:divBdr>
                                  <w:divsChild>
                                    <w:div w:id="555707732">
                                      <w:marLeft w:val="0"/>
                                      <w:marRight w:val="0"/>
                                      <w:marTop w:val="0"/>
                                      <w:marBottom w:val="0"/>
                                      <w:divBdr>
                                        <w:top w:val="none" w:sz="0" w:space="0" w:color="auto"/>
                                        <w:left w:val="none" w:sz="0" w:space="0" w:color="auto"/>
                                        <w:bottom w:val="none" w:sz="0" w:space="0" w:color="auto"/>
                                        <w:right w:val="none" w:sz="0" w:space="0" w:color="auto"/>
                                      </w:divBdr>
                                    </w:div>
                                    <w:div w:id="17439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0087">
                          <w:marLeft w:val="0"/>
                          <w:marRight w:val="0"/>
                          <w:marTop w:val="180"/>
                          <w:marBottom w:val="180"/>
                          <w:divBdr>
                            <w:top w:val="none" w:sz="0" w:space="0" w:color="auto"/>
                            <w:left w:val="none" w:sz="0" w:space="0" w:color="auto"/>
                            <w:bottom w:val="none" w:sz="0" w:space="0" w:color="auto"/>
                            <w:right w:val="none" w:sz="0" w:space="0" w:color="auto"/>
                          </w:divBdr>
                          <w:divsChild>
                            <w:div w:id="489836513">
                              <w:marLeft w:val="0"/>
                              <w:marRight w:val="0"/>
                              <w:marTop w:val="0"/>
                              <w:marBottom w:val="0"/>
                              <w:divBdr>
                                <w:top w:val="none" w:sz="0" w:space="0" w:color="auto"/>
                                <w:left w:val="none" w:sz="0" w:space="0" w:color="auto"/>
                                <w:bottom w:val="none" w:sz="0" w:space="0" w:color="auto"/>
                                <w:right w:val="none" w:sz="0" w:space="0" w:color="auto"/>
                              </w:divBdr>
                            </w:div>
                            <w:div w:id="915936945">
                              <w:marLeft w:val="0"/>
                              <w:marRight w:val="0"/>
                              <w:marTop w:val="0"/>
                              <w:marBottom w:val="0"/>
                              <w:divBdr>
                                <w:top w:val="none" w:sz="0" w:space="0" w:color="auto"/>
                                <w:left w:val="none" w:sz="0" w:space="0" w:color="auto"/>
                                <w:bottom w:val="none" w:sz="0" w:space="0" w:color="auto"/>
                                <w:right w:val="none" w:sz="0" w:space="0" w:color="auto"/>
                              </w:divBdr>
                              <w:divsChild>
                                <w:div w:id="1420715900">
                                  <w:marLeft w:val="0"/>
                                  <w:marRight w:val="0"/>
                                  <w:marTop w:val="0"/>
                                  <w:marBottom w:val="0"/>
                                  <w:divBdr>
                                    <w:top w:val="none" w:sz="0" w:space="0" w:color="auto"/>
                                    <w:left w:val="none" w:sz="0" w:space="0" w:color="auto"/>
                                    <w:bottom w:val="none" w:sz="0" w:space="0" w:color="auto"/>
                                    <w:right w:val="none" w:sz="0" w:space="0" w:color="auto"/>
                                  </w:divBdr>
                                  <w:divsChild>
                                    <w:div w:id="2041007198">
                                      <w:marLeft w:val="0"/>
                                      <w:marRight w:val="0"/>
                                      <w:marTop w:val="0"/>
                                      <w:marBottom w:val="0"/>
                                      <w:divBdr>
                                        <w:top w:val="none" w:sz="0" w:space="0" w:color="auto"/>
                                        <w:left w:val="none" w:sz="0" w:space="0" w:color="auto"/>
                                        <w:bottom w:val="none" w:sz="0" w:space="0" w:color="auto"/>
                                        <w:right w:val="none" w:sz="0" w:space="0" w:color="auto"/>
                                      </w:divBdr>
                                    </w:div>
                                    <w:div w:id="1370185842">
                                      <w:marLeft w:val="0"/>
                                      <w:marRight w:val="0"/>
                                      <w:marTop w:val="0"/>
                                      <w:marBottom w:val="0"/>
                                      <w:divBdr>
                                        <w:top w:val="none" w:sz="0" w:space="0" w:color="auto"/>
                                        <w:left w:val="none" w:sz="0" w:space="0" w:color="auto"/>
                                        <w:bottom w:val="none" w:sz="0" w:space="0" w:color="auto"/>
                                        <w:right w:val="none" w:sz="0" w:space="0" w:color="auto"/>
                                      </w:divBdr>
                                    </w:div>
                                    <w:div w:id="625310372">
                                      <w:marLeft w:val="0"/>
                                      <w:marRight w:val="0"/>
                                      <w:marTop w:val="0"/>
                                      <w:marBottom w:val="0"/>
                                      <w:divBdr>
                                        <w:top w:val="none" w:sz="0" w:space="0" w:color="auto"/>
                                        <w:left w:val="none" w:sz="0" w:space="0" w:color="auto"/>
                                        <w:bottom w:val="none" w:sz="0" w:space="0" w:color="auto"/>
                                        <w:right w:val="none" w:sz="0" w:space="0" w:color="auto"/>
                                      </w:divBdr>
                                    </w:div>
                                    <w:div w:id="431053185">
                                      <w:marLeft w:val="0"/>
                                      <w:marRight w:val="0"/>
                                      <w:marTop w:val="0"/>
                                      <w:marBottom w:val="0"/>
                                      <w:divBdr>
                                        <w:top w:val="none" w:sz="0" w:space="0" w:color="auto"/>
                                        <w:left w:val="none" w:sz="0" w:space="0" w:color="auto"/>
                                        <w:bottom w:val="none" w:sz="0" w:space="0" w:color="auto"/>
                                        <w:right w:val="none" w:sz="0" w:space="0" w:color="auto"/>
                                      </w:divBdr>
                                    </w:div>
                                    <w:div w:id="1507286879">
                                      <w:marLeft w:val="0"/>
                                      <w:marRight w:val="0"/>
                                      <w:marTop w:val="0"/>
                                      <w:marBottom w:val="0"/>
                                      <w:divBdr>
                                        <w:top w:val="none" w:sz="0" w:space="0" w:color="auto"/>
                                        <w:left w:val="none" w:sz="0" w:space="0" w:color="auto"/>
                                        <w:bottom w:val="none" w:sz="0" w:space="0" w:color="auto"/>
                                        <w:right w:val="none" w:sz="0" w:space="0" w:color="auto"/>
                                      </w:divBdr>
                                    </w:div>
                                    <w:div w:id="1903368479">
                                      <w:marLeft w:val="0"/>
                                      <w:marRight w:val="0"/>
                                      <w:marTop w:val="0"/>
                                      <w:marBottom w:val="0"/>
                                      <w:divBdr>
                                        <w:top w:val="none" w:sz="0" w:space="0" w:color="auto"/>
                                        <w:left w:val="none" w:sz="0" w:space="0" w:color="auto"/>
                                        <w:bottom w:val="none" w:sz="0" w:space="0" w:color="auto"/>
                                        <w:right w:val="none" w:sz="0" w:space="0" w:color="auto"/>
                                      </w:divBdr>
                                    </w:div>
                                  </w:divsChild>
                                </w:div>
                                <w:div w:id="2074890372">
                                  <w:marLeft w:val="0"/>
                                  <w:marRight w:val="0"/>
                                  <w:marTop w:val="0"/>
                                  <w:marBottom w:val="0"/>
                                  <w:divBdr>
                                    <w:top w:val="none" w:sz="0" w:space="0" w:color="auto"/>
                                    <w:left w:val="none" w:sz="0" w:space="0" w:color="auto"/>
                                    <w:bottom w:val="none" w:sz="0" w:space="0" w:color="auto"/>
                                    <w:right w:val="none" w:sz="0" w:space="0" w:color="auto"/>
                                  </w:divBdr>
                                  <w:divsChild>
                                    <w:div w:id="344943986">
                                      <w:marLeft w:val="0"/>
                                      <w:marRight w:val="0"/>
                                      <w:marTop w:val="0"/>
                                      <w:marBottom w:val="0"/>
                                      <w:divBdr>
                                        <w:top w:val="none" w:sz="0" w:space="0" w:color="auto"/>
                                        <w:left w:val="none" w:sz="0" w:space="0" w:color="auto"/>
                                        <w:bottom w:val="none" w:sz="0" w:space="0" w:color="auto"/>
                                        <w:right w:val="none" w:sz="0" w:space="0" w:color="auto"/>
                                      </w:divBdr>
                                    </w:div>
                                    <w:div w:id="1373580368">
                                      <w:marLeft w:val="0"/>
                                      <w:marRight w:val="0"/>
                                      <w:marTop w:val="0"/>
                                      <w:marBottom w:val="0"/>
                                      <w:divBdr>
                                        <w:top w:val="none" w:sz="0" w:space="0" w:color="auto"/>
                                        <w:left w:val="none" w:sz="0" w:space="0" w:color="auto"/>
                                        <w:bottom w:val="none" w:sz="0" w:space="0" w:color="auto"/>
                                        <w:right w:val="none" w:sz="0" w:space="0" w:color="auto"/>
                                      </w:divBdr>
                                    </w:div>
                                    <w:div w:id="463238263">
                                      <w:marLeft w:val="0"/>
                                      <w:marRight w:val="0"/>
                                      <w:marTop w:val="0"/>
                                      <w:marBottom w:val="0"/>
                                      <w:divBdr>
                                        <w:top w:val="none" w:sz="0" w:space="0" w:color="auto"/>
                                        <w:left w:val="none" w:sz="0" w:space="0" w:color="auto"/>
                                        <w:bottom w:val="none" w:sz="0" w:space="0" w:color="auto"/>
                                        <w:right w:val="none" w:sz="0" w:space="0" w:color="auto"/>
                                      </w:divBdr>
                                    </w:div>
                                    <w:div w:id="452753880">
                                      <w:marLeft w:val="0"/>
                                      <w:marRight w:val="0"/>
                                      <w:marTop w:val="0"/>
                                      <w:marBottom w:val="0"/>
                                      <w:divBdr>
                                        <w:top w:val="none" w:sz="0" w:space="0" w:color="auto"/>
                                        <w:left w:val="none" w:sz="0" w:space="0" w:color="auto"/>
                                        <w:bottom w:val="none" w:sz="0" w:space="0" w:color="auto"/>
                                        <w:right w:val="none" w:sz="0" w:space="0" w:color="auto"/>
                                      </w:divBdr>
                                    </w:div>
                                    <w:div w:id="2062752560">
                                      <w:marLeft w:val="0"/>
                                      <w:marRight w:val="0"/>
                                      <w:marTop w:val="0"/>
                                      <w:marBottom w:val="0"/>
                                      <w:divBdr>
                                        <w:top w:val="none" w:sz="0" w:space="0" w:color="auto"/>
                                        <w:left w:val="none" w:sz="0" w:space="0" w:color="auto"/>
                                        <w:bottom w:val="none" w:sz="0" w:space="0" w:color="auto"/>
                                        <w:right w:val="none" w:sz="0" w:space="0" w:color="auto"/>
                                      </w:divBdr>
                                    </w:div>
                                    <w:div w:id="1833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669423">
                          <w:marLeft w:val="0"/>
                          <w:marRight w:val="0"/>
                          <w:marTop w:val="180"/>
                          <w:marBottom w:val="180"/>
                          <w:divBdr>
                            <w:top w:val="none" w:sz="0" w:space="0" w:color="auto"/>
                            <w:left w:val="none" w:sz="0" w:space="0" w:color="auto"/>
                            <w:bottom w:val="none" w:sz="0" w:space="0" w:color="auto"/>
                            <w:right w:val="none" w:sz="0" w:space="0" w:color="auto"/>
                          </w:divBdr>
                          <w:divsChild>
                            <w:div w:id="132019651">
                              <w:marLeft w:val="0"/>
                              <w:marRight w:val="0"/>
                              <w:marTop w:val="0"/>
                              <w:marBottom w:val="0"/>
                              <w:divBdr>
                                <w:top w:val="none" w:sz="0" w:space="0" w:color="auto"/>
                                <w:left w:val="none" w:sz="0" w:space="0" w:color="auto"/>
                                <w:bottom w:val="none" w:sz="0" w:space="0" w:color="auto"/>
                                <w:right w:val="none" w:sz="0" w:space="0" w:color="auto"/>
                              </w:divBdr>
                            </w:div>
                            <w:div w:id="1414428227">
                              <w:marLeft w:val="0"/>
                              <w:marRight w:val="0"/>
                              <w:marTop w:val="0"/>
                              <w:marBottom w:val="0"/>
                              <w:divBdr>
                                <w:top w:val="none" w:sz="0" w:space="0" w:color="auto"/>
                                <w:left w:val="none" w:sz="0" w:space="0" w:color="auto"/>
                                <w:bottom w:val="none" w:sz="0" w:space="0" w:color="auto"/>
                                <w:right w:val="none" w:sz="0" w:space="0" w:color="auto"/>
                              </w:divBdr>
                              <w:divsChild>
                                <w:div w:id="1178278846">
                                  <w:marLeft w:val="0"/>
                                  <w:marRight w:val="0"/>
                                  <w:marTop w:val="0"/>
                                  <w:marBottom w:val="0"/>
                                  <w:divBdr>
                                    <w:top w:val="none" w:sz="0" w:space="0" w:color="auto"/>
                                    <w:left w:val="none" w:sz="0" w:space="0" w:color="auto"/>
                                    <w:bottom w:val="none" w:sz="0" w:space="0" w:color="auto"/>
                                    <w:right w:val="none" w:sz="0" w:space="0" w:color="auto"/>
                                  </w:divBdr>
                                  <w:divsChild>
                                    <w:div w:id="1845121000">
                                      <w:marLeft w:val="0"/>
                                      <w:marRight w:val="0"/>
                                      <w:marTop w:val="0"/>
                                      <w:marBottom w:val="0"/>
                                      <w:divBdr>
                                        <w:top w:val="none" w:sz="0" w:space="0" w:color="auto"/>
                                        <w:left w:val="none" w:sz="0" w:space="0" w:color="auto"/>
                                        <w:bottom w:val="none" w:sz="0" w:space="0" w:color="auto"/>
                                        <w:right w:val="none" w:sz="0" w:space="0" w:color="auto"/>
                                      </w:divBdr>
                                    </w:div>
                                    <w:div w:id="133958855">
                                      <w:marLeft w:val="0"/>
                                      <w:marRight w:val="0"/>
                                      <w:marTop w:val="0"/>
                                      <w:marBottom w:val="0"/>
                                      <w:divBdr>
                                        <w:top w:val="none" w:sz="0" w:space="0" w:color="auto"/>
                                        <w:left w:val="none" w:sz="0" w:space="0" w:color="auto"/>
                                        <w:bottom w:val="none" w:sz="0" w:space="0" w:color="auto"/>
                                        <w:right w:val="none" w:sz="0" w:space="0" w:color="auto"/>
                                      </w:divBdr>
                                    </w:div>
                                    <w:div w:id="1032073391">
                                      <w:marLeft w:val="0"/>
                                      <w:marRight w:val="0"/>
                                      <w:marTop w:val="0"/>
                                      <w:marBottom w:val="0"/>
                                      <w:divBdr>
                                        <w:top w:val="none" w:sz="0" w:space="0" w:color="auto"/>
                                        <w:left w:val="none" w:sz="0" w:space="0" w:color="auto"/>
                                        <w:bottom w:val="none" w:sz="0" w:space="0" w:color="auto"/>
                                        <w:right w:val="none" w:sz="0" w:space="0" w:color="auto"/>
                                      </w:divBdr>
                                    </w:div>
                                    <w:div w:id="846560240">
                                      <w:marLeft w:val="0"/>
                                      <w:marRight w:val="0"/>
                                      <w:marTop w:val="0"/>
                                      <w:marBottom w:val="0"/>
                                      <w:divBdr>
                                        <w:top w:val="none" w:sz="0" w:space="0" w:color="auto"/>
                                        <w:left w:val="none" w:sz="0" w:space="0" w:color="auto"/>
                                        <w:bottom w:val="none" w:sz="0" w:space="0" w:color="auto"/>
                                        <w:right w:val="none" w:sz="0" w:space="0" w:color="auto"/>
                                      </w:divBdr>
                                    </w:div>
                                  </w:divsChild>
                                </w:div>
                                <w:div w:id="1451313999">
                                  <w:marLeft w:val="0"/>
                                  <w:marRight w:val="0"/>
                                  <w:marTop w:val="0"/>
                                  <w:marBottom w:val="0"/>
                                  <w:divBdr>
                                    <w:top w:val="none" w:sz="0" w:space="0" w:color="auto"/>
                                    <w:left w:val="none" w:sz="0" w:space="0" w:color="auto"/>
                                    <w:bottom w:val="none" w:sz="0" w:space="0" w:color="auto"/>
                                    <w:right w:val="none" w:sz="0" w:space="0" w:color="auto"/>
                                  </w:divBdr>
                                  <w:divsChild>
                                    <w:div w:id="1581721393">
                                      <w:marLeft w:val="0"/>
                                      <w:marRight w:val="0"/>
                                      <w:marTop w:val="0"/>
                                      <w:marBottom w:val="0"/>
                                      <w:divBdr>
                                        <w:top w:val="none" w:sz="0" w:space="0" w:color="auto"/>
                                        <w:left w:val="none" w:sz="0" w:space="0" w:color="auto"/>
                                        <w:bottom w:val="none" w:sz="0" w:space="0" w:color="auto"/>
                                        <w:right w:val="none" w:sz="0" w:space="0" w:color="auto"/>
                                      </w:divBdr>
                                    </w:div>
                                    <w:div w:id="516964684">
                                      <w:marLeft w:val="0"/>
                                      <w:marRight w:val="0"/>
                                      <w:marTop w:val="0"/>
                                      <w:marBottom w:val="0"/>
                                      <w:divBdr>
                                        <w:top w:val="none" w:sz="0" w:space="0" w:color="auto"/>
                                        <w:left w:val="none" w:sz="0" w:space="0" w:color="auto"/>
                                        <w:bottom w:val="none" w:sz="0" w:space="0" w:color="auto"/>
                                        <w:right w:val="none" w:sz="0" w:space="0" w:color="auto"/>
                                      </w:divBdr>
                                    </w:div>
                                    <w:div w:id="278996717">
                                      <w:marLeft w:val="0"/>
                                      <w:marRight w:val="0"/>
                                      <w:marTop w:val="0"/>
                                      <w:marBottom w:val="0"/>
                                      <w:divBdr>
                                        <w:top w:val="none" w:sz="0" w:space="0" w:color="auto"/>
                                        <w:left w:val="none" w:sz="0" w:space="0" w:color="auto"/>
                                        <w:bottom w:val="none" w:sz="0" w:space="0" w:color="auto"/>
                                        <w:right w:val="none" w:sz="0" w:space="0" w:color="auto"/>
                                      </w:divBdr>
                                    </w:div>
                                    <w:div w:id="18095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793040">
                          <w:marLeft w:val="0"/>
                          <w:marRight w:val="0"/>
                          <w:marTop w:val="180"/>
                          <w:marBottom w:val="180"/>
                          <w:divBdr>
                            <w:top w:val="none" w:sz="0" w:space="0" w:color="auto"/>
                            <w:left w:val="none" w:sz="0" w:space="0" w:color="auto"/>
                            <w:bottom w:val="none" w:sz="0" w:space="0" w:color="auto"/>
                            <w:right w:val="none" w:sz="0" w:space="0" w:color="auto"/>
                          </w:divBdr>
                          <w:divsChild>
                            <w:div w:id="272828273">
                              <w:marLeft w:val="0"/>
                              <w:marRight w:val="0"/>
                              <w:marTop w:val="0"/>
                              <w:marBottom w:val="0"/>
                              <w:divBdr>
                                <w:top w:val="none" w:sz="0" w:space="0" w:color="auto"/>
                                <w:left w:val="none" w:sz="0" w:space="0" w:color="auto"/>
                                <w:bottom w:val="none" w:sz="0" w:space="0" w:color="auto"/>
                                <w:right w:val="none" w:sz="0" w:space="0" w:color="auto"/>
                              </w:divBdr>
                            </w:div>
                            <w:div w:id="917056474">
                              <w:marLeft w:val="0"/>
                              <w:marRight w:val="0"/>
                              <w:marTop w:val="0"/>
                              <w:marBottom w:val="0"/>
                              <w:divBdr>
                                <w:top w:val="none" w:sz="0" w:space="0" w:color="auto"/>
                                <w:left w:val="none" w:sz="0" w:space="0" w:color="auto"/>
                                <w:bottom w:val="none" w:sz="0" w:space="0" w:color="auto"/>
                                <w:right w:val="none" w:sz="0" w:space="0" w:color="auto"/>
                              </w:divBdr>
                              <w:divsChild>
                                <w:div w:id="2146462903">
                                  <w:marLeft w:val="0"/>
                                  <w:marRight w:val="0"/>
                                  <w:marTop w:val="0"/>
                                  <w:marBottom w:val="0"/>
                                  <w:divBdr>
                                    <w:top w:val="none" w:sz="0" w:space="0" w:color="auto"/>
                                    <w:left w:val="none" w:sz="0" w:space="0" w:color="auto"/>
                                    <w:bottom w:val="none" w:sz="0" w:space="0" w:color="auto"/>
                                    <w:right w:val="none" w:sz="0" w:space="0" w:color="auto"/>
                                  </w:divBdr>
                                  <w:divsChild>
                                    <w:div w:id="1933002959">
                                      <w:marLeft w:val="0"/>
                                      <w:marRight w:val="0"/>
                                      <w:marTop w:val="0"/>
                                      <w:marBottom w:val="0"/>
                                      <w:divBdr>
                                        <w:top w:val="none" w:sz="0" w:space="0" w:color="auto"/>
                                        <w:left w:val="none" w:sz="0" w:space="0" w:color="auto"/>
                                        <w:bottom w:val="none" w:sz="0" w:space="0" w:color="auto"/>
                                        <w:right w:val="none" w:sz="0" w:space="0" w:color="auto"/>
                                      </w:divBdr>
                                    </w:div>
                                    <w:div w:id="1316762338">
                                      <w:marLeft w:val="0"/>
                                      <w:marRight w:val="0"/>
                                      <w:marTop w:val="0"/>
                                      <w:marBottom w:val="0"/>
                                      <w:divBdr>
                                        <w:top w:val="none" w:sz="0" w:space="0" w:color="auto"/>
                                        <w:left w:val="none" w:sz="0" w:space="0" w:color="auto"/>
                                        <w:bottom w:val="none" w:sz="0" w:space="0" w:color="auto"/>
                                        <w:right w:val="none" w:sz="0" w:space="0" w:color="auto"/>
                                      </w:divBdr>
                                    </w:div>
                                    <w:div w:id="531459023">
                                      <w:marLeft w:val="0"/>
                                      <w:marRight w:val="0"/>
                                      <w:marTop w:val="0"/>
                                      <w:marBottom w:val="0"/>
                                      <w:divBdr>
                                        <w:top w:val="none" w:sz="0" w:space="0" w:color="auto"/>
                                        <w:left w:val="none" w:sz="0" w:space="0" w:color="auto"/>
                                        <w:bottom w:val="none" w:sz="0" w:space="0" w:color="auto"/>
                                        <w:right w:val="none" w:sz="0" w:space="0" w:color="auto"/>
                                      </w:divBdr>
                                    </w:div>
                                  </w:divsChild>
                                </w:div>
                                <w:div w:id="690840967">
                                  <w:marLeft w:val="0"/>
                                  <w:marRight w:val="0"/>
                                  <w:marTop w:val="0"/>
                                  <w:marBottom w:val="0"/>
                                  <w:divBdr>
                                    <w:top w:val="none" w:sz="0" w:space="0" w:color="auto"/>
                                    <w:left w:val="none" w:sz="0" w:space="0" w:color="auto"/>
                                    <w:bottom w:val="none" w:sz="0" w:space="0" w:color="auto"/>
                                    <w:right w:val="none" w:sz="0" w:space="0" w:color="auto"/>
                                  </w:divBdr>
                                  <w:divsChild>
                                    <w:div w:id="1674800411">
                                      <w:marLeft w:val="0"/>
                                      <w:marRight w:val="0"/>
                                      <w:marTop w:val="0"/>
                                      <w:marBottom w:val="0"/>
                                      <w:divBdr>
                                        <w:top w:val="none" w:sz="0" w:space="0" w:color="auto"/>
                                        <w:left w:val="none" w:sz="0" w:space="0" w:color="auto"/>
                                        <w:bottom w:val="none" w:sz="0" w:space="0" w:color="auto"/>
                                        <w:right w:val="none" w:sz="0" w:space="0" w:color="auto"/>
                                      </w:divBdr>
                                    </w:div>
                                    <w:div w:id="1452481270">
                                      <w:marLeft w:val="0"/>
                                      <w:marRight w:val="0"/>
                                      <w:marTop w:val="0"/>
                                      <w:marBottom w:val="0"/>
                                      <w:divBdr>
                                        <w:top w:val="none" w:sz="0" w:space="0" w:color="auto"/>
                                        <w:left w:val="none" w:sz="0" w:space="0" w:color="auto"/>
                                        <w:bottom w:val="none" w:sz="0" w:space="0" w:color="auto"/>
                                        <w:right w:val="none" w:sz="0" w:space="0" w:color="auto"/>
                                      </w:divBdr>
                                    </w:div>
                                    <w:div w:id="17489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4462">
                          <w:marLeft w:val="0"/>
                          <w:marRight w:val="0"/>
                          <w:marTop w:val="180"/>
                          <w:marBottom w:val="180"/>
                          <w:divBdr>
                            <w:top w:val="none" w:sz="0" w:space="0" w:color="auto"/>
                            <w:left w:val="none" w:sz="0" w:space="0" w:color="auto"/>
                            <w:bottom w:val="none" w:sz="0" w:space="0" w:color="auto"/>
                            <w:right w:val="none" w:sz="0" w:space="0" w:color="auto"/>
                          </w:divBdr>
                          <w:divsChild>
                            <w:div w:id="1626084977">
                              <w:marLeft w:val="0"/>
                              <w:marRight w:val="0"/>
                              <w:marTop w:val="0"/>
                              <w:marBottom w:val="0"/>
                              <w:divBdr>
                                <w:top w:val="none" w:sz="0" w:space="0" w:color="auto"/>
                                <w:left w:val="none" w:sz="0" w:space="0" w:color="auto"/>
                                <w:bottom w:val="none" w:sz="0" w:space="0" w:color="auto"/>
                                <w:right w:val="none" w:sz="0" w:space="0" w:color="auto"/>
                              </w:divBdr>
                            </w:div>
                            <w:div w:id="199443289">
                              <w:marLeft w:val="0"/>
                              <w:marRight w:val="0"/>
                              <w:marTop w:val="0"/>
                              <w:marBottom w:val="0"/>
                              <w:divBdr>
                                <w:top w:val="none" w:sz="0" w:space="0" w:color="auto"/>
                                <w:left w:val="none" w:sz="0" w:space="0" w:color="auto"/>
                                <w:bottom w:val="none" w:sz="0" w:space="0" w:color="auto"/>
                                <w:right w:val="none" w:sz="0" w:space="0" w:color="auto"/>
                              </w:divBdr>
                              <w:divsChild>
                                <w:div w:id="1196503990">
                                  <w:marLeft w:val="0"/>
                                  <w:marRight w:val="0"/>
                                  <w:marTop w:val="0"/>
                                  <w:marBottom w:val="0"/>
                                  <w:divBdr>
                                    <w:top w:val="none" w:sz="0" w:space="0" w:color="auto"/>
                                    <w:left w:val="none" w:sz="0" w:space="0" w:color="auto"/>
                                    <w:bottom w:val="none" w:sz="0" w:space="0" w:color="auto"/>
                                    <w:right w:val="none" w:sz="0" w:space="0" w:color="auto"/>
                                  </w:divBdr>
                                  <w:divsChild>
                                    <w:div w:id="1814565965">
                                      <w:marLeft w:val="0"/>
                                      <w:marRight w:val="0"/>
                                      <w:marTop w:val="0"/>
                                      <w:marBottom w:val="0"/>
                                      <w:divBdr>
                                        <w:top w:val="none" w:sz="0" w:space="0" w:color="auto"/>
                                        <w:left w:val="none" w:sz="0" w:space="0" w:color="auto"/>
                                        <w:bottom w:val="none" w:sz="0" w:space="0" w:color="auto"/>
                                        <w:right w:val="none" w:sz="0" w:space="0" w:color="auto"/>
                                      </w:divBdr>
                                    </w:div>
                                    <w:div w:id="1479808050">
                                      <w:marLeft w:val="0"/>
                                      <w:marRight w:val="0"/>
                                      <w:marTop w:val="0"/>
                                      <w:marBottom w:val="0"/>
                                      <w:divBdr>
                                        <w:top w:val="none" w:sz="0" w:space="0" w:color="auto"/>
                                        <w:left w:val="none" w:sz="0" w:space="0" w:color="auto"/>
                                        <w:bottom w:val="none" w:sz="0" w:space="0" w:color="auto"/>
                                        <w:right w:val="none" w:sz="0" w:space="0" w:color="auto"/>
                                      </w:divBdr>
                                    </w:div>
                                    <w:div w:id="1440174029">
                                      <w:marLeft w:val="0"/>
                                      <w:marRight w:val="0"/>
                                      <w:marTop w:val="0"/>
                                      <w:marBottom w:val="0"/>
                                      <w:divBdr>
                                        <w:top w:val="none" w:sz="0" w:space="0" w:color="auto"/>
                                        <w:left w:val="none" w:sz="0" w:space="0" w:color="auto"/>
                                        <w:bottom w:val="none" w:sz="0" w:space="0" w:color="auto"/>
                                        <w:right w:val="none" w:sz="0" w:space="0" w:color="auto"/>
                                      </w:divBdr>
                                    </w:div>
                                    <w:div w:id="301354952">
                                      <w:marLeft w:val="0"/>
                                      <w:marRight w:val="0"/>
                                      <w:marTop w:val="0"/>
                                      <w:marBottom w:val="0"/>
                                      <w:divBdr>
                                        <w:top w:val="none" w:sz="0" w:space="0" w:color="auto"/>
                                        <w:left w:val="none" w:sz="0" w:space="0" w:color="auto"/>
                                        <w:bottom w:val="none" w:sz="0" w:space="0" w:color="auto"/>
                                        <w:right w:val="none" w:sz="0" w:space="0" w:color="auto"/>
                                      </w:divBdr>
                                    </w:div>
                                    <w:div w:id="1181505582">
                                      <w:marLeft w:val="0"/>
                                      <w:marRight w:val="0"/>
                                      <w:marTop w:val="0"/>
                                      <w:marBottom w:val="0"/>
                                      <w:divBdr>
                                        <w:top w:val="none" w:sz="0" w:space="0" w:color="auto"/>
                                        <w:left w:val="none" w:sz="0" w:space="0" w:color="auto"/>
                                        <w:bottom w:val="none" w:sz="0" w:space="0" w:color="auto"/>
                                        <w:right w:val="none" w:sz="0" w:space="0" w:color="auto"/>
                                      </w:divBdr>
                                    </w:div>
                                    <w:div w:id="1961300306">
                                      <w:marLeft w:val="0"/>
                                      <w:marRight w:val="0"/>
                                      <w:marTop w:val="0"/>
                                      <w:marBottom w:val="0"/>
                                      <w:divBdr>
                                        <w:top w:val="none" w:sz="0" w:space="0" w:color="auto"/>
                                        <w:left w:val="none" w:sz="0" w:space="0" w:color="auto"/>
                                        <w:bottom w:val="none" w:sz="0" w:space="0" w:color="auto"/>
                                        <w:right w:val="none" w:sz="0" w:space="0" w:color="auto"/>
                                      </w:divBdr>
                                    </w:div>
                                    <w:div w:id="1922983522">
                                      <w:marLeft w:val="0"/>
                                      <w:marRight w:val="0"/>
                                      <w:marTop w:val="0"/>
                                      <w:marBottom w:val="0"/>
                                      <w:divBdr>
                                        <w:top w:val="none" w:sz="0" w:space="0" w:color="auto"/>
                                        <w:left w:val="none" w:sz="0" w:space="0" w:color="auto"/>
                                        <w:bottom w:val="none" w:sz="0" w:space="0" w:color="auto"/>
                                        <w:right w:val="none" w:sz="0" w:space="0" w:color="auto"/>
                                      </w:divBdr>
                                    </w:div>
                                    <w:div w:id="1588265514">
                                      <w:marLeft w:val="0"/>
                                      <w:marRight w:val="0"/>
                                      <w:marTop w:val="0"/>
                                      <w:marBottom w:val="0"/>
                                      <w:divBdr>
                                        <w:top w:val="none" w:sz="0" w:space="0" w:color="auto"/>
                                        <w:left w:val="none" w:sz="0" w:space="0" w:color="auto"/>
                                        <w:bottom w:val="none" w:sz="0" w:space="0" w:color="auto"/>
                                        <w:right w:val="none" w:sz="0" w:space="0" w:color="auto"/>
                                      </w:divBdr>
                                    </w:div>
                                    <w:div w:id="281886099">
                                      <w:marLeft w:val="0"/>
                                      <w:marRight w:val="0"/>
                                      <w:marTop w:val="0"/>
                                      <w:marBottom w:val="0"/>
                                      <w:divBdr>
                                        <w:top w:val="none" w:sz="0" w:space="0" w:color="auto"/>
                                        <w:left w:val="none" w:sz="0" w:space="0" w:color="auto"/>
                                        <w:bottom w:val="none" w:sz="0" w:space="0" w:color="auto"/>
                                        <w:right w:val="none" w:sz="0" w:space="0" w:color="auto"/>
                                      </w:divBdr>
                                    </w:div>
                                  </w:divsChild>
                                </w:div>
                                <w:div w:id="968780717">
                                  <w:marLeft w:val="0"/>
                                  <w:marRight w:val="0"/>
                                  <w:marTop w:val="0"/>
                                  <w:marBottom w:val="0"/>
                                  <w:divBdr>
                                    <w:top w:val="none" w:sz="0" w:space="0" w:color="auto"/>
                                    <w:left w:val="none" w:sz="0" w:space="0" w:color="auto"/>
                                    <w:bottom w:val="none" w:sz="0" w:space="0" w:color="auto"/>
                                    <w:right w:val="none" w:sz="0" w:space="0" w:color="auto"/>
                                  </w:divBdr>
                                  <w:divsChild>
                                    <w:div w:id="1854881000">
                                      <w:marLeft w:val="0"/>
                                      <w:marRight w:val="0"/>
                                      <w:marTop w:val="0"/>
                                      <w:marBottom w:val="0"/>
                                      <w:divBdr>
                                        <w:top w:val="none" w:sz="0" w:space="0" w:color="auto"/>
                                        <w:left w:val="none" w:sz="0" w:space="0" w:color="auto"/>
                                        <w:bottom w:val="none" w:sz="0" w:space="0" w:color="auto"/>
                                        <w:right w:val="none" w:sz="0" w:space="0" w:color="auto"/>
                                      </w:divBdr>
                                    </w:div>
                                    <w:div w:id="1032221794">
                                      <w:marLeft w:val="0"/>
                                      <w:marRight w:val="0"/>
                                      <w:marTop w:val="0"/>
                                      <w:marBottom w:val="0"/>
                                      <w:divBdr>
                                        <w:top w:val="none" w:sz="0" w:space="0" w:color="auto"/>
                                        <w:left w:val="none" w:sz="0" w:space="0" w:color="auto"/>
                                        <w:bottom w:val="none" w:sz="0" w:space="0" w:color="auto"/>
                                        <w:right w:val="none" w:sz="0" w:space="0" w:color="auto"/>
                                      </w:divBdr>
                                    </w:div>
                                    <w:div w:id="2119326037">
                                      <w:marLeft w:val="0"/>
                                      <w:marRight w:val="0"/>
                                      <w:marTop w:val="0"/>
                                      <w:marBottom w:val="0"/>
                                      <w:divBdr>
                                        <w:top w:val="none" w:sz="0" w:space="0" w:color="auto"/>
                                        <w:left w:val="none" w:sz="0" w:space="0" w:color="auto"/>
                                        <w:bottom w:val="none" w:sz="0" w:space="0" w:color="auto"/>
                                        <w:right w:val="none" w:sz="0" w:space="0" w:color="auto"/>
                                      </w:divBdr>
                                    </w:div>
                                    <w:div w:id="949581163">
                                      <w:marLeft w:val="0"/>
                                      <w:marRight w:val="0"/>
                                      <w:marTop w:val="0"/>
                                      <w:marBottom w:val="0"/>
                                      <w:divBdr>
                                        <w:top w:val="none" w:sz="0" w:space="0" w:color="auto"/>
                                        <w:left w:val="none" w:sz="0" w:space="0" w:color="auto"/>
                                        <w:bottom w:val="none" w:sz="0" w:space="0" w:color="auto"/>
                                        <w:right w:val="none" w:sz="0" w:space="0" w:color="auto"/>
                                      </w:divBdr>
                                    </w:div>
                                    <w:div w:id="1185485830">
                                      <w:marLeft w:val="0"/>
                                      <w:marRight w:val="0"/>
                                      <w:marTop w:val="0"/>
                                      <w:marBottom w:val="0"/>
                                      <w:divBdr>
                                        <w:top w:val="none" w:sz="0" w:space="0" w:color="auto"/>
                                        <w:left w:val="none" w:sz="0" w:space="0" w:color="auto"/>
                                        <w:bottom w:val="none" w:sz="0" w:space="0" w:color="auto"/>
                                        <w:right w:val="none" w:sz="0" w:space="0" w:color="auto"/>
                                      </w:divBdr>
                                    </w:div>
                                    <w:div w:id="640960753">
                                      <w:marLeft w:val="0"/>
                                      <w:marRight w:val="0"/>
                                      <w:marTop w:val="0"/>
                                      <w:marBottom w:val="0"/>
                                      <w:divBdr>
                                        <w:top w:val="none" w:sz="0" w:space="0" w:color="auto"/>
                                        <w:left w:val="none" w:sz="0" w:space="0" w:color="auto"/>
                                        <w:bottom w:val="none" w:sz="0" w:space="0" w:color="auto"/>
                                        <w:right w:val="none" w:sz="0" w:space="0" w:color="auto"/>
                                      </w:divBdr>
                                    </w:div>
                                    <w:div w:id="1539472140">
                                      <w:marLeft w:val="0"/>
                                      <w:marRight w:val="0"/>
                                      <w:marTop w:val="0"/>
                                      <w:marBottom w:val="0"/>
                                      <w:divBdr>
                                        <w:top w:val="none" w:sz="0" w:space="0" w:color="auto"/>
                                        <w:left w:val="none" w:sz="0" w:space="0" w:color="auto"/>
                                        <w:bottom w:val="none" w:sz="0" w:space="0" w:color="auto"/>
                                        <w:right w:val="none" w:sz="0" w:space="0" w:color="auto"/>
                                      </w:divBdr>
                                    </w:div>
                                    <w:div w:id="639309192">
                                      <w:marLeft w:val="0"/>
                                      <w:marRight w:val="0"/>
                                      <w:marTop w:val="0"/>
                                      <w:marBottom w:val="0"/>
                                      <w:divBdr>
                                        <w:top w:val="none" w:sz="0" w:space="0" w:color="auto"/>
                                        <w:left w:val="none" w:sz="0" w:space="0" w:color="auto"/>
                                        <w:bottom w:val="none" w:sz="0" w:space="0" w:color="auto"/>
                                        <w:right w:val="none" w:sz="0" w:space="0" w:color="auto"/>
                                      </w:divBdr>
                                    </w:div>
                                    <w:div w:id="21392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24775">
                          <w:marLeft w:val="0"/>
                          <w:marRight w:val="0"/>
                          <w:marTop w:val="180"/>
                          <w:marBottom w:val="180"/>
                          <w:divBdr>
                            <w:top w:val="none" w:sz="0" w:space="0" w:color="auto"/>
                            <w:left w:val="none" w:sz="0" w:space="0" w:color="auto"/>
                            <w:bottom w:val="none" w:sz="0" w:space="0" w:color="auto"/>
                            <w:right w:val="none" w:sz="0" w:space="0" w:color="auto"/>
                          </w:divBdr>
                          <w:divsChild>
                            <w:div w:id="169492751">
                              <w:marLeft w:val="0"/>
                              <w:marRight w:val="0"/>
                              <w:marTop w:val="0"/>
                              <w:marBottom w:val="0"/>
                              <w:divBdr>
                                <w:top w:val="none" w:sz="0" w:space="0" w:color="auto"/>
                                <w:left w:val="none" w:sz="0" w:space="0" w:color="auto"/>
                                <w:bottom w:val="none" w:sz="0" w:space="0" w:color="auto"/>
                                <w:right w:val="none" w:sz="0" w:space="0" w:color="auto"/>
                              </w:divBdr>
                            </w:div>
                            <w:div w:id="511066639">
                              <w:marLeft w:val="0"/>
                              <w:marRight w:val="0"/>
                              <w:marTop w:val="0"/>
                              <w:marBottom w:val="0"/>
                              <w:divBdr>
                                <w:top w:val="none" w:sz="0" w:space="0" w:color="auto"/>
                                <w:left w:val="none" w:sz="0" w:space="0" w:color="auto"/>
                                <w:bottom w:val="none" w:sz="0" w:space="0" w:color="auto"/>
                                <w:right w:val="none" w:sz="0" w:space="0" w:color="auto"/>
                              </w:divBdr>
                              <w:divsChild>
                                <w:div w:id="1046832764">
                                  <w:marLeft w:val="0"/>
                                  <w:marRight w:val="0"/>
                                  <w:marTop w:val="0"/>
                                  <w:marBottom w:val="0"/>
                                  <w:divBdr>
                                    <w:top w:val="none" w:sz="0" w:space="0" w:color="auto"/>
                                    <w:left w:val="none" w:sz="0" w:space="0" w:color="auto"/>
                                    <w:bottom w:val="none" w:sz="0" w:space="0" w:color="auto"/>
                                    <w:right w:val="none" w:sz="0" w:space="0" w:color="auto"/>
                                  </w:divBdr>
                                  <w:divsChild>
                                    <w:div w:id="1693847530">
                                      <w:marLeft w:val="0"/>
                                      <w:marRight w:val="0"/>
                                      <w:marTop w:val="0"/>
                                      <w:marBottom w:val="0"/>
                                      <w:divBdr>
                                        <w:top w:val="none" w:sz="0" w:space="0" w:color="auto"/>
                                        <w:left w:val="none" w:sz="0" w:space="0" w:color="auto"/>
                                        <w:bottom w:val="none" w:sz="0" w:space="0" w:color="auto"/>
                                        <w:right w:val="none" w:sz="0" w:space="0" w:color="auto"/>
                                      </w:divBdr>
                                    </w:div>
                                    <w:div w:id="54475656">
                                      <w:marLeft w:val="0"/>
                                      <w:marRight w:val="0"/>
                                      <w:marTop w:val="0"/>
                                      <w:marBottom w:val="0"/>
                                      <w:divBdr>
                                        <w:top w:val="none" w:sz="0" w:space="0" w:color="auto"/>
                                        <w:left w:val="none" w:sz="0" w:space="0" w:color="auto"/>
                                        <w:bottom w:val="none" w:sz="0" w:space="0" w:color="auto"/>
                                        <w:right w:val="none" w:sz="0" w:space="0" w:color="auto"/>
                                      </w:divBdr>
                                    </w:div>
                                    <w:div w:id="1460421187">
                                      <w:marLeft w:val="0"/>
                                      <w:marRight w:val="0"/>
                                      <w:marTop w:val="0"/>
                                      <w:marBottom w:val="0"/>
                                      <w:divBdr>
                                        <w:top w:val="none" w:sz="0" w:space="0" w:color="auto"/>
                                        <w:left w:val="none" w:sz="0" w:space="0" w:color="auto"/>
                                        <w:bottom w:val="none" w:sz="0" w:space="0" w:color="auto"/>
                                        <w:right w:val="none" w:sz="0" w:space="0" w:color="auto"/>
                                      </w:divBdr>
                                    </w:div>
                                    <w:div w:id="385446653">
                                      <w:marLeft w:val="0"/>
                                      <w:marRight w:val="0"/>
                                      <w:marTop w:val="0"/>
                                      <w:marBottom w:val="0"/>
                                      <w:divBdr>
                                        <w:top w:val="none" w:sz="0" w:space="0" w:color="auto"/>
                                        <w:left w:val="none" w:sz="0" w:space="0" w:color="auto"/>
                                        <w:bottom w:val="none" w:sz="0" w:space="0" w:color="auto"/>
                                        <w:right w:val="none" w:sz="0" w:space="0" w:color="auto"/>
                                      </w:divBdr>
                                    </w:div>
                                    <w:div w:id="1994289939">
                                      <w:marLeft w:val="0"/>
                                      <w:marRight w:val="0"/>
                                      <w:marTop w:val="0"/>
                                      <w:marBottom w:val="0"/>
                                      <w:divBdr>
                                        <w:top w:val="none" w:sz="0" w:space="0" w:color="auto"/>
                                        <w:left w:val="none" w:sz="0" w:space="0" w:color="auto"/>
                                        <w:bottom w:val="none" w:sz="0" w:space="0" w:color="auto"/>
                                        <w:right w:val="none" w:sz="0" w:space="0" w:color="auto"/>
                                      </w:divBdr>
                                    </w:div>
                                    <w:div w:id="1019433230">
                                      <w:marLeft w:val="0"/>
                                      <w:marRight w:val="0"/>
                                      <w:marTop w:val="0"/>
                                      <w:marBottom w:val="0"/>
                                      <w:divBdr>
                                        <w:top w:val="none" w:sz="0" w:space="0" w:color="auto"/>
                                        <w:left w:val="none" w:sz="0" w:space="0" w:color="auto"/>
                                        <w:bottom w:val="none" w:sz="0" w:space="0" w:color="auto"/>
                                        <w:right w:val="none" w:sz="0" w:space="0" w:color="auto"/>
                                      </w:divBdr>
                                    </w:div>
                                    <w:div w:id="887572232">
                                      <w:marLeft w:val="0"/>
                                      <w:marRight w:val="0"/>
                                      <w:marTop w:val="0"/>
                                      <w:marBottom w:val="0"/>
                                      <w:divBdr>
                                        <w:top w:val="none" w:sz="0" w:space="0" w:color="auto"/>
                                        <w:left w:val="none" w:sz="0" w:space="0" w:color="auto"/>
                                        <w:bottom w:val="none" w:sz="0" w:space="0" w:color="auto"/>
                                        <w:right w:val="none" w:sz="0" w:space="0" w:color="auto"/>
                                      </w:divBdr>
                                    </w:div>
                                    <w:div w:id="135027986">
                                      <w:marLeft w:val="0"/>
                                      <w:marRight w:val="0"/>
                                      <w:marTop w:val="0"/>
                                      <w:marBottom w:val="0"/>
                                      <w:divBdr>
                                        <w:top w:val="none" w:sz="0" w:space="0" w:color="auto"/>
                                        <w:left w:val="none" w:sz="0" w:space="0" w:color="auto"/>
                                        <w:bottom w:val="none" w:sz="0" w:space="0" w:color="auto"/>
                                        <w:right w:val="none" w:sz="0" w:space="0" w:color="auto"/>
                                      </w:divBdr>
                                    </w:div>
                                    <w:div w:id="351273381">
                                      <w:marLeft w:val="0"/>
                                      <w:marRight w:val="0"/>
                                      <w:marTop w:val="0"/>
                                      <w:marBottom w:val="0"/>
                                      <w:divBdr>
                                        <w:top w:val="none" w:sz="0" w:space="0" w:color="auto"/>
                                        <w:left w:val="none" w:sz="0" w:space="0" w:color="auto"/>
                                        <w:bottom w:val="none" w:sz="0" w:space="0" w:color="auto"/>
                                        <w:right w:val="none" w:sz="0" w:space="0" w:color="auto"/>
                                      </w:divBdr>
                                    </w:div>
                                    <w:div w:id="601229763">
                                      <w:marLeft w:val="0"/>
                                      <w:marRight w:val="0"/>
                                      <w:marTop w:val="0"/>
                                      <w:marBottom w:val="0"/>
                                      <w:divBdr>
                                        <w:top w:val="none" w:sz="0" w:space="0" w:color="auto"/>
                                        <w:left w:val="none" w:sz="0" w:space="0" w:color="auto"/>
                                        <w:bottom w:val="none" w:sz="0" w:space="0" w:color="auto"/>
                                        <w:right w:val="none" w:sz="0" w:space="0" w:color="auto"/>
                                      </w:divBdr>
                                    </w:div>
                                    <w:div w:id="119421285">
                                      <w:marLeft w:val="0"/>
                                      <w:marRight w:val="0"/>
                                      <w:marTop w:val="0"/>
                                      <w:marBottom w:val="0"/>
                                      <w:divBdr>
                                        <w:top w:val="none" w:sz="0" w:space="0" w:color="auto"/>
                                        <w:left w:val="none" w:sz="0" w:space="0" w:color="auto"/>
                                        <w:bottom w:val="none" w:sz="0" w:space="0" w:color="auto"/>
                                        <w:right w:val="none" w:sz="0" w:space="0" w:color="auto"/>
                                      </w:divBdr>
                                    </w:div>
                                    <w:div w:id="1705709274">
                                      <w:marLeft w:val="0"/>
                                      <w:marRight w:val="0"/>
                                      <w:marTop w:val="0"/>
                                      <w:marBottom w:val="0"/>
                                      <w:divBdr>
                                        <w:top w:val="none" w:sz="0" w:space="0" w:color="auto"/>
                                        <w:left w:val="none" w:sz="0" w:space="0" w:color="auto"/>
                                        <w:bottom w:val="none" w:sz="0" w:space="0" w:color="auto"/>
                                        <w:right w:val="none" w:sz="0" w:space="0" w:color="auto"/>
                                      </w:divBdr>
                                    </w:div>
                                    <w:div w:id="1480876465">
                                      <w:marLeft w:val="0"/>
                                      <w:marRight w:val="0"/>
                                      <w:marTop w:val="0"/>
                                      <w:marBottom w:val="0"/>
                                      <w:divBdr>
                                        <w:top w:val="none" w:sz="0" w:space="0" w:color="auto"/>
                                        <w:left w:val="none" w:sz="0" w:space="0" w:color="auto"/>
                                        <w:bottom w:val="none" w:sz="0" w:space="0" w:color="auto"/>
                                        <w:right w:val="none" w:sz="0" w:space="0" w:color="auto"/>
                                      </w:divBdr>
                                    </w:div>
                                    <w:div w:id="1940142292">
                                      <w:marLeft w:val="0"/>
                                      <w:marRight w:val="0"/>
                                      <w:marTop w:val="0"/>
                                      <w:marBottom w:val="0"/>
                                      <w:divBdr>
                                        <w:top w:val="none" w:sz="0" w:space="0" w:color="auto"/>
                                        <w:left w:val="none" w:sz="0" w:space="0" w:color="auto"/>
                                        <w:bottom w:val="none" w:sz="0" w:space="0" w:color="auto"/>
                                        <w:right w:val="none" w:sz="0" w:space="0" w:color="auto"/>
                                      </w:divBdr>
                                    </w:div>
                                  </w:divsChild>
                                </w:div>
                                <w:div w:id="721711299">
                                  <w:marLeft w:val="0"/>
                                  <w:marRight w:val="0"/>
                                  <w:marTop w:val="0"/>
                                  <w:marBottom w:val="0"/>
                                  <w:divBdr>
                                    <w:top w:val="none" w:sz="0" w:space="0" w:color="auto"/>
                                    <w:left w:val="none" w:sz="0" w:space="0" w:color="auto"/>
                                    <w:bottom w:val="none" w:sz="0" w:space="0" w:color="auto"/>
                                    <w:right w:val="none" w:sz="0" w:space="0" w:color="auto"/>
                                  </w:divBdr>
                                  <w:divsChild>
                                    <w:div w:id="1001472997">
                                      <w:marLeft w:val="0"/>
                                      <w:marRight w:val="0"/>
                                      <w:marTop w:val="0"/>
                                      <w:marBottom w:val="0"/>
                                      <w:divBdr>
                                        <w:top w:val="none" w:sz="0" w:space="0" w:color="auto"/>
                                        <w:left w:val="none" w:sz="0" w:space="0" w:color="auto"/>
                                        <w:bottom w:val="none" w:sz="0" w:space="0" w:color="auto"/>
                                        <w:right w:val="none" w:sz="0" w:space="0" w:color="auto"/>
                                      </w:divBdr>
                                    </w:div>
                                    <w:div w:id="1293515489">
                                      <w:marLeft w:val="0"/>
                                      <w:marRight w:val="0"/>
                                      <w:marTop w:val="0"/>
                                      <w:marBottom w:val="0"/>
                                      <w:divBdr>
                                        <w:top w:val="none" w:sz="0" w:space="0" w:color="auto"/>
                                        <w:left w:val="none" w:sz="0" w:space="0" w:color="auto"/>
                                        <w:bottom w:val="none" w:sz="0" w:space="0" w:color="auto"/>
                                        <w:right w:val="none" w:sz="0" w:space="0" w:color="auto"/>
                                      </w:divBdr>
                                    </w:div>
                                    <w:div w:id="1028063272">
                                      <w:marLeft w:val="0"/>
                                      <w:marRight w:val="0"/>
                                      <w:marTop w:val="0"/>
                                      <w:marBottom w:val="0"/>
                                      <w:divBdr>
                                        <w:top w:val="none" w:sz="0" w:space="0" w:color="auto"/>
                                        <w:left w:val="none" w:sz="0" w:space="0" w:color="auto"/>
                                        <w:bottom w:val="none" w:sz="0" w:space="0" w:color="auto"/>
                                        <w:right w:val="none" w:sz="0" w:space="0" w:color="auto"/>
                                      </w:divBdr>
                                    </w:div>
                                    <w:div w:id="110441746">
                                      <w:marLeft w:val="0"/>
                                      <w:marRight w:val="0"/>
                                      <w:marTop w:val="0"/>
                                      <w:marBottom w:val="0"/>
                                      <w:divBdr>
                                        <w:top w:val="none" w:sz="0" w:space="0" w:color="auto"/>
                                        <w:left w:val="none" w:sz="0" w:space="0" w:color="auto"/>
                                        <w:bottom w:val="none" w:sz="0" w:space="0" w:color="auto"/>
                                        <w:right w:val="none" w:sz="0" w:space="0" w:color="auto"/>
                                      </w:divBdr>
                                    </w:div>
                                    <w:div w:id="344018781">
                                      <w:marLeft w:val="0"/>
                                      <w:marRight w:val="0"/>
                                      <w:marTop w:val="0"/>
                                      <w:marBottom w:val="0"/>
                                      <w:divBdr>
                                        <w:top w:val="none" w:sz="0" w:space="0" w:color="auto"/>
                                        <w:left w:val="none" w:sz="0" w:space="0" w:color="auto"/>
                                        <w:bottom w:val="none" w:sz="0" w:space="0" w:color="auto"/>
                                        <w:right w:val="none" w:sz="0" w:space="0" w:color="auto"/>
                                      </w:divBdr>
                                    </w:div>
                                    <w:div w:id="913129747">
                                      <w:marLeft w:val="0"/>
                                      <w:marRight w:val="0"/>
                                      <w:marTop w:val="0"/>
                                      <w:marBottom w:val="0"/>
                                      <w:divBdr>
                                        <w:top w:val="none" w:sz="0" w:space="0" w:color="auto"/>
                                        <w:left w:val="none" w:sz="0" w:space="0" w:color="auto"/>
                                        <w:bottom w:val="none" w:sz="0" w:space="0" w:color="auto"/>
                                        <w:right w:val="none" w:sz="0" w:space="0" w:color="auto"/>
                                      </w:divBdr>
                                    </w:div>
                                    <w:div w:id="522477306">
                                      <w:marLeft w:val="0"/>
                                      <w:marRight w:val="0"/>
                                      <w:marTop w:val="0"/>
                                      <w:marBottom w:val="0"/>
                                      <w:divBdr>
                                        <w:top w:val="none" w:sz="0" w:space="0" w:color="auto"/>
                                        <w:left w:val="none" w:sz="0" w:space="0" w:color="auto"/>
                                        <w:bottom w:val="none" w:sz="0" w:space="0" w:color="auto"/>
                                        <w:right w:val="none" w:sz="0" w:space="0" w:color="auto"/>
                                      </w:divBdr>
                                    </w:div>
                                    <w:div w:id="1127161356">
                                      <w:marLeft w:val="0"/>
                                      <w:marRight w:val="0"/>
                                      <w:marTop w:val="0"/>
                                      <w:marBottom w:val="0"/>
                                      <w:divBdr>
                                        <w:top w:val="none" w:sz="0" w:space="0" w:color="auto"/>
                                        <w:left w:val="none" w:sz="0" w:space="0" w:color="auto"/>
                                        <w:bottom w:val="none" w:sz="0" w:space="0" w:color="auto"/>
                                        <w:right w:val="none" w:sz="0" w:space="0" w:color="auto"/>
                                      </w:divBdr>
                                    </w:div>
                                    <w:div w:id="1394768070">
                                      <w:marLeft w:val="0"/>
                                      <w:marRight w:val="0"/>
                                      <w:marTop w:val="0"/>
                                      <w:marBottom w:val="0"/>
                                      <w:divBdr>
                                        <w:top w:val="none" w:sz="0" w:space="0" w:color="auto"/>
                                        <w:left w:val="none" w:sz="0" w:space="0" w:color="auto"/>
                                        <w:bottom w:val="none" w:sz="0" w:space="0" w:color="auto"/>
                                        <w:right w:val="none" w:sz="0" w:space="0" w:color="auto"/>
                                      </w:divBdr>
                                    </w:div>
                                    <w:div w:id="33772436">
                                      <w:marLeft w:val="0"/>
                                      <w:marRight w:val="0"/>
                                      <w:marTop w:val="0"/>
                                      <w:marBottom w:val="0"/>
                                      <w:divBdr>
                                        <w:top w:val="none" w:sz="0" w:space="0" w:color="auto"/>
                                        <w:left w:val="none" w:sz="0" w:space="0" w:color="auto"/>
                                        <w:bottom w:val="none" w:sz="0" w:space="0" w:color="auto"/>
                                        <w:right w:val="none" w:sz="0" w:space="0" w:color="auto"/>
                                      </w:divBdr>
                                    </w:div>
                                    <w:div w:id="2115635673">
                                      <w:marLeft w:val="0"/>
                                      <w:marRight w:val="0"/>
                                      <w:marTop w:val="0"/>
                                      <w:marBottom w:val="0"/>
                                      <w:divBdr>
                                        <w:top w:val="none" w:sz="0" w:space="0" w:color="auto"/>
                                        <w:left w:val="none" w:sz="0" w:space="0" w:color="auto"/>
                                        <w:bottom w:val="none" w:sz="0" w:space="0" w:color="auto"/>
                                        <w:right w:val="none" w:sz="0" w:space="0" w:color="auto"/>
                                      </w:divBdr>
                                    </w:div>
                                    <w:div w:id="1584798880">
                                      <w:marLeft w:val="0"/>
                                      <w:marRight w:val="0"/>
                                      <w:marTop w:val="0"/>
                                      <w:marBottom w:val="0"/>
                                      <w:divBdr>
                                        <w:top w:val="none" w:sz="0" w:space="0" w:color="auto"/>
                                        <w:left w:val="none" w:sz="0" w:space="0" w:color="auto"/>
                                        <w:bottom w:val="none" w:sz="0" w:space="0" w:color="auto"/>
                                        <w:right w:val="none" w:sz="0" w:space="0" w:color="auto"/>
                                      </w:divBdr>
                                    </w:div>
                                    <w:div w:id="1182086987">
                                      <w:marLeft w:val="0"/>
                                      <w:marRight w:val="0"/>
                                      <w:marTop w:val="0"/>
                                      <w:marBottom w:val="0"/>
                                      <w:divBdr>
                                        <w:top w:val="none" w:sz="0" w:space="0" w:color="auto"/>
                                        <w:left w:val="none" w:sz="0" w:space="0" w:color="auto"/>
                                        <w:bottom w:val="none" w:sz="0" w:space="0" w:color="auto"/>
                                        <w:right w:val="none" w:sz="0" w:space="0" w:color="auto"/>
                                      </w:divBdr>
                                    </w:div>
                                    <w:div w:id="147425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78488">
                          <w:marLeft w:val="0"/>
                          <w:marRight w:val="0"/>
                          <w:marTop w:val="180"/>
                          <w:marBottom w:val="180"/>
                          <w:divBdr>
                            <w:top w:val="none" w:sz="0" w:space="0" w:color="auto"/>
                            <w:left w:val="none" w:sz="0" w:space="0" w:color="auto"/>
                            <w:bottom w:val="none" w:sz="0" w:space="0" w:color="auto"/>
                            <w:right w:val="none" w:sz="0" w:space="0" w:color="auto"/>
                          </w:divBdr>
                          <w:divsChild>
                            <w:div w:id="1147550341">
                              <w:marLeft w:val="0"/>
                              <w:marRight w:val="0"/>
                              <w:marTop w:val="0"/>
                              <w:marBottom w:val="0"/>
                              <w:divBdr>
                                <w:top w:val="none" w:sz="0" w:space="0" w:color="auto"/>
                                <w:left w:val="none" w:sz="0" w:space="0" w:color="auto"/>
                                <w:bottom w:val="none" w:sz="0" w:space="0" w:color="auto"/>
                                <w:right w:val="none" w:sz="0" w:space="0" w:color="auto"/>
                              </w:divBdr>
                            </w:div>
                            <w:div w:id="1963228343">
                              <w:marLeft w:val="0"/>
                              <w:marRight w:val="0"/>
                              <w:marTop w:val="0"/>
                              <w:marBottom w:val="0"/>
                              <w:divBdr>
                                <w:top w:val="none" w:sz="0" w:space="0" w:color="auto"/>
                                <w:left w:val="none" w:sz="0" w:space="0" w:color="auto"/>
                                <w:bottom w:val="none" w:sz="0" w:space="0" w:color="auto"/>
                                <w:right w:val="none" w:sz="0" w:space="0" w:color="auto"/>
                              </w:divBdr>
                              <w:divsChild>
                                <w:div w:id="980888360">
                                  <w:marLeft w:val="0"/>
                                  <w:marRight w:val="0"/>
                                  <w:marTop w:val="0"/>
                                  <w:marBottom w:val="0"/>
                                  <w:divBdr>
                                    <w:top w:val="none" w:sz="0" w:space="0" w:color="auto"/>
                                    <w:left w:val="none" w:sz="0" w:space="0" w:color="auto"/>
                                    <w:bottom w:val="none" w:sz="0" w:space="0" w:color="auto"/>
                                    <w:right w:val="none" w:sz="0" w:space="0" w:color="auto"/>
                                  </w:divBdr>
                                  <w:divsChild>
                                    <w:div w:id="304969439">
                                      <w:marLeft w:val="0"/>
                                      <w:marRight w:val="0"/>
                                      <w:marTop w:val="0"/>
                                      <w:marBottom w:val="0"/>
                                      <w:divBdr>
                                        <w:top w:val="none" w:sz="0" w:space="0" w:color="auto"/>
                                        <w:left w:val="none" w:sz="0" w:space="0" w:color="auto"/>
                                        <w:bottom w:val="none" w:sz="0" w:space="0" w:color="auto"/>
                                        <w:right w:val="none" w:sz="0" w:space="0" w:color="auto"/>
                                      </w:divBdr>
                                    </w:div>
                                    <w:div w:id="1761563982">
                                      <w:marLeft w:val="0"/>
                                      <w:marRight w:val="0"/>
                                      <w:marTop w:val="0"/>
                                      <w:marBottom w:val="0"/>
                                      <w:divBdr>
                                        <w:top w:val="none" w:sz="0" w:space="0" w:color="auto"/>
                                        <w:left w:val="none" w:sz="0" w:space="0" w:color="auto"/>
                                        <w:bottom w:val="none" w:sz="0" w:space="0" w:color="auto"/>
                                        <w:right w:val="none" w:sz="0" w:space="0" w:color="auto"/>
                                      </w:divBdr>
                                    </w:div>
                                    <w:div w:id="663316559">
                                      <w:marLeft w:val="0"/>
                                      <w:marRight w:val="0"/>
                                      <w:marTop w:val="0"/>
                                      <w:marBottom w:val="0"/>
                                      <w:divBdr>
                                        <w:top w:val="none" w:sz="0" w:space="0" w:color="auto"/>
                                        <w:left w:val="none" w:sz="0" w:space="0" w:color="auto"/>
                                        <w:bottom w:val="none" w:sz="0" w:space="0" w:color="auto"/>
                                        <w:right w:val="none" w:sz="0" w:space="0" w:color="auto"/>
                                      </w:divBdr>
                                    </w:div>
                                    <w:div w:id="1440102642">
                                      <w:marLeft w:val="0"/>
                                      <w:marRight w:val="0"/>
                                      <w:marTop w:val="0"/>
                                      <w:marBottom w:val="0"/>
                                      <w:divBdr>
                                        <w:top w:val="none" w:sz="0" w:space="0" w:color="auto"/>
                                        <w:left w:val="none" w:sz="0" w:space="0" w:color="auto"/>
                                        <w:bottom w:val="none" w:sz="0" w:space="0" w:color="auto"/>
                                        <w:right w:val="none" w:sz="0" w:space="0" w:color="auto"/>
                                      </w:divBdr>
                                    </w:div>
                                    <w:div w:id="1012295940">
                                      <w:marLeft w:val="0"/>
                                      <w:marRight w:val="0"/>
                                      <w:marTop w:val="0"/>
                                      <w:marBottom w:val="0"/>
                                      <w:divBdr>
                                        <w:top w:val="none" w:sz="0" w:space="0" w:color="auto"/>
                                        <w:left w:val="none" w:sz="0" w:space="0" w:color="auto"/>
                                        <w:bottom w:val="none" w:sz="0" w:space="0" w:color="auto"/>
                                        <w:right w:val="none" w:sz="0" w:space="0" w:color="auto"/>
                                      </w:divBdr>
                                    </w:div>
                                    <w:div w:id="1573664769">
                                      <w:marLeft w:val="0"/>
                                      <w:marRight w:val="0"/>
                                      <w:marTop w:val="0"/>
                                      <w:marBottom w:val="0"/>
                                      <w:divBdr>
                                        <w:top w:val="none" w:sz="0" w:space="0" w:color="auto"/>
                                        <w:left w:val="none" w:sz="0" w:space="0" w:color="auto"/>
                                        <w:bottom w:val="none" w:sz="0" w:space="0" w:color="auto"/>
                                        <w:right w:val="none" w:sz="0" w:space="0" w:color="auto"/>
                                      </w:divBdr>
                                    </w:div>
                                    <w:div w:id="205414746">
                                      <w:marLeft w:val="0"/>
                                      <w:marRight w:val="0"/>
                                      <w:marTop w:val="0"/>
                                      <w:marBottom w:val="0"/>
                                      <w:divBdr>
                                        <w:top w:val="none" w:sz="0" w:space="0" w:color="auto"/>
                                        <w:left w:val="none" w:sz="0" w:space="0" w:color="auto"/>
                                        <w:bottom w:val="none" w:sz="0" w:space="0" w:color="auto"/>
                                        <w:right w:val="none" w:sz="0" w:space="0" w:color="auto"/>
                                      </w:divBdr>
                                    </w:div>
                                    <w:div w:id="1334524550">
                                      <w:marLeft w:val="0"/>
                                      <w:marRight w:val="0"/>
                                      <w:marTop w:val="0"/>
                                      <w:marBottom w:val="0"/>
                                      <w:divBdr>
                                        <w:top w:val="none" w:sz="0" w:space="0" w:color="auto"/>
                                        <w:left w:val="none" w:sz="0" w:space="0" w:color="auto"/>
                                        <w:bottom w:val="none" w:sz="0" w:space="0" w:color="auto"/>
                                        <w:right w:val="none" w:sz="0" w:space="0" w:color="auto"/>
                                      </w:divBdr>
                                    </w:div>
                                    <w:div w:id="1060863584">
                                      <w:marLeft w:val="0"/>
                                      <w:marRight w:val="0"/>
                                      <w:marTop w:val="0"/>
                                      <w:marBottom w:val="0"/>
                                      <w:divBdr>
                                        <w:top w:val="none" w:sz="0" w:space="0" w:color="auto"/>
                                        <w:left w:val="none" w:sz="0" w:space="0" w:color="auto"/>
                                        <w:bottom w:val="none" w:sz="0" w:space="0" w:color="auto"/>
                                        <w:right w:val="none" w:sz="0" w:space="0" w:color="auto"/>
                                      </w:divBdr>
                                    </w:div>
                                    <w:div w:id="1483963813">
                                      <w:marLeft w:val="0"/>
                                      <w:marRight w:val="0"/>
                                      <w:marTop w:val="0"/>
                                      <w:marBottom w:val="0"/>
                                      <w:divBdr>
                                        <w:top w:val="none" w:sz="0" w:space="0" w:color="auto"/>
                                        <w:left w:val="none" w:sz="0" w:space="0" w:color="auto"/>
                                        <w:bottom w:val="none" w:sz="0" w:space="0" w:color="auto"/>
                                        <w:right w:val="none" w:sz="0" w:space="0" w:color="auto"/>
                                      </w:divBdr>
                                    </w:div>
                                    <w:div w:id="1041436481">
                                      <w:marLeft w:val="0"/>
                                      <w:marRight w:val="0"/>
                                      <w:marTop w:val="0"/>
                                      <w:marBottom w:val="0"/>
                                      <w:divBdr>
                                        <w:top w:val="none" w:sz="0" w:space="0" w:color="auto"/>
                                        <w:left w:val="none" w:sz="0" w:space="0" w:color="auto"/>
                                        <w:bottom w:val="none" w:sz="0" w:space="0" w:color="auto"/>
                                        <w:right w:val="none" w:sz="0" w:space="0" w:color="auto"/>
                                      </w:divBdr>
                                    </w:div>
                                    <w:div w:id="1291400601">
                                      <w:marLeft w:val="0"/>
                                      <w:marRight w:val="0"/>
                                      <w:marTop w:val="0"/>
                                      <w:marBottom w:val="0"/>
                                      <w:divBdr>
                                        <w:top w:val="none" w:sz="0" w:space="0" w:color="auto"/>
                                        <w:left w:val="none" w:sz="0" w:space="0" w:color="auto"/>
                                        <w:bottom w:val="none" w:sz="0" w:space="0" w:color="auto"/>
                                        <w:right w:val="none" w:sz="0" w:space="0" w:color="auto"/>
                                      </w:divBdr>
                                    </w:div>
                                    <w:div w:id="885141395">
                                      <w:marLeft w:val="0"/>
                                      <w:marRight w:val="0"/>
                                      <w:marTop w:val="0"/>
                                      <w:marBottom w:val="0"/>
                                      <w:divBdr>
                                        <w:top w:val="none" w:sz="0" w:space="0" w:color="auto"/>
                                        <w:left w:val="none" w:sz="0" w:space="0" w:color="auto"/>
                                        <w:bottom w:val="none" w:sz="0" w:space="0" w:color="auto"/>
                                        <w:right w:val="none" w:sz="0" w:space="0" w:color="auto"/>
                                      </w:divBdr>
                                    </w:div>
                                    <w:div w:id="803499093">
                                      <w:marLeft w:val="0"/>
                                      <w:marRight w:val="0"/>
                                      <w:marTop w:val="0"/>
                                      <w:marBottom w:val="0"/>
                                      <w:divBdr>
                                        <w:top w:val="none" w:sz="0" w:space="0" w:color="auto"/>
                                        <w:left w:val="none" w:sz="0" w:space="0" w:color="auto"/>
                                        <w:bottom w:val="none" w:sz="0" w:space="0" w:color="auto"/>
                                        <w:right w:val="none" w:sz="0" w:space="0" w:color="auto"/>
                                      </w:divBdr>
                                    </w:div>
                                    <w:div w:id="450170696">
                                      <w:marLeft w:val="0"/>
                                      <w:marRight w:val="0"/>
                                      <w:marTop w:val="0"/>
                                      <w:marBottom w:val="0"/>
                                      <w:divBdr>
                                        <w:top w:val="none" w:sz="0" w:space="0" w:color="auto"/>
                                        <w:left w:val="none" w:sz="0" w:space="0" w:color="auto"/>
                                        <w:bottom w:val="none" w:sz="0" w:space="0" w:color="auto"/>
                                        <w:right w:val="none" w:sz="0" w:space="0" w:color="auto"/>
                                      </w:divBdr>
                                    </w:div>
                                    <w:div w:id="917440427">
                                      <w:marLeft w:val="0"/>
                                      <w:marRight w:val="0"/>
                                      <w:marTop w:val="0"/>
                                      <w:marBottom w:val="0"/>
                                      <w:divBdr>
                                        <w:top w:val="none" w:sz="0" w:space="0" w:color="auto"/>
                                        <w:left w:val="none" w:sz="0" w:space="0" w:color="auto"/>
                                        <w:bottom w:val="none" w:sz="0" w:space="0" w:color="auto"/>
                                        <w:right w:val="none" w:sz="0" w:space="0" w:color="auto"/>
                                      </w:divBdr>
                                    </w:div>
                                    <w:div w:id="715785074">
                                      <w:marLeft w:val="0"/>
                                      <w:marRight w:val="0"/>
                                      <w:marTop w:val="0"/>
                                      <w:marBottom w:val="0"/>
                                      <w:divBdr>
                                        <w:top w:val="none" w:sz="0" w:space="0" w:color="auto"/>
                                        <w:left w:val="none" w:sz="0" w:space="0" w:color="auto"/>
                                        <w:bottom w:val="none" w:sz="0" w:space="0" w:color="auto"/>
                                        <w:right w:val="none" w:sz="0" w:space="0" w:color="auto"/>
                                      </w:divBdr>
                                    </w:div>
                                    <w:div w:id="1159494597">
                                      <w:marLeft w:val="0"/>
                                      <w:marRight w:val="0"/>
                                      <w:marTop w:val="0"/>
                                      <w:marBottom w:val="0"/>
                                      <w:divBdr>
                                        <w:top w:val="none" w:sz="0" w:space="0" w:color="auto"/>
                                        <w:left w:val="none" w:sz="0" w:space="0" w:color="auto"/>
                                        <w:bottom w:val="none" w:sz="0" w:space="0" w:color="auto"/>
                                        <w:right w:val="none" w:sz="0" w:space="0" w:color="auto"/>
                                      </w:divBdr>
                                    </w:div>
                                    <w:div w:id="1775637785">
                                      <w:marLeft w:val="0"/>
                                      <w:marRight w:val="0"/>
                                      <w:marTop w:val="0"/>
                                      <w:marBottom w:val="0"/>
                                      <w:divBdr>
                                        <w:top w:val="none" w:sz="0" w:space="0" w:color="auto"/>
                                        <w:left w:val="none" w:sz="0" w:space="0" w:color="auto"/>
                                        <w:bottom w:val="none" w:sz="0" w:space="0" w:color="auto"/>
                                        <w:right w:val="none" w:sz="0" w:space="0" w:color="auto"/>
                                      </w:divBdr>
                                    </w:div>
                                    <w:div w:id="2116779003">
                                      <w:marLeft w:val="0"/>
                                      <w:marRight w:val="0"/>
                                      <w:marTop w:val="0"/>
                                      <w:marBottom w:val="0"/>
                                      <w:divBdr>
                                        <w:top w:val="none" w:sz="0" w:space="0" w:color="auto"/>
                                        <w:left w:val="none" w:sz="0" w:space="0" w:color="auto"/>
                                        <w:bottom w:val="none" w:sz="0" w:space="0" w:color="auto"/>
                                        <w:right w:val="none" w:sz="0" w:space="0" w:color="auto"/>
                                      </w:divBdr>
                                    </w:div>
                                    <w:div w:id="87115842">
                                      <w:marLeft w:val="0"/>
                                      <w:marRight w:val="0"/>
                                      <w:marTop w:val="0"/>
                                      <w:marBottom w:val="0"/>
                                      <w:divBdr>
                                        <w:top w:val="none" w:sz="0" w:space="0" w:color="auto"/>
                                        <w:left w:val="none" w:sz="0" w:space="0" w:color="auto"/>
                                        <w:bottom w:val="none" w:sz="0" w:space="0" w:color="auto"/>
                                        <w:right w:val="none" w:sz="0" w:space="0" w:color="auto"/>
                                      </w:divBdr>
                                    </w:div>
                                  </w:divsChild>
                                </w:div>
                                <w:div w:id="1299148279">
                                  <w:marLeft w:val="0"/>
                                  <w:marRight w:val="0"/>
                                  <w:marTop w:val="0"/>
                                  <w:marBottom w:val="0"/>
                                  <w:divBdr>
                                    <w:top w:val="none" w:sz="0" w:space="0" w:color="auto"/>
                                    <w:left w:val="none" w:sz="0" w:space="0" w:color="auto"/>
                                    <w:bottom w:val="none" w:sz="0" w:space="0" w:color="auto"/>
                                    <w:right w:val="none" w:sz="0" w:space="0" w:color="auto"/>
                                  </w:divBdr>
                                  <w:divsChild>
                                    <w:div w:id="1011177052">
                                      <w:marLeft w:val="0"/>
                                      <w:marRight w:val="0"/>
                                      <w:marTop w:val="0"/>
                                      <w:marBottom w:val="0"/>
                                      <w:divBdr>
                                        <w:top w:val="none" w:sz="0" w:space="0" w:color="auto"/>
                                        <w:left w:val="none" w:sz="0" w:space="0" w:color="auto"/>
                                        <w:bottom w:val="none" w:sz="0" w:space="0" w:color="auto"/>
                                        <w:right w:val="none" w:sz="0" w:space="0" w:color="auto"/>
                                      </w:divBdr>
                                    </w:div>
                                    <w:div w:id="454494519">
                                      <w:marLeft w:val="0"/>
                                      <w:marRight w:val="0"/>
                                      <w:marTop w:val="0"/>
                                      <w:marBottom w:val="0"/>
                                      <w:divBdr>
                                        <w:top w:val="none" w:sz="0" w:space="0" w:color="auto"/>
                                        <w:left w:val="none" w:sz="0" w:space="0" w:color="auto"/>
                                        <w:bottom w:val="none" w:sz="0" w:space="0" w:color="auto"/>
                                        <w:right w:val="none" w:sz="0" w:space="0" w:color="auto"/>
                                      </w:divBdr>
                                    </w:div>
                                    <w:div w:id="2074042792">
                                      <w:marLeft w:val="0"/>
                                      <w:marRight w:val="0"/>
                                      <w:marTop w:val="0"/>
                                      <w:marBottom w:val="0"/>
                                      <w:divBdr>
                                        <w:top w:val="none" w:sz="0" w:space="0" w:color="auto"/>
                                        <w:left w:val="none" w:sz="0" w:space="0" w:color="auto"/>
                                        <w:bottom w:val="none" w:sz="0" w:space="0" w:color="auto"/>
                                        <w:right w:val="none" w:sz="0" w:space="0" w:color="auto"/>
                                      </w:divBdr>
                                    </w:div>
                                    <w:div w:id="71245611">
                                      <w:marLeft w:val="0"/>
                                      <w:marRight w:val="0"/>
                                      <w:marTop w:val="0"/>
                                      <w:marBottom w:val="0"/>
                                      <w:divBdr>
                                        <w:top w:val="none" w:sz="0" w:space="0" w:color="auto"/>
                                        <w:left w:val="none" w:sz="0" w:space="0" w:color="auto"/>
                                        <w:bottom w:val="none" w:sz="0" w:space="0" w:color="auto"/>
                                        <w:right w:val="none" w:sz="0" w:space="0" w:color="auto"/>
                                      </w:divBdr>
                                    </w:div>
                                    <w:div w:id="899557681">
                                      <w:marLeft w:val="0"/>
                                      <w:marRight w:val="0"/>
                                      <w:marTop w:val="0"/>
                                      <w:marBottom w:val="0"/>
                                      <w:divBdr>
                                        <w:top w:val="none" w:sz="0" w:space="0" w:color="auto"/>
                                        <w:left w:val="none" w:sz="0" w:space="0" w:color="auto"/>
                                        <w:bottom w:val="none" w:sz="0" w:space="0" w:color="auto"/>
                                        <w:right w:val="none" w:sz="0" w:space="0" w:color="auto"/>
                                      </w:divBdr>
                                    </w:div>
                                    <w:div w:id="1521162797">
                                      <w:marLeft w:val="0"/>
                                      <w:marRight w:val="0"/>
                                      <w:marTop w:val="0"/>
                                      <w:marBottom w:val="0"/>
                                      <w:divBdr>
                                        <w:top w:val="none" w:sz="0" w:space="0" w:color="auto"/>
                                        <w:left w:val="none" w:sz="0" w:space="0" w:color="auto"/>
                                        <w:bottom w:val="none" w:sz="0" w:space="0" w:color="auto"/>
                                        <w:right w:val="none" w:sz="0" w:space="0" w:color="auto"/>
                                      </w:divBdr>
                                    </w:div>
                                    <w:div w:id="875897773">
                                      <w:marLeft w:val="0"/>
                                      <w:marRight w:val="0"/>
                                      <w:marTop w:val="0"/>
                                      <w:marBottom w:val="0"/>
                                      <w:divBdr>
                                        <w:top w:val="none" w:sz="0" w:space="0" w:color="auto"/>
                                        <w:left w:val="none" w:sz="0" w:space="0" w:color="auto"/>
                                        <w:bottom w:val="none" w:sz="0" w:space="0" w:color="auto"/>
                                        <w:right w:val="none" w:sz="0" w:space="0" w:color="auto"/>
                                      </w:divBdr>
                                    </w:div>
                                    <w:div w:id="756555513">
                                      <w:marLeft w:val="0"/>
                                      <w:marRight w:val="0"/>
                                      <w:marTop w:val="0"/>
                                      <w:marBottom w:val="0"/>
                                      <w:divBdr>
                                        <w:top w:val="none" w:sz="0" w:space="0" w:color="auto"/>
                                        <w:left w:val="none" w:sz="0" w:space="0" w:color="auto"/>
                                        <w:bottom w:val="none" w:sz="0" w:space="0" w:color="auto"/>
                                        <w:right w:val="none" w:sz="0" w:space="0" w:color="auto"/>
                                      </w:divBdr>
                                    </w:div>
                                    <w:div w:id="1129670652">
                                      <w:marLeft w:val="0"/>
                                      <w:marRight w:val="0"/>
                                      <w:marTop w:val="0"/>
                                      <w:marBottom w:val="0"/>
                                      <w:divBdr>
                                        <w:top w:val="none" w:sz="0" w:space="0" w:color="auto"/>
                                        <w:left w:val="none" w:sz="0" w:space="0" w:color="auto"/>
                                        <w:bottom w:val="none" w:sz="0" w:space="0" w:color="auto"/>
                                        <w:right w:val="none" w:sz="0" w:space="0" w:color="auto"/>
                                      </w:divBdr>
                                    </w:div>
                                    <w:div w:id="1352418968">
                                      <w:marLeft w:val="0"/>
                                      <w:marRight w:val="0"/>
                                      <w:marTop w:val="0"/>
                                      <w:marBottom w:val="0"/>
                                      <w:divBdr>
                                        <w:top w:val="none" w:sz="0" w:space="0" w:color="auto"/>
                                        <w:left w:val="none" w:sz="0" w:space="0" w:color="auto"/>
                                        <w:bottom w:val="none" w:sz="0" w:space="0" w:color="auto"/>
                                        <w:right w:val="none" w:sz="0" w:space="0" w:color="auto"/>
                                      </w:divBdr>
                                    </w:div>
                                    <w:div w:id="1380546797">
                                      <w:marLeft w:val="0"/>
                                      <w:marRight w:val="0"/>
                                      <w:marTop w:val="0"/>
                                      <w:marBottom w:val="0"/>
                                      <w:divBdr>
                                        <w:top w:val="none" w:sz="0" w:space="0" w:color="auto"/>
                                        <w:left w:val="none" w:sz="0" w:space="0" w:color="auto"/>
                                        <w:bottom w:val="none" w:sz="0" w:space="0" w:color="auto"/>
                                        <w:right w:val="none" w:sz="0" w:space="0" w:color="auto"/>
                                      </w:divBdr>
                                    </w:div>
                                    <w:div w:id="1188107880">
                                      <w:marLeft w:val="0"/>
                                      <w:marRight w:val="0"/>
                                      <w:marTop w:val="0"/>
                                      <w:marBottom w:val="0"/>
                                      <w:divBdr>
                                        <w:top w:val="none" w:sz="0" w:space="0" w:color="auto"/>
                                        <w:left w:val="none" w:sz="0" w:space="0" w:color="auto"/>
                                        <w:bottom w:val="none" w:sz="0" w:space="0" w:color="auto"/>
                                        <w:right w:val="none" w:sz="0" w:space="0" w:color="auto"/>
                                      </w:divBdr>
                                    </w:div>
                                    <w:div w:id="606891853">
                                      <w:marLeft w:val="0"/>
                                      <w:marRight w:val="0"/>
                                      <w:marTop w:val="0"/>
                                      <w:marBottom w:val="0"/>
                                      <w:divBdr>
                                        <w:top w:val="none" w:sz="0" w:space="0" w:color="auto"/>
                                        <w:left w:val="none" w:sz="0" w:space="0" w:color="auto"/>
                                        <w:bottom w:val="none" w:sz="0" w:space="0" w:color="auto"/>
                                        <w:right w:val="none" w:sz="0" w:space="0" w:color="auto"/>
                                      </w:divBdr>
                                    </w:div>
                                    <w:div w:id="1960525433">
                                      <w:marLeft w:val="0"/>
                                      <w:marRight w:val="0"/>
                                      <w:marTop w:val="0"/>
                                      <w:marBottom w:val="0"/>
                                      <w:divBdr>
                                        <w:top w:val="none" w:sz="0" w:space="0" w:color="auto"/>
                                        <w:left w:val="none" w:sz="0" w:space="0" w:color="auto"/>
                                        <w:bottom w:val="none" w:sz="0" w:space="0" w:color="auto"/>
                                        <w:right w:val="none" w:sz="0" w:space="0" w:color="auto"/>
                                      </w:divBdr>
                                    </w:div>
                                    <w:div w:id="1096636617">
                                      <w:marLeft w:val="0"/>
                                      <w:marRight w:val="0"/>
                                      <w:marTop w:val="0"/>
                                      <w:marBottom w:val="0"/>
                                      <w:divBdr>
                                        <w:top w:val="none" w:sz="0" w:space="0" w:color="auto"/>
                                        <w:left w:val="none" w:sz="0" w:space="0" w:color="auto"/>
                                        <w:bottom w:val="none" w:sz="0" w:space="0" w:color="auto"/>
                                        <w:right w:val="none" w:sz="0" w:space="0" w:color="auto"/>
                                      </w:divBdr>
                                    </w:div>
                                    <w:div w:id="875193605">
                                      <w:marLeft w:val="0"/>
                                      <w:marRight w:val="0"/>
                                      <w:marTop w:val="0"/>
                                      <w:marBottom w:val="0"/>
                                      <w:divBdr>
                                        <w:top w:val="none" w:sz="0" w:space="0" w:color="auto"/>
                                        <w:left w:val="none" w:sz="0" w:space="0" w:color="auto"/>
                                        <w:bottom w:val="none" w:sz="0" w:space="0" w:color="auto"/>
                                        <w:right w:val="none" w:sz="0" w:space="0" w:color="auto"/>
                                      </w:divBdr>
                                    </w:div>
                                    <w:div w:id="216863120">
                                      <w:marLeft w:val="0"/>
                                      <w:marRight w:val="0"/>
                                      <w:marTop w:val="0"/>
                                      <w:marBottom w:val="0"/>
                                      <w:divBdr>
                                        <w:top w:val="none" w:sz="0" w:space="0" w:color="auto"/>
                                        <w:left w:val="none" w:sz="0" w:space="0" w:color="auto"/>
                                        <w:bottom w:val="none" w:sz="0" w:space="0" w:color="auto"/>
                                        <w:right w:val="none" w:sz="0" w:space="0" w:color="auto"/>
                                      </w:divBdr>
                                    </w:div>
                                    <w:div w:id="1137529861">
                                      <w:marLeft w:val="0"/>
                                      <w:marRight w:val="0"/>
                                      <w:marTop w:val="0"/>
                                      <w:marBottom w:val="0"/>
                                      <w:divBdr>
                                        <w:top w:val="none" w:sz="0" w:space="0" w:color="auto"/>
                                        <w:left w:val="none" w:sz="0" w:space="0" w:color="auto"/>
                                        <w:bottom w:val="none" w:sz="0" w:space="0" w:color="auto"/>
                                        <w:right w:val="none" w:sz="0" w:space="0" w:color="auto"/>
                                      </w:divBdr>
                                    </w:div>
                                    <w:div w:id="1626617764">
                                      <w:marLeft w:val="0"/>
                                      <w:marRight w:val="0"/>
                                      <w:marTop w:val="0"/>
                                      <w:marBottom w:val="0"/>
                                      <w:divBdr>
                                        <w:top w:val="none" w:sz="0" w:space="0" w:color="auto"/>
                                        <w:left w:val="none" w:sz="0" w:space="0" w:color="auto"/>
                                        <w:bottom w:val="none" w:sz="0" w:space="0" w:color="auto"/>
                                        <w:right w:val="none" w:sz="0" w:space="0" w:color="auto"/>
                                      </w:divBdr>
                                    </w:div>
                                    <w:div w:id="668799032">
                                      <w:marLeft w:val="0"/>
                                      <w:marRight w:val="0"/>
                                      <w:marTop w:val="0"/>
                                      <w:marBottom w:val="0"/>
                                      <w:divBdr>
                                        <w:top w:val="none" w:sz="0" w:space="0" w:color="auto"/>
                                        <w:left w:val="none" w:sz="0" w:space="0" w:color="auto"/>
                                        <w:bottom w:val="none" w:sz="0" w:space="0" w:color="auto"/>
                                        <w:right w:val="none" w:sz="0" w:space="0" w:color="auto"/>
                                      </w:divBdr>
                                    </w:div>
                                    <w:div w:id="10349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27681">
                          <w:marLeft w:val="0"/>
                          <w:marRight w:val="0"/>
                          <w:marTop w:val="180"/>
                          <w:marBottom w:val="180"/>
                          <w:divBdr>
                            <w:top w:val="none" w:sz="0" w:space="0" w:color="auto"/>
                            <w:left w:val="none" w:sz="0" w:space="0" w:color="auto"/>
                            <w:bottom w:val="none" w:sz="0" w:space="0" w:color="auto"/>
                            <w:right w:val="none" w:sz="0" w:space="0" w:color="auto"/>
                          </w:divBdr>
                          <w:divsChild>
                            <w:div w:id="1103260862">
                              <w:marLeft w:val="0"/>
                              <w:marRight w:val="0"/>
                              <w:marTop w:val="0"/>
                              <w:marBottom w:val="0"/>
                              <w:divBdr>
                                <w:top w:val="none" w:sz="0" w:space="0" w:color="auto"/>
                                <w:left w:val="none" w:sz="0" w:space="0" w:color="auto"/>
                                <w:bottom w:val="none" w:sz="0" w:space="0" w:color="auto"/>
                                <w:right w:val="none" w:sz="0" w:space="0" w:color="auto"/>
                              </w:divBdr>
                            </w:div>
                            <w:div w:id="1991207034">
                              <w:marLeft w:val="0"/>
                              <w:marRight w:val="0"/>
                              <w:marTop w:val="0"/>
                              <w:marBottom w:val="0"/>
                              <w:divBdr>
                                <w:top w:val="none" w:sz="0" w:space="0" w:color="auto"/>
                                <w:left w:val="none" w:sz="0" w:space="0" w:color="auto"/>
                                <w:bottom w:val="none" w:sz="0" w:space="0" w:color="auto"/>
                                <w:right w:val="none" w:sz="0" w:space="0" w:color="auto"/>
                              </w:divBdr>
                              <w:divsChild>
                                <w:div w:id="1781755792">
                                  <w:marLeft w:val="0"/>
                                  <w:marRight w:val="0"/>
                                  <w:marTop w:val="0"/>
                                  <w:marBottom w:val="0"/>
                                  <w:divBdr>
                                    <w:top w:val="none" w:sz="0" w:space="0" w:color="auto"/>
                                    <w:left w:val="none" w:sz="0" w:space="0" w:color="auto"/>
                                    <w:bottom w:val="none" w:sz="0" w:space="0" w:color="auto"/>
                                    <w:right w:val="none" w:sz="0" w:space="0" w:color="auto"/>
                                  </w:divBdr>
                                  <w:divsChild>
                                    <w:div w:id="1370179274">
                                      <w:marLeft w:val="0"/>
                                      <w:marRight w:val="0"/>
                                      <w:marTop w:val="0"/>
                                      <w:marBottom w:val="0"/>
                                      <w:divBdr>
                                        <w:top w:val="none" w:sz="0" w:space="0" w:color="auto"/>
                                        <w:left w:val="none" w:sz="0" w:space="0" w:color="auto"/>
                                        <w:bottom w:val="none" w:sz="0" w:space="0" w:color="auto"/>
                                        <w:right w:val="none" w:sz="0" w:space="0" w:color="auto"/>
                                      </w:divBdr>
                                    </w:div>
                                    <w:div w:id="1254245955">
                                      <w:marLeft w:val="0"/>
                                      <w:marRight w:val="0"/>
                                      <w:marTop w:val="0"/>
                                      <w:marBottom w:val="0"/>
                                      <w:divBdr>
                                        <w:top w:val="none" w:sz="0" w:space="0" w:color="auto"/>
                                        <w:left w:val="none" w:sz="0" w:space="0" w:color="auto"/>
                                        <w:bottom w:val="none" w:sz="0" w:space="0" w:color="auto"/>
                                        <w:right w:val="none" w:sz="0" w:space="0" w:color="auto"/>
                                      </w:divBdr>
                                    </w:div>
                                    <w:div w:id="284701903">
                                      <w:marLeft w:val="0"/>
                                      <w:marRight w:val="0"/>
                                      <w:marTop w:val="0"/>
                                      <w:marBottom w:val="0"/>
                                      <w:divBdr>
                                        <w:top w:val="none" w:sz="0" w:space="0" w:color="auto"/>
                                        <w:left w:val="none" w:sz="0" w:space="0" w:color="auto"/>
                                        <w:bottom w:val="none" w:sz="0" w:space="0" w:color="auto"/>
                                        <w:right w:val="none" w:sz="0" w:space="0" w:color="auto"/>
                                      </w:divBdr>
                                    </w:div>
                                    <w:div w:id="2013027480">
                                      <w:marLeft w:val="0"/>
                                      <w:marRight w:val="0"/>
                                      <w:marTop w:val="0"/>
                                      <w:marBottom w:val="0"/>
                                      <w:divBdr>
                                        <w:top w:val="none" w:sz="0" w:space="0" w:color="auto"/>
                                        <w:left w:val="none" w:sz="0" w:space="0" w:color="auto"/>
                                        <w:bottom w:val="none" w:sz="0" w:space="0" w:color="auto"/>
                                        <w:right w:val="none" w:sz="0" w:space="0" w:color="auto"/>
                                      </w:divBdr>
                                    </w:div>
                                    <w:div w:id="1537625129">
                                      <w:marLeft w:val="0"/>
                                      <w:marRight w:val="0"/>
                                      <w:marTop w:val="0"/>
                                      <w:marBottom w:val="0"/>
                                      <w:divBdr>
                                        <w:top w:val="none" w:sz="0" w:space="0" w:color="auto"/>
                                        <w:left w:val="none" w:sz="0" w:space="0" w:color="auto"/>
                                        <w:bottom w:val="none" w:sz="0" w:space="0" w:color="auto"/>
                                        <w:right w:val="none" w:sz="0" w:space="0" w:color="auto"/>
                                      </w:divBdr>
                                    </w:div>
                                    <w:div w:id="1457794561">
                                      <w:marLeft w:val="0"/>
                                      <w:marRight w:val="0"/>
                                      <w:marTop w:val="0"/>
                                      <w:marBottom w:val="0"/>
                                      <w:divBdr>
                                        <w:top w:val="none" w:sz="0" w:space="0" w:color="auto"/>
                                        <w:left w:val="none" w:sz="0" w:space="0" w:color="auto"/>
                                        <w:bottom w:val="none" w:sz="0" w:space="0" w:color="auto"/>
                                        <w:right w:val="none" w:sz="0" w:space="0" w:color="auto"/>
                                      </w:divBdr>
                                    </w:div>
                                  </w:divsChild>
                                </w:div>
                                <w:div w:id="1311599682">
                                  <w:marLeft w:val="0"/>
                                  <w:marRight w:val="0"/>
                                  <w:marTop w:val="0"/>
                                  <w:marBottom w:val="0"/>
                                  <w:divBdr>
                                    <w:top w:val="none" w:sz="0" w:space="0" w:color="auto"/>
                                    <w:left w:val="none" w:sz="0" w:space="0" w:color="auto"/>
                                    <w:bottom w:val="none" w:sz="0" w:space="0" w:color="auto"/>
                                    <w:right w:val="none" w:sz="0" w:space="0" w:color="auto"/>
                                  </w:divBdr>
                                  <w:divsChild>
                                    <w:div w:id="577711992">
                                      <w:marLeft w:val="0"/>
                                      <w:marRight w:val="0"/>
                                      <w:marTop w:val="0"/>
                                      <w:marBottom w:val="0"/>
                                      <w:divBdr>
                                        <w:top w:val="none" w:sz="0" w:space="0" w:color="auto"/>
                                        <w:left w:val="none" w:sz="0" w:space="0" w:color="auto"/>
                                        <w:bottom w:val="none" w:sz="0" w:space="0" w:color="auto"/>
                                        <w:right w:val="none" w:sz="0" w:space="0" w:color="auto"/>
                                      </w:divBdr>
                                    </w:div>
                                    <w:div w:id="767893382">
                                      <w:marLeft w:val="0"/>
                                      <w:marRight w:val="0"/>
                                      <w:marTop w:val="0"/>
                                      <w:marBottom w:val="0"/>
                                      <w:divBdr>
                                        <w:top w:val="none" w:sz="0" w:space="0" w:color="auto"/>
                                        <w:left w:val="none" w:sz="0" w:space="0" w:color="auto"/>
                                        <w:bottom w:val="none" w:sz="0" w:space="0" w:color="auto"/>
                                        <w:right w:val="none" w:sz="0" w:space="0" w:color="auto"/>
                                      </w:divBdr>
                                    </w:div>
                                    <w:div w:id="1526745983">
                                      <w:marLeft w:val="0"/>
                                      <w:marRight w:val="0"/>
                                      <w:marTop w:val="0"/>
                                      <w:marBottom w:val="0"/>
                                      <w:divBdr>
                                        <w:top w:val="none" w:sz="0" w:space="0" w:color="auto"/>
                                        <w:left w:val="none" w:sz="0" w:space="0" w:color="auto"/>
                                        <w:bottom w:val="none" w:sz="0" w:space="0" w:color="auto"/>
                                        <w:right w:val="none" w:sz="0" w:space="0" w:color="auto"/>
                                      </w:divBdr>
                                    </w:div>
                                    <w:div w:id="1907715063">
                                      <w:marLeft w:val="0"/>
                                      <w:marRight w:val="0"/>
                                      <w:marTop w:val="0"/>
                                      <w:marBottom w:val="0"/>
                                      <w:divBdr>
                                        <w:top w:val="none" w:sz="0" w:space="0" w:color="auto"/>
                                        <w:left w:val="none" w:sz="0" w:space="0" w:color="auto"/>
                                        <w:bottom w:val="none" w:sz="0" w:space="0" w:color="auto"/>
                                        <w:right w:val="none" w:sz="0" w:space="0" w:color="auto"/>
                                      </w:divBdr>
                                    </w:div>
                                    <w:div w:id="111825691">
                                      <w:marLeft w:val="0"/>
                                      <w:marRight w:val="0"/>
                                      <w:marTop w:val="0"/>
                                      <w:marBottom w:val="0"/>
                                      <w:divBdr>
                                        <w:top w:val="none" w:sz="0" w:space="0" w:color="auto"/>
                                        <w:left w:val="none" w:sz="0" w:space="0" w:color="auto"/>
                                        <w:bottom w:val="none" w:sz="0" w:space="0" w:color="auto"/>
                                        <w:right w:val="none" w:sz="0" w:space="0" w:color="auto"/>
                                      </w:divBdr>
                                    </w:div>
                                    <w:div w:id="14456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934761">
                          <w:marLeft w:val="0"/>
                          <w:marRight w:val="0"/>
                          <w:marTop w:val="180"/>
                          <w:marBottom w:val="180"/>
                          <w:divBdr>
                            <w:top w:val="none" w:sz="0" w:space="0" w:color="auto"/>
                            <w:left w:val="none" w:sz="0" w:space="0" w:color="auto"/>
                            <w:bottom w:val="none" w:sz="0" w:space="0" w:color="auto"/>
                            <w:right w:val="none" w:sz="0" w:space="0" w:color="auto"/>
                          </w:divBdr>
                          <w:divsChild>
                            <w:div w:id="1546940320">
                              <w:marLeft w:val="0"/>
                              <w:marRight w:val="0"/>
                              <w:marTop w:val="0"/>
                              <w:marBottom w:val="0"/>
                              <w:divBdr>
                                <w:top w:val="none" w:sz="0" w:space="0" w:color="auto"/>
                                <w:left w:val="none" w:sz="0" w:space="0" w:color="auto"/>
                                <w:bottom w:val="none" w:sz="0" w:space="0" w:color="auto"/>
                                <w:right w:val="none" w:sz="0" w:space="0" w:color="auto"/>
                              </w:divBdr>
                            </w:div>
                            <w:div w:id="296230914">
                              <w:marLeft w:val="0"/>
                              <w:marRight w:val="0"/>
                              <w:marTop w:val="0"/>
                              <w:marBottom w:val="0"/>
                              <w:divBdr>
                                <w:top w:val="none" w:sz="0" w:space="0" w:color="auto"/>
                                <w:left w:val="none" w:sz="0" w:space="0" w:color="auto"/>
                                <w:bottom w:val="none" w:sz="0" w:space="0" w:color="auto"/>
                                <w:right w:val="none" w:sz="0" w:space="0" w:color="auto"/>
                              </w:divBdr>
                              <w:divsChild>
                                <w:div w:id="584189200">
                                  <w:marLeft w:val="0"/>
                                  <w:marRight w:val="0"/>
                                  <w:marTop w:val="0"/>
                                  <w:marBottom w:val="0"/>
                                  <w:divBdr>
                                    <w:top w:val="none" w:sz="0" w:space="0" w:color="auto"/>
                                    <w:left w:val="none" w:sz="0" w:space="0" w:color="auto"/>
                                    <w:bottom w:val="none" w:sz="0" w:space="0" w:color="auto"/>
                                    <w:right w:val="none" w:sz="0" w:space="0" w:color="auto"/>
                                  </w:divBdr>
                                  <w:divsChild>
                                    <w:div w:id="1678724740">
                                      <w:marLeft w:val="0"/>
                                      <w:marRight w:val="0"/>
                                      <w:marTop w:val="0"/>
                                      <w:marBottom w:val="0"/>
                                      <w:divBdr>
                                        <w:top w:val="none" w:sz="0" w:space="0" w:color="auto"/>
                                        <w:left w:val="none" w:sz="0" w:space="0" w:color="auto"/>
                                        <w:bottom w:val="none" w:sz="0" w:space="0" w:color="auto"/>
                                        <w:right w:val="none" w:sz="0" w:space="0" w:color="auto"/>
                                      </w:divBdr>
                                    </w:div>
                                    <w:div w:id="1195581171">
                                      <w:marLeft w:val="0"/>
                                      <w:marRight w:val="0"/>
                                      <w:marTop w:val="0"/>
                                      <w:marBottom w:val="0"/>
                                      <w:divBdr>
                                        <w:top w:val="none" w:sz="0" w:space="0" w:color="auto"/>
                                        <w:left w:val="none" w:sz="0" w:space="0" w:color="auto"/>
                                        <w:bottom w:val="none" w:sz="0" w:space="0" w:color="auto"/>
                                        <w:right w:val="none" w:sz="0" w:space="0" w:color="auto"/>
                                      </w:divBdr>
                                    </w:div>
                                    <w:div w:id="1646351030">
                                      <w:marLeft w:val="0"/>
                                      <w:marRight w:val="0"/>
                                      <w:marTop w:val="0"/>
                                      <w:marBottom w:val="0"/>
                                      <w:divBdr>
                                        <w:top w:val="none" w:sz="0" w:space="0" w:color="auto"/>
                                        <w:left w:val="none" w:sz="0" w:space="0" w:color="auto"/>
                                        <w:bottom w:val="none" w:sz="0" w:space="0" w:color="auto"/>
                                        <w:right w:val="none" w:sz="0" w:space="0" w:color="auto"/>
                                      </w:divBdr>
                                    </w:div>
                                    <w:div w:id="879972506">
                                      <w:marLeft w:val="0"/>
                                      <w:marRight w:val="0"/>
                                      <w:marTop w:val="0"/>
                                      <w:marBottom w:val="0"/>
                                      <w:divBdr>
                                        <w:top w:val="none" w:sz="0" w:space="0" w:color="auto"/>
                                        <w:left w:val="none" w:sz="0" w:space="0" w:color="auto"/>
                                        <w:bottom w:val="none" w:sz="0" w:space="0" w:color="auto"/>
                                        <w:right w:val="none" w:sz="0" w:space="0" w:color="auto"/>
                                      </w:divBdr>
                                    </w:div>
                                    <w:div w:id="1245649507">
                                      <w:marLeft w:val="0"/>
                                      <w:marRight w:val="0"/>
                                      <w:marTop w:val="0"/>
                                      <w:marBottom w:val="0"/>
                                      <w:divBdr>
                                        <w:top w:val="none" w:sz="0" w:space="0" w:color="auto"/>
                                        <w:left w:val="none" w:sz="0" w:space="0" w:color="auto"/>
                                        <w:bottom w:val="none" w:sz="0" w:space="0" w:color="auto"/>
                                        <w:right w:val="none" w:sz="0" w:space="0" w:color="auto"/>
                                      </w:divBdr>
                                    </w:div>
                                    <w:div w:id="1739329967">
                                      <w:marLeft w:val="0"/>
                                      <w:marRight w:val="0"/>
                                      <w:marTop w:val="0"/>
                                      <w:marBottom w:val="0"/>
                                      <w:divBdr>
                                        <w:top w:val="none" w:sz="0" w:space="0" w:color="auto"/>
                                        <w:left w:val="none" w:sz="0" w:space="0" w:color="auto"/>
                                        <w:bottom w:val="none" w:sz="0" w:space="0" w:color="auto"/>
                                        <w:right w:val="none" w:sz="0" w:space="0" w:color="auto"/>
                                      </w:divBdr>
                                    </w:div>
                                    <w:div w:id="1685864872">
                                      <w:marLeft w:val="0"/>
                                      <w:marRight w:val="0"/>
                                      <w:marTop w:val="0"/>
                                      <w:marBottom w:val="0"/>
                                      <w:divBdr>
                                        <w:top w:val="none" w:sz="0" w:space="0" w:color="auto"/>
                                        <w:left w:val="none" w:sz="0" w:space="0" w:color="auto"/>
                                        <w:bottom w:val="none" w:sz="0" w:space="0" w:color="auto"/>
                                        <w:right w:val="none" w:sz="0" w:space="0" w:color="auto"/>
                                      </w:divBdr>
                                    </w:div>
                                    <w:div w:id="1466314689">
                                      <w:marLeft w:val="0"/>
                                      <w:marRight w:val="0"/>
                                      <w:marTop w:val="0"/>
                                      <w:marBottom w:val="0"/>
                                      <w:divBdr>
                                        <w:top w:val="none" w:sz="0" w:space="0" w:color="auto"/>
                                        <w:left w:val="none" w:sz="0" w:space="0" w:color="auto"/>
                                        <w:bottom w:val="none" w:sz="0" w:space="0" w:color="auto"/>
                                        <w:right w:val="none" w:sz="0" w:space="0" w:color="auto"/>
                                      </w:divBdr>
                                    </w:div>
                                    <w:div w:id="574584662">
                                      <w:marLeft w:val="0"/>
                                      <w:marRight w:val="0"/>
                                      <w:marTop w:val="0"/>
                                      <w:marBottom w:val="0"/>
                                      <w:divBdr>
                                        <w:top w:val="none" w:sz="0" w:space="0" w:color="auto"/>
                                        <w:left w:val="none" w:sz="0" w:space="0" w:color="auto"/>
                                        <w:bottom w:val="none" w:sz="0" w:space="0" w:color="auto"/>
                                        <w:right w:val="none" w:sz="0" w:space="0" w:color="auto"/>
                                      </w:divBdr>
                                    </w:div>
                                    <w:div w:id="1038898297">
                                      <w:marLeft w:val="0"/>
                                      <w:marRight w:val="0"/>
                                      <w:marTop w:val="0"/>
                                      <w:marBottom w:val="0"/>
                                      <w:divBdr>
                                        <w:top w:val="none" w:sz="0" w:space="0" w:color="auto"/>
                                        <w:left w:val="none" w:sz="0" w:space="0" w:color="auto"/>
                                        <w:bottom w:val="none" w:sz="0" w:space="0" w:color="auto"/>
                                        <w:right w:val="none" w:sz="0" w:space="0" w:color="auto"/>
                                      </w:divBdr>
                                    </w:div>
                                    <w:div w:id="1189444143">
                                      <w:marLeft w:val="0"/>
                                      <w:marRight w:val="0"/>
                                      <w:marTop w:val="0"/>
                                      <w:marBottom w:val="0"/>
                                      <w:divBdr>
                                        <w:top w:val="none" w:sz="0" w:space="0" w:color="auto"/>
                                        <w:left w:val="none" w:sz="0" w:space="0" w:color="auto"/>
                                        <w:bottom w:val="none" w:sz="0" w:space="0" w:color="auto"/>
                                        <w:right w:val="none" w:sz="0" w:space="0" w:color="auto"/>
                                      </w:divBdr>
                                    </w:div>
                                    <w:div w:id="334962326">
                                      <w:marLeft w:val="0"/>
                                      <w:marRight w:val="0"/>
                                      <w:marTop w:val="0"/>
                                      <w:marBottom w:val="0"/>
                                      <w:divBdr>
                                        <w:top w:val="none" w:sz="0" w:space="0" w:color="auto"/>
                                        <w:left w:val="none" w:sz="0" w:space="0" w:color="auto"/>
                                        <w:bottom w:val="none" w:sz="0" w:space="0" w:color="auto"/>
                                        <w:right w:val="none" w:sz="0" w:space="0" w:color="auto"/>
                                      </w:divBdr>
                                    </w:div>
                                    <w:div w:id="1881670970">
                                      <w:marLeft w:val="0"/>
                                      <w:marRight w:val="0"/>
                                      <w:marTop w:val="0"/>
                                      <w:marBottom w:val="0"/>
                                      <w:divBdr>
                                        <w:top w:val="none" w:sz="0" w:space="0" w:color="auto"/>
                                        <w:left w:val="none" w:sz="0" w:space="0" w:color="auto"/>
                                        <w:bottom w:val="none" w:sz="0" w:space="0" w:color="auto"/>
                                        <w:right w:val="none" w:sz="0" w:space="0" w:color="auto"/>
                                      </w:divBdr>
                                    </w:div>
                                    <w:div w:id="57871450">
                                      <w:marLeft w:val="0"/>
                                      <w:marRight w:val="0"/>
                                      <w:marTop w:val="0"/>
                                      <w:marBottom w:val="0"/>
                                      <w:divBdr>
                                        <w:top w:val="none" w:sz="0" w:space="0" w:color="auto"/>
                                        <w:left w:val="none" w:sz="0" w:space="0" w:color="auto"/>
                                        <w:bottom w:val="none" w:sz="0" w:space="0" w:color="auto"/>
                                        <w:right w:val="none" w:sz="0" w:space="0" w:color="auto"/>
                                      </w:divBdr>
                                    </w:div>
                                    <w:div w:id="1446851188">
                                      <w:marLeft w:val="0"/>
                                      <w:marRight w:val="0"/>
                                      <w:marTop w:val="0"/>
                                      <w:marBottom w:val="0"/>
                                      <w:divBdr>
                                        <w:top w:val="none" w:sz="0" w:space="0" w:color="auto"/>
                                        <w:left w:val="none" w:sz="0" w:space="0" w:color="auto"/>
                                        <w:bottom w:val="none" w:sz="0" w:space="0" w:color="auto"/>
                                        <w:right w:val="none" w:sz="0" w:space="0" w:color="auto"/>
                                      </w:divBdr>
                                    </w:div>
                                  </w:divsChild>
                                </w:div>
                                <w:div w:id="1652757964">
                                  <w:marLeft w:val="0"/>
                                  <w:marRight w:val="0"/>
                                  <w:marTop w:val="0"/>
                                  <w:marBottom w:val="0"/>
                                  <w:divBdr>
                                    <w:top w:val="none" w:sz="0" w:space="0" w:color="auto"/>
                                    <w:left w:val="none" w:sz="0" w:space="0" w:color="auto"/>
                                    <w:bottom w:val="none" w:sz="0" w:space="0" w:color="auto"/>
                                    <w:right w:val="none" w:sz="0" w:space="0" w:color="auto"/>
                                  </w:divBdr>
                                  <w:divsChild>
                                    <w:div w:id="848523257">
                                      <w:marLeft w:val="0"/>
                                      <w:marRight w:val="0"/>
                                      <w:marTop w:val="0"/>
                                      <w:marBottom w:val="0"/>
                                      <w:divBdr>
                                        <w:top w:val="none" w:sz="0" w:space="0" w:color="auto"/>
                                        <w:left w:val="none" w:sz="0" w:space="0" w:color="auto"/>
                                        <w:bottom w:val="none" w:sz="0" w:space="0" w:color="auto"/>
                                        <w:right w:val="none" w:sz="0" w:space="0" w:color="auto"/>
                                      </w:divBdr>
                                    </w:div>
                                    <w:div w:id="1201361987">
                                      <w:marLeft w:val="0"/>
                                      <w:marRight w:val="0"/>
                                      <w:marTop w:val="0"/>
                                      <w:marBottom w:val="0"/>
                                      <w:divBdr>
                                        <w:top w:val="none" w:sz="0" w:space="0" w:color="auto"/>
                                        <w:left w:val="none" w:sz="0" w:space="0" w:color="auto"/>
                                        <w:bottom w:val="none" w:sz="0" w:space="0" w:color="auto"/>
                                        <w:right w:val="none" w:sz="0" w:space="0" w:color="auto"/>
                                      </w:divBdr>
                                    </w:div>
                                    <w:div w:id="813377909">
                                      <w:marLeft w:val="0"/>
                                      <w:marRight w:val="0"/>
                                      <w:marTop w:val="0"/>
                                      <w:marBottom w:val="0"/>
                                      <w:divBdr>
                                        <w:top w:val="none" w:sz="0" w:space="0" w:color="auto"/>
                                        <w:left w:val="none" w:sz="0" w:space="0" w:color="auto"/>
                                        <w:bottom w:val="none" w:sz="0" w:space="0" w:color="auto"/>
                                        <w:right w:val="none" w:sz="0" w:space="0" w:color="auto"/>
                                      </w:divBdr>
                                    </w:div>
                                    <w:div w:id="2071689873">
                                      <w:marLeft w:val="0"/>
                                      <w:marRight w:val="0"/>
                                      <w:marTop w:val="0"/>
                                      <w:marBottom w:val="0"/>
                                      <w:divBdr>
                                        <w:top w:val="none" w:sz="0" w:space="0" w:color="auto"/>
                                        <w:left w:val="none" w:sz="0" w:space="0" w:color="auto"/>
                                        <w:bottom w:val="none" w:sz="0" w:space="0" w:color="auto"/>
                                        <w:right w:val="none" w:sz="0" w:space="0" w:color="auto"/>
                                      </w:divBdr>
                                    </w:div>
                                    <w:div w:id="783811707">
                                      <w:marLeft w:val="0"/>
                                      <w:marRight w:val="0"/>
                                      <w:marTop w:val="0"/>
                                      <w:marBottom w:val="0"/>
                                      <w:divBdr>
                                        <w:top w:val="none" w:sz="0" w:space="0" w:color="auto"/>
                                        <w:left w:val="none" w:sz="0" w:space="0" w:color="auto"/>
                                        <w:bottom w:val="none" w:sz="0" w:space="0" w:color="auto"/>
                                        <w:right w:val="none" w:sz="0" w:space="0" w:color="auto"/>
                                      </w:divBdr>
                                    </w:div>
                                    <w:div w:id="2022852499">
                                      <w:marLeft w:val="0"/>
                                      <w:marRight w:val="0"/>
                                      <w:marTop w:val="0"/>
                                      <w:marBottom w:val="0"/>
                                      <w:divBdr>
                                        <w:top w:val="none" w:sz="0" w:space="0" w:color="auto"/>
                                        <w:left w:val="none" w:sz="0" w:space="0" w:color="auto"/>
                                        <w:bottom w:val="none" w:sz="0" w:space="0" w:color="auto"/>
                                        <w:right w:val="none" w:sz="0" w:space="0" w:color="auto"/>
                                      </w:divBdr>
                                    </w:div>
                                    <w:div w:id="2117676676">
                                      <w:marLeft w:val="0"/>
                                      <w:marRight w:val="0"/>
                                      <w:marTop w:val="0"/>
                                      <w:marBottom w:val="0"/>
                                      <w:divBdr>
                                        <w:top w:val="none" w:sz="0" w:space="0" w:color="auto"/>
                                        <w:left w:val="none" w:sz="0" w:space="0" w:color="auto"/>
                                        <w:bottom w:val="none" w:sz="0" w:space="0" w:color="auto"/>
                                        <w:right w:val="none" w:sz="0" w:space="0" w:color="auto"/>
                                      </w:divBdr>
                                    </w:div>
                                    <w:div w:id="362488258">
                                      <w:marLeft w:val="0"/>
                                      <w:marRight w:val="0"/>
                                      <w:marTop w:val="0"/>
                                      <w:marBottom w:val="0"/>
                                      <w:divBdr>
                                        <w:top w:val="none" w:sz="0" w:space="0" w:color="auto"/>
                                        <w:left w:val="none" w:sz="0" w:space="0" w:color="auto"/>
                                        <w:bottom w:val="none" w:sz="0" w:space="0" w:color="auto"/>
                                        <w:right w:val="none" w:sz="0" w:space="0" w:color="auto"/>
                                      </w:divBdr>
                                    </w:div>
                                    <w:div w:id="569534486">
                                      <w:marLeft w:val="0"/>
                                      <w:marRight w:val="0"/>
                                      <w:marTop w:val="0"/>
                                      <w:marBottom w:val="0"/>
                                      <w:divBdr>
                                        <w:top w:val="none" w:sz="0" w:space="0" w:color="auto"/>
                                        <w:left w:val="none" w:sz="0" w:space="0" w:color="auto"/>
                                        <w:bottom w:val="none" w:sz="0" w:space="0" w:color="auto"/>
                                        <w:right w:val="none" w:sz="0" w:space="0" w:color="auto"/>
                                      </w:divBdr>
                                    </w:div>
                                    <w:div w:id="1001084551">
                                      <w:marLeft w:val="0"/>
                                      <w:marRight w:val="0"/>
                                      <w:marTop w:val="0"/>
                                      <w:marBottom w:val="0"/>
                                      <w:divBdr>
                                        <w:top w:val="none" w:sz="0" w:space="0" w:color="auto"/>
                                        <w:left w:val="none" w:sz="0" w:space="0" w:color="auto"/>
                                        <w:bottom w:val="none" w:sz="0" w:space="0" w:color="auto"/>
                                        <w:right w:val="none" w:sz="0" w:space="0" w:color="auto"/>
                                      </w:divBdr>
                                    </w:div>
                                    <w:div w:id="466053878">
                                      <w:marLeft w:val="0"/>
                                      <w:marRight w:val="0"/>
                                      <w:marTop w:val="0"/>
                                      <w:marBottom w:val="0"/>
                                      <w:divBdr>
                                        <w:top w:val="none" w:sz="0" w:space="0" w:color="auto"/>
                                        <w:left w:val="none" w:sz="0" w:space="0" w:color="auto"/>
                                        <w:bottom w:val="none" w:sz="0" w:space="0" w:color="auto"/>
                                        <w:right w:val="none" w:sz="0" w:space="0" w:color="auto"/>
                                      </w:divBdr>
                                    </w:div>
                                    <w:div w:id="56129390">
                                      <w:marLeft w:val="0"/>
                                      <w:marRight w:val="0"/>
                                      <w:marTop w:val="0"/>
                                      <w:marBottom w:val="0"/>
                                      <w:divBdr>
                                        <w:top w:val="none" w:sz="0" w:space="0" w:color="auto"/>
                                        <w:left w:val="none" w:sz="0" w:space="0" w:color="auto"/>
                                        <w:bottom w:val="none" w:sz="0" w:space="0" w:color="auto"/>
                                        <w:right w:val="none" w:sz="0" w:space="0" w:color="auto"/>
                                      </w:divBdr>
                                    </w:div>
                                    <w:div w:id="1537156142">
                                      <w:marLeft w:val="0"/>
                                      <w:marRight w:val="0"/>
                                      <w:marTop w:val="0"/>
                                      <w:marBottom w:val="0"/>
                                      <w:divBdr>
                                        <w:top w:val="none" w:sz="0" w:space="0" w:color="auto"/>
                                        <w:left w:val="none" w:sz="0" w:space="0" w:color="auto"/>
                                        <w:bottom w:val="none" w:sz="0" w:space="0" w:color="auto"/>
                                        <w:right w:val="none" w:sz="0" w:space="0" w:color="auto"/>
                                      </w:divBdr>
                                    </w:div>
                                    <w:div w:id="50883152">
                                      <w:marLeft w:val="0"/>
                                      <w:marRight w:val="0"/>
                                      <w:marTop w:val="0"/>
                                      <w:marBottom w:val="0"/>
                                      <w:divBdr>
                                        <w:top w:val="none" w:sz="0" w:space="0" w:color="auto"/>
                                        <w:left w:val="none" w:sz="0" w:space="0" w:color="auto"/>
                                        <w:bottom w:val="none" w:sz="0" w:space="0" w:color="auto"/>
                                        <w:right w:val="none" w:sz="0" w:space="0" w:color="auto"/>
                                      </w:divBdr>
                                    </w:div>
                                    <w:div w:id="3961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9713">
                          <w:marLeft w:val="0"/>
                          <w:marRight w:val="0"/>
                          <w:marTop w:val="180"/>
                          <w:marBottom w:val="180"/>
                          <w:divBdr>
                            <w:top w:val="none" w:sz="0" w:space="0" w:color="auto"/>
                            <w:left w:val="none" w:sz="0" w:space="0" w:color="auto"/>
                            <w:bottom w:val="none" w:sz="0" w:space="0" w:color="auto"/>
                            <w:right w:val="none" w:sz="0" w:space="0" w:color="auto"/>
                          </w:divBdr>
                          <w:divsChild>
                            <w:div w:id="1232227594">
                              <w:marLeft w:val="0"/>
                              <w:marRight w:val="0"/>
                              <w:marTop w:val="0"/>
                              <w:marBottom w:val="0"/>
                              <w:divBdr>
                                <w:top w:val="none" w:sz="0" w:space="0" w:color="auto"/>
                                <w:left w:val="none" w:sz="0" w:space="0" w:color="auto"/>
                                <w:bottom w:val="none" w:sz="0" w:space="0" w:color="auto"/>
                                <w:right w:val="none" w:sz="0" w:space="0" w:color="auto"/>
                              </w:divBdr>
                            </w:div>
                            <w:div w:id="1473642900">
                              <w:marLeft w:val="0"/>
                              <w:marRight w:val="0"/>
                              <w:marTop w:val="0"/>
                              <w:marBottom w:val="0"/>
                              <w:divBdr>
                                <w:top w:val="none" w:sz="0" w:space="0" w:color="auto"/>
                                <w:left w:val="none" w:sz="0" w:space="0" w:color="auto"/>
                                <w:bottom w:val="none" w:sz="0" w:space="0" w:color="auto"/>
                                <w:right w:val="none" w:sz="0" w:space="0" w:color="auto"/>
                              </w:divBdr>
                              <w:divsChild>
                                <w:div w:id="850215481">
                                  <w:marLeft w:val="0"/>
                                  <w:marRight w:val="0"/>
                                  <w:marTop w:val="0"/>
                                  <w:marBottom w:val="0"/>
                                  <w:divBdr>
                                    <w:top w:val="none" w:sz="0" w:space="0" w:color="auto"/>
                                    <w:left w:val="none" w:sz="0" w:space="0" w:color="auto"/>
                                    <w:bottom w:val="none" w:sz="0" w:space="0" w:color="auto"/>
                                    <w:right w:val="none" w:sz="0" w:space="0" w:color="auto"/>
                                  </w:divBdr>
                                  <w:divsChild>
                                    <w:div w:id="317149690">
                                      <w:marLeft w:val="0"/>
                                      <w:marRight w:val="0"/>
                                      <w:marTop w:val="0"/>
                                      <w:marBottom w:val="0"/>
                                      <w:divBdr>
                                        <w:top w:val="none" w:sz="0" w:space="0" w:color="auto"/>
                                        <w:left w:val="none" w:sz="0" w:space="0" w:color="auto"/>
                                        <w:bottom w:val="none" w:sz="0" w:space="0" w:color="auto"/>
                                        <w:right w:val="none" w:sz="0" w:space="0" w:color="auto"/>
                                      </w:divBdr>
                                    </w:div>
                                    <w:div w:id="229925480">
                                      <w:marLeft w:val="0"/>
                                      <w:marRight w:val="0"/>
                                      <w:marTop w:val="0"/>
                                      <w:marBottom w:val="0"/>
                                      <w:divBdr>
                                        <w:top w:val="none" w:sz="0" w:space="0" w:color="auto"/>
                                        <w:left w:val="none" w:sz="0" w:space="0" w:color="auto"/>
                                        <w:bottom w:val="none" w:sz="0" w:space="0" w:color="auto"/>
                                        <w:right w:val="none" w:sz="0" w:space="0" w:color="auto"/>
                                      </w:divBdr>
                                    </w:div>
                                    <w:div w:id="1297561810">
                                      <w:marLeft w:val="0"/>
                                      <w:marRight w:val="0"/>
                                      <w:marTop w:val="0"/>
                                      <w:marBottom w:val="0"/>
                                      <w:divBdr>
                                        <w:top w:val="none" w:sz="0" w:space="0" w:color="auto"/>
                                        <w:left w:val="none" w:sz="0" w:space="0" w:color="auto"/>
                                        <w:bottom w:val="none" w:sz="0" w:space="0" w:color="auto"/>
                                        <w:right w:val="none" w:sz="0" w:space="0" w:color="auto"/>
                                      </w:divBdr>
                                    </w:div>
                                    <w:div w:id="1834102977">
                                      <w:marLeft w:val="0"/>
                                      <w:marRight w:val="0"/>
                                      <w:marTop w:val="0"/>
                                      <w:marBottom w:val="0"/>
                                      <w:divBdr>
                                        <w:top w:val="none" w:sz="0" w:space="0" w:color="auto"/>
                                        <w:left w:val="none" w:sz="0" w:space="0" w:color="auto"/>
                                        <w:bottom w:val="none" w:sz="0" w:space="0" w:color="auto"/>
                                        <w:right w:val="none" w:sz="0" w:space="0" w:color="auto"/>
                                      </w:divBdr>
                                    </w:div>
                                    <w:div w:id="1833525352">
                                      <w:marLeft w:val="0"/>
                                      <w:marRight w:val="0"/>
                                      <w:marTop w:val="0"/>
                                      <w:marBottom w:val="0"/>
                                      <w:divBdr>
                                        <w:top w:val="none" w:sz="0" w:space="0" w:color="auto"/>
                                        <w:left w:val="none" w:sz="0" w:space="0" w:color="auto"/>
                                        <w:bottom w:val="none" w:sz="0" w:space="0" w:color="auto"/>
                                        <w:right w:val="none" w:sz="0" w:space="0" w:color="auto"/>
                                      </w:divBdr>
                                    </w:div>
                                    <w:div w:id="258563484">
                                      <w:marLeft w:val="0"/>
                                      <w:marRight w:val="0"/>
                                      <w:marTop w:val="0"/>
                                      <w:marBottom w:val="0"/>
                                      <w:divBdr>
                                        <w:top w:val="none" w:sz="0" w:space="0" w:color="auto"/>
                                        <w:left w:val="none" w:sz="0" w:space="0" w:color="auto"/>
                                        <w:bottom w:val="none" w:sz="0" w:space="0" w:color="auto"/>
                                        <w:right w:val="none" w:sz="0" w:space="0" w:color="auto"/>
                                      </w:divBdr>
                                    </w:div>
                                    <w:div w:id="1475761072">
                                      <w:marLeft w:val="0"/>
                                      <w:marRight w:val="0"/>
                                      <w:marTop w:val="0"/>
                                      <w:marBottom w:val="0"/>
                                      <w:divBdr>
                                        <w:top w:val="none" w:sz="0" w:space="0" w:color="auto"/>
                                        <w:left w:val="none" w:sz="0" w:space="0" w:color="auto"/>
                                        <w:bottom w:val="none" w:sz="0" w:space="0" w:color="auto"/>
                                        <w:right w:val="none" w:sz="0" w:space="0" w:color="auto"/>
                                      </w:divBdr>
                                    </w:div>
                                    <w:div w:id="856193088">
                                      <w:marLeft w:val="0"/>
                                      <w:marRight w:val="0"/>
                                      <w:marTop w:val="0"/>
                                      <w:marBottom w:val="0"/>
                                      <w:divBdr>
                                        <w:top w:val="none" w:sz="0" w:space="0" w:color="auto"/>
                                        <w:left w:val="none" w:sz="0" w:space="0" w:color="auto"/>
                                        <w:bottom w:val="none" w:sz="0" w:space="0" w:color="auto"/>
                                        <w:right w:val="none" w:sz="0" w:space="0" w:color="auto"/>
                                      </w:divBdr>
                                    </w:div>
                                    <w:div w:id="1573077771">
                                      <w:marLeft w:val="0"/>
                                      <w:marRight w:val="0"/>
                                      <w:marTop w:val="0"/>
                                      <w:marBottom w:val="0"/>
                                      <w:divBdr>
                                        <w:top w:val="none" w:sz="0" w:space="0" w:color="auto"/>
                                        <w:left w:val="none" w:sz="0" w:space="0" w:color="auto"/>
                                        <w:bottom w:val="none" w:sz="0" w:space="0" w:color="auto"/>
                                        <w:right w:val="none" w:sz="0" w:space="0" w:color="auto"/>
                                      </w:divBdr>
                                    </w:div>
                                    <w:div w:id="234823319">
                                      <w:marLeft w:val="0"/>
                                      <w:marRight w:val="0"/>
                                      <w:marTop w:val="0"/>
                                      <w:marBottom w:val="0"/>
                                      <w:divBdr>
                                        <w:top w:val="none" w:sz="0" w:space="0" w:color="auto"/>
                                        <w:left w:val="none" w:sz="0" w:space="0" w:color="auto"/>
                                        <w:bottom w:val="none" w:sz="0" w:space="0" w:color="auto"/>
                                        <w:right w:val="none" w:sz="0" w:space="0" w:color="auto"/>
                                      </w:divBdr>
                                    </w:div>
                                    <w:div w:id="297534330">
                                      <w:marLeft w:val="0"/>
                                      <w:marRight w:val="0"/>
                                      <w:marTop w:val="0"/>
                                      <w:marBottom w:val="0"/>
                                      <w:divBdr>
                                        <w:top w:val="none" w:sz="0" w:space="0" w:color="auto"/>
                                        <w:left w:val="none" w:sz="0" w:space="0" w:color="auto"/>
                                        <w:bottom w:val="none" w:sz="0" w:space="0" w:color="auto"/>
                                        <w:right w:val="none" w:sz="0" w:space="0" w:color="auto"/>
                                      </w:divBdr>
                                    </w:div>
                                    <w:div w:id="1523932893">
                                      <w:marLeft w:val="0"/>
                                      <w:marRight w:val="0"/>
                                      <w:marTop w:val="0"/>
                                      <w:marBottom w:val="0"/>
                                      <w:divBdr>
                                        <w:top w:val="none" w:sz="0" w:space="0" w:color="auto"/>
                                        <w:left w:val="none" w:sz="0" w:space="0" w:color="auto"/>
                                        <w:bottom w:val="none" w:sz="0" w:space="0" w:color="auto"/>
                                        <w:right w:val="none" w:sz="0" w:space="0" w:color="auto"/>
                                      </w:divBdr>
                                    </w:div>
                                    <w:div w:id="1563980833">
                                      <w:marLeft w:val="0"/>
                                      <w:marRight w:val="0"/>
                                      <w:marTop w:val="0"/>
                                      <w:marBottom w:val="0"/>
                                      <w:divBdr>
                                        <w:top w:val="none" w:sz="0" w:space="0" w:color="auto"/>
                                        <w:left w:val="none" w:sz="0" w:space="0" w:color="auto"/>
                                        <w:bottom w:val="none" w:sz="0" w:space="0" w:color="auto"/>
                                        <w:right w:val="none" w:sz="0" w:space="0" w:color="auto"/>
                                      </w:divBdr>
                                    </w:div>
                                    <w:div w:id="989794462">
                                      <w:marLeft w:val="0"/>
                                      <w:marRight w:val="0"/>
                                      <w:marTop w:val="0"/>
                                      <w:marBottom w:val="0"/>
                                      <w:divBdr>
                                        <w:top w:val="none" w:sz="0" w:space="0" w:color="auto"/>
                                        <w:left w:val="none" w:sz="0" w:space="0" w:color="auto"/>
                                        <w:bottom w:val="none" w:sz="0" w:space="0" w:color="auto"/>
                                        <w:right w:val="none" w:sz="0" w:space="0" w:color="auto"/>
                                      </w:divBdr>
                                    </w:div>
                                    <w:div w:id="348677702">
                                      <w:marLeft w:val="0"/>
                                      <w:marRight w:val="0"/>
                                      <w:marTop w:val="0"/>
                                      <w:marBottom w:val="0"/>
                                      <w:divBdr>
                                        <w:top w:val="none" w:sz="0" w:space="0" w:color="auto"/>
                                        <w:left w:val="none" w:sz="0" w:space="0" w:color="auto"/>
                                        <w:bottom w:val="none" w:sz="0" w:space="0" w:color="auto"/>
                                        <w:right w:val="none" w:sz="0" w:space="0" w:color="auto"/>
                                      </w:divBdr>
                                    </w:div>
                                    <w:div w:id="833567103">
                                      <w:marLeft w:val="0"/>
                                      <w:marRight w:val="0"/>
                                      <w:marTop w:val="0"/>
                                      <w:marBottom w:val="0"/>
                                      <w:divBdr>
                                        <w:top w:val="none" w:sz="0" w:space="0" w:color="auto"/>
                                        <w:left w:val="none" w:sz="0" w:space="0" w:color="auto"/>
                                        <w:bottom w:val="none" w:sz="0" w:space="0" w:color="auto"/>
                                        <w:right w:val="none" w:sz="0" w:space="0" w:color="auto"/>
                                      </w:divBdr>
                                    </w:div>
                                    <w:div w:id="1324623600">
                                      <w:marLeft w:val="0"/>
                                      <w:marRight w:val="0"/>
                                      <w:marTop w:val="0"/>
                                      <w:marBottom w:val="0"/>
                                      <w:divBdr>
                                        <w:top w:val="none" w:sz="0" w:space="0" w:color="auto"/>
                                        <w:left w:val="none" w:sz="0" w:space="0" w:color="auto"/>
                                        <w:bottom w:val="none" w:sz="0" w:space="0" w:color="auto"/>
                                        <w:right w:val="none" w:sz="0" w:space="0" w:color="auto"/>
                                      </w:divBdr>
                                    </w:div>
                                    <w:div w:id="1173834201">
                                      <w:marLeft w:val="0"/>
                                      <w:marRight w:val="0"/>
                                      <w:marTop w:val="0"/>
                                      <w:marBottom w:val="0"/>
                                      <w:divBdr>
                                        <w:top w:val="none" w:sz="0" w:space="0" w:color="auto"/>
                                        <w:left w:val="none" w:sz="0" w:space="0" w:color="auto"/>
                                        <w:bottom w:val="none" w:sz="0" w:space="0" w:color="auto"/>
                                        <w:right w:val="none" w:sz="0" w:space="0" w:color="auto"/>
                                      </w:divBdr>
                                    </w:div>
                                  </w:divsChild>
                                </w:div>
                                <w:div w:id="1924029034">
                                  <w:marLeft w:val="0"/>
                                  <w:marRight w:val="0"/>
                                  <w:marTop w:val="0"/>
                                  <w:marBottom w:val="0"/>
                                  <w:divBdr>
                                    <w:top w:val="none" w:sz="0" w:space="0" w:color="auto"/>
                                    <w:left w:val="none" w:sz="0" w:space="0" w:color="auto"/>
                                    <w:bottom w:val="none" w:sz="0" w:space="0" w:color="auto"/>
                                    <w:right w:val="none" w:sz="0" w:space="0" w:color="auto"/>
                                  </w:divBdr>
                                  <w:divsChild>
                                    <w:div w:id="541788111">
                                      <w:marLeft w:val="0"/>
                                      <w:marRight w:val="0"/>
                                      <w:marTop w:val="0"/>
                                      <w:marBottom w:val="0"/>
                                      <w:divBdr>
                                        <w:top w:val="none" w:sz="0" w:space="0" w:color="auto"/>
                                        <w:left w:val="none" w:sz="0" w:space="0" w:color="auto"/>
                                        <w:bottom w:val="none" w:sz="0" w:space="0" w:color="auto"/>
                                        <w:right w:val="none" w:sz="0" w:space="0" w:color="auto"/>
                                      </w:divBdr>
                                    </w:div>
                                    <w:div w:id="615329372">
                                      <w:marLeft w:val="0"/>
                                      <w:marRight w:val="0"/>
                                      <w:marTop w:val="0"/>
                                      <w:marBottom w:val="0"/>
                                      <w:divBdr>
                                        <w:top w:val="none" w:sz="0" w:space="0" w:color="auto"/>
                                        <w:left w:val="none" w:sz="0" w:space="0" w:color="auto"/>
                                        <w:bottom w:val="none" w:sz="0" w:space="0" w:color="auto"/>
                                        <w:right w:val="none" w:sz="0" w:space="0" w:color="auto"/>
                                      </w:divBdr>
                                    </w:div>
                                    <w:div w:id="288047719">
                                      <w:marLeft w:val="0"/>
                                      <w:marRight w:val="0"/>
                                      <w:marTop w:val="0"/>
                                      <w:marBottom w:val="0"/>
                                      <w:divBdr>
                                        <w:top w:val="none" w:sz="0" w:space="0" w:color="auto"/>
                                        <w:left w:val="none" w:sz="0" w:space="0" w:color="auto"/>
                                        <w:bottom w:val="none" w:sz="0" w:space="0" w:color="auto"/>
                                        <w:right w:val="none" w:sz="0" w:space="0" w:color="auto"/>
                                      </w:divBdr>
                                    </w:div>
                                    <w:div w:id="342628768">
                                      <w:marLeft w:val="0"/>
                                      <w:marRight w:val="0"/>
                                      <w:marTop w:val="0"/>
                                      <w:marBottom w:val="0"/>
                                      <w:divBdr>
                                        <w:top w:val="none" w:sz="0" w:space="0" w:color="auto"/>
                                        <w:left w:val="none" w:sz="0" w:space="0" w:color="auto"/>
                                        <w:bottom w:val="none" w:sz="0" w:space="0" w:color="auto"/>
                                        <w:right w:val="none" w:sz="0" w:space="0" w:color="auto"/>
                                      </w:divBdr>
                                    </w:div>
                                    <w:div w:id="554901322">
                                      <w:marLeft w:val="0"/>
                                      <w:marRight w:val="0"/>
                                      <w:marTop w:val="0"/>
                                      <w:marBottom w:val="0"/>
                                      <w:divBdr>
                                        <w:top w:val="none" w:sz="0" w:space="0" w:color="auto"/>
                                        <w:left w:val="none" w:sz="0" w:space="0" w:color="auto"/>
                                        <w:bottom w:val="none" w:sz="0" w:space="0" w:color="auto"/>
                                        <w:right w:val="none" w:sz="0" w:space="0" w:color="auto"/>
                                      </w:divBdr>
                                    </w:div>
                                    <w:div w:id="1622150042">
                                      <w:marLeft w:val="0"/>
                                      <w:marRight w:val="0"/>
                                      <w:marTop w:val="0"/>
                                      <w:marBottom w:val="0"/>
                                      <w:divBdr>
                                        <w:top w:val="none" w:sz="0" w:space="0" w:color="auto"/>
                                        <w:left w:val="none" w:sz="0" w:space="0" w:color="auto"/>
                                        <w:bottom w:val="none" w:sz="0" w:space="0" w:color="auto"/>
                                        <w:right w:val="none" w:sz="0" w:space="0" w:color="auto"/>
                                      </w:divBdr>
                                    </w:div>
                                    <w:div w:id="375548849">
                                      <w:marLeft w:val="0"/>
                                      <w:marRight w:val="0"/>
                                      <w:marTop w:val="0"/>
                                      <w:marBottom w:val="0"/>
                                      <w:divBdr>
                                        <w:top w:val="none" w:sz="0" w:space="0" w:color="auto"/>
                                        <w:left w:val="none" w:sz="0" w:space="0" w:color="auto"/>
                                        <w:bottom w:val="none" w:sz="0" w:space="0" w:color="auto"/>
                                        <w:right w:val="none" w:sz="0" w:space="0" w:color="auto"/>
                                      </w:divBdr>
                                    </w:div>
                                    <w:div w:id="361826600">
                                      <w:marLeft w:val="0"/>
                                      <w:marRight w:val="0"/>
                                      <w:marTop w:val="0"/>
                                      <w:marBottom w:val="0"/>
                                      <w:divBdr>
                                        <w:top w:val="none" w:sz="0" w:space="0" w:color="auto"/>
                                        <w:left w:val="none" w:sz="0" w:space="0" w:color="auto"/>
                                        <w:bottom w:val="none" w:sz="0" w:space="0" w:color="auto"/>
                                        <w:right w:val="none" w:sz="0" w:space="0" w:color="auto"/>
                                      </w:divBdr>
                                    </w:div>
                                    <w:div w:id="1283532291">
                                      <w:marLeft w:val="0"/>
                                      <w:marRight w:val="0"/>
                                      <w:marTop w:val="0"/>
                                      <w:marBottom w:val="0"/>
                                      <w:divBdr>
                                        <w:top w:val="none" w:sz="0" w:space="0" w:color="auto"/>
                                        <w:left w:val="none" w:sz="0" w:space="0" w:color="auto"/>
                                        <w:bottom w:val="none" w:sz="0" w:space="0" w:color="auto"/>
                                        <w:right w:val="none" w:sz="0" w:space="0" w:color="auto"/>
                                      </w:divBdr>
                                    </w:div>
                                    <w:div w:id="1204756752">
                                      <w:marLeft w:val="0"/>
                                      <w:marRight w:val="0"/>
                                      <w:marTop w:val="0"/>
                                      <w:marBottom w:val="0"/>
                                      <w:divBdr>
                                        <w:top w:val="none" w:sz="0" w:space="0" w:color="auto"/>
                                        <w:left w:val="none" w:sz="0" w:space="0" w:color="auto"/>
                                        <w:bottom w:val="none" w:sz="0" w:space="0" w:color="auto"/>
                                        <w:right w:val="none" w:sz="0" w:space="0" w:color="auto"/>
                                      </w:divBdr>
                                    </w:div>
                                    <w:div w:id="2029482279">
                                      <w:marLeft w:val="0"/>
                                      <w:marRight w:val="0"/>
                                      <w:marTop w:val="0"/>
                                      <w:marBottom w:val="0"/>
                                      <w:divBdr>
                                        <w:top w:val="none" w:sz="0" w:space="0" w:color="auto"/>
                                        <w:left w:val="none" w:sz="0" w:space="0" w:color="auto"/>
                                        <w:bottom w:val="none" w:sz="0" w:space="0" w:color="auto"/>
                                        <w:right w:val="none" w:sz="0" w:space="0" w:color="auto"/>
                                      </w:divBdr>
                                    </w:div>
                                    <w:div w:id="9961700">
                                      <w:marLeft w:val="0"/>
                                      <w:marRight w:val="0"/>
                                      <w:marTop w:val="0"/>
                                      <w:marBottom w:val="0"/>
                                      <w:divBdr>
                                        <w:top w:val="none" w:sz="0" w:space="0" w:color="auto"/>
                                        <w:left w:val="none" w:sz="0" w:space="0" w:color="auto"/>
                                        <w:bottom w:val="none" w:sz="0" w:space="0" w:color="auto"/>
                                        <w:right w:val="none" w:sz="0" w:space="0" w:color="auto"/>
                                      </w:divBdr>
                                    </w:div>
                                    <w:div w:id="1037194547">
                                      <w:marLeft w:val="0"/>
                                      <w:marRight w:val="0"/>
                                      <w:marTop w:val="0"/>
                                      <w:marBottom w:val="0"/>
                                      <w:divBdr>
                                        <w:top w:val="none" w:sz="0" w:space="0" w:color="auto"/>
                                        <w:left w:val="none" w:sz="0" w:space="0" w:color="auto"/>
                                        <w:bottom w:val="none" w:sz="0" w:space="0" w:color="auto"/>
                                        <w:right w:val="none" w:sz="0" w:space="0" w:color="auto"/>
                                      </w:divBdr>
                                    </w:div>
                                    <w:div w:id="960112433">
                                      <w:marLeft w:val="0"/>
                                      <w:marRight w:val="0"/>
                                      <w:marTop w:val="0"/>
                                      <w:marBottom w:val="0"/>
                                      <w:divBdr>
                                        <w:top w:val="none" w:sz="0" w:space="0" w:color="auto"/>
                                        <w:left w:val="none" w:sz="0" w:space="0" w:color="auto"/>
                                        <w:bottom w:val="none" w:sz="0" w:space="0" w:color="auto"/>
                                        <w:right w:val="none" w:sz="0" w:space="0" w:color="auto"/>
                                      </w:divBdr>
                                    </w:div>
                                    <w:div w:id="416905955">
                                      <w:marLeft w:val="0"/>
                                      <w:marRight w:val="0"/>
                                      <w:marTop w:val="0"/>
                                      <w:marBottom w:val="0"/>
                                      <w:divBdr>
                                        <w:top w:val="none" w:sz="0" w:space="0" w:color="auto"/>
                                        <w:left w:val="none" w:sz="0" w:space="0" w:color="auto"/>
                                        <w:bottom w:val="none" w:sz="0" w:space="0" w:color="auto"/>
                                        <w:right w:val="none" w:sz="0" w:space="0" w:color="auto"/>
                                      </w:divBdr>
                                    </w:div>
                                    <w:div w:id="264046198">
                                      <w:marLeft w:val="0"/>
                                      <w:marRight w:val="0"/>
                                      <w:marTop w:val="0"/>
                                      <w:marBottom w:val="0"/>
                                      <w:divBdr>
                                        <w:top w:val="none" w:sz="0" w:space="0" w:color="auto"/>
                                        <w:left w:val="none" w:sz="0" w:space="0" w:color="auto"/>
                                        <w:bottom w:val="none" w:sz="0" w:space="0" w:color="auto"/>
                                        <w:right w:val="none" w:sz="0" w:space="0" w:color="auto"/>
                                      </w:divBdr>
                                    </w:div>
                                    <w:div w:id="1618608798">
                                      <w:marLeft w:val="0"/>
                                      <w:marRight w:val="0"/>
                                      <w:marTop w:val="0"/>
                                      <w:marBottom w:val="0"/>
                                      <w:divBdr>
                                        <w:top w:val="none" w:sz="0" w:space="0" w:color="auto"/>
                                        <w:left w:val="none" w:sz="0" w:space="0" w:color="auto"/>
                                        <w:bottom w:val="none" w:sz="0" w:space="0" w:color="auto"/>
                                        <w:right w:val="none" w:sz="0" w:space="0" w:color="auto"/>
                                      </w:divBdr>
                                    </w:div>
                                    <w:div w:id="16031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9101">
                          <w:marLeft w:val="0"/>
                          <w:marRight w:val="0"/>
                          <w:marTop w:val="0"/>
                          <w:marBottom w:val="0"/>
                          <w:divBdr>
                            <w:top w:val="none" w:sz="0" w:space="0" w:color="auto"/>
                            <w:left w:val="none" w:sz="0" w:space="0" w:color="auto"/>
                            <w:bottom w:val="none" w:sz="0" w:space="0" w:color="auto"/>
                            <w:right w:val="none" w:sz="0" w:space="0" w:color="auto"/>
                          </w:divBdr>
                          <w:divsChild>
                            <w:div w:id="1071999844">
                              <w:marLeft w:val="0"/>
                              <w:marRight w:val="0"/>
                              <w:marTop w:val="0"/>
                              <w:marBottom w:val="0"/>
                              <w:divBdr>
                                <w:top w:val="none" w:sz="0" w:space="0" w:color="auto"/>
                                <w:left w:val="none" w:sz="0" w:space="0" w:color="auto"/>
                                <w:bottom w:val="none" w:sz="0" w:space="0" w:color="auto"/>
                                <w:right w:val="none" w:sz="0" w:space="0" w:color="auto"/>
                              </w:divBdr>
                              <w:divsChild>
                                <w:div w:id="1139685555">
                                  <w:marLeft w:val="0"/>
                                  <w:marRight w:val="0"/>
                                  <w:marTop w:val="0"/>
                                  <w:marBottom w:val="0"/>
                                  <w:divBdr>
                                    <w:top w:val="none" w:sz="0" w:space="0" w:color="auto"/>
                                    <w:left w:val="none" w:sz="0" w:space="0" w:color="auto"/>
                                    <w:bottom w:val="none" w:sz="0" w:space="0" w:color="auto"/>
                                    <w:right w:val="none" w:sz="0" w:space="0" w:color="auto"/>
                                  </w:divBdr>
                                  <w:divsChild>
                                    <w:div w:id="1702239111">
                                      <w:marLeft w:val="0"/>
                                      <w:marRight w:val="0"/>
                                      <w:marTop w:val="0"/>
                                      <w:marBottom w:val="0"/>
                                      <w:divBdr>
                                        <w:top w:val="none" w:sz="0" w:space="0" w:color="auto"/>
                                        <w:left w:val="none" w:sz="0" w:space="0" w:color="auto"/>
                                        <w:bottom w:val="none" w:sz="0" w:space="0" w:color="auto"/>
                                        <w:right w:val="none" w:sz="0" w:space="0" w:color="auto"/>
                                      </w:divBdr>
                                      <w:divsChild>
                                        <w:div w:id="581371474">
                                          <w:marLeft w:val="0"/>
                                          <w:marRight w:val="0"/>
                                          <w:marTop w:val="0"/>
                                          <w:marBottom w:val="0"/>
                                          <w:divBdr>
                                            <w:top w:val="none" w:sz="0" w:space="0" w:color="auto"/>
                                            <w:left w:val="none" w:sz="0" w:space="0" w:color="auto"/>
                                            <w:bottom w:val="none" w:sz="0" w:space="0" w:color="auto"/>
                                            <w:right w:val="none" w:sz="0" w:space="0" w:color="auto"/>
                                          </w:divBdr>
                                          <w:divsChild>
                                            <w:div w:id="2101170072">
                                              <w:marLeft w:val="0"/>
                                              <w:marRight w:val="0"/>
                                              <w:marTop w:val="0"/>
                                              <w:marBottom w:val="0"/>
                                              <w:divBdr>
                                                <w:top w:val="none" w:sz="0" w:space="0" w:color="auto"/>
                                                <w:left w:val="none" w:sz="0" w:space="0" w:color="auto"/>
                                                <w:bottom w:val="none" w:sz="0" w:space="0" w:color="auto"/>
                                                <w:right w:val="none" w:sz="0" w:space="0" w:color="auto"/>
                                              </w:divBdr>
                                              <w:divsChild>
                                                <w:div w:id="1595094446">
                                                  <w:marLeft w:val="0"/>
                                                  <w:marRight w:val="0"/>
                                                  <w:marTop w:val="0"/>
                                                  <w:marBottom w:val="0"/>
                                                  <w:divBdr>
                                                    <w:top w:val="none" w:sz="0" w:space="0" w:color="auto"/>
                                                    <w:left w:val="none" w:sz="0" w:space="0" w:color="auto"/>
                                                    <w:bottom w:val="none" w:sz="0" w:space="0" w:color="auto"/>
                                                    <w:right w:val="none" w:sz="0" w:space="0" w:color="auto"/>
                                                  </w:divBdr>
                                                </w:div>
                                                <w:div w:id="2125493799">
                                                  <w:marLeft w:val="0"/>
                                                  <w:marRight w:val="0"/>
                                                  <w:marTop w:val="0"/>
                                                  <w:marBottom w:val="0"/>
                                                  <w:divBdr>
                                                    <w:top w:val="none" w:sz="0" w:space="0" w:color="auto"/>
                                                    <w:left w:val="none" w:sz="0" w:space="0" w:color="auto"/>
                                                    <w:bottom w:val="none" w:sz="0" w:space="0" w:color="auto"/>
                                                    <w:right w:val="none" w:sz="0" w:space="0" w:color="auto"/>
                                                  </w:divBdr>
                                                </w:div>
                                                <w:div w:id="1613826124">
                                                  <w:marLeft w:val="0"/>
                                                  <w:marRight w:val="0"/>
                                                  <w:marTop w:val="0"/>
                                                  <w:marBottom w:val="0"/>
                                                  <w:divBdr>
                                                    <w:top w:val="none" w:sz="0" w:space="0" w:color="auto"/>
                                                    <w:left w:val="none" w:sz="0" w:space="0" w:color="auto"/>
                                                    <w:bottom w:val="none" w:sz="0" w:space="0" w:color="auto"/>
                                                    <w:right w:val="none" w:sz="0" w:space="0" w:color="auto"/>
                                                  </w:divBdr>
                                                </w:div>
                                                <w:div w:id="12194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7179">
                                          <w:marLeft w:val="0"/>
                                          <w:marRight w:val="0"/>
                                          <w:marTop w:val="0"/>
                                          <w:marBottom w:val="0"/>
                                          <w:divBdr>
                                            <w:top w:val="none" w:sz="0" w:space="0" w:color="auto"/>
                                            <w:left w:val="none" w:sz="0" w:space="0" w:color="auto"/>
                                            <w:bottom w:val="none" w:sz="0" w:space="0" w:color="auto"/>
                                            <w:right w:val="none" w:sz="0" w:space="0" w:color="auto"/>
                                          </w:divBdr>
                                          <w:divsChild>
                                            <w:div w:id="1061945952">
                                              <w:marLeft w:val="0"/>
                                              <w:marRight w:val="0"/>
                                              <w:marTop w:val="0"/>
                                              <w:marBottom w:val="0"/>
                                              <w:divBdr>
                                                <w:top w:val="none" w:sz="0" w:space="0" w:color="auto"/>
                                                <w:left w:val="none" w:sz="0" w:space="0" w:color="auto"/>
                                                <w:bottom w:val="none" w:sz="0" w:space="0" w:color="auto"/>
                                                <w:right w:val="none" w:sz="0" w:space="0" w:color="auto"/>
                                              </w:divBdr>
                                              <w:divsChild>
                                                <w:div w:id="1901018587">
                                                  <w:marLeft w:val="0"/>
                                                  <w:marRight w:val="0"/>
                                                  <w:marTop w:val="0"/>
                                                  <w:marBottom w:val="0"/>
                                                  <w:divBdr>
                                                    <w:top w:val="none" w:sz="0" w:space="0" w:color="auto"/>
                                                    <w:left w:val="none" w:sz="0" w:space="0" w:color="auto"/>
                                                    <w:bottom w:val="none" w:sz="0" w:space="0" w:color="auto"/>
                                                    <w:right w:val="none" w:sz="0" w:space="0" w:color="auto"/>
                                                  </w:divBdr>
                                                </w:div>
                                                <w:div w:id="180777830">
                                                  <w:marLeft w:val="0"/>
                                                  <w:marRight w:val="0"/>
                                                  <w:marTop w:val="0"/>
                                                  <w:marBottom w:val="0"/>
                                                  <w:divBdr>
                                                    <w:top w:val="none" w:sz="0" w:space="0" w:color="auto"/>
                                                    <w:left w:val="none" w:sz="0" w:space="0" w:color="auto"/>
                                                    <w:bottom w:val="none" w:sz="0" w:space="0" w:color="auto"/>
                                                    <w:right w:val="none" w:sz="0" w:space="0" w:color="auto"/>
                                                  </w:divBdr>
                                                </w:div>
                                                <w:div w:id="1080441144">
                                                  <w:marLeft w:val="0"/>
                                                  <w:marRight w:val="0"/>
                                                  <w:marTop w:val="0"/>
                                                  <w:marBottom w:val="0"/>
                                                  <w:divBdr>
                                                    <w:top w:val="none" w:sz="0" w:space="0" w:color="auto"/>
                                                    <w:left w:val="none" w:sz="0" w:space="0" w:color="auto"/>
                                                    <w:bottom w:val="none" w:sz="0" w:space="0" w:color="auto"/>
                                                    <w:right w:val="none" w:sz="0" w:space="0" w:color="auto"/>
                                                  </w:divBdr>
                                                </w:div>
                                                <w:div w:id="565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4791">
                                          <w:marLeft w:val="0"/>
                                          <w:marRight w:val="0"/>
                                          <w:marTop w:val="0"/>
                                          <w:marBottom w:val="0"/>
                                          <w:divBdr>
                                            <w:top w:val="none" w:sz="0" w:space="0" w:color="auto"/>
                                            <w:left w:val="none" w:sz="0" w:space="0" w:color="auto"/>
                                            <w:bottom w:val="none" w:sz="0" w:space="0" w:color="auto"/>
                                            <w:right w:val="none" w:sz="0" w:space="0" w:color="auto"/>
                                          </w:divBdr>
                                          <w:divsChild>
                                            <w:div w:id="1862207036">
                                              <w:marLeft w:val="0"/>
                                              <w:marRight w:val="0"/>
                                              <w:marTop w:val="0"/>
                                              <w:marBottom w:val="0"/>
                                              <w:divBdr>
                                                <w:top w:val="none" w:sz="0" w:space="0" w:color="auto"/>
                                                <w:left w:val="none" w:sz="0" w:space="0" w:color="auto"/>
                                                <w:bottom w:val="none" w:sz="0" w:space="0" w:color="auto"/>
                                                <w:right w:val="none" w:sz="0" w:space="0" w:color="auto"/>
                                              </w:divBdr>
                                              <w:divsChild>
                                                <w:div w:id="739135358">
                                                  <w:marLeft w:val="0"/>
                                                  <w:marRight w:val="0"/>
                                                  <w:marTop w:val="0"/>
                                                  <w:marBottom w:val="0"/>
                                                  <w:divBdr>
                                                    <w:top w:val="none" w:sz="0" w:space="0" w:color="auto"/>
                                                    <w:left w:val="none" w:sz="0" w:space="0" w:color="auto"/>
                                                    <w:bottom w:val="none" w:sz="0" w:space="0" w:color="auto"/>
                                                    <w:right w:val="none" w:sz="0" w:space="0" w:color="auto"/>
                                                  </w:divBdr>
                                                </w:div>
                                                <w:div w:id="1023945202">
                                                  <w:marLeft w:val="0"/>
                                                  <w:marRight w:val="0"/>
                                                  <w:marTop w:val="0"/>
                                                  <w:marBottom w:val="0"/>
                                                  <w:divBdr>
                                                    <w:top w:val="none" w:sz="0" w:space="0" w:color="auto"/>
                                                    <w:left w:val="none" w:sz="0" w:space="0" w:color="auto"/>
                                                    <w:bottom w:val="none" w:sz="0" w:space="0" w:color="auto"/>
                                                    <w:right w:val="none" w:sz="0" w:space="0" w:color="auto"/>
                                                  </w:divBdr>
                                                </w:div>
                                                <w:div w:id="965626136">
                                                  <w:marLeft w:val="0"/>
                                                  <w:marRight w:val="0"/>
                                                  <w:marTop w:val="0"/>
                                                  <w:marBottom w:val="0"/>
                                                  <w:divBdr>
                                                    <w:top w:val="none" w:sz="0" w:space="0" w:color="auto"/>
                                                    <w:left w:val="none" w:sz="0" w:space="0" w:color="auto"/>
                                                    <w:bottom w:val="none" w:sz="0" w:space="0" w:color="auto"/>
                                                    <w:right w:val="none" w:sz="0" w:space="0" w:color="auto"/>
                                                  </w:divBdr>
                                                </w:div>
                                                <w:div w:id="8978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5191">
                                      <w:marLeft w:val="0"/>
                                      <w:marRight w:val="0"/>
                                      <w:marTop w:val="0"/>
                                      <w:marBottom w:val="0"/>
                                      <w:divBdr>
                                        <w:top w:val="none" w:sz="0" w:space="0" w:color="auto"/>
                                        <w:left w:val="none" w:sz="0" w:space="0" w:color="auto"/>
                                        <w:bottom w:val="none" w:sz="0" w:space="0" w:color="auto"/>
                                        <w:right w:val="none" w:sz="0" w:space="0" w:color="auto"/>
                                      </w:divBdr>
                                      <w:divsChild>
                                        <w:div w:id="6938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207132">
                          <w:marLeft w:val="0"/>
                          <w:marRight w:val="0"/>
                          <w:marTop w:val="0"/>
                          <w:marBottom w:val="0"/>
                          <w:divBdr>
                            <w:top w:val="none" w:sz="0" w:space="0" w:color="auto"/>
                            <w:left w:val="none" w:sz="0" w:space="0" w:color="auto"/>
                            <w:bottom w:val="none" w:sz="0" w:space="0" w:color="auto"/>
                            <w:right w:val="none" w:sz="0" w:space="0" w:color="auto"/>
                          </w:divBdr>
                        </w:div>
                        <w:div w:id="1382052331">
                          <w:marLeft w:val="0"/>
                          <w:marRight w:val="0"/>
                          <w:marTop w:val="0"/>
                          <w:marBottom w:val="0"/>
                          <w:divBdr>
                            <w:top w:val="none" w:sz="0" w:space="0" w:color="auto"/>
                            <w:left w:val="none" w:sz="0" w:space="0" w:color="auto"/>
                            <w:bottom w:val="none" w:sz="0" w:space="0" w:color="auto"/>
                            <w:right w:val="none" w:sz="0" w:space="0" w:color="auto"/>
                          </w:divBdr>
                          <w:divsChild>
                            <w:div w:id="1169906623">
                              <w:marLeft w:val="0"/>
                              <w:marRight w:val="0"/>
                              <w:marTop w:val="0"/>
                              <w:marBottom w:val="0"/>
                              <w:divBdr>
                                <w:top w:val="none" w:sz="0" w:space="0" w:color="auto"/>
                                <w:left w:val="none" w:sz="0" w:space="0" w:color="auto"/>
                                <w:bottom w:val="none" w:sz="0" w:space="0" w:color="auto"/>
                                <w:right w:val="none" w:sz="0" w:space="0" w:color="auto"/>
                              </w:divBdr>
                              <w:divsChild>
                                <w:div w:id="268123083">
                                  <w:marLeft w:val="0"/>
                                  <w:marRight w:val="0"/>
                                  <w:marTop w:val="0"/>
                                  <w:marBottom w:val="0"/>
                                  <w:divBdr>
                                    <w:top w:val="none" w:sz="0" w:space="0" w:color="auto"/>
                                    <w:left w:val="none" w:sz="0" w:space="0" w:color="auto"/>
                                    <w:bottom w:val="none" w:sz="0" w:space="0" w:color="auto"/>
                                    <w:right w:val="none" w:sz="0" w:space="0" w:color="auto"/>
                                  </w:divBdr>
                                </w:div>
                                <w:div w:id="966203876">
                                  <w:marLeft w:val="0"/>
                                  <w:marRight w:val="0"/>
                                  <w:marTop w:val="0"/>
                                  <w:marBottom w:val="0"/>
                                  <w:divBdr>
                                    <w:top w:val="none" w:sz="0" w:space="0" w:color="auto"/>
                                    <w:left w:val="none" w:sz="0" w:space="0" w:color="auto"/>
                                    <w:bottom w:val="none" w:sz="0" w:space="0" w:color="auto"/>
                                    <w:right w:val="none" w:sz="0" w:space="0" w:color="auto"/>
                                  </w:divBdr>
                                  <w:divsChild>
                                    <w:div w:id="2007439260">
                                      <w:marLeft w:val="0"/>
                                      <w:marRight w:val="0"/>
                                      <w:marTop w:val="0"/>
                                      <w:marBottom w:val="30"/>
                                      <w:divBdr>
                                        <w:top w:val="none" w:sz="0" w:space="0" w:color="auto"/>
                                        <w:left w:val="none" w:sz="0" w:space="0" w:color="auto"/>
                                        <w:bottom w:val="none" w:sz="0" w:space="0" w:color="auto"/>
                                        <w:right w:val="none" w:sz="0" w:space="0" w:color="auto"/>
                                      </w:divBdr>
                                    </w:div>
                                  </w:divsChild>
                                </w:div>
                                <w:div w:id="649556268">
                                  <w:marLeft w:val="0"/>
                                  <w:marRight w:val="0"/>
                                  <w:marTop w:val="0"/>
                                  <w:marBottom w:val="0"/>
                                  <w:divBdr>
                                    <w:top w:val="none" w:sz="0" w:space="0" w:color="auto"/>
                                    <w:left w:val="none" w:sz="0" w:space="0" w:color="auto"/>
                                    <w:bottom w:val="none" w:sz="0" w:space="0" w:color="auto"/>
                                    <w:right w:val="none" w:sz="0" w:space="0" w:color="auto"/>
                                  </w:divBdr>
                                  <w:divsChild>
                                    <w:div w:id="15195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194819">
                          <w:marLeft w:val="0"/>
                          <w:marRight w:val="0"/>
                          <w:marTop w:val="0"/>
                          <w:marBottom w:val="0"/>
                          <w:divBdr>
                            <w:top w:val="none" w:sz="0" w:space="0" w:color="auto"/>
                            <w:left w:val="none" w:sz="0" w:space="0" w:color="auto"/>
                            <w:bottom w:val="none" w:sz="0" w:space="0" w:color="auto"/>
                            <w:right w:val="none" w:sz="0" w:space="0" w:color="auto"/>
                          </w:divBdr>
                          <w:divsChild>
                            <w:div w:id="1389063094">
                              <w:marLeft w:val="0"/>
                              <w:marRight w:val="0"/>
                              <w:marTop w:val="0"/>
                              <w:marBottom w:val="0"/>
                              <w:divBdr>
                                <w:top w:val="none" w:sz="0" w:space="0" w:color="auto"/>
                                <w:left w:val="none" w:sz="0" w:space="0" w:color="auto"/>
                                <w:bottom w:val="none" w:sz="0" w:space="0" w:color="auto"/>
                                <w:right w:val="none" w:sz="0" w:space="0" w:color="auto"/>
                              </w:divBdr>
                              <w:divsChild>
                                <w:div w:id="2097239022">
                                  <w:marLeft w:val="0"/>
                                  <w:marRight w:val="0"/>
                                  <w:marTop w:val="0"/>
                                  <w:marBottom w:val="0"/>
                                  <w:divBdr>
                                    <w:top w:val="none" w:sz="0" w:space="0" w:color="auto"/>
                                    <w:left w:val="none" w:sz="0" w:space="0" w:color="auto"/>
                                    <w:bottom w:val="none" w:sz="0" w:space="0" w:color="auto"/>
                                    <w:right w:val="none" w:sz="0" w:space="0" w:color="auto"/>
                                  </w:divBdr>
                                </w:div>
                                <w:div w:id="1600064878">
                                  <w:marLeft w:val="0"/>
                                  <w:marRight w:val="0"/>
                                  <w:marTop w:val="0"/>
                                  <w:marBottom w:val="0"/>
                                  <w:divBdr>
                                    <w:top w:val="none" w:sz="0" w:space="0" w:color="auto"/>
                                    <w:left w:val="none" w:sz="0" w:space="0" w:color="auto"/>
                                    <w:bottom w:val="none" w:sz="0" w:space="0" w:color="auto"/>
                                    <w:right w:val="none" w:sz="0" w:space="0" w:color="auto"/>
                                  </w:divBdr>
                                </w:div>
                              </w:divsChild>
                            </w:div>
                            <w:div w:id="463616895">
                              <w:marLeft w:val="0"/>
                              <w:marRight w:val="0"/>
                              <w:marTop w:val="0"/>
                              <w:marBottom w:val="0"/>
                              <w:divBdr>
                                <w:top w:val="none" w:sz="0" w:space="0" w:color="auto"/>
                                <w:left w:val="none" w:sz="0" w:space="0" w:color="auto"/>
                                <w:bottom w:val="none" w:sz="0" w:space="0" w:color="auto"/>
                                <w:right w:val="none" w:sz="0" w:space="0" w:color="auto"/>
                              </w:divBdr>
                              <w:divsChild>
                                <w:div w:id="1554849280">
                                  <w:marLeft w:val="0"/>
                                  <w:marRight w:val="0"/>
                                  <w:marTop w:val="0"/>
                                  <w:marBottom w:val="0"/>
                                  <w:divBdr>
                                    <w:top w:val="none" w:sz="0" w:space="0" w:color="auto"/>
                                    <w:left w:val="none" w:sz="0" w:space="0" w:color="auto"/>
                                    <w:bottom w:val="none" w:sz="0" w:space="0" w:color="auto"/>
                                    <w:right w:val="none" w:sz="0" w:space="0" w:color="auto"/>
                                  </w:divBdr>
                                </w:div>
                                <w:div w:id="17822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28730">
          <w:marLeft w:val="0"/>
          <w:marRight w:val="0"/>
          <w:marTop w:val="0"/>
          <w:marBottom w:val="0"/>
          <w:divBdr>
            <w:top w:val="none" w:sz="0" w:space="0" w:color="auto"/>
            <w:left w:val="none" w:sz="0" w:space="0" w:color="auto"/>
            <w:bottom w:val="none" w:sz="0" w:space="0" w:color="auto"/>
            <w:right w:val="none" w:sz="0" w:space="0" w:color="auto"/>
          </w:divBdr>
          <w:divsChild>
            <w:div w:id="2028169892">
              <w:marLeft w:val="0"/>
              <w:marRight w:val="0"/>
              <w:marTop w:val="0"/>
              <w:marBottom w:val="0"/>
              <w:divBdr>
                <w:top w:val="none" w:sz="0" w:space="0" w:color="auto"/>
                <w:left w:val="none" w:sz="0" w:space="0" w:color="auto"/>
                <w:bottom w:val="none" w:sz="0" w:space="0" w:color="auto"/>
                <w:right w:val="none" w:sz="0" w:space="0" w:color="auto"/>
              </w:divBdr>
              <w:divsChild>
                <w:div w:id="430779245">
                  <w:marLeft w:val="0"/>
                  <w:marRight w:val="0"/>
                  <w:marTop w:val="0"/>
                  <w:marBottom w:val="0"/>
                  <w:divBdr>
                    <w:top w:val="none" w:sz="0" w:space="0" w:color="auto"/>
                    <w:left w:val="none" w:sz="0" w:space="0" w:color="auto"/>
                    <w:bottom w:val="none" w:sz="0" w:space="0" w:color="auto"/>
                    <w:right w:val="none" w:sz="0" w:space="0" w:color="auto"/>
                  </w:divBdr>
                </w:div>
                <w:div w:id="1794862431">
                  <w:marLeft w:val="0"/>
                  <w:marRight w:val="0"/>
                  <w:marTop w:val="0"/>
                  <w:marBottom w:val="0"/>
                  <w:divBdr>
                    <w:top w:val="none" w:sz="0" w:space="0" w:color="auto"/>
                    <w:left w:val="none" w:sz="0" w:space="0" w:color="auto"/>
                    <w:bottom w:val="none" w:sz="0" w:space="0" w:color="auto"/>
                    <w:right w:val="none" w:sz="0" w:space="0" w:color="auto"/>
                  </w:divBdr>
                  <w:divsChild>
                    <w:div w:id="128402527">
                      <w:marLeft w:val="0"/>
                      <w:marRight w:val="0"/>
                      <w:marTop w:val="0"/>
                      <w:marBottom w:val="0"/>
                      <w:divBdr>
                        <w:top w:val="none" w:sz="0" w:space="0" w:color="auto"/>
                        <w:left w:val="none" w:sz="0" w:space="0" w:color="auto"/>
                        <w:bottom w:val="none" w:sz="0" w:space="0" w:color="auto"/>
                        <w:right w:val="none" w:sz="0" w:space="0" w:color="auto"/>
                      </w:divBdr>
                    </w:div>
                    <w:div w:id="267929351">
                      <w:marLeft w:val="0"/>
                      <w:marRight w:val="0"/>
                      <w:marTop w:val="0"/>
                      <w:marBottom w:val="0"/>
                      <w:divBdr>
                        <w:top w:val="none" w:sz="0" w:space="0" w:color="auto"/>
                        <w:left w:val="none" w:sz="0" w:space="0" w:color="auto"/>
                        <w:bottom w:val="none" w:sz="0" w:space="0" w:color="auto"/>
                        <w:right w:val="none" w:sz="0" w:space="0" w:color="auto"/>
                      </w:divBdr>
                    </w:div>
                    <w:div w:id="1935742925">
                      <w:marLeft w:val="0"/>
                      <w:marRight w:val="0"/>
                      <w:marTop w:val="0"/>
                      <w:marBottom w:val="0"/>
                      <w:divBdr>
                        <w:top w:val="none" w:sz="0" w:space="0" w:color="auto"/>
                        <w:left w:val="none" w:sz="0" w:space="0" w:color="auto"/>
                        <w:bottom w:val="none" w:sz="0" w:space="0" w:color="auto"/>
                        <w:right w:val="none" w:sz="0" w:space="0" w:color="auto"/>
                      </w:divBdr>
                    </w:div>
                    <w:div w:id="417092712">
                      <w:marLeft w:val="0"/>
                      <w:marRight w:val="0"/>
                      <w:marTop w:val="0"/>
                      <w:marBottom w:val="0"/>
                      <w:divBdr>
                        <w:top w:val="none" w:sz="0" w:space="0" w:color="auto"/>
                        <w:left w:val="none" w:sz="0" w:space="0" w:color="auto"/>
                        <w:bottom w:val="none" w:sz="0" w:space="0" w:color="auto"/>
                        <w:right w:val="none" w:sz="0" w:space="0" w:color="auto"/>
                      </w:divBdr>
                    </w:div>
                    <w:div w:id="923958450">
                      <w:marLeft w:val="0"/>
                      <w:marRight w:val="0"/>
                      <w:marTop w:val="0"/>
                      <w:marBottom w:val="0"/>
                      <w:divBdr>
                        <w:top w:val="none" w:sz="0" w:space="0" w:color="auto"/>
                        <w:left w:val="none" w:sz="0" w:space="0" w:color="auto"/>
                        <w:bottom w:val="none" w:sz="0" w:space="0" w:color="auto"/>
                        <w:right w:val="none" w:sz="0" w:space="0" w:color="auto"/>
                      </w:divBdr>
                    </w:div>
                    <w:div w:id="1741175176">
                      <w:marLeft w:val="0"/>
                      <w:marRight w:val="0"/>
                      <w:marTop w:val="0"/>
                      <w:marBottom w:val="0"/>
                      <w:divBdr>
                        <w:top w:val="none" w:sz="0" w:space="0" w:color="auto"/>
                        <w:left w:val="none" w:sz="0" w:space="0" w:color="auto"/>
                        <w:bottom w:val="none" w:sz="0" w:space="0" w:color="auto"/>
                        <w:right w:val="none" w:sz="0" w:space="0" w:color="auto"/>
                      </w:divBdr>
                    </w:div>
                    <w:div w:id="526413192">
                      <w:marLeft w:val="0"/>
                      <w:marRight w:val="0"/>
                      <w:marTop w:val="0"/>
                      <w:marBottom w:val="0"/>
                      <w:divBdr>
                        <w:top w:val="none" w:sz="0" w:space="0" w:color="auto"/>
                        <w:left w:val="none" w:sz="0" w:space="0" w:color="auto"/>
                        <w:bottom w:val="none" w:sz="0" w:space="0" w:color="auto"/>
                        <w:right w:val="none" w:sz="0" w:space="0" w:color="auto"/>
                      </w:divBdr>
                    </w:div>
                    <w:div w:id="593786982">
                      <w:marLeft w:val="0"/>
                      <w:marRight w:val="0"/>
                      <w:marTop w:val="0"/>
                      <w:marBottom w:val="0"/>
                      <w:divBdr>
                        <w:top w:val="none" w:sz="0" w:space="0" w:color="auto"/>
                        <w:left w:val="none" w:sz="0" w:space="0" w:color="auto"/>
                        <w:bottom w:val="none" w:sz="0" w:space="0" w:color="auto"/>
                        <w:right w:val="none" w:sz="0" w:space="0" w:color="auto"/>
                      </w:divBdr>
                    </w:div>
                    <w:div w:id="2064132169">
                      <w:marLeft w:val="0"/>
                      <w:marRight w:val="0"/>
                      <w:marTop w:val="0"/>
                      <w:marBottom w:val="0"/>
                      <w:divBdr>
                        <w:top w:val="none" w:sz="0" w:space="0" w:color="auto"/>
                        <w:left w:val="none" w:sz="0" w:space="0" w:color="auto"/>
                        <w:bottom w:val="none" w:sz="0" w:space="0" w:color="auto"/>
                        <w:right w:val="none" w:sz="0" w:space="0" w:color="auto"/>
                      </w:divBdr>
                    </w:div>
                    <w:div w:id="288318862">
                      <w:marLeft w:val="0"/>
                      <w:marRight w:val="0"/>
                      <w:marTop w:val="0"/>
                      <w:marBottom w:val="0"/>
                      <w:divBdr>
                        <w:top w:val="none" w:sz="0" w:space="0" w:color="auto"/>
                        <w:left w:val="none" w:sz="0" w:space="0" w:color="auto"/>
                        <w:bottom w:val="none" w:sz="0" w:space="0" w:color="auto"/>
                        <w:right w:val="none" w:sz="0" w:space="0" w:color="auto"/>
                      </w:divBdr>
                    </w:div>
                    <w:div w:id="565527955">
                      <w:marLeft w:val="0"/>
                      <w:marRight w:val="0"/>
                      <w:marTop w:val="0"/>
                      <w:marBottom w:val="0"/>
                      <w:divBdr>
                        <w:top w:val="none" w:sz="0" w:space="0" w:color="auto"/>
                        <w:left w:val="none" w:sz="0" w:space="0" w:color="auto"/>
                        <w:bottom w:val="none" w:sz="0" w:space="0" w:color="auto"/>
                        <w:right w:val="none" w:sz="0" w:space="0" w:color="auto"/>
                      </w:divBdr>
                    </w:div>
                    <w:div w:id="675494687">
                      <w:marLeft w:val="0"/>
                      <w:marRight w:val="0"/>
                      <w:marTop w:val="0"/>
                      <w:marBottom w:val="0"/>
                      <w:divBdr>
                        <w:top w:val="none" w:sz="0" w:space="0" w:color="auto"/>
                        <w:left w:val="none" w:sz="0" w:space="0" w:color="auto"/>
                        <w:bottom w:val="none" w:sz="0" w:space="0" w:color="auto"/>
                        <w:right w:val="none" w:sz="0" w:space="0" w:color="auto"/>
                      </w:divBdr>
                    </w:div>
                    <w:div w:id="453792814">
                      <w:marLeft w:val="0"/>
                      <w:marRight w:val="0"/>
                      <w:marTop w:val="0"/>
                      <w:marBottom w:val="0"/>
                      <w:divBdr>
                        <w:top w:val="none" w:sz="0" w:space="0" w:color="auto"/>
                        <w:left w:val="none" w:sz="0" w:space="0" w:color="auto"/>
                        <w:bottom w:val="none" w:sz="0" w:space="0" w:color="auto"/>
                        <w:right w:val="none" w:sz="0" w:space="0" w:color="auto"/>
                      </w:divBdr>
                    </w:div>
                    <w:div w:id="54862837">
                      <w:marLeft w:val="0"/>
                      <w:marRight w:val="0"/>
                      <w:marTop w:val="0"/>
                      <w:marBottom w:val="0"/>
                      <w:divBdr>
                        <w:top w:val="none" w:sz="0" w:space="0" w:color="auto"/>
                        <w:left w:val="none" w:sz="0" w:space="0" w:color="auto"/>
                        <w:bottom w:val="none" w:sz="0" w:space="0" w:color="auto"/>
                        <w:right w:val="none" w:sz="0" w:space="0" w:color="auto"/>
                      </w:divBdr>
                    </w:div>
                    <w:div w:id="75170488">
                      <w:marLeft w:val="0"/>
                      <w:marRight w:val="0"/>
                      <w:marTop w:val="0"/>
                      <w:marBottom w:val="0"/>
                      <w:divBdr>
                        <w:top w:val="none" w:sz="0" w:space="0" w:color="auto"/>
                        <w:left w:val="none" w:sz="0" w:space="0" w:color="auto"/>
                        <w:bottom w:val="none" w:sz="0" w:space="0" w:color="auto"/>
                        <w:right w:val="none" w:sz="0" w:space="0" w:color="auto"/>
                      </w:divBdr>
                    </w:div>
                    <w:div w:id="1336959252">
                      <w:marLeft w:val="0"/>
                      <w:marRight w:val="0"/>
                      <w:marTop w:val="0"/>
                      <w:marBottom w:val="0"/>
                      <w:divBdr>
                        <w:top w:val="none" w:sz="0" w:space="0" w:color="auto"/>
                        <w:left w:val="none" w:sz="0" w:space="0" w:color="auto"/>
                        <w:bottom w:val="none" w:sz="0" w:space="0" w:color="auto"/>
                        <w:right w:val="none" w:sz="0" w:space="0" w:color="auto"/>
                      </w:divBdr>
                    </w:div>
                    <w:div w:id="1421294724">
                      <w:marLeft w:val="0"/>
                      <w:marRight w:val="0"/>
                      <w:marTop w:val="0"/>
                      <w:marBottom w:val="0"/>
                      <w:divBdr>
                        <w:top w:val="none" w:sz="0" w:space="0" w:color="auto"/>
                        <w:left w:val="none" w:sz="0" w:space="0" w:color="auto"/>
                        <w:bottom w:val="none" w:sz="0" w:space="0" w:color="auto"/>
                        <w:right w:val="none" w:sz="0" w:space="0" w:color="auto"/>
                      </w:divBdr>
                    </w:div>
                    <w:div w:id="738357962">
                      <w:marLeft w:val="0"/>
                      <w:marRight w:val="0"/>
                      <w:marTop w:val="0"/>
                      <w:marBottom w:val="0"/>
                      <w:divBdr>
                        <w:top w:val="none" w:sz="0" w:space="0" w:color="auto"/>
                        <w:left w:val="none" w:sz="0" w:space="0" w:color="auto"/>
                        <w:bottom w:val="none" w:sz="0" w:space="0" w:color="auto"/>
                        <w:right w:val="none" w:sz="0" w:space="0" w:color="auto"/>
                      </w:divBdr>
                    </w:div>
                    <w:div w:id="1587183216">
                      <w:marLeft w:val="0"/>
                      <w:marRight w:val="0"/>
                      <w:marTop w:val="0"/>
                      <w:marBottom w:val="0"/>
                      <w:divBdr>
                        <w:top w:val="none" w:sz="0" w:space="0" w:color="auto"/>
                        <w:left w:val="none" w:sz="0" w:space="0" w:color="auto"/>
                        <w:bottom w:val="none" w:sz="0" w:space="0" w:color="auto"/>
                        <w:right w:val="none" w:sz="0" w:space="0" w:color="auto"/>
                      </w:divBdr>
                    </w:div>
                    <w:div w:id="1301839457">
                      <w:marLeft w:val="0"/>
                      <w:marRight w:val="0"/>
                      <w:marTop w:val="0"/>
                      <w:marBottom w:val="0"/>
                      <w:divBdr>
                        <w:top w:val="none" w:sz="0" w:space="0" w:color="auto"/>
                        <w:left w:val="none" w:sz="0" w:space="0" w:color="auto"/>
                        <w:bottom w:val="none" w:sz="0" w:space="0" w:color="auto"/>
                        <w:right w:val="none" w:sz="0" w:space="0" w:color="auto"/>
                      </w:divBdr>
                    </w:div>
                    <w:div w:id="116993951">
                      <w:marLeft w:val="0"/>
                      <w:marRight w:val="0"/>
                      <w:marTop w:val="0"/>
                      <w:marBottom w:val="0"/>
                      <w:divBdr>
                        <w:top w:val="none" w:sz="0" w:space="0" w:color="auto"/>
                        <w:left w:val="none" w:sz="0" w:space="0" w:color="auto"/>
                        <w:bottom w:val="none" w:sz="0" w:space="0" w:color="auto"/>
                        <w:right w:val="none" w:sz="0" w:space="0" w:color="auto"/>
                      </w:divBdr>
                    </w:div>
                    <w:div w:id="2023388106">
                      <w:marLeft w:val="0"/>
                      <w:marRight w:val="0"/>
                      <w:marTop w:val="0"/>
                      <w:marBottom w:val="0"/>
                      <w:divBdr>
                        <w:top w:val="none" w:sz="0" w:space="0" w:color="auto"/>
                        <w:left w:val="none" w:sz="0" w:space="0" w:color="auto"/>
                        <w:bottom w:val="none" w:sz="0" w:space="0" w:color="auto"/>
                        <w:right w:val="none" w:sz="0" w:space="0" w:color="auto"/>
                      </w:divBdr>
                    </w:div>
                    <w:div w:id="738483541">
                      <w:marLeft w:val="0"/>
                      <w:marRight w:val="0"/>
                      <w:marTop w:val="0"/>
                      <w:marBottom w:val="0"/>
                      <w:divBdr>
                        <w:top w:val="none" w:sz="0" w:space="0" w:color="auto"/>
                        <w:left w:val="none" w:sz="0" w:space="0" w:color="auto"/>
                        <w:bottom w:val="none" w:sz="0" w:space="0" w:color="auto"/>
                        <w:right w:val="none" w:sz="0" w:space="0" w:color="auto"/>
                      </w:divBdr>
                    </w:div>
                    <w:div w:id="715810369">
                      <w:marLeft w:val="0"/>
                      <w:marRight w:val="0"/>
                      <w:marTop w:val="0"/>
                      <w:marBottom w:val="0"/>
                      <w:divBdr>
                        <w:top w:val="none" w:sz="0" w:space="0" w:color="auto"/>
                        <w:left w:val="none" w:sz="0" w:space="0" w:color="auto"/>
                        <w:bottom w:val="none" w:sz="0" w:space="0" w:color="auto"/>
                        <w:right w:val="none" w:sz="0" w:space="0" w:color="auto"/>
                      </w:divBdr>
                    </w:div>
                  </w:divsChild>
                </w:div>
                <w:div w:id="1478301868">
                  <w:marLeft w:val="0"/>
                  <w:marRight w:val="0"/>
                  <w:marTop w:val="0"/>
                  <w:marBottom w:val="0"/>
                  <w:divBdr>
                    <w:top w:val="none" w:sz="0" w:space="0" w:color="auto"/>
                    <w:left w:val="none" w:sz="0" w:space="0" w:color="auto"/>
                    <w:bottom w:val="none" w:sz="0" w:space="0" w:color="auto"/>
                    <w:right w:val="none" w:sz="0" w:space="0" w:color="auto"/>
                  </w:divBdr>
                </w:div>
                <w:div w:id="2124303715">
                  <w:marLeft w:val="0"/>
                  <w:marRight w:val="0"/>
                  <w:marTop w:val="0"/>
                  <w:marBottom w:val="0"/>
                  <w:divBdr>
                    <w:top w:val="none" w:sz="0" w:space="0" w:color="auto"/>
                    <w:left w:val="none" w:sz="0" w:space="0" w:color="auto"/>
                    <w:bottom w:val="none" w:sz="0" w:space="0" w:color="auto"/>
                    <w:right w:val="none" w:sz="0" w:space="0" w:color="auto"/>
                  </w:divBdr>
                  <w:divsChild>
                    <w:div w:id="1886798178">
                      <w:marLeft w:val="0"/>
                      <w:marRight w:val="0"/>
                      <w:marTop w:val="0"/>
                      <w:marBottom w:val="0"/>
                      <w:divBdr>
                        <w:top w:val="none" w:sz="0" w:space="0" w:color="auto"/>
                        <w:left w:val="none" w:sz="0" w:space="0" w:color="auto"/>
                        <w:bottom w:val="none" w:sz="0" w:space="0" w:color="auto"/>
                        <w:right w:val="none" w:sz="0" w:space="0" w:color="auto"/>
                      </w:divBdr>
                    </w:div>
                    <w:div w:id="1432699946">
                      <w:marLeft w:val="0"/>
                      <w:marRight w:val="0"/>
                      <w:marTop w:val="0"/>
                      <w:marBottom w:val="0"/>
                      <w:divBdr>
                        <w:top w:val="none" w:sz="0" w:space="0" w:color="auto"/>
                        <w:left w:val="none" w:sz="0" w:space="0" w:color="auto"/>
                        <w:bottom w:val="none" w:sz="0" w:space="0" w:color="auto"/>
                        <w:right w:val="none" w:sz="0" w:space="0" w:color="auto"/>
                      </w:divBdr>
                    </w:div>
                    <w:div w:id="26850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573895">
          <w:marLeft w:val="0"/>
          <w:marRight w:val="0"/>
          <w:marTop w:val="0"/>
          <w:marBottom w:val="0"/>
          <w:divBdr>
            <w:top w:val="none" w:sz="0" w:space="0" w:color="auto"/>
            <w:left w:val="none" w:sz="0" w:space="0" w:color="auto"/>
            <w:bottom w:val="none" w:sz="0" w:space="0" w:color="auto"/>
            <w:right w:val="none" w:sz="0" w:space="0" w:color="auto"/>
          </w:divBdr>
          <w:divsChild>
            <w:div w:id="1336882546">
              <w:marLeft w:val="0"/>
              <w:marRight w:val="0"/>
              <w:marTop w:val="0"/>
              <w:marBottom w:val="0"/>
              <w:divBdr>
                <w:top w:val="none" w:sz="0" w:space="0" w:color="auto"/>
                <w:left w:val="none" w:sz="0" w:space="0" w:color="auto"/>
                <w:bottom w:val="none" w:sz="0" w:space="0" w:color="auto"/>
                <w:right w:val="none" w:sz="0" w:space="0" w:color="auto"/>
              </w:divBdr>
            </w:div>
          </w:divsChild>
        </w:div>
        <w:div w:id="57824589">
          <w:marLeft w:val="0"/>
          <w:marRight w:val="0"/>
          <w:marTop w:val="0"/>
          <w:marBottom w:val="0"/>
          <w:divBdr>
            <w:top w:val="none" w:sz="0" w:space="0" w:color="auto"/>
            <w:left w:val="none" w:sz="0" w:space="0" w:color="auto"/>
            <w:bottom w:val="none" w:sz="0" w:space="0" w:color="auto"/>
            <w:right w:val="none" w:sz="0" w:space="0" w:color="auto"/>
          </w:divBdr>
          <w:divsChild>
            <w:div w:id="1726218503">
              <w:marLeft w:val="0"/>
              <w:marRight w:val="0"/>
              <w:marTop w:val="0"/>
              <w:marBottom w:val="0"/>
              <w:divBdr>
                <w:top w:val="none" w:sz="0" w:space="0" w:color="auto"/>
                <w:left w:val="none" w:sz="0" w:space="0" w:color="auto"/>
                <w:bottom w:val="none" w:sz="0" w:space="0" w:color="auto"/>
                <w:right w:val="none" w:sz="0" w:space="0" w:color="auto"/>
              </w:divBdr>
              <w:divsChild>
                <w:div w:id="1668629525">
                  <w:marLeft w:val="0"/>
                  <w:marRight w:val="0"/>
                  <w:marTop w:val="0"/>
                  <w:marBottom w:val="0"/>
                  <w:divBdr>
                    <w:top w:val="none" w:sz="0" w:space="0" w:color="auto"/>
                    <w:left w:val="none" w:sz="0" w:space="0" w:color="auto"/>
                    <w:bottom w:val="none" w:sz="0" w:space="0" w:color="auto"/>
                    <w:right w:val="none" w:sz="0" w:space="0" w:color="auto"/>
                  </w:divBdr>
                  <w:divsChild>
                    <w:div w:id="1739208911">
                      <w:marLeft w:val="0"/>
                      <w:marRight w:val="0"/>
                      <w:marTop w:val="0"/>
                      <w:marBottom w:val="0"/>
                      <w:divBdr>
                        <w:top w:val="none" w:sz="0" w:space="0" w:color="auto"/>
                        <w:left w:val="none" w:sz="0" w:space="0" w:color="auto"/>
                        <w:bottom w:val="none" w:sz="0" w:space="0" w:color="auto"/>
                        <w:right w:val="none" w:sz="0" w:space="0" w:color="auto"/>
                      </w:divBdr>
                    </w:div>
                    <w:div w:id="18637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39436">
          <w:marLeft w:val="0"/>
          <w:marRight w:val="0"/>
          <w:marTop w:val="0"/>
          <w:marBottom w:val="0"/>
          <w:divBdr>
            <w:top w:val="none" w:sz="0" w:space="0" w:color="auto"/>
            <w:left w:val="none" w:sz="0" w:space="0" w:color="auto"/>
            <w:bottom w:val="none" w:sz="0" w:space="0" w:color="auto"/>
            <w:right w:val="none" w:sz="0" w:space="0" w:color="auto"/>
          </w:divBdr>
          <w:divsChild>
            <w:div w:id="21249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51148">
      <w:bodyDiv w:val="1"/>
      <w:marLeft w:val="0"/>
      <w:marRight w:val="0"/>
      <w:marTop w:val="0"/>
      <w:marBottom w:val="0"/>
      <w:divBdr>
        <w:top w:val="none" w:sz="0" w:space="0" w:color="auto"/>
        <w:left w:val="none" w:sz="0" w:space="0" w:color="auto"/>
        <w:bottom w:val="none" w:sz="0" w:space="0" w:color="auto"/>
        <w:right w:val="none" w:sz="0" w:space="0" w:color="auto"/>
      </w:divBdr>
      <w:divsChild>
        <w:div w:id="916329844">
          <w:marLeft w:val="0"/>
          <w:marRight w:val="0"/>
          <w:marTop w:val="0"/>
          <w:marBottom w:val="0"/>
          <w:divBdr>
            <w:top w:val="none" w:sz="0" w:space="0" w:color="auto"/>
            <w:left w:val="none" w:sz="0" w:space="0" w:color="auto"/>
            <w:bottom w:val="none" w:sz="0" w:space="0" w:color="auto"/>
            <w:right w:val="none" w:sz="0" w:space="0" w:color="auto"/>
          </w:divBdr>
          <w:divsChild>
            <w:div w:id="2006132105">
              <w:marLeft w:val="0"/>
              <w:marRight w:val="0"/>
              <w:marTop w:val="0"/>
              <w:marBottom w:val="0"/>
              <w:divBdr>
                <w:top w:val="none" w:sz="0" w:space="0" w:color="auto"/>
                <w:left w:val="none" w:sz="0" w:space="0" w:color="auto"/>
                <w:bottom w:val="none" w:sz="0" w:space="0" w:color="auto"/>
                <w:right w:val="none" w:sz="0" w:space="0" w:color="auto"/>
              </w:divBdr>
              <w:divsChild>
                <w:div w:id="1048917704">
                  <w:marLeft w:val="0"/>
                  <w:marRight w:val="0"/>
                  <w:marTop w:val="0"/>
                  <w:marBottom w:val="0"/>
                  <w:divBdr>
                    <w:top w:val="none" w:sz="0" w:space="0" w:color="auto"/>
                    <w:left w:val="none" w:sz="0" w:space="0" w:color="auto"/>
                    <w:bottom w:val="none" w:sz="0" w:space="0" w:color="auto"/>
                    <w:right w:val="none" w:sz="0" w:space="0" w:color="auto"/>
                  </w:divBdr>
                </w:div>
                <w:div w:id="961151493">
                  <w:marLeft w:val="0"/>
                  <w:marRight w:val="0"/>
                  <w:marTop w:val="0"/>
                  <w:marBottom w:val="0"/>
                  <w:divBdr>
                    <w:top w:val="none" w:sz="0" w:space="0" w:color="auto"/>
                    <w:left w:val="none" w:sz="0" w:space="0" w:color="auto"/>
                    <w:bottom w:val="none" w:sz="0" w:space="0" w:color="auto"/>
                    <w:right w:val="none" w:sz="0" w:space="0" w:color="auto"/>
                  </w:divBdr>
                </w:div>
              </w:divsChild>
            </w:div>
            <w:div w:id="1254893816">
              <w:marLeft w:val="0"/>
              <w:marRight w:val="0"/>
              <w:marTop w:val="0"/>
              <w:marBottom w:val="0"/>
              <w:divBdr>
                <w:top w:val="none" w:sz="0" w:space="0" w:color="auto"/>
                <w:left w:val="none" w:sz="0" w:space="0" w:color="auto"/>
                <w:bottom w:val="none" w:sz="0" w:space="0" w:color="auto"/>
                <w:right w:val="none" w:sz="0" w:space="0" w:color="auto"/>
              </w:divBdr>
              <w:divsChild>
                <w:div w:id="263854170">
                  <w:marLeft w:val="0"/>
                  <w:marRight w:val="0"/>
                  <w:marTop w:val="0"/>
                  <w:marBottom w:val="0"/>
                  <w:divBdr>
                    <w:top w:val="none" w:sz="0" w:space="0" w:color="auto"/>
                    <w:left w:val="none" w:sz="0" w:space="0" w:color="auto"/>
                    <w:bottom w:val="none" w:sz="0" w:space="0" w:color="auto"/>
                    <w:right w:val="none" w:sz="0" w:space="0" w:color="auto"/>
                  </w:divBdr>
                  <w:divsChild>
                    <w:div w:id="292056459">
                      <w:marLeft w:val="0"/>
                      <w:marRight w:val="0"/>
                      <w:marTop w:val="0"/>
                      <w:marBottom w:val="0"/>
                      <w:divBdr>
                        <w:top w:val="none" w:sz="0" w:space="0" w:color="auto"/>
                        <w:left w:val="none" w:sz="0" w:space="0" w:color="auto"/>
                        <w:bottom w:val="none" w:sz="0" w:space="0" w:color="auto"/>
                        <w:right w:val="none" w:sz="0" w:space="0" w:color="auto"/>
                      </w:divBdr>
                      <w:divsChild>
                        <w:div w:id="482963446">
                          <w:marLeft w:val="0"/>
                          <w:marRight w:val="0"/>
                          <w:marTop w:val="0"/>
                          <w:marBottom w:val="0"/>
                          <w:divBdr>
                            <w:top w:val="none" w:sz="0" w:space="0" w:color="auto"/>
                            <w:left w:val="none" w:sz="0" w:space="0" w:color="auto"/>
                            <w:bottom w:val="none" w:sz="0" w:space="0" w:color="auto"/>
                            <w:right w:val="none" w:sz="0" w:space="0" w:color="auto"/>
                          </w:divBdr>
                        </w:div>
                        <w:div w:id="967710628">
                          <w:marLeft w:val="0"/>
                          <w:marRight w:val="0"/>
                          <w:marTop w:val="180"/>
                          <w:marBottom w:val="180"/>
                          <w:divBdr>
                            <w:top w:val="none" w:sz="0" w:space="0" w:color="auto"/>
                            <w:left w:val="none" w:sz="0" w:space="0" w:color="auto"/>
                            <w:bottom w:val="none" w:sz="0" w:space="0" w:color="auto"/>
                            <w:right w:val="none" w:sz="0" w:space="0" w:color="auto"/>
                          </w:divBdr>
                          <w:divsChild>
                            <w:div w:id="1270816745">
                              <w:marLeft w:val="0"/>
                              <w:marRight w:val="0"/>
                              <w:marTop w:val="0"/>
                              <w:marBottom w:val="0"/>
                              <w:divBdr>
                                <w:top w:val="none" w:sz="0" w:space="0" w:color="auto"/>
                                <w:left w:val="none" w:sz="0" w:space="0" w:color="auto"/>
                                <w:bottom w:val="none" w:sz="0" w:space="0" w:color="auto"/>
                                <w:right w:val="none" w:sz="0" w:space="0" w:color="auto"/>
                              </w:divBdr>
                            </w:div>
                            <w:div w:id="1155412797">
                              <w:marLeft w:val="0"/>
                              <w:marRight w:val="0"/>
                              <w:marTop w:val="0"/>
                              <w:marBottom w:val="0"/>
                              <w:divBdr>
                                <w:top w:val="none" w:sz="0" w:space="0" w:color="auto"/>
                                <w:left w:val="none" w:sz="0" w:space="0" w:color="auto"/>
                                <w:bottom w:val="none" w:sz="0" w:space="0" w:color="auto"/>
                                <w:right w:val="none" w:sz="0" w:space="0" w:color="auto"/>
                              </w:divBdr>
                              <w:divsChild>
                                <w:div w:id="122433891">
                                  <w:marLeft w:val="0"/>
                                  <w:marRight w:val="0"/>
                                  <w:marTop w:val="0"/>
                                  <w:marBottom w:val="0"/>
                                  <w:divBdr>
                                    <w:top w:val="none" w:sz="0" w:space="0" w:color="auto"/>
                                    <w:left w:val="none" w:sz="0" w:space="0" w:color="auto"/>
                                    <w:bottom w:val="none" w:sz="0" w:space="0" w:color="auto"/>
                                    <w:right w:val="none" w:sz="0" w:space="0" w:color="auto"/>
                                  </w:divBdr>
                                  <w:divsChild>
                                    <w:div w:id="993489873">
                                      <w:marLeft w:val="0"/>
                                      <w:marRight w:val="0"/>
                                      <w:marTop w:val="0"/>
                                      <w:marBottom w:val="0"/>
                                      <w:divBdr>
                                        <w:top w:val="none" w:sz="0" w:space="0" w:color="auto"/>
                                        <w:left w:val="none" w:sz="0" w:space="0" w:color="auto"/>
                                        <w:bottom w:val="none" w:sz="0" w:space="0" w:color="auto"/>
                                        <w:right w:val="none" w:sz="0" w:space="0" w:color="auto"/>
                                      </w:divBdr>
                                    </w:div>
                                    <w:div w:id="825514868">
                                      <w:marLeft w:val="0"/>
                                      <w:marRight w:val="0"/>
                                      <w:marTop w:val="0"/>
                                      <w:marBottom w:val="0"/>
                                      <w:divBdr>
                                        <w:top w:val="none" w:sz="0" w:space="0" w:color="auto"/>
                                        <w:left w:val="none" w:sz="0" w:space="0" w:color="auto"/>
                                        <w:bottom w:val="none" w:sz="0" w:space="0" w:color="auto"/>
                                        <w:right w:val="none" w:sz="0" w:space="0" w:color="auto"/>
                                      </w:divBdr>
                                    </w:div>
                                  </w:divsChild>
                                </w:div>
                                <w:div w:id="371078349">
                                  <w:marLeft w:val="0"/>
                                  <w:marRight w:val="0"/>
                                  <w:marTop w:val="0"/>
                                  <w:marBottom w:val="0"/>
                                  <w:divBdr>
                                    <w:top w:val="none" w:sz="0" w:space="0" w:color="auto"/>
                                    <w:left w:val="none" w:sz="0" w:space="0" w:color="auto"/>
                                    <w:bottom w:val="none" w:sz="0" w:space="0" w:color="auto"/>
                                    <w:right w:val="none" w:sz="0" w:space="0" w:color="auto"/>
                                  </w:divBdr>
                                  <w:divsChild>
                                    <w:div w:id="797575163">
                                      <w:marLeft w:val="0"/>
                                      <w:marRight w:val="0"/>
                                      <w:marTop w:val="0"/>
                                      <w:marBottom w:val="0"/>
                                      <w:divBdr>
                                        <w:top w:val="none" w:sz="0" w:space="0" w:color="auto"/>
                                        <w:left w:val="none" w:sz="0" w:space="0" w:color="auto"/>
                                        <w:bottom w:val="none" w:sz="0" w:space="0" w:color="auto"/>
                                        <w:right w:val="none" w:sz="0" w:space="0" w:color="auto"/>
                                      </w:divBdr>
                                    </w:div>
                                    <w:div w:id="116408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707906">
                          <w:marLeft w:val="0"/>
                          <w:marRight w:val="0"/>
                          <w:marTop w:val="180"/>
                          <w:marBottom w:val="180"/>
                          <w:divBdr>
                            <w:top w:val="none" w:sz="0" w:space="0" w:color="auto"/>
                            <w:left w:val="none" w:sz="0" w:space="0" w:color="auto"/>
                            <w:bottom w:val="none" w:sz="0" w:space="0" w:color="auto"/>
                            <w:right w:val="none" w:sz="0" w:space="0" w:color="auto"/>
                          </w:divBdr>
                          <w:divsChild>
                            <w:div w:id="1825856469">
                              <w:marLeft w:val="0"/>
                              <w:marRight w:val="0"/>
                              <w:marTop w:val="0"/>
                              <w:marBottom w:val="0"/>
                              <w:divBdr>
                                <w:top w:val="none" w:sz="0" w:space="0" w:color="auto"/>
                                <w:left w:val="none" w:sz="0" w:space="0" w:color="auto"/>
                                <w:bottom w:val="none" w:sz="0" w:space="0" w:color="auto"/>
                                <w:right w:val="none" w:sz="0" w:space="0" w:color="auto"/>
                              </w:divBdr>
                            </w:div>
                            <w:div w:id="1510022121">
                              <w:marLeft w:val="0"/>
                              <w:marRight w:val="0"/>
                              <w:marTop w:val="0"/>
                              <w:marBottom w:val="0"/>
                              <w:divBdr>
                                <w:top w:val="none" w:sz="0" w:space="0" w:color="auto"/>
                                <w:left w:val="none" w:sz="0" w:space="0" w:color="auto"/>
                                <w:bottom w:val="none" w:sz="0" w:space="0" w:color="auto"/>
                                <w:right w:val="none" w:sz="0" w:space="0" w:color="auto"/>
                              </w:divBdr>
                              <w:divsChild>
                                <w:div w:id="1058746411">
                                  <w:marLeft w:val="0"/>
                                  <w:marRight w:val="0"/>
                                  <w:marTop w:val="0"/>
                                  <w:marBottom w:val="0"/>
                                  <w:divBdr>
                                    <w:top w:val="none" w:sz="0" w:space="0" w:color="auto"/>
                                    <w:left w:val="none" w:sz="0" w:space="0" w:color="auto"/>
                                    <w:bottom w:val="none" w:sz="0" w:space="0" w:color="auto"/>
                                    <w:right w:val="none" w:sz="0" w:space="0" w:color="auto"/>
                                  </w:divBdr>
                                  <w:divsChild>
                                    <w:div w:id="525213076">
                                      <w:marLeft w:val="0"/>
                                      <w:marRight w:val="0"/>
                                      <w:marTop w:val="0"/>
                                      <w:marBottom w:val="0"/>
                                      <w:divBdr>
                                        <w:top w:val="none" w:sz="0" w:space="0" w:color="auto"/>
                                        <w:left w:val="none" w:sz="0" w:space="0" w:color="auto"/>
                                        <w:bottom w:val="none" w:sz="0" w:space="0" w:color="auto"/>
                                        <w:right w:val="none" w:sz="0" w:space="0" w:color="auto"/>
                                      </w:divBdr>
                                    </w:div>
                                    <w:div w:id="1445462931">
                                      <w:marLeft w:val="0"/>
                                      <w:marRight w:val="0"/>
                                      <w:marTop w:val="0"/>
                                      <w:marBottom w:val="0"/>
                                      <w:divBdr>
                                        <w:top w:val="none" w:sz="0" w:space="0" w:color="auto"/>
                                        <w:left w:val="none" w:sz="0" w:space="0" w:color="auto"/>
                                        <w:bottom w:val="none" w:sz="0" w:space="0" w:color="auto"/>
                                        <w:right w:val="none" w:sz="0" w:space="0" w:color="auto"/>
                                      </w:divBdr>
                                    </w:div>
                                    <w:div w:id="515267473">
                                      <w:marLeft w:val="0"/>
                                      <w:marRight w:val="0"/>
                                      <w:marTop w:val="0"/>
                                      <w:marBottom w:val="0"/>
                                      <w:divBdr>
                                        <w:top w:val="none" w:sz="0" w:space="0" w:color="auto"/>
                                        <w:left w:val="none" w:sz="0" w:space="0" w:color="auto"/>
                                        <w:bottom w:val="none" w:sz="0" w:space="0" w:color="auto"/>
                                        <w:right w:val="none" w:sz="0" w:space="0" w:color="auto"/>
                                      </w:divBdr>
                                    </w:div>
                                    <w:div w:id="1599173794">
                                      <w:marLeft w:val="0"/>
                                      <w:marRight w:val="0"/>
                                      <w:marTop w:val="0"/>
                                      <w:marBottom w:val="0"/>
                                      <w:divBdr>
                                        <w:top w:val="none" w:sz="0" w:space="0" w:color="auto"/>
                                        <w:left w:val="none" w:sz="0" w:space="0" w:color="auto"/>
                                        <w:bottom w:val="none" w:sz="0" w:space="0" w:color="auto"/>
                                        <w:right w:val="none" w:sz="0" w:space="0" w:color="auto"/>
                                      </w:divBdr>
                                    </w:div>
                                    <w:div w:id="462500671">
                                      <w:marLeft w:val="0"/>
                                      <w:marRight w:val="0"/>
                                      <w:marTop w:val="0"/>
                                      <w:marBottom w:val="0"/>
                                      <w:divBdr>
                                        <w:top w:val="none" w:sz="0" w:space="0" w:color="auto"/>
                                        <w:left w:val="none" w:sz="0" w:space="0" w:color="auto"/>
                                        <w:bottom w:val="none" w:sz="0" w:space="0" w:color="auto"/>
                                        <w:right w:val="none" w:sz="0" w:space="0" w:color="auto"/>
                                      </w:divBdr>
                                    </w:div>
                                    <w:div w:id="375549043">
                                      <w:marLeft w:val="0"/>
                                      <w:marRight w:val="0"/>
                                      <w:marTop w:val="0"/>
                                      <w:marBottom w:val="0"/>
                                      <w:divBdr>
                                        <w:top w:val="none" w:sz="0" w:space="0" w:color="auto"/>
                                        <w:left w:val="none" w:sz="0" w:space="0" w:color="auto"/>
                                        <w:bottom w:val="none" w:sz="0" w:space="0" w:color="auto"/>
                                        <w:right w:val="none" w:sz="0" w:space="0" w:color="auto"/>
                                      </w:divBdr>
                                    </w:div>
                                    <w:div w:id="508566979">
                                      <w:marLeft w:val="0"/>
                                      <w:marRight w:val="0"/>
                                      <w:marTop w:val="0"/>
                                      <w:marBottom w:val="0"/>
                                      <w:divBdr>
                                        <w:top w:val="none" w:sz="0" w:space="0" w:color="auto"/>
                                        <w:left w:val="none" w:sz="0" w:space="0" w:color="auto"/>
                                        <w:bottom w:val="none" w:sz="0" w:space="0" w:color="auto"/>
                                        <w:right w:val="none" w:sz="0" w:space="0" w:color="auto"/>
                                      </w:divBdr>
                                    </w:div>
                                    <w:div w:id="1647078929">
                                      <w:marLeft w:val="0"/>
                                      <w:marRight w:val="0"/>
                                      <w:marTop w:val="0"/>
                                      <w:marBottom w:val="0"/>
                                      <w:divBdr>
                                        <w:top w:val="none" w:sz="0" w:space="0" w:color="auto"/>
                                        <w:left w:val="none" w:sz="0" w:space="0" w:color="auto"/>
                                        <w:bottom w:val="none" w:sz="0" w:space="0" w:color="auto"/>
                                        <w:right w:val="none" w:sz="0" w:space="0" w:color="auto"/>
                                      </w:divBdr>
                                    </w:div>
                                    <w:div w:id="944726487">
                                      <w:marLeft w:val="0"/>
                                      <w:marRight w:val="0"/>
                                      <w:marTop w:val="0"/>
                                      <w:marBottom w:val="0"/>
                                      <w:divBdr>
                                        <w:top w:val="none" w:sz="0" w:space="0" w:color="auto"/>
                                        <w:left w:val="none" w:sz="0" w:space="0" w:color="auto"/>
                                        <w:bottom w:val="none" w:sz="0" w:space="0" w:color="auto"/>
                                        <w:right w:val="none" w:sz="0" w:space="0" w:color="auto"/>
                                      </w:divBdr>
                                    </w:div>
                                    <w:div w:id="321617359">
                                      <w:marLeft w:val="0"/>
                                      <w:marRight w:val="0"/>
                                      <w:marTop w:val="0"/>
                                      <w:marBottom w:val="0"/>
                                      <w:divBdr>
                                        <w:top w:val="none" w:sz="0" w:space="0" w:color="auto"/>
                                        <w:left w:val="none" w:sz="0" w:space="0" w:color="auto"/>
                                        <w:bottom w:val="none" w:sz="0" w:space="0" w:color="auto"/>
                                        <w:right w:val="none" w:sz="0" w:space="0" w:color="auto"/>
                                      </w:divBdr>
                                    </w:div>
                                    <w:div w:id="180552402">
                                      <w:marLeft w:val="0"/>
                                      <w:marRight w:val="0"/>
                                      <w:marTop w:val="0"/>
                                      <w:marBottom w:val="0"/>
                                      <w:divBdr>
                                        <w:top w:val="none" w:sz="0" w:space="0" w:color="auto"/>
                                        <w:left w:val="none" w:sz="0" w:space="0" w:color="auto"/>
                                        <w:bottom w:val="none" w:sz="0" w:space="0" w:color="auto"/>
                                        <w:right w:val="none" w:sz="0" w:space="0" w:color="auto"/>
                                      </w:divBdr>
                                    </w:div>
                                    <w:div w:id="940992088">
                                      <w:marLeft w:val="0"/>
                                      <w:marRight w:val="0"/>
                                      <w:marTop w:val="0"/>
                                      <w:marBottom w:val="0"/>
                                      <w:divBdr>
                                        <w:top w:val="none" w:sz="0" w:space="0" w:color="auto"/>
                                        <w:left w:val="none" w:sz="0" w:space="0" w:color="auto"/>
                                        <w:bottom w:val="none" w:sz="0" w:space="0" w:color="auto"/>
                                        <w:right w:val="none" w:sz="0" w:space="0" w:color="auto"/>
                                      </w:divBdr>
                                    </w:div>
                                    <w:div w:id="1564371206">
                                      <w:marLeft w:val="0"/>
                                      <w:marRight w:val="0"/>
                                      <w:marTop w:val="0"/>
                                      <w:marBottom w:val="0"/>
                                      <w:divBdr>
                                        <w:top w:val="none" w:sz="0" w:space="0" w:color="auto"/>
                                        <w:left w:val="none" w:sz="0" w:space="0" w:color="auto"/>
                                        <w:bottom w:val="none" w:sz="0" w:space="0" w:color="auto"/>
                                        <w:right w:val="none" w:sz="0" w:space="0" w:color="auto"/>
                                      </w:divBdr>
                                    </w:div>
                                    <w:div w:id="1080375041">
                                      <w:marLeft w:val="0"/>
                                      <w:marRight w:val="0"/>
                                      <w:marTop w:val="0"/>
                                      <w:marBottom w:val="0"/>
                                      <w:divBdr>
                                        <w:top w:val="none" w:sz="0" w:space="0" w:color="auto"/>
                                        <w:left w:val="none" w:sz="0" w:space="0" w:color="auto"/>
                                        <w:bottom w:val="none" w:sz="0" w:space="0" w:color="auto"/>
                                        <w:right w:val="none" w:sz="0" w:space="0" w:color="auto"/>
                                      </w:divBdr>
                                    </w:div>
                                    <w:div w:id="736826007">
                                      <w:marLeft w:val="0"/>
                                      <w:marRight w:val="0"/>
                                      <w:marTop w:val="0"/>
                                      <w:marBottom w:val="0"/>
                                      <w:divBdr>
                                        <w:top w:val="none" w:sz="0" w:space="0" w:color="auto"/>
                                        <w:left w:val="none" w:sz="0" w:space="0" w:color="auto"/>
                                        <w:bottom w:val="none" w:sz="0" w:space="0" w:color="auto"/>
                                        <w:right w:val="none" w:sz="0" w:space="0" w:color="auto"/>
                                      </w:divBdr>
                                    </w:div>
                                    <w:div w:id="1172063024">
                                      <w:marLeft w:val="0"/>
                                      <w:marRight w:val="0"/>
                                      <w:marTop w:val="0"/>
                                      <w:marBottom w:val="0"/>
                                      <w:divBdr>
                                        <w:top w:val="none" w:sz="0" w:space="0" w:color="auto"/>
                                        <w:left w:val="none" w:sz="0" w:space="0" w:color="auto"/>
                                        <w:bottom w:val="none" w:sz="0" w:space="0" w:color="auto"/>
                                        <w:right w:val="none" w:sz="0" w:space="0" w:color="auto"/>
                                      </w:divBdr>
                                    </w:div>
                                    <w:div w:id="383263435">
                                      <w:marLeft w:val="0"/>
                                      <w:marRight w:val="0"/>
                                      <w:marTop w:val="0"/>
                                      <w:marBottom w:val="0"/>
                                      <w:divBdr>
                                        <w:top w:val="none" w:sz="0" w:space="0" w:color="auto"/>
                                        <w:left w:val="none" w:sz="0" w:space="0" w:color="auto"/>
                                        <w:bottom w:val="none" w:sz="0" w:space="0" w:color="auto"/>
                                        <w:right w:val="none" w:sz="0" w:space="0" w:color="auto"/>
                                      </w:divBdr>
                                    </w:div>
                                    <w:div w:id="1760835721">
                                      <w:marLeft w:val="0"/>
                                      <w:marRight w:val="0"/>
                                      <w:marTop w:val="0"/>
                                      <w:marBottom w:val="0"/>
                                      <w:divBdr>
                                        <w:top w:val="none" w:sz="0" w:space="0" w:color="auto"/>
                                        <w:left w:val="none" w:sz="0" w:space="0" w:color="auto"/>
                                        <w:bottom w:val="none" w:sz="0" w:space="0" w:color="auto"/>
                                        <w:right w:val="none" w:sz="0" w:space="0" w:color="auto"/>
                                      </w:divBdr>
                                    </w:div>
                                    <w:div w:id="1987976604">
                                      <w:marLeft w:val="0"/>
                                      <w:marRight w:val="0"/>
                                      <w:marTop w:val="0"/>
                                      <w:marBottom w:val="0"/>
                                      <w:divBdr>
                                        <w:top w:val="none" w:sz="0" w:space="0" w:color="auto"/>
                                        <w:left w:val="none" w:sz="0" w:space="0" w:color="auto"/>
                                        <w:bottom w:val="none" w:sz="0" w:space="0" w:color="auto"/>
                                        <w:right w:val="none" w:sz="0" w:space="0" w:color="auto"/>
                                      </w:divBdr>
                                    </w:div>
                                    <w:div w:id="86274764">
                                      <w:marLeft w:val="0"/>
                                      <w:marRight w:val="0"/>
                                      <w:marTop w:val="0"/>
                                      <w:marBottom w:val="0"/>
                                      <w:divBdr>
                                        <w:top w:val="none" w:sz="0" w:space="0" w:color="auto"/>
                                        <w:left w:val="none" w:sz="0" w:space="0" w:color="auto"/>
                                        <w:bottom w:val="none" w:sz="0" w:space="0" w:color="auto"/>
                                        <w:right w:val="none" w:sz="0" w:space="0" w:color="auto"/>
                                      </w:divBdr>
                                    </w:div>
                                    <w:div w:id="334918573">
                                      <w:marLeft w:val="0"/>
                                      <w:marRight w:val="0"/>
                                      <w:marTop w:val="0"/>
                                      <w:marBottom w:val="0"/>
                                      <w:divBdr>
                                        <w:top w:val="none" w:sz="0" w:space="0" w:color="auto"/>
                                        <w:left w:val="none" w:sz="0" w:space="0" w:color="auto"/>
                                        <w:bottom w:val="none" w:sz="0" w:space="0" w:color="auto"/>
                                        <w:right w:val="none" w:sz="0" w:space="0" w:color="auto"/>
                                      </w:divBdr>
                                    </w:div>
                                    <w:div w:id="1672371093">
                                      <w:marLeft w:val="0"/>
                                      <w:marRight w:val="0"/>
                                      <w:marTop w:val="0"/>
                                      <w:marBottom w:val="0"/>
                                      <w:divBdr>
                                        <w:top w:val="none" w:sz="0" w:space="0" w:color="auto"/>
                                        <w:left w:val="none" w:sz="0" w:space="0" w:color="auto"/>
                                        <w:bottom w:val="none" w:sz="0" w:space="0" w:color="auto"/>
                                        <w:right w:val="none" w:sz="0" w:space="0" w:color="auto"/>
                                      </w:divBdr>
                                    </w:div>
                                    <w:div w:id="129566038">
                                      <w:marLeft w:val="0"/>
                                      <w:marRight w:val="0"/>
                                      <w:marTop w:val="0"/>
                                      <w:marBottom w:val="0"/>
                                      <w:divBdr>
                                        <w:top w:val="none" w:sz="0" w:space="0" w:color="auto"/>
                                        <w:left w:val="none" w:sz="0" w:space="0" w:color="auto"/>
                                        <w:bottom w:val="none" w:sz="0" w:space="0" w:color="auto"/>
                                        <w:right w:val="none" w:sz="0" w:space="0" w:color="auto"/>
                                      </w:divBdr>
                                    </w:div>
                                    <w:div w:id="955868333">
                                      <w:marLeft w:val="0"/>
                                      <w:marRight w:val="0"/>
                                      <w:marTop w:val="0"/>
                                      <w:marBottom w:val="0"/>
                                      <w:divBdr>
                                        <w:top w:val="none" w:sz="0" w:space="0" w:color="auto"/>
                                        <w:left w:val="none" w:sz="0" w:space="0" w:color="auto"/>
                                        <w:bottom w:val="none" w:sz="0" w:space="0" w:color="auto"/>
                                        <w:right w:val="none" w:sz="0" w:space="0" w:color="auto"/>
                                      </w:divBdr>
                                    </w:div>
                                    <w:div w:id="1755935819">
                                      <w:marLeft w:val="0"/>
                                      <w:marRight w:val="0"/>
                                      <w:marTop w:val="0"/>
                                      <w:marBottom w:val="0"/>
                                      <w:divBdr>
                                        <w:top w:val="none" w:sz="0" w:space="0" w:color="auto"/>
                                        <w:left w:val="none" w:sz="0" w:space="0" w:color="auto"/>
                                        <w:bottom w:val="none" w:sz="0" w:space="0" w:color="auto"/>
                                        <w:right w:val="none" w:sz="0" w:space="0" w:color="auto"/>
                                      </w:divBdr>
                                    </w:div>
                                    <w:div w:id="342363042">
                                      <w:marLeft w:val="0"/>
                                      <w:marRight w:val="0"/>
                                      <w:marTop w:val="0"/>
                                      <w:marBottom w:val="0"/>
                                      <w:divBdr>
                                        <w:top w:val="none" w:sz="0" w:space="0" w:color="auto"/>
                                        <w:left w:val="none" w:sz="0" w:space="0" w:color="auto"/>
                                        <w:bottom w:val="none" w:sz="0" w:space="0" w:color="auto"/>
                                        <w:right w:val="none" w:sz="0" w:space="0" w:color="auto"/>
                                      </w:divBdr>
                                    </w:div>
                                  </w:divsChild>
                                </w:div>
                                <w:div w:id="722602016">
                                  <w:marLeft w:val="0"/>
                                  <w:marRight w:val="0"/>
                                  <w:marTop w:val="0"/>
                                  <w:marBottom w:val="0"/>
                                  <w:divBdr>
                                    <w:top w:val="none" w:sz="0" w:space="0" w:color="auto"/>
                                    <w:left w:val="none" w:sz="0" w:space="0" w:color="auto"/>
                                    <w:bottom w:val="none" w:sz="0" w:space="0" w:color="auto"/>
                                    <w:right w:val="none" w:sz="0" w:space="0" w:color="auto"/>
                                  </w:divBdr>
                                  <w:divsChild>
                                    <w:div w:id="153838462">
                                      <w:marLeft w:val="0"/>
                                      <w:marRight w:val="0"/>
                                      <w:marTop w:val="0"/>
                                      <w:marBottom w:val="0"/>
                                      <w:divBdr>
                                        <w:top w:val="none" w:sz="0" w:space="0" w:color="auto"/>
                                        <w:left w:val="none" w:sz="0" w:space="0" w:color="auto"/>
                                        <w:bottom w:val="none" w:sz="0" w:space="0" w:color="auto"/>
                                        <w:right w:val="none" w:sz="0" w:space="0" w:color="auto"/>
                                      </w:divBdr>
                                    </w:div>
                                    <w:div w:id="2089301928">
                                      <w:marLeft w:val="0"/>
                                      <w:marRight w:val="0"/>
                                      <w:marTop w:val="0"/>
                                      <w:marBottom w:val="0"/>
                                      <w:divBdr>
                                        <w:top w:val="none" w:sz="0" w:space="0" w:color="auto"/>
                                        <w:left w:val="none" w:sz="0" w:space="0" w:color="auto"/>
                                        <w:bottom w:val="none" w:sz="0" w:space="0" w:color="auto"/>
                                        <w:right w:val="none" w:sz="0" w:space="0" w:color="auto"/>
                                      </w:divBdr>
                                    </w:div>
                                    <w:div w:id="1042250607">
                                      <w:marLeft w:val="0"/>
                                      <w:marRight w:val="0"/>
                                      <w:marTop w:val="0"/>
                                      <w:marBottom w:val="0"/>
                                      <w:divBdr>
                                        <w:top w:val="none" w:sz="0" w:space="0" w:color="auto"/>
                                        <w:left w:val="none" w:sz="0" w:space="0" w:color="auto"/>
                                        <w:bottom w:val="none" w:sz="0" w:space="0" w:color="auto"/>
                                        <w:right w:val="none" w:sz="0" w:space="0" w:color="auto"/>
                                      </w:divBdr>
                                    </w:div>
                                    <w:div w:id="2131513572">
                                      <w:marLeft w:val="0"/>
                                      <w:marRight w:val="0"/>
                                      <w:marTop w:val="0"/>
                                      <w:marBottom w:val="0"/>
                                      <w:divBdr>
                                        <w:top w:val="none" w:sz="0" w:space="0" w:color="auto"/>
                                        <w:left w:val="none" w:sz="0" w:space="0" w:color="auto"/>
                                        <w:bottom w:val="none" w:sz="0" w:space="0" w:color="auto"/>
                                        <w:right w:val="none" w:sz="0" w:space="0" w:color="auto"/>
                                      </w:divBdr>
                                    </w:div>
                                    <w:div w:id="1559517035">
                                      <w:marLeft w:val="0"/>
                                      <w:marRight w:val="0"/>
                                      <w:marTop w:val="0"/>
                                      <w:marBottom w:val="0"/>
                                      <w:divBdr>
                                        <w:top w:val="none" w:sz="0" w:space="0" w:color="auto"/>
                                        <w:left w:val="none" w:sz="0" w:space="0" w:color="auto"/>
                                        <w:bottom w:val="none" w:sz="0" w:space="0" w:color="auto"/>
                                        <w:right w:val="none" w:sz="0" w:space="0" w:color="auto"/>
                                      </w:divBdr>
                                    </w:div>
                                    <w:div w:id="1035160827">
                                      <w:marLeft w:val="0"/>
                                      <w:marRight w:val="0"/>
                                      <w:marTop w:val="0"/>
                                      <w:marBottom w:val="0"/>
                                      <w:divBdr>
                                        <w:top w:val="none" w:sz="0" w:space="0" w:color="auto"/>
                                        <w:left w:val="none" w:sz="0" w:space="0" w:color="auto"/>
                                        <w:bottom w:val="none" w:sz="0" w:space="0" w:color="auto"/>
                                        <w:right w:val="none" w:sz="0" w:space="0" w:color="auto"/>
                                      </w:divBdr>
                                    </w:div>
                                    <w:div w:id="1525292652">
                                      <w:marLeft w:val="0"/>
                                      <w:marRight w:val="0"/>
                                      <w:marTop w:val="0"/>
                                      <w:marBottom w:val="0"/>
                                      <w:divBdr>
                                        <w:top w:val="none" w:sz="0" w:space="0" w:color="auto"/>
                                        <w:left w:val="none" w:sz="0" w:space="0" w:color="auto"/>
                                        <w:bottom w:val="none" w:sz="0" w:space="0" w:color="auto"/>
                                        <w:right w:val="none" w:sz="0" w:space="0" w:color="auto"/>
                                      </w:divBdr>
                                    </w:div>
                                    <w:div w:id="658925238">
                                      <w:marLeft w:val="0"/>
                                      <w:marRight w:val="0"/>
                                      <w:marTop w:val="0"/>
                                      <w:marBottom w:val="0"/>
                                      <w:divBdr>
                                        <w:top w:val="none" w:sz="0" w:space="0" w:color="auto"/>
                                        <w:left w:val="none" w:sz="0" w:space="0" w:color="auto"/>
                                        <w:bottom w:val="none" w:sz="0" w:space="0" w:color="auto"/>
                                        <w:right w:val="none" w:sz="0" w:space="0" w:color="auto"/>
                                      </w:divBdr>
                                    </w:div>
                                    <w:div w:id="1960914823">
                                      <w:marLeft w:val="0"/>
                                      <w:marRight w:val="0"/>
                                      <w:marTop w:val="0"/>
                                      <w:marBottom w:val="0"/>
                                      <w:divBdr>
                                        <w:top w:val="none" w:sz="0" w:space="0" w:color="auto"/>
                                        <w:left w:val="none" w:sz="0" w:space="0" w:color="auto"/>
                                        <w:bottom w:val="none" w:sz="0" w:space="0" w:color="auto"/>
                                        <w:right w:val="none" w:sz="0" w:space="0" w:color="auto"/>
                                      </w:divBdr>
                                    </w:div>
                                    <w:div w:id="1541160656">
                                      <w:marLeft w:val="0"/>
                                      <w:marRight w:val="0"/>
                                      <w:marTop w:val="0"/>
                                      <w:marBottom w:val="0"/>
                                      <w:divBdr>
                                        <w:top w:val="none" w:sz="0" w:space="0" w:color="auto"/>
                                        <w:left w:val="none" w:sz="0" w:space="0" w:color="auto"/>
                                        <w:bottom w:val="none" w:sz="0" w:space="0" w:color="auto"/>
                                        <w:right w:val="none" w:sz="0" w:space="0" w:color="auto"/>
                                      </w:divBdr>
                                    </w:div>
                                    <w:div w:id="1599018560">
                                      <w:marLeft w:val="0"/>
                                      <w:marRight w:val="0"/>
                                      <w:marTop w:val="0"/>
                                      <w:marBottom w:val="0"/>
                                      <w:divBdr>
                                        <w:top w:val="none" w:sz="0" w:space="0" w:color="auto"/>
                                        <w:left w:val="none" w:sz="0" w:space="0" w:color="auto"/>
                                        <w:bottom w:val="none" w:sz="0" w:space="0" w:color="auto"/>
                                        <w:right w:val="none" w:sz="0" w:space="0" w:color="auto"/>
                                      </w:divBdr>
                                    </w:div>
                                    <w:div w:id="644357481">
                                      <w:marLeft w:val="0"/>
                                      <w:marRight w:val="0"/>
                                      <w:marTop w:val="0"/>
                                      <w:marBottom w:val="0"/>
                                      <w:divBdr>
                                        <w:top w:val="none" w:sz="0" w:space="0" w:color="auto"/>
                                        <w:left w:val="none" w:sz="0" w:space="0" w:color="auto"/>
                                        <w:bottom w:val="none" w:sz="0" w:space="0" w:color="auto"/>
                                        <w:right w:val="none" w:sz="0" w:space="0" w:color="auto"/>
                                      </w:divBdr>
                                    </w:div>
                                    <w:div w:id="1731801244">
                                      <w:marLeft w:val="0"/>
                                      <w:marRight w:val="0"/>
                                      <w:marTop w:val="0"/>
                                      <w:marBottom w:val="0"/>
                                      <w:divBdr>
                                        <w:top w:val="none" w:sz="0" w:space="0" w:color="auto"/>
                                        <w:left w:val="none" w:sz="0" w:space="0" w:color="auto"/>
                                        <w:bottom w:val="none" w:sz="0" w:space="0" w:color="auto"/>
                                        <w:right w:val="none" w:sz="0" w:space="0" w:color="auto"/>
                                      </w:divBdr>
                                    </w:div>
                                    <w:div w:id="1719861891">
                                      <w:marLeft w:val="0"/>
                                      <w:marRight w:val="0"/>
                                      <w:marTop w:val="0"/>
                                      <w:marBottom w:val="0"/>
                                      <w:divBdr>
                                        <w:top w:val="none" w:sz="0" w:space="0" w:color="auto"/>
                                        <w:left w:val="none" w:sz="0" w:space="0" w:color="auto"/>
                                        <w:bottom w:val="none" w:sz="0" w:space="0" w:color="auto"/>
                                        <w:right w:val="none" w:sz="0" w:space="0" w:color="auto"/>
                                      </w:divBdr>
                                    </w:div>
                                    <w:div w:id="1396396019">
                                      <w:marLeft w:val="0"/>
                                      <w:marRight w:val="0"/>
                                      <w:marTop w:val="0"/>
                                      <w:marBottom w:val="0"/>
                                      <w:divBdr>
                                        <w:top w:val="none" w:sz="0" w:space="0" w:color="auto"/>
                                        <w:left w:val="none" w:sz="0" w:space="0" w:color="auto"/>
                                        <w:bottom w:val="none" w:sz="0" w:space="0" w:color="auto"/>
                                        <w:right w:val="none" w:sz="0" w:space="0" w:color="auto"/>
                                      </w:divBdr>
                                    </w:div>
                                    <w:div w:id="1305353088">
                                      <w:marLeft w:val="0"/>
                                      <w:marRight w:val="0"/>
                                      <w:marTop w:val="0"/>
                                      <w:marBottom w:val="0"/>
                                      <w:divBdr>
                                        <w:top w:val="none" w:sz="0" w:space="0" w:color="auto"/>
                                        <w:left w:val="none" w:sz="0" w:space="0" w:color="auto"/>
                                        <w:bottom w:val="none" w:sz="0" w:space="0" w:color="auto"/>
                                        <w:right w:val="none" w:sz="0" w:space="0" w:color="auto"/>
                                      </w:divBdr>
                                    </w:div>
                                    <w:div w:id="340083911">
                                      <w:marLeft w:val="0"/>
                                      <w:marRight w:val="0"/>
                                      <w:marTop w:val="0"/>
                                      <w:marBottom w:val="0"/>
                                      <w:divBdr>
                                        <w:top w:val="none" w:sz="0" w:space="0" w:color="auto"/>
                                        <w:left w:val="none" w:sz="0" w:space="0" w:color="auto"/>
                                        <w:bottom w:val="none" w:sz="0" w:space="0" w:color="auto"/>
                                        <w:right w:val="none" w:sz="0" w:space="0" w:color="auto"/>
                                      </w:divBdr>
                                    </w:div>
                                    <w:div w:id="571737192">
                                      <w:marLeft w:val="0"/>
                                      <w:marRight w:val="0"/>
                                      <w:marTop w:val="0"/>
                                      <w:marBottom w:val="0"/>
                                      <w:divBdr>
                                        <w:top w:val="none" w:sz="0" w:space="0" w:color="auto"/>
                                        <w:left w:val="none" w:sz="0" w:space="0" w:color="auto"/>
                                        <w:bottom w:val="none" w:sz="0" w:space="0" w:color="auto"/>
                                        <w:right w:val="none" w:sz="0" w:space="0" w:color="auto"/>
                                      </w:divBdr>
                                    </w:div>
                                    <w:div w:id="313485904">
                                      <w:marLeft w:val="0"/>
                                      <w:marRight w:val="0"/>
                                      <w:marTop w:val="0"/>
                                      <w:marBottom w:val="0"/>
                                      <w:divBdr>
                                        <w:top w:val="none" w:sz="0" w:space="0" w:color="auto"/>
                                        <w:left w:val="none" w:sz="0" w:space="0" w:color="auto"/>
                                        <w:bottom w:val="none" w:sz="0" w:space="0" w:color="auto"/>
                                        <w:right w:val="none" w:sz="0" w:space="0" w:color="auto"/>
                                      </w:divBdr>
                                    </w:div>
                                    <w:div w:id="397093651">
                                      <w:marLeft w:val="0"/>
                                      <w:marRight w:val="0"/>
                                      <w:marTop w:val="0"/>
                                      <w:marBottom w:val="0"/>
                                      <w:divBdr>
                                        <w:top w:val="none" w:sz="0" w:space="0" w:color="auto"/>
                                        <w:left w:val="none" w:sz="0" w:space="0" w:color="auto"/>
                                        <w:bottom w:val="none" w:sz="0" w:space="0" w:color="auto"/>
                                        <w:right w:val="none" w:sz="0" w:space="0" w:color="auto"/>
                                      </w:divBdr>
                                    </w:div>
                                    <w:div w:id="170267547">
                                      <w:marLeft w:val="0"/>
                                      <w:marRight w:val="0"/>
                                      <w:marTop w:val="0"/>
                                      <w:marBottom w:val="0"/>
                                      <w:divBdr>
                                        <w:top w:val="none" w:sz="0" w:space="0" w:color="auto"/>
                                        <w:left w:val="none" w:sz="0" w:space="0" w:color="auto"/>
                                        <w:bottom w:val="none" w:sz="0" w:space="0" w:color="auto"/>
                                        <w:right w:val="none" w:sz="0" w:space="0" w:color="auto"/>
                                      </w:divBdr>
                                    </w:div>
                                    <w:div w:id="837572055">
                                      <w:marLeft w:val="0"/>
                                      <w:marRight w:val="0"/>
                                      <w:marTop w:val="0"/>
                                      <w:marBottom w:val="0"/>
                                      <w:divBdr>
                                        <w:top w:val="none" w:sz="0" w:space="0" w:color="auto"/>
                                        <w:left w:val="none" w:sz="0" w:space="0" w:color="auto"/>
                                        <w:bottom w:val="none" w:sz="0" w:space="0" w:color="auto"/>
                                        <w:right w:val="none" w:sz="0" w:space="0" w:color="auto"/>
                                      </w:divBdr>
                                    </w:div>
                                    <w:div w:id="794568437">
                                      <w:marLeft w:val="0"/>
                                      <w:marRight w:val="0"/>
                                      <w:marTop w:val="0"/>
                                      <w:marBottom w:val="0"/>
                                      <w:divBdr>
                                        <w:top w:val="none" w:sz="0" w:space="0" w:color="auto"/>
                                        <w:left w:val="none" w:sz="0" w:space="0" w:color="auto"/>
                                        <w:bottom w:val="none" w:sz="0" w:space="0" w:color="auto"/>
                                        <w:right w:val="none" w:sz="0" w:space="0" w:color="auto"/>
                                      </w:divBdr>
                                    </w:div>
                                    <w:div w:id="456530407">
                                      <w:marLeft w:val="0"/>
                                      <w:marRight w:val="0"/>
                                      <w:marTop w:val="0"/>
                                      <w:marBottom w:val="0"/>
                                      <w:divBdr>
                                        <w:top w:val="none" w:sz="0" w:space="0" w:color="auto"/>
                                        <w:left w:val="none" w:sz="0" w:space="0" w:color="auto"/>
                                        <w:bottom w:val="none" w:sz="0" w:space="0" w:color="auto"/>
                                        <w:right w:val="none" w:sz="0" w:space="0" w:color="auto"/>
                                      </w:divBdr>
                                    </w:div>
                                    <w:div w:id="910165063">
                                      <w:marLeft w:val="0"/>
                                      <w:marRight w:val="0"/>
                                      <w:marTop w:val="0"/>
                                      <w:marBottom w:val="0"/>
                                      <w:divBdr>
                                        <w:top w:val="none" w:sz="0" w:space="0" w:color="auto"/>
                                        <w:left w:val="none" w:sz="0" w:space="0" w:color="auto"/>
                                        <w:bottom w:val="none" w:sz="0" w:space="0" w:color="auto"/>
                                        <w:right w:val="none" w:sz="0" w:space="0" w:color="auto"/>
                                      </w:divBdr>
                                    </w:div>
                                    <w:div w:id="7840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14374">
                          <w:marLeft w:val="0"/>
                          <w:marRight w:val="0"/>
                          <w:marTop w:val="180"/>
                          <w:marBottom w:val="180"/>
                          <w:divBdr>
                            <w:top w:val="none" w:sz="0" w:space="0" w:color="auto"/>
                            <w:left w:val="none" w:sz="0" w:space="0" w:color="auto"/>
                            <w:bottom w:val="none" w:sz="0" w:space="0" w:color="auto"/>
                            <w:right w:val="none" w:sz="0" w:space="0" w:color="auto"/>
                          </w:divBdr>
                          <w:divsChild>
                            <w:div w:id="1657488800">
                              <w:marLeft w:val="0"/>
                              <w:marRight w:val="0"/>
                              <w:marTop w:val="0"/>
                              <w:marBottom w:val="0"/>
                              <w:divBdr>
                                <w:top w:val="none" w:sz="0" w:space="0" w:color="auto"/>
                                <w:left w:val="none" w:sz="0" w:space="0" w:color="auto"/>
                                <w:bottom w:val="none" w:sz="0" w:space="0" w:color="auto"/>
                                <w:right w:val="none" w:sz="0" w:space="0" w:color="auto"/>
                              </w:divBdr>
                            </w:div>
                            <w:div w:id="1392538877">
                              <w:marLeft w:val="0"/>
                              <w:marRight w:val="0"/>
                              <w:marTop w:val="0"/>
                              <w:marBottom w:val="0"/>
                              <w:divBdr>
                                <w:top w:val="none" w:sz="0" w:space="0" w:color="auto"/>
                                <w:left w:val="none" w:sz="0" w:space="0" w:color="auto"/>
                                <w:bottom w:val="none" w:sz="0" w:space="0" w:color="auto"/>
                                <w:right w:val="none" w:sz="0" w:space="0" w:color="auto"/>
                              </w:divBdr>
                              <w:divsChild>
                                <w:div w:id="684022148">
                                  <w:marLeft w:val="0"/>
                                  <w:marRight w:val="0"/>
                                  <w:marTop w:val="0"/>
                                  <w:marBottom w:val="0"/>
                                  <w:divBdr>
                                    <w:top w:val="none" w:sz="0" w:space="0" w:color="auto"/>
                                    <w:left w:val="none" w:sz="0" w:space="0" w:color="auto"/>
                                    <w:bottom w:val="none" w:sz="0" w:space="0" w:color="auto"/>
                                    <w:right w:val="none" w:sz="0" w:space="0" w:color="auto"/>
                                  </w:divBdr>
                                  <w:divsChild>
                                    <w:div w:id="946276407">
                                      <w:marLeft w:val="0"/>
                                      <w:marRight w:val="0"/>
                                      <w:marTop w:val="0"/>
                                      <w:marBottom w:val="0"/>
                                      <w:divBdr>
                                        <w:top w:val="none" w:sz="0" w:space="0" w:color="auto"/>
                                        <w:left w:val="none" w:sz="0" w:space="0" w:color="auto"/>
                                        <w:bottom w:val="none" w:sz="0" w:space="0" w:color="auto"/>
                                        <w:right w:val="none" w:sz="0" w:space="0" w:color="auto"/>
                                      </w:divBdr>
                                    </w:div>
                                    <w:div w:id="718092744">
                                      <w:marLeft w:val="0"/>
                                      <w:marRight w:val="0"/>
                                      <w:marTop w:val="0"/>
                                      <w:marBottom w:val="0"/>
                                      <w:divBdr>
                                        <w:top w:val="none" w:sz="0" w:space="0" w:color="auto"/>
                                        <w:left w:val="none" w:sz="0" w:space="0" w:color="auto"/>
                                        <w:bottom w:val="none" w:sz="0" w:space="0" w:color="auto"/>
                                        <w:right w:val="none" w:sz="0" w:space="0" w:color="auto"/>
                                      </w:divBdr>
                                    </w:div>
                                    <w:div w:id="1458455338">
                                      <w:marLeft w:val="0"/>
                                      <w:marRight w:val="0"/>
                                      <w:marTop w:val="0"/>
                                      <w:marBottom w:val="0"/>
                                      <w:divBdr>
                                        <w:top w:val="none" w:sz="0" w:space="0" w:color="auto"/>
                                        <w:left w:val="none" w:sz="0" w:space="0" w:color="auto"/>
                                        <w:bottom w:val="none" w:sz="0" w:space="0" w:color="auto"/>
                                        <w:right w:val="none" w:sz="0" w:space="0" w:color="auto"/>
                                      </w:divBdr>
                                    </w:div>
                                    <w:div w:id="964310962">
                                      <w:marLeft w:val="0"/>
                                      <w:marRight w:val="0"/>
                                      <w:marTop w:val="0"/>
                                      <w:marBottom w:val="0"/>
                                      <w:divBdr>
                                        <w:top w:val="none" w:sz="0" w:space="0" w:color="auto"/>
                                        <w:left w:val="none" w:sz="0" w:space="0" w:color="auto"/>
                                        <w:bottom w:val="none" w:sz="0" w:space="0" w:color="auto"/>
                                        <w:right w:val="none" w:sz="0" w:space="0" w:color="auto"/>
                                      </w:divBdr>
                                    </w:div>
                                    <w:div w:id="897210182">
                                      <w:marLeft w:val="0"/>
                                      <w:marRight w:val="0"/>
                                      <w:marTop w:val="0"/>
                                      <w:marBottom w:val="0"/>
                                      <w:divBdr>
                                        <w:top w:val="none" w:sz="0" w:space="0" w:color="auto"/>
                                        <w:left w:val="none" w:sz="0" w:space="0" w:color="auto"/>
                                        <w:bottom w:val="none" w:sz="0" w:space="0" w:color="auto"/>
                                        <w:right w:val="none" w:sz="0" w:space="0" w:color="auto"/>
                                      </w:divBdr>
                                    </w:div>
                                  </w:divsChild>
                                </w:div>
                                <w:div w:id="742458981">
                                  <w:marLeft w:val="0"/>
                                  <w:marRight w:val="0"/>
                                  <w:marTop w:val="0"/>
                                  <w:marBottom w:val="0"/>
                                  <w:divBdr>
                                    <w:top w:val="none" w:sz="0" w:space="0" w:color="auto"/>
                                    <w:left w:val="none" w:sz="0" w:space="0" w:color="auto"/>
                                    <w:bottom w:val="none" w:sz="0" w:space="0" w:color="auto"/>
                                    <w:right w:val="none" w:sz="0" w:space="0" w:color="auto"/>
                                  </w:divBdr>
                                  <w:divsChild>
                                    <w:div w:id="837891481">
                                      <w:marLeft w:val="0"/>
                                      <w:marRight w:val="0"/>
                                      <w:marTop w:val="0"/>
                                      <w:marBottom w:val="0"/>
                                      <w:divBdr>
                                        <w:top w:val="none" w:sz="0" w:space="0" w:color="auto"/>
                                        <w:left w:val="none" w:sz="0" w:space="0" w:color="auto"/>
                                        <w:bottom w:val="none" w:sz="0" w:space="0" w:color="auto"/>
                                        <w:right w:val="none" w:sz="0" w:space="0" w:color="auto"/>
                                      </w:divBdr>
                                    </w:div>
                                    <w:div w:id="1041129150">
                                      <w:marLeft w:val="0"/>
                                      <w:marRight w:val="0"/>
                                      <w:marTop w:val="0"/>
                                      <w:marBottom w:val="0"/>
                                      <w:divBdr>
                                        <w:top w:val="none" w:sz="0" w:space="0" w:color="auto"/>
                                        <w:left w:val="none" w:sz="0" w:space="0" w:color="auto"/>
                                        <w:bottom w:val="none" w:sz="0" w:space="0" w:color="auto"/>
                                        <w:right w:val="none" w:sz="0" w:space="0" w:color="auto"/>
                                      </w:divBdr>
                                    </w:div>
                                    <w:div w:id="1016810105">
                                      <w:marLeft w:val="0"/>
                                      <w:marRight w:val="0"/>
                                      <w:marTop w:val="0"/>
                                      <w:marBottom w:val="0"/>
                                      <w:divBdr>
                                        <w:top w:val="none" w:sz="0" w:space="0" w:color="auto"/>
                                        <w:left w:val="none" w:sz="0" w:space="0" w:color="auto"/>
                                        <w:bottom w:val="none" w:sz="0" w:space="0" w:color="auto"/>
                                        <w:right w:val="none" w:sz="0" w:space="0" w:color="auto"/>
                                      </w:divBdr>
                                    </w:div>
                                    <w:div w:id="724985914">
                                      <w:marLeft w:val="0"/>
                                      <w:marRight w:val="0"/>
                                      <w:marTop w:val="0"/>
                                      <w:marBottom w:val="0"/>
                                      <w:divBdr>
                                        <w:top w:val="none" w:sz="0" w:space="0" w:color="auto"/>
                                        <w:left w:val="none" w:sz="0" w:space="0" w:color="auto"/>
                                        <w:bottom w:val="none" w:sz="0" w:space="0" w:color="auto"/>
                                        <w:right w:val="none" w:sz="0" w:space="0" w:color="auto"/>
                                      </w:divBdr>
                                    </w:div>
                                    <w:div w:id="5554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68623">
                          <w:marLeft w:val="0"/>
                          <w:marRight w:val="0"/>
                          <w:marTop w:val="180"/>
                          <w:marBottom w:val="180"/>
                          <w:divBdr>
                            <w:top w:val="none" w:sz="0" w:space="0" w:color="auto"/>
                            <w:left w:val="none" w:sz="0" w:space="0" w:color="auto"/>
                            <w:bottom w:val="none" w:sz="0" w:space="0" w:color="auto"/>
                            <w:right w:val="none" w:sz="0" w:space="0" w:color="auto"/>
                          </w:divBdr>
                          <w:divsChild>
                            <w:div w:id="637029174">
                              <w:marLeft w:val="0"/>
                              <w:marRight w:val="0"/>
                              <w:marTop w:val="0"/>
                              <w:marBottom w:val="0"/>
                              <w:divBdr>
                                <w:top w:val="none" w:sz="0" w:space="0" w:color="auto"/>
                                <w:left w:val="none" w:sz="0" w:space="0" w:color="auto"/>
                                <w:bottom w:val="none" w:sz="0" w:space="0" w:color="auto"/>
                                <w:right w:val="none" w:sz="0" w:space="0" w:color="auto"/>
                              </w:divBdr>
                            </w:div>
                            <w:div w:id="1028678902">
                              <w:marLeft w:val="0"/>
                              <w:marRight w:val="0"/>
                              <w:marTop w:val="0"/>
                              <w:marBottom w:val="0"/>
                              <w:divBdr>
                                <w:top w:val="none" w:sz="0" w:space="0" w:color="auto"/>
                                <w:left w:val="none" w:sz="0" w:space="0" w:color="auto"/>
                                <w:bottom w:val="none" w:sz="0" w:space="0" w:color="auto"/>
                                <w:right w:val="none" w:sz="0" w:space="0" w:color="auto"/>
                              </w:divBdr>
                              <w:divsChild>
                                <w:div w:id="1468551692">
                                  <w:marLeft w:val="0"/>
                                  <w:marRight w:val="0"/>
                                  <w:marTop w:val="0"/>
                                  <w:marBottom w:val="0"/>
                                  <w:divBdr>
                                    <w:top w:val="none" w:sz="0" w:space="0" w:color="auto"/>
                                    <w:left w:val="none" w:sz="0" w:space="0" w:color="auto"/>
                                    <w:bottom w:val="none" w:sz="0" w:space="0" w:color="auto"/>
                                    <w:right w:val="none" w:sz="0" w:space="0" w:color="auto"/>
                                  </w:divBdr>
                                  <w:divsChild>
                                    <w:div w:id="1881897852">
                                      <w:marLeft w:val="0"/>
                                      <w:marRight w:val="0"/>
                                      <w:marTop w:val="0"/>
                                      <w:marBottom w:val="0"/>
                                      <w:divBdr>
                                        <w:top w:val="none" w:sz="0" w:space="0" w:color="auto"/>
                                        <w:left w:val="none" w:sz="0" w:space="0" w:color="auto"/>
                                        <w:bottom w:val="none" w:sz="0" w:space="0" w:color="auto"/>
                                        <w:right w:val="none" w:sz="0" w:space="0" w:color="auto"/>
                                      </w:divBdr>
                                    </w:div>
                                    <w:div w:id="1881169240">
                                      <w:marLeft w:val="0"/>
                                      <w:marRight w:val="0"/>
                                      <w:marTop w:val="0"/>
                                      <w:marBottom w:val="0"/>
                                      <w:divBdr>
                                        <w:top w:val="none" w:sz="0" w:space="0" w:color="auto"/>
                                        <w:left w:val="none" w:sz="0" w:space="0" w:color="auto"/>
                                        <w:bottom w:val="none" w:sz="0" w:space="0" w:color="auto"/>
                                        <w:right w:val="none" w:sz="0" w:space="0" w:color="auto"/>
                                      </w:divBdr>
                                    </w:div>
                                    <w:div w:id="541870097">
                                      <w:marLeft w:val="0"/>
                                      <w:marRight w:val="0"/>
                                      <w:marTop w:val="0"/>
                                      <w:marBottom w:val="0"/>
                                      <w:divBdr>
                                        <w:top w:val="none" w:sz="0" w:space="0" w:color="auto"/>
                                        <w:left w:val="none" w:sz="0" w:space="0" w:color="auto"/>
                                        <w:bottom w:val="none" w:sz="0" w:space="0" w:color="auto"/>
                                        <w:right w:val="none" w:sz="0" w:space="0" w:color="auto"/>
                                      </w:divBdr>
                                    </w:div>
                                    <w:div w:id="1616598133">
                                      <w:marLeft w:val="0"/>
                                      <w:marRight w:val="0"/>
                                      <w:marTop w:val="0"/>
                                      <w:marBottom w:val="0"/>
                                      <w:divBdr>
                                        <w:top w:val="none" w:sz="0" w:space="0" w:color="auto"/>
                                        <w:left w:val="none" w:sz="0" w:space="0" w:color="auto"/>
                                        <w:bottom w:val="none" w:sz="0" w:space="0" w:color="auto"/>
                                        <w:right w:val="none" w:sz="0" w:space="0" w:color="auto"/>
                                      </w:divBdr>
                                    </w:div>
                                    <w:div w:id="617416628">
                                      <w:marLeft w:val="0"/>
                                      <w:marRight w:val="0"/>
                                      <w:marTop w:val="0"/>
                                      <w:marBottom w:val="0"/>
                                      <w:divBdr>
                                        <w:top w:val="none" w:sz="0" w:space="0" w:color="auto"/>
                                        <w:left w:val="none" w:sz="0" w:space="0" w:color="auto"/>
                                        <w:bottom w:val="none" w:sz="0" w:space="0" w:color="auto"/>
                                        <w:right w:val="none" w:sz="0" w:space="0" w:color="auto"/>
                                      </w:divBdr>
                                    </w:div>
                                    <w:div w:id="522206453">
                                      <w:marLeft w:val="0"/>
                                      <w:marRight w:val="0"/>
                                      <w:marTop w:val="0"/>
                                      <w:marBottom w:val="0"/>
                                      <w:divBdr>
                                        <w:top w:val="none" w:sz="0" w:space="0" w:color="auto"/>
                                        <w:left w:val="none" w:sz="0" w:space="0" w:color="auto"/>
                                        <w:bottom w:val="none" w:sz="0" w:space="0" w:color="auto"/>
                                        <w:right w:val="none" w:sz="0" w:space="0" w:color="auto"/>
                                      </w:divBdr>
                                    </w:div>
                                    <w:div w:id="697897547">
                                      <w:marLeft w:val="0"/>
                                      <w:marRight w:val="0"/>
                                      <w:marTop w:val="0"/>
                                      <w:marBottom w:val="0"/>
                                      <w:divBdr>
                                        <w:top w:val="none" w:sz="0" w:space="0" w:color="auto"/>
                                        <w:left w:val="none" w:sz="0" w:space="0" w:color="auto"/>
                                        <w:bottom w:val="none" w:sz="0" w:space="0" w:color="auto"/>
                                        <w:right w:val="none" w:sz="0" w:space="0" w:color="auto"/>
                                      </w:divBdr>
                                    </w:div>
                                    <w:div w:id="1100445035">
                                      <w:marLeft w:val="0"/>
                                      <w:marRight w:val="0"/>
                                      <w:marTop w:val="0"/>
                                      <w:marBottom w:val="0"/>
                                      <w:divBdr>
                                        <w:top w:val="none" w:sz="0" w:space="0" w:color="auto"/>
                                        <w:left w:val="none" w:sz="0" w:space="0" w:color="auto"/>
                                        <w:bottom w:val="none" w:sz="0" w:space="0" w:color="auto"/>
                                        <w:right w:val="none" w:sz="0" w:space="0" w:color="auto"/>
                                      </w:divBdr>
                                    </w:div>
                                    <w:div w:id="837501066">
                                      <w:marLeft w:val="0"/>
                                      <w:marRight w:val="0"/>
                                      <w:marTop w:val="0"/>
                                      <w:marBottom w:val="0"/>
                                      <w:divBdr>
                                        <w:top w:val="none" w:sz="0" w:space="0" w:color="auto"/>
                                        <w:left w:val="none" w:sz="0" w:space="0" w:color="auto"/>
                                        <w:bottom w:val="none" w:sz="0" w:space="0" w:color="auto"/>
                                        <w:right w:val="none" w:sz="0" w:space="0" w:color="auto"/>
                                      </w:divBdr>
                                    </w:div>
                                    <w:div w:id="2132090944">
                                      <w:marLeft w:val="0"/>
                                      <w:marRight w:val="0"/>
                                      <w:marTop w:val="0"/>
                                      <w:marBottom w:val="0"/>
                                      <w:divBdr>
                                        <w:top w:val="none" w:sz="0" w:space="0" w:color="auto"/>
                                        <w:left w:val="none" w:sz="0" w:space="0" w:color="auto"/>
                                        <w:bottom w:val="none" w:sz="0" w:space="0" w:color="auto"/>
                                        <w:right w:val="none" w:sz="0" w:space="0" w:color="auto"/>
                                      </w:divBdr>
                                    </w:div>
                                    <w:div w:id="1018233479">
                                      <w:marLeft w:val="0"/>
                                      <w:marRight w:val="0"/>
                                      <w:marTop w:val="0"/>
                                      <w:marBottom w:val="0"/>
                                      <w:divBdr>
                                        <w:top w:val="none" w:sz="0" w:space="0" w:color="auto"/>
                                        <w:left w:val="none" w:sz="0" w:space="0" w:color="auto"/>
                                        <w:bottom w:val="none" w:sz="0" w:space="0" w:color="auto"/>
                                        <w:right w:val="none" w:sz="0" w:space="0" w:color="auto"/>
                                      </w:divBdr>
                                    </w:div>
                                    <w:div w:id="23092238">
                                      <w:marLeft w:val="0"/>
                                      <w:marRight w:val="0"/>
                                      <w:marTop w:val="0"/>
                                      <w:marBottom w:val="0"/>
                                      <w:divBdr>
                                        <w:top w:val="none" w:sz="0" w:space="0" w:color="auto"/>
                                        <w:left w:val="none" w:sz="0" w:space="0" w:color="auto"/>
                                        <w:bottom w:val="none" w:sz="0" w:space="0" w:color="auto"/>
                                        <w:right w:val="none" w:sz="0" w:space="0" w:color="auto"/>
                                      </w:divBdr>
                                    </w:div>
                                    <w:div w:id="933246191">
                                      <w:marLeft w:val="0"/>
                                      <w:marRight w:val="0"/>
                                      <w:marTop w:val="0"/>
                                      <w:marBottom w:val="0"/>
                                      <w:divBdr>
                                        <w:top w:val="none" w:sz="0" w:space="0" w:color="auto"/>
                                        <w:left w:val="none" w:sz="0" w:space="0" w:color="auto"/>
                                        <w:bottom w:val="none" w:sz="0" w:space="0" w:color="auto"/>
                                        <w:right w:val="none" w:sz="0" w:space="0" w:color="auto"/>
                                      </w:divBdr>
                                    </w:div>
                                  </w:divsChild>
                                </w:div>
                                <w:div w:id="752122766">
                                  <w:marLeft w:val="0"/>
                                  <w:marRight w:val="0"/>
                                  <w:marTop w:val="0"/>
                                  <w:marBottom w:val="0"/>
                                  <w:divBdr>
                                    <w:top w:val="none" w:sz="0" w:space="0" w:color="auto"/>
                                    <w:left w:val="none" w:sz="0" w:space="0" w:color="auto"/>
                                    <w:bottom w:val="none" w:sz="0" w:space="0" w:color="auto"/>
                                    <w:right w:val="none" w:sz="0" w:space="0" w:color="auto"/>
                                  </w:divBdr>
                                  <w:divsChild>
                                    <w:div w:id="845676744">
                                      <w:marLeft w:val="0"/>
                                      <w:marRight w:val="0"/>
                                      <w:marTop w:val="0"/>
                                      <w:marBottom w:val="0"/>
                                      <w:divBdr>
                                        <w:top w:val="none" w:sz="0" w:space="0" w:color="auto"/>
                                        <w:left w:val="none" w:sz="0" w:space="0" w:color="auto"/>
                                        <w:bottom w:val="none" w:sz="0" w:space="0" w:color="auto"/>
                                        <w:right w:val="none" w:sz="0" w:space="0" w:color="auto"/>
                                      </w:divBdr>
                                    </w:div>
                                    <w:div w:id="26031727">
                                      <w:marLeft w:val="0"/>
                                      <w:marRight w:val="0"/>
                                      <w:marTop w:val="0"/>
                                      <w:marBottom w:val="0"/>
                                      <w:divBdr>
                                        <w:top w:val="none" w:sz="0" w:space="0" w:color="auto"/>
                                        <w:left w:val="none" w:sz="0" w:space="0" w:color="auto"/>
                                        <w:bottom w:val="none" w:sz="0" w:space="0" w:color="auto"/>
                                        <w:right w:val="none" w:sz="0" w:space="0" w:color="auto"/>
                                      </w:divBdr>
                                    </w:div>
                                    <w:div w:id="1679186714">
                                      <w:marLeft w:val="0"/>
                                      <w:marRight w:val="0"/>
                                      <w:marTop w:val="0"/>
                                      <w:marBottom w:val="0"/>
                                      <w:divBdr>
                                        <w:top w:val="none" w:sz="0" w:space="0" w:color="auto"/>
                                        <w:left w:val="none" w:sz="0" w:space="0" w:color="auto"/>
                                        <w:bottom w:val="none" w:sz="0" w:space="0" w:color="auto"/>
                                        <w:right w:val="none" w:sz="0" w:space="0" w:color="auto"/>
                                      </w:divBdr>
                                    </w:div>
                                    <w:div w:id="693503998">
                                      <w:marLeft w:val="0"/>
                                      <w:marRight w:val="0"/>
                                      <w:marTop w:val="0"/>
                                      <w:marBottom w:val="0"/>
                                      <w:divBdr>
                                        <w:top w:val="none" w:sz="0" w:space="0" w:color="auto"/>
                                        <w:left w:val="none" w:sz="0" w:space="0" w:color="auto"/>
                                        <w:bottom w:val="none" w:sz="0" w:space="0" w:color="auto"/>
                                        <w:right w:val="none" w:sz="0" w:space="0" w:color="auto"/>
                                      </w:divBdr>
                                    </w:div>
                                    <w:div w:id="832718295">
                                      <w:marLeft w:val="0"/>
                                      <w:marRight w:val="0"/>
                                      <w:marTop w:val="0"/>
                                      <w:marBottom w:val="0"/>
                                      <w:divBdr>
                                        <w:top w:val="none" w:sz="0" w:space="0" w:color="auto"/>
                                        <w:left w:val="none" w:sz="0" w:space="0" w:color="auto"/>
                                        <w:bottom w:val="none" w:sz="0" w:space="0" w:color="auto"/>
                                        <w:right w:val="none" w:sz="0" w:space="0" w:color="auto"/>
                                      </w:divBdr>
                                    </w:div>
                                    <w:div w:id="1439761950">
                                      <w:marLeft w:val="0"/>
                                      <w:marRight w:val="0"/>
                                      <w:marTop w:val="0"/>
                                      <w:marBottom w:val="0"/>
                                      <w:divBdr>
                                        <w:top w:val="none" w:sz="0" w:space="0" w:color="auto"/>
                                        <w:left w:val="none" w:sz="0" w:space="0" w:color="auto"/>
                                        <w:bottom w:val="none" w:sz="0" w:space="0" w:color="auto"/>
                                        <w:right w:val="none" w:sz="0" w:space="0" w:color="auto"/>
                                      </w:divBdr>
                                    </w:div>
                                    <w:div w:id="622006812">
                                      <w:marLeft w:val="0"/>
                                      <w:marRight w:val="0"/>
                                      <w:marTop w:val="0"/>
                                      <w:marBottom w:val="0"/>
                                      <w:divBdr>
                                        <w:top w:val="none" w:sz="0" w:space="0" w:color="auto"/>
                                        <w:left w:val="none" w:sz="0" w:space="0" w:color="auto"/>
                                        <w:bottom w:val="none" w:sz="0" w:space="0" w:color="auto"/>
                                        <w:right w:val="none" w:sz="0" w:space="0" w:color="auto"/>
                                      </w:divBdr>
                                    </w:div>
                                    <w:div w:id="1394082501">
                                      <w:marLeft w:val="0"/>
                                      <w:marRight w:val="0"/>
                                      <w:marTop w:val="0"/>
                                      <w:marBottom w:val="0"/>
                                      <w:divBdr>
                                        <w:top w:val="none" w:sz="0" w:space="0" w:color="auto"/>
                                        <w:left w:val="none" w:sz="0" w:space="0" w:color="auto"/>
                                        <w:bottom w:val="none" w:sz="0" w:space="0" w:color="auto"/>
                                        <w:right w:val="none" w:sz="0" w:space="0" w:color="auto"/>
                                      </w:divBdr>
                                    </w:div>
                                    <w:div w:id="1240553304">
                                      <w:marLeft w:val="0"/>
                                      <w:marRight w:val="0"/>
                                      <w:marTop w:val="0"/>
                                      <w:marBottom w:val="0"/>
                                      <w:divBdr>
                                        <w:top w:val="none" w:sz="0" w:space="0" w:color="auto"/>
                                        <w:left w:val="none" w:sz="0" w:space="0" w:color="auto"/>
                                        <w:bottom w:val="none" w:sz="0" w:space="0" w:color="auto"/>
                                        <w:right w:val="none" w:sz="0" w:space="0" w:color="auto"/>
                                      </w:divBdr>
                                    </w:div>
                                    <w:div w:id="1617441589">
                                      <w:marLeft w:val="0"/>
                                      <w:marRight w:val="0"/>
                                      <w:marTop w:val="0"/>
                                      <w:marBottom w:val="0"/>
                                      <w:divBdr>
                                        <w:top w:val="none" w:sz="0" w:space="0" w:color="auto"/>
                                        <w:left w:val="none" w:sz="0" w:space="0" w:color="auto"/>
                                        <w:bottom w:val="none" w:sz="0" w:space="0" w:color="auto"/>
                                        <w:right w:val="none" w:sz="0" w:space="0" w:color="auto"/>
                                      </w:divBdr>
                                    </w:div>
                                    <w:div w:id="209072365">
                                      <w:marLeft w:val="0"/>
                                      <w:marRight w:val="0"/>
                                      <w:marTop w:val="0"/>
                                      <w:marBottom w:val="0"/>
                                      <w:divBdr>
                                        <w:top w:val="none" w:sz="0" w:space="0" w:color="auto"/>
                                        <w:left w:val="none" w:sz="0" w:space="0" w:color="auto"/>
                                        <w:bottom w:val="none" w:sz="0" w:space="0" w:color="auto"/>
                                        <w:right w:val="none" w:sz="0" w:space="0" w:color="auto"/>
                                      </w:divBdr>
                                    </w:div>
                                    <w:div w:id="454493809">
                                      <w:marLeft w:val="0"/>
                                      <w:marRight w:val="0"/>
                                      <w:marTop w:val="0"/>
                                      <w:marBottom w:val="0"/>
                                      <w:divBdr>
                                        <w:top w:val="none" w:sz="0" w:space="0" w:color="auto"/>
                                        <w:left w:val="none" w:sz="0" w:space="0" w:color="auto"/>
                                        <w:bottom w:val="none" w:sz="0" w:space="0" w:color="auto"/>
                                        <w:right w:val="none" w:sz="0" w:space="0" w:color="auto"/>
                                      </w:divBdr>
                                    </w:div>
                                    <w:div w:id="5254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373099">
                          <w:marLeft w:val="0"/>
                          <w:marRight w:val="0"/>
                          <w:marTop w:val="180"/>
                          <w:marBottom w:val="180"/>
                          <w:divBdr>
                            <w:top w:val="none" w:sz="0" w:space="0" w:color="auto"/>
                            <w:left w:val="none" w:sz="0" w:space="0" w:color="auto"/>
                            <w:bottom w:val="none" w:sz="0" w:space="0" w:color="auto"/>
                            <w:right w:val="none" w:sz="0" w:space="0" w:color="auto"/>
                          </w:divBdr>
                          <w:divsChild>
                            <w:div w:id="663628913">
                              <w:marLeft w:val="0"/>
                              <w:marRight w:val="0"/>
                              <w:marTop w:val="0"/>
                              <w:marBottom w:val="0"/>
                              <w:divBdr>
                                <w:top w:val="none" w:sz="0" w:space="0" w:color="auto"/>
                                <w:left w:val="none" w:sz="0" w:space="0" w:color="auto"/>
                                <w:bottom w:val="none" w:sz="0" w:space="0" w:color="auto"/>
                                <w:right w:val="none" w:sz="0" w:space="0" w:color="auto"/>
                              </w:divBdr>
                            </w:div>
                            <w:div w:id="1619608992">
                              <w:marLeft w:val="0"/>
                              <w:marRight w:val="0"/>
                              <w:marTop w:val="0"/>
                              <w:marBottom w:val="0"/>
                              <w:divBdr>
                                <w:top w:val="none" w:sz="0" w:space="0" w:color="auto"/>
                                <w:left w:val="none" w:sz="0" w:space="0" w:color="auto"/>
                                <w:bottom w:val="none" w:sz="0" w:space="0" w:color="auto"/>
                                <w:right w:val="none" w:sz="0" w:space="0" w:color="auto"/>
                              </w:divBdr>
                              <w:divsChild>
                                <w:div w:id="415639699">
                                  <w:marLeft w:val="0"/>
                                  <w:marRight w:val="0"/>
                                  <w:marTop w:val="0"/>
                                  <w:marBottom w:val="0"/>
                                  <w:divBdr>
                                    <w:top w:val="none" w:sz="0" w:space="0" w:color="auto"/>
                                    <w:left w:val="none" w:sz="0" w:space="0" w:color="auto"/>
                                    <w:bottom w:val="none" w:sz="0" w:space="0" w:color="auto"/>
                                    <w:right w:val="none" w:sz="0" w:space="0" w:color="auto"/>
                                  </w:divBdr>
                                  <w:divsChild>
                                    <w:div w:id="1999141235">
                                      <w:marLeft w:val="0"/>
                                      <w:marRight w:val="0"/>
                                      <w:marTop w:val="0"/>
                                      <w:marBottom w:val="0"/>
                                      <w:divBdr>
                                        <w:top w:val="none" w:sz="0" w:space="0" w:color="auto"/>
                                        <w:left w:val="none" w:sz="0" w:space="0" w:color="auto"/>
                                        <w:bottom w:val="none" w:sz="0" w:space="0" w:color="auto"/>
                                        <w:right w:val="none" w:sz="0" w:space="0" w:color="auto"/>
                                      </w:divBdr>
                                    </w:div>
                                    <w:div w:id="1666127935">
                                      <w:marLeft w:val="0"/>
                                      <w:marRight w:val="0"/>
                                      <w:marTop w:val="0"/>
                                      <w:marBottom w:val="0"/>
                                      <w:divBdr>
                                        <w:top w:val="none" w:sz="0" w:space="0" w:color="auto"/>
                                        <w:left w:val="none" w:sz="0" w:space="0" w:color="auto"/>
                                        <w:bottom w:val="none" w:sz="0" w:space="0" w:color="auto"/>
                                        <w:right w:val="none" w:sz="0" w:space="0" w:color="auto"/>
                                      </w:divBdr>
                                    </w:div>
                                    <w:div w:id="1151602898">
                                      <w:marLeft w:val="0"/>
                                      <w:marRight w:val="0"/>
                                      <w:marTop w:val="0"/>
                                      <w:marBottom w:val="0"/>
                                      <w:divBdr>
                                        <w:top w:val="none" w:sz="0" w:space="0" w:color="auto"/>
                                        <w:left w:val="none" w:sz="0" w:space="0" w:color="auto"/>
                                        <w:bottom w:val="none" w:sz="0" w:space="0" w:color="auto"/>
                                        <w:right w:val="none" w:sz="0" w:space="0" w:color="auto"/>
                                      </w:divBdr>
                                    </w:div>
                                    <w:div w:id="1332297357">
                                      <w:marLeft w:val="0"/>
                                      <w:marRight w:val="0"/>
                                      <w:marTop w:val="0"/>
                                      <w:marBottom w:val="0"/>
                                      <w:divBdr>
                                        <w:top w:val="none" w:sz="0" w:space="0" w:color="auto"/>
                                        <w:left w:val="none" w:sz="0" w:space="0" w:color="auto"/>
                                        <w:bottom w:val="none" w:sz="0" w:space="0" w:color="auto"/>
                                        <w:right w:val="none" w:sz="0" w:space="0" w:color="auto"/>
                                      </w:divBdr>
                                    </w:div>
                                    <w:div w:id="893352535">
                                      <w:marLeft w:val="0"/>
                                      <w:marRight w:val="0"/>
                                      <w:marTop w:val="0"/>
                                      <w:marBottom w:val="0"/>
                                      <w:divBdr>
                                        <w:top w:val="none" w:sz="0" w:space="0" w:color="auto"/>
                                        <w:left w:val="none" w:sz="0" w:space="0" w:color="auto"/>
                                        <w:bottom w:val="none" w:sz="0" w:space="0" w:color="auto"/>
                                        <w:right w:val="none" w:sz="0" w:space="0" w:color="auto"/>
                                      </w:divBdr>
                                    </w:div>
                                  </w:divsChild>
                                </w:div>
                                <w:div w:id="474833486">
                                  <w:marLeft w:val="0"/>
                                  <w:marRight w:val="0"/>
                                  <w:marTop w:val="0"/>
                                  <w:marBottom w:val="0"/>
                                  <w:divBdr>
                                    <w:top w:val="none" w:sz="0" w:space="0" w:color="auto"/>
                                    <w:left w:val="none" w:sz="0" w:space="0" w:color="auto"/>
                                    <w:bottom w:val="none" w:sz="0" w:space="0" w:color="auto"/>
                                    <w:right w:val="none" w:sz="0" w:space="0" w:color="auto"/>
                                  </w:divBdr>
                                  <w:divsChild>
                                    <w:div w:id="566454304">
                                      <w:marLeft w:val="0"/>
                                      <w:marRight w:val="0"/>
                                      <w:marTop w:val="0"/>
                                      <w:marBottom w:val="0"/>
                                      <w:divBdr>
                                        <w:top w:val="none" w:sz="0" w:space="0" w:color="auto"/>
                                        <w:left w:val="none" w:sz="0" w:space="0" w:color="auto"/>
                                        <w:bottom w:val="none" w:sz="0" w:space="0" w:color="auto"/>
                                        <w:right w:val="none" w:sz="0" w:space="0" w:color="auto"/>
                                      </w:divBdr>
                                    </w:div>
                                    <w:div w:id="1125467815">
                                      <w:marLeft w:val="0"/>
                                      <w:marRight w:val="0"/>
                                      <w:marTop w:val="0"/>
                                      <w:marBottom w:val="0"/>
                                      <w:divBdr>
                                        <w:top w:val="none" w:sz="0" w:space="0" w:color="auto"/>
                                        <w:left w:val="none" w:sz="0" w:space="0" w:color="auto"/>
                                        <w:bottom w:val="none" w:sz="0" w:space="0" w:color="auto"/>
                                        <w:right w:val="none" w:sz="0" w:space="0" w:color="auto"/>
                                      </w:divBdr>
                                    </w:div>
                                    <w:div w:id="440685221">
                                      <w:marLeft w:val="0"/>
                                      <w:marRight w:val="0"/>
                                      <w:marTop w:val="0"/>
                                      <w:marBottom w:val="0"/>
                                      <w:divBdr>
                                        <w:top w:val="none" w:sz="0" w:space="0" w:color="auto"/>
                                        <w:left w:val="none" w:sz="0" w:space="0" w:color="auto"/>
                                        <w:bottom w:val="none" w:sz="0" w:space="0" w:color="auto"/>
                                        <w:right w:val="none" w:sz="0" w:space="0" w:color="auto"/>
                                      </w:divBdr>
                                    </w:div>
                                    <w:div w:id="912859827">
                                      <w:marLeft w:val="0"/>
                                      <w:marRight w:val="0"/>
                                      <w:marTop w:val="0"/>
                                      <w:marBottom w:val="0"/>
                                      <w:divBdr>
                                        <w:top w:val="none" w:sz="0" w:space="0" w:color="auto"/>
                                        <w:left w:val="none" w:sz="0" w:space="0" w:color="auto"/>
                                        <w:bottom w:val="none" w:sz="0" w:space="0" w:color="auto"/>
                                        <w:right w:val="none" w:sz="0" w:space="0" w:color="auto"/>
                                      </w:divBdr>
                                    </w:div>
                                    <w:div w:id="12727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957910">
                          <w:marLeft w:val="0"/>
                          <w:marRight w:val="0"/>
                          <w:marTop w:val="180"/>
                          <w:marBottom w:val="180"/>
                          <w:divBdr>
                            <w:top w:val="none" w:sz="0" w:space="0" w:color="auto"/>
                            <w:left w:val="none" w:sz="0" w:space="0" w:color="auto"/>
                            <w:bottom w:val="none" w:sz="0" w:space="0" w:color="auto"/>
                            <w:right w:val="none" w:sz="0" w:space="0" w:color="auto"/>
                          </w:divBdr>
                          <w:divsChild>
                            <w:div w:id="683676526">
                              <w:marLeft w:val="0"/>
                              <w:marRight w:val="0"/>
                              <w:marTop w:val="0"/>
                              <w:marBottom w:val="0"/>
                              <w:divBdr>
                                <w:top w:val="none" w:sz="0" w:space="0" w:color="auto"/>
                                <w:left w:val="none" w:sz="0" w:space="0" w:color="auto"/>
                                <w:bottom w:val="none" w:sz="0" w:space="0" w:color="auto"/>
                                <w:right w:val="none" w:sz="0" w:space="0" w:color="auto"/>
                              </w:divBdr>
                            </w:div>
                            <w:div w:id="1597860986">
                              <w:marLeft w:val="0"/>
                              <w:marRight w:val="0"/>
                              <w:marTop w:val="0"/>
                              <w:marBottom w:val="0"/>
                              <w:divBdr>
                                <w:top w:val="none" w:sz="0" w:space="0" w:color="auto"/>
                                <w:left w:val="none" w:sz="0" w:space="0" w:color="auto"/>
                                <w:bottom w:val="none" w:sz="0" w:space="0" w:color="auto"/>
                                <w:right w:val="none" w:sz="0" w:space="0" w:color="auto"/>
                              </w:divBdr>
                              <w:divsChild>
                                <w:div w:id="1515876908">
                                  <w:marLeft w:val="0"/>
                                  <w:marRight w:val="0"/>
                                  <w:marTop w:val="0"/>
                                  <w:marBottom w:val="0"/>
                                  <w:divBdr>
                                    <w:top w:val="none" w:sz="0" w:space="0" w:color="auto"/>
                                    <w:left w:val="none" w:sz="0" w:space="0" w:color="auto"/>
                                    <w:bottom w:val="none" w:sz="0" w:space="0" w:color="auto"/>
                                    <w:right w:val="none" w:sz="0" w:space="0" w:color="auto"/>
                                  </w:divBdr>
                                  <w:divsChild>
                                    <w:div w:id="1778527227">
                                      <w:marLeft w:val="0"/>
                                      <w:marRight w:val="0"/>
                                      <w:marTop w:val="0"/>
                                      <w:marBottom w:val="0"/>
                                      <w:divBdr>
                                        <w:top w:val="none" w:sz="0" w:space="0" w:color="auto"/>
                                        <w:left w:val="none" w:sz="0" w:space="0" w:color="auto"/>
                                        <w:bottom w:val="none" w:sz="0" w:space="0" w:color="auto"/>
                                        <w:right w:val="none" w:sz="0" w:space="0" w:color="auto"/>
                                      </w:divBdr>
                                    </w:div>
                                  </w:divsChild>
                                </w:div>
                                <w:div w:id="481654627">
                                  <w:marLeft w:val="0"/>
                                  <w:marRight w:val="0"/>
                                  <w:marTop w:val="0"/>
                                  <w:marBottom w:val="0"/>
                                  <w:divBdr>
                                    <w:top w:val="none" w:sz="0" w:space="0" w:color="auto"/>
                                    <w:left w:val="none" w:sz="0" w:space="0" w:color="auto"/>
                                    <w:bottom w:val="none" w:sz="0" w:space="0" w:color="auto"/>
                                    <w:right w:val="none" w:sz="0" w:space="0" w:color="auto"/>
                                  </w:divBdr>
                                  <w:divsChild>
                                    <w:div w:id="10178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13571">
                          <w:marLeft w:val="0"/>
                          <w:marRight w:val="0"/>
                          <w:marTop w:val="180"/>
                          <w:marBottom w:val="180"/>
                          <w:divBdr>
                            <w:top w:val="none" w:sz="0" w:space="0" w:color="auto"/>
                            <w:left w:val="none" w:sz="0" w:space="0" w:color="auto"/>
                            <w:bottom w:val="none" w:sz="0" w:space="0" w:color="auto"/>
                            <w:right w:val="none" w:sz="0" w:space="0" w:color="auto"/>
                          </w:divBdr>
                          <w:divsChild>
                            <w:div w:id="708190020">
                              <w:marLeft w:val="0"/>
                              <w:marRight w:val="0"/>
                              <w:marTop w:val="0"/>
                              <w:marBottom w:val="0"/>
                              <w:divBdr>
                                <w:top w:val="none" w:sz="0" w:space="0" w:color="auto"/>
                                <w:left w:val="none" w:sz="0" w:space="0" w:color="auto"/>
                                <w:bottom w:val="none" w:sz="0" w:space="0" w:color="auto"/>
                                <w:right w:val="none" w:sz="0" w:space="0" w:color="auto"/>
                              </w:divBdr>
                            </w:div>
                            <w:div w:id="370959849">
                              <w:marLeft w:val="0"/>
                              <w:marRight w:val="0"/>
                              <w:marTop w:val="0"/>
                              <w:marBottom w:val="0"/>
                              <w:divBdr>
                                <w:top w:val="none" w:sz="0" w:space="0" w:color="auto"/>
                                <w:left w:val="none" w:sz="0" w:space="0" w:color="auto"/>
                                <w:bottom w:val="none" w:sz="0" w:space="0" w:color="auto"/>
                                <w:right w:val="none" w:sz="0" w:space="0" w:color="auto"/>
                              </w:divBdr>
                              <w:divsChild>
                                <w:div w:id="1455293474">
                                  <w:marLeft w:val="0"/>
                                  <w:marRight w:val="0"/>
                                  <w:marTop w:val="0"/>
                                  <w:marBottom w:val="0"/>
                                  <w:divBdr>
                                    <w:top w:val="none" w:sz="0" w:space="0" w:color="auto"/>
                                    <w:left w:val="none" w:sz="0" w:space="0" w:color="auto"/>
                                    <w:bottom w:val="none" w:sz="0" w:space="0" w:color="auto"/>
                                    <w:right w:val="none" w:sz="0" w:space="0" w:color="auto"/>
                                  </w:divBdr>
                                  <w:divsChild>
                                    <w:div w:id="347683188">
                                      <w:marLeft w:val="0"/>
                                      <w:marRight w:val="0"/>
                                      <w:marTop w:val="0"/>
                                      <w:marBottom w:val="0"/>
                                      <w:divBdr>
                                        <w:top w:val="none" w:sz="0" w:space="0" w:color="auto"/>
                                        <w:left w:val="none" w:sz="0" w:space="0" w:color="auto"/>
                                        <w:bottom w:val="none" w:sz="0" w:space="0" w:color="auto"/>
                                        <w:right w:val="none" w:sz="0" w:space="0" w:color="auto"/>
                                      </w:divBdr>
                                    </w:div>
                                    <w:div w:id="792863922">
                                      <w:marLeft w:val="0"/>
                                      <w:marRight w:val="0"/>
                                      <w:marTop w:val="0"/>
                                      <w:marBottom w:val="0"/>
                                      <w:divBdr>
                                        <w:top w:val="none" w:sz="0" w:space="0" w:color="auto"/>
                                        <w:left w:val="none" w:sz="0" w:space="0" w:color="auto"/>
                                        <w:bottom w:val="none" w:sz="0" w:space="0" w:color="auto"/>
                                        <w:right w:val="none" w:sz="0" w:space="0" w:color="auto"/>
                                      </w:divBdr>
                                    </w:div>
                                  </w:divsChild>
                                </w:div>
                                <w:div w:id="100489471">
                                  <w:marLeft w:val="0"/>
                                  <w:marRight w:val="0"/>
                                  <w:marTop w:val="0"/>
                                  <w:marBottom w:val="0"/>
                                  <w:divBdr>
                                    <w:top w:val="none" w:sz="0" w:space="0" w:color="auto"/>
                                    <w:left w:val="none" w:sz="0" w:space="0" w:color="auto"/>
                                    <w:bottom w:val="none" w:sz="0" w:space="0" w:color="auto"/>
                                    <w:right w:val="none" w:sz="0" w:space="0" w:color="auto"/>
                                  </w:divBdr>
                                  <w:divsChild>
                                    <w:div w:id="131942953">
                                      <w:marLeft w:val="0"/>
                                      <w:marRight w:val="0"/>
                                      <w:marTop w:val="0"/>
                                      <w:marBottom w:val="0"/>
                                      <w:divBdr>
                                        <w:top w:val="none" w:sz="0" w:space="0" w:color="auto"/>
                                        <w:left w:val="none" w:sz="0" w:space="0" w:color="auto"/>
                                        <w:bottom w:val="none" w:sz="0" w:space="0" w:color="auto"/>
                                        <w:right w:val="none" w:sz="0" w:space="0" w:color="auto"/>
                                      </w:divBdr>
                                    </w:div>
                                    <w:div w:id="8346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339553">
                          <w:marLeft w:val="0"/>
                          <w:marRight w:val="0"/>
                          <w:marTop w:val="180"/>
                          <w:marBottom w:val="180"/>
                          <w:divBdr>
                            <w:top w:val="none" w:sz="0" w:space="0" w:color="auto"/>
                            <w:left w:val="none" w:sz="0" w:space="0" w:color="auto"/>
                            <w:bottom w:val="none" w:sz="0" w:space="0" w:color="auto"/>
                            <w:right w:val="none" w:sz="0" w:space="0" w:color="auto"/>
                          </w:divBdr>
                          <w:divsChild>
                            <w:div w:id="1336804028">
                              <w:marLeft w:val="0"/>
                              <w:marRight w:val="0"/>
                              <w:marTop w:val="0"/>
                              <w:marBottom w:val="0"/>
                              <w:divBdr>
                                <w:top w:val="none" w:sz="0" w:space="0" w:color="auto"/>
                                <w:left w:val="none" w:sz="0" w:space="0" w:color="auto"/>
                                <w:bottom w:val="none" w:sz="0" w:space="0" w:color="auto"/>
                                <w:right w:val="none" w:sz="0" w:space="0" w:color="auto"/>
                              </w:divBdr>
                            </w:div>
                            <w:div w:id="2112124343">
                              <w:marLeft w:val="0"/>
                              <w:marRight w:val="0"/>
                              <w:marTop w:val="0"/>
                              <w:marBottom w:val="0"/>
                              <w:divBdr>
                                <w:top w:val="none" w:sz="0" w:space="0" w:color="auto"/>
                                <w:left w:val="none" w:sz="0" w:space="0" w:color="auto"/>
                                <w:bottom w:val="none" w:sz="0" w:space="0" w:color="auto"/>
                                <w:right w:val="none" w:sz="0" w:space="0" w:color="auto"/>
                              </w:divBdr>
                              <w:divsChild>
                                <w:div w:id="1704549295">
                                  <w:marLeft w:val="0"/>
                                  <w:marRight w:val="0"/>
                                  <w:marTop w:val="0"/>
                                  <w:marBottom w:val="0"/>
                                  <w:divBdr>
                                    <w:top w:val="none" w:sz="0" w:space="0" w:color="auto"/>
                                    <w:left w:val="none" w:sz="0" w:space="0" w:color="auto"/>
                                    <w:bottom w:val="none" w:sz="0" w:space="0" w:color="auto"/>
                                    <w:right w:val="none" w:sz="0" w:space="0" w:color="auto"/>
                                  </w:divBdr>
                                  <w:divsChild>
                                    <w:div w:id="1721518211">
                                      <w:marLeft w:val="0"/>
                                      <w:marRight w:val="0"/>
                                      <w:marTop w:val="0"/>
                                      <w:marBottom w:val="0"/>
                                      <w:divBdr>
                                        <w:top w:val="none" w:sz="0" w:space="0" w:color="auto"/>
                                        <w:left w:val="none" w:sz="0" w:space="0" w:color="auto"/>
                                        <w:bottom w:val="none" w:sz="0" w:space="0" w:color="auto"/>
                                        <w:right w:val="none" w:sz="0" w:space="0" w:color="auto"/>
                                      </w:divBdr>
                                    </w:div>
                                    <w:div w:id="1833791355">
                                      <w:marLeft w:val="0"/>
                                      <w:marRight w:val="0"/>
                                      <w:marTop w:val="0"/>
                                      <w:marBottom w:val="0"/>
                                      <w:divBdr>
                                        <w:top w:val="none" w:sz="0" w:space="0" w:color="auto"/>
                                        <w:left w:val="none" w:sz="0" w:space="0" w:color="auto"/>
                                        <w:bottom w:val="none" w:sz="0" w:space="0" w:color="auto"/>
                                        <w:right w:val="none" w:sz="0" w:space="0" w:color="auto"/>
                                      </w:divBdr>
                                    </w:div>
                                  </w:divsChild>
                                </w:div>
                                <w:div w:id="992099707">
                                  <w:marLeft w:val="0"/>
                                  <w:marRight w:val="0"/>
                                  <w:marTop w:val="0"/>
                                  <w:marBottom w:val="0"/>
                                  <w:divBdr>
                                    <w:top w:val="none" w:sz="0" w:space="0" w:color="auto"/>
                                    <w:left w:val="none" w:sz="0" w:space="0" w:color="auto"/>
                                    <w:bottom w:val="none" w:sz="0" w:space="0" w:color="auto"/>
                                    <w:right w:val="none" w:sz="0" w:space="0" w:color="auto"/>
                                  </w:divBdr>
                                  <w:divsChild>
                                    <w:div w:id="1541280653">
                                      <w:marLeft w:val="0"/>
                                      <w:marRight w:val="0"/>
                                      <w:marTop w:val="0"/>
                                      <w:marBottom w:val="0"/>
                                      <w:divBdr>
                                        <w:top w:val="none" w:sz="0" w:space="0" w:color="auto"/>
                                        <w:left w:val="none" w:sz="0" w:space="0" w:color="auto"/>
                                        <w:bottom w:val="none" w:sz="0" w:space="0" w:color="auto"/>
                                        <w:right w:val="none" w:sz="0" w:space="0" w:color="auto"/>
                                      </w:divBdr>
                                    </w:div>
                                    <w:div w:id="5316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601733">
                          <w:marLeft w:val="0"/>
                          <w:marRight w:val="0"/>
                          <w:marTop w:val="180"/>
                          <w:marBottom w:val="180"/>
                          <w:divBdr>
                            <w:top w:val="none" w:sz="0" w:space="0" w:color="auto"/>
                            <w:left w:val="none" w:sz="0" w:space="0" w:color="auto"/>
                            <w:bottom w:val="none" w:sz="0" w:space="0" w:color="auto"/>
                            <w:right w:val="none" w:sz="0" w:space="0" w:color="auto"/>
                          </w:divBdr>
                          <w:divsChild>
                            <w:div w:id="28261911">
                              <w:marLeft w:val="0"/>
                              <w:marRight w:val="0"/>
                              <w:marTop w:val="0"/>
                              <w:marBottom w:val="0"/>
                              <w:divBdr>
                                <w:top w:val="none" w:sz="0" w:space="0" w:color="auto"/>
                                <w:left w:val="none" w:sz="0" w:space="0" w:color="auto"/>
                                <w:bottom w:val="none" w:sz="0" w:space="0" w:color="auto"/>
                                <w:right w:val="none" w:sz="0" w:space="0" w:color="auto"/>
                              </w:divBdr>
                            </w:div>
                            <w:div w:id="612903963">
                              <w:marLeft w:val="0"/>
                              <w:marRight w:val="0"/>
                              <w:marTop w:val="0"/>
                              <w:marBottom w:val="0"/>
                              <w:divBdr>
                                <w:top w:val="none" w:sz="0" w:space="0" w:color="auto"/>
                                <w:left w:val="none" w:sz="0" w:space="0" w:color="auto"/>
                                <w:bottom w:val="none" w:sz="0" w:space="0" w:color="auto"/>
                                <w:right w:val="none" w:sz="0" w:space="0" w:color="auto"/>
                              </w:divBdr>
                              <w:divsChild>
                                <w:div w:id="2072388464">
                                  <w:marLeft w:val="0"/>
                                  <w:marRight w:val="0"/>
                                  <w:marTop w:val="0"/>
                                  <w:marBottom w:val="0"/>
                                  <w:divBdr>
                                    <w:top w:val="none" w:sz="0" w:space="0" w:color="auto"/>
                                    <w:left w:val="none" w:sz="0" w:space="0" w:color="auto"/>
                                    <w:bottom w:val="none" w:sz="0" w:space="0" w:color="auto"/>
                                    <w:right w:val="none" w:sz="0" w:space="0" w:color="auto"/>
                                  </w:divBdr>
                                  <w:divsChild>
                                    <w:div w:id="398795410">
                                      <w:marLeft w:val="0"/>
                                      <w:marRight w:val="0"/>
                                      <w:marTop w:val="0"/>
                                      <w:marBottom w:val="0"/>
                                      <w:divBdr>
                                        <w:top w:val="none" w:sz="0" w:space="0" w:color="auto"/>
                                        <w:left w:val="none" w:sz="0" w:space="0" w:color="auto"/>
                                        <w:bottom w:val="none" w:sz="0" w:space="0" w:color="auto"/>
                                        <w:right w:val="none" w:sz="0" w:space="0" w:color="auto"/>
                                      </w:divBdr>
                                    </w:div>
                                    <w:div w:id="1372531747">
                                      <w:marLeft w:val="0"/>
                                      <w:marRight w:val="0"/>
                                      <w:marTop w:val="0"/>
                                      <w:marBottom w:val="0"/>
                                      <w:divBdr>
                                        <w:top w:val="none" w:sz="0" w:space="0" w:color="auto"/>
                                        <w:left w:val="none" w:sz="0" w:space="0" w:color="auto"/>
                                        <w:bottom w:val="none" w:sz="0" w:space="0" w:color="auto"/>
                                        <w:right w:val="none" w:sz="0" w:space="0" w:color="auto"/>
                                      </w:divBdr>
                                    </w:div>
                                    <w:div w:id="1222714842">
                                      <w:marLeft w:val="0"/>
                                      <w:marRight w:val="0"/>
                                      <w:marTop w:val="0"/>
                                      <w:marBottom w:val="0"/>
                                      <w:divBdr>
                                        <w:top w:val="none" w:sz="0" w:space="0" w:color="auto"/>
                                        <w:left w:val="none" w:sz="0" w:space="0" w:color="auto"/>
                                        <w:bottom w:val="none" w:sz="0" w:space="0" w:color="auto"/>
                                        <w:right w:val="none" w:sz="0" w:space="0" w:color="auto"/>
                                      </w:divBdr>
                                    </w:div>
                                    <w:div w:id="1077437513">
                                      <w:marLeft w:val="0"/>
                                      <w:marRight w:val="0"/>
                                      <w:marTop w:val="0"/>
                                      <w:marBottom w:val="0"/>
                                      <w:divBdr>
                                        <w:top w:val="none" w:sz="0" w:space="0" w:color="auto"/>
                                        <w:left w:val="none" w:sz="0" w:space="0" w:color="auto"/>
                                        <w:bottom w:val="none" w:sz="0" w:space="0" w:color="auto"/>
                                        <w:right w:val="none" w:sz="0" w:space="0" w:color="auto"/>
                                      </w:divBdr>
                                    </w:div>
                                    <w:div w:id="1984265439">
                                      <w:marLeft w:val="0"/>
                                      <w:marRight w:val="0"/>
                                      <w:marTop w:val="0"/>
                                      <w:marBottom w:val="0"/>
                                      <w:divBdr>
                                        <w:top w:val="none" w:sz="0" w:space="0" w:color="auto"/>
                                        <w:left w:val="none" w:sz="0" w:space="0" w:color="auto"/>
                                        <w:bottom w:val="none" w:sz="0" w:space="0" w:color="auto"/>
                                        <w:right w:val="none" w:sz="0" w:space="0" w:color="auto"/>
                                      </w:divBdr>
                                    </w:div>
                                    <w:div w:id="843937707">
                                      <w:marLeft w:val="0"/>
                                      <w:marRight w:val="0"/>
                                      <w:marTop w:val="0"/>
                                      <w:marBottom w:val="0"/>
                                      <w:divBdr>
                                        <w:top w:val="none" w:sz="0" w:space="0" w:color="auto"/>
                                        <w:left w:val="none" w:sz="0" w:space="0" w:color="auto"/>
                                        <w:bottom w:val="none" w:sz="0" w:space="0" w:color="auto"/>
                                        <w:right w:val="none" w:sz="0" w:space="0" w:color="auto"/>
                                      </w:divBdr>
                                    </w:div>
                                    <w:div w:id="250313805">
                                      <w:marLeft w:val="0"/>
                                      <w:marRight w:val="0"/>
                                      <w:marTop w:val="0"/>
                                      <w:marBottom w:val="0"/>
                                      <w:divBdr>
                                        <w:top w:val="none" w:sz="0" w:space="0" w:color="auto"/>
                                        <w:left w:val="none" w:sz="0" w:space="0" w:color="auto"/>
                                        <w:bottom w:val="none" w:sz="0" w:space="0" w:color="auto"/>
                                        <w:right w:val="none" w:sz="0" w:space="0" w:color="auto"/>
                                      </w:divBdr>
                                    </w:div>
                                    <w:div w:id="927813529">
                                      <w:marLeft w:val="0"/>
                                      <w:marRight w:val="0"/>
                                      <w:marTop w:val="0"/>
                                      <w:marBottom w:val="0"/>
                                      <w:divBdr>
                                        <w:top w:val="none" w:sz="0" w:space="0" w:color="auto"/>
                                        <w:left w:val="none" w:sz="0" w:space="0" w:color="auto"/>
                                        <w:bottom w:val="none" w:sz="0" w:space="0" w:color="auto"/>
                                        <w:right w:val="none" w:sz="0" w:space="0" w:color="auto"/>
                                      </w:divBdr>
                                    </w:div>
                                    <w:div w:id="951281306">
                                      <w:marLeft w:val="0"/>
                                      <w:marRight w:val="0"/>
                                      <w:marTop w:val="0"/>
                                      <w:marBottom w:val="0"/>
                                      <w:divBdr>
                                        <w:top w:val="none" w:sz="0" w:space="0" w:color="auto"/>
                                        <w:left w:val="none" w:sz="0" w:space="0" w:color="auto"/>
                                        <w:bottom w:val="none" w:sz="0" w:space="0" w:color="auto"/>
                                        <w:right w:val="none" w:sz="0" w:space="0" w:color="auto"/>
                                      </w:divBdr>
                                    </w:div>
                                    <w:div w:id="1021468977">
                                      <w:marLeft w:val="0"/>
                                      <w:marRight w:val="0"/>
                                      <w:marTop w:val="0"/>
                                      <w:marBottom w:val="0"/>
                                      <w:divBdr>
                                        <w:top w:val="none" w:sz="0" w:space="0" w:color="auto"/>
                                        <w:left w:val="none" w:sz="0" w:space="0" w:color="auto"/>
                                        <w:bottom w:val="none" w:sz="0" w:space="0" w:color="auto"/>
                                        <w:right w:val="none" w:sz="0" w:space="0" w:color="auto"/>
                                      </w:divBdr>
                                    </w:div>
                                    <w:div w:id="661323957">
                                      <w:marLeft w:val="0"/>
                                      <w:marRight w:val="0"/>
                                      <w:marTop w:val="0"/>
                                      <w:marBottom w:val="0"/>
                                      <w:divBdr>
                                        <w:top w:val="none" w:sz="0" w:space="0" w:color="auto"/>
                                        <w:left w:val="none" w:sz="0" w:space="0" w:color="auto"/>
                                        <w:bottom w:val="none" w:sz="0" w:space="0" w:color="auto"/>
                                        <w:right w:val="none" w:sz="0" w:space="0" w:color="auto"/>
                                      </w:divBdr>
                                    </w:div>
                                    <w:div w:id="936256112">
                                      <w:marLeft w:val="0"/>
                                      <w:marRight w:val="0"/>
                                      <w:marTop w:val="0"/>
                                      <w:marBottom w:val="0"/>
                                      <w:divBdr>
                                        <w:top w:val="none" w:sz="0" w:space="0" w:color="auto"/>
                                        <w:left w:val="none" w:sz="0" w:space="0" w:color="auto"/>
                                        <w:bottom w:val="none" w:sz="0" w:space="0" w:color="auto"/>
                                        <w:right w:val="none" w:sz="0" w:space="0" w:color="auto"/>
                                      </w:divBdr>
                                    </w:div>
                                    <w:div w:id="1037658211">
                                      <w:marLeft w:val="0"/>
                                      <w:marRight w:val="0"/>
                                      <w:marTop w:val="0"/>
                                      <w:marBottom w:val="0"/>
                                      <w:divBdr>
                                        <w:top w:val="none" w:sz="0" w:space="0" w:color="auto"/>
                                        <w:left w:val="none" w:sz="0" w:space="0" w:color="auto"/>
                                        <w:bottom w:val="none" w:sz="0" w:space="0" w:color="auto"/>
                                        <w:right w:val="none" w:sz="0" w:space="0" w:color="auto"/>
                                      </w:divBdr>
                                    </w:div>
                                    <w:div w:id="1193108244">
                                      <w:marLeft w:val="0"/>
                                      <w:marRight w:val="0"/>
                                      <w:marTop w:val="0"/>
                                      <w:marBottom w:val="0"/>
                                      <w:divBdr>
                                        <w:top w:val="none" w:sz="0" w:space="0" w:color="auto"/>
                                        <w:left w:val="none" w:sz="0" w:space="0" w:color="auto"/>
                                        <w:bottom w:val="none" w:sz="0" w:space="0" w:color="auto"/>
                                        <w:right w:val="none" w:sz="0" w:space="0" w:color="auto"/>
                                      </w:divBdr>
                                    </w:div>
                                    <w:div w:id="357396146">
                                      <w:marLeft w:val="0"/>
                                      <w:marRight w:val="0"/>
                                      <w:marTop w:val="0"/>
                                      <w:marBottom w:val="0"/>
                                      <w:divBdr>
                                        <w:top w:val="none" w:sz="0" w:space="0" w:color="auto"/>
                                        <w:left w:val="none" w:sz="0" w:space="0" w:color="auto"/>
                                        <w:bottom w:val="none" w:sz="0" w:space="0" w:color="auto"/>
                                        <w:right w:val="none" w:sz="0" w:space="0" w:color="auto"/>
                                      </w:divBdr>
                                    </w:div>
                                    <w:div w:id="1207715054">
                                      <w:marLeft w:val="0"/>
                                      <w:marRight w:val="0"/>
                                      <w:marTop w:val="0"/>
                                      <w:marBottom w:val="0"/>
                                      <w:divBdr>
                                        <w:top w:val="none" w:sz="0" w:space="0" w:color="auto"/>
                                        <w:left w:val="none" w:sz="0" w:space="0" w:color="auto"/>
                                        <w:bottom w:val="none" w:sz="0" w:space="0" w:color="auto"/>
                                        <w:right w:val="none" w:sz="0" w:space="0" w:color="auto"/>
                                      </w:divBdr>
                                    </w:div>
                                    <w:div w:id="207643278">
                                      <w:marLeft w:val="0"/>
                                      <w:marRight w:val="0"/>
                                      <w:marTop w:val="0"/>
                                      <w:marBottom w:val="0"/>
                                      <w:divBdr>
                                        <w:top w:val="none" w:sz="0" w:space="0" w:color="auto"/>
                                        <w:left w:val="none" w:sz="0" w:space="0" w:color="auto"/>
                                        <w:bottom w:val="none" w:sz="0" w:space="0" w:color="auto"/>
                                        <w:right w:val="none" w:sz="0" w:space="0" w:color="auto"/>
                                      </w:divBdr>
                                    </w:div>
                                    <w:div w:id="116219264">
                                      <w:marLeft w:val="0"/>
                                      <w:marRight w:val="0"/>
                                      <w:marTop w:val="0"/>
                                      <w:marBottom w:val="0"/>
                                      <w:divBdr>
                                        <w:top w:val="none" w:sz="0" w:space="0" w:color="auto"/>
                                        <w:left w:val="none" w:sz="0" w:space="0" w:color="auto"/>
                                        <w:bottom w:val="none" w:sz="0" w:space="0" w:color="auto"/>
                                        <w:right w:val="none" w:sz="0" w:space="0" w:color="auto"/>
                                      </w:divBdr>
                                    </w:div>
                                    <w:div w:id="459541190">
                                      <w:marLeft w:val="0"/>
                                      <w:marRight w:val="0"/>
                                      <w:marTop w:val="0"/>
                                      <w:marBottom w:val="0"/>
                                      <w:divBdr>
                                        <w:top w:val="none" w:sz="0" w:space="0" w:color="auto"/>
                                        <w:left w:val="none" w:sz="0" w:space="0" w:color="auto"/>
                                        <w:bottom w:val="none" w:sz="0" w:space="0" w:color="auto"/>
                                        <w:right w:val="none" w:sz="0" w:space="0" w:color="auto"/>
                                      </w:divBdr>
                                    </w:div>
                                    <w:div w:id="1389957283">
                                      <w:marLeft w:val="0"/>
                                      <w:marRight w:val="0"/>
                                      <w:marTop w:val="0"/>
                                      <w:marBottom w:val="0"/>
                                      <w:divBdr>
                                        <w:top w:val="none" w:sz="0" w:space="0" w:color="auto"/>
                                        <w:left w:val="none" w:sz="0" w:space="0" w:color="auto"/>
                                        <w:bottom w:val="none" w:sz="0" w:space="0" w:color="auto"/>
                                        <w:right w:val="none" w:sz="0" w:space="0" w:color="auto"/>
                                      </w:divBdr>
                                    </w:div>
                                    <w:div w:id="1148594738">
                                      <w:marLeft w:val="0"/>
                                      <w:marRight w:val="0"/>
                                      <w:marTop w:val="0"/>
                                      <w:marBottom w:val="0"/>
                                      <w:divBdr>
                                        <w:top w:val="none" w:sz="0" w:space="0" w:color="auto"/>
                                        <w:left w:val="none" w:sz="0" w:space="0" w:color="auto"/>
                                        <w:bottom w:val="none" w:sz="0" w:space="0" w:color="auto"/>
                                        <w:right w:val="none" w:sz="0" w:space="0" w:color="auto"/>
                                      </w:divBdr>
                                    </w:div>
                                    <w:div w:id="1718235156">
                                      <w:marLeft w:val="0"/>
                                      <w:marRight w:val="0"/>
                                      <w:marTop w:val="0"/>
                                      <w:marBottom w:val="0"/>
                                      <w:divBdr>
                                        <w:top w:val="none" w:sz="0" w:space="0" w:color="auto"/>
                                        <w:left w:val="none" w:sz="0" w:space="0" w:color="auto"/>
                                        <w:bottom w:val="none" w:sz="0" w:space="0" w:color="auto"/>
                                        <w:right w:val="none" w:sz="0" w:space="0" w:color="auto"/>
                                      </w:divBdr>
                                    </w:div>
                                    <w:div w:id="280038902">
                                      <w:marLeft w:val="0"/>
                                      <w:marRight w:val="0"/>
                                      <w:marTop w:val="0"/>
                                      <w:marBottom w:val="0"/>
                                      <w:divBdr>
                                        <w:top w:val="none" w:sz="0" w:space="0" w:color="auto"/>
                                        <w:left w:val="none" w:sz="0" w:space="0" w:color="auto"/>
                                        <w:bottom w:val="none" w:sz="0" w:space="0" w:color="auto"/>
                                        <w:right w:val="none" w:sz="0" w:space="0" w:color="auto"/>
                                      </w:divBdr>
                                    </w:div>
                                    <w:div w:id="749472035">
                                      <w:marLeft w:val="0"/>
                                      <w:marRight w:val="0"/>
                                      <w:marTop w:val="0"/>
                                      <w:marBottom w:val="0"/>
                                      <w:divBdr>
                                        <w:top w:val="none" w:sz="0" w:space="0" w:color="auto"/>
                                        <w:left w:val="none" w:sz="0" w:space="0" w:color="auto"/>
                                        <w:bottom w:val="none" w:sz="0" w:space="0" w:color="auto"/>
                                        <w:right w:val="none" w:sz="0" w:space="0" w:color="auto"/>
                                      </w:divBdr>
                                    </w:div>
                                    <w:div w:id="426387308">
                                      <w:marLeft w:val="0"/>
                                      <w:marRight w:val="0"/>
                                      <w:marTop w:val="0"/>
                                      <w:marBottom w:val="0"/>
                                      <w:divBdr>
                                        <w:top w:val="none" w:sz="0" w:space="0" w:color="auto"/>
                                        <w:left w:val="none" w:sz="0" w:space="0" w:color="auto"/>
                                        <w:bottom w:val="none" w:sz="0" w:space="0" w:color="auto"/>
                                        <w:right w:val="none" w:sz="0" w:space="0" w:color="auto"/>
                                      </w:divBdr>
                                    </w:div>
                                  </w:divsChild>
                                </w:div>
                                <w:div w:id="388962491">
                                  <w:marLeft w:val="0"/>
                                  <w:marRight w:val="0"/>
                                  <w:marTop w:val="0"/>
                                  <w:marBottom w:val="0"/>
                                  <w:divBdr>
                                    <w:top w:val="none" w:sz="0" w:space="0" w:color="auto"/>
                                    <w:left w:val="none" w:sz="0" w:space="0" w:color="auto"/>
                                    <w:bottom w:val="none" w:sz="0" w:space="0" w:color="auto"/>
                                    <w:right w:val="none" w:sz="0" w:space="0" w:color="auto"/>
                                  </w:divBdr>
                                  <w:divsChild>
                                    <w:div w:id="276253581">
                                      <w:marLeft w:val="0"/>
                                      <w:marRight w:val="0"/>
                                      <w:marTop w:val="0"/>
                                      <w:marBottom w:val="0"/>
                                      <w:divBdr>
                                        <w:top w:val="none" w:sz="0" w:space="0" w:color="auto"/>
                                        <w:left w:val="none" w:sz="0" w:space="0" w:color="auto"/>
                                        <w:bottom w:val="none" w:sz="0" w:space="0" w:color="auto"/>
                                        <w:right w:val="none" w:sz="0" w:space="0" w:color="auto"/>
                                      </w:divBdr>
                                    </w:div>
                                    <w:div w:id="1890221348">
                                      <w:marLeft w:val="0"/>
                                      <w:marRight w:val="0"/>
                                      <w:marTop w:val="0"/>
                                      <w:marBottom w:val="0"/>
                                      <w:divBdr>
                                        <w:top w:val="none" w:sz="0" w:space="0" w:color="auto"/>
                                        <w:left w:val="none" w:sz="0" w:space="0" w:color="auto"/>
                                        <w:bottom w:val="none" w:sz="0" w:space="0" w:color="auto"/>
                                        <w:right w:val="none" w:sz="0" w:space="0" w:color="auto"/>
                                      </w:divBdr>
                                    </w:div>
                                    <w:div w:id="183708835">
                                      <w:marLeft w:val="0"/>
                                      <w:marRight w:val="0"/>
                                      <w:marTop w:val="0"/>
                                      <w:marBottom w:val="0"/>
                                      <w:divBdr>
                                        <w:top w:val="none" w:sz="0" w:space="0" w:color="auto"/>
                                        <w:left w:val="none" w:sz="0" w:space="0" w:color="auto"/>
                                        <w:bottom w:val="none" w:sz="0" w:space="0" w:color="auto"/>
                                        <w:right w:val="none" w:sz="0" w:space="0" w:color="auto"/>
                                      </w:divBdr>
                                    </w:div>
                                    <w:div w:id="204682158">
                                      <w:marLeft w:val="0"/>
                                      <w:marRight w:val="0"/>
                                      <w:marTop w:val="0"/>
                                      <w:marBottom w:val="0"/>
                                      <w:divBdr>
                                        <w:top w:val="none" w:sz="0" w:space="0" w:color="auto"/>
                                        <w:left w:val="none" w:sz="0" w:space="0" w:color="auto"/>
                                        <w:bottom w:val="none" w:sz="0" w:space="0" w:color="auto"/>
                                        <w:right w:val="none" w:sz="0" w:space="0" w:color="auto"/>
                                      </w:divBdr>
                                    </w:div>
                                    <w:div w:id="672875643">
                                      <w:marLeft w:val="0"/>
                                      <w:marRight w:val="0"/>
                                      <w:marTop w:val="0"/>
                                      <w:marBottom w:val="0"/>
                                      <w:divBdr>
                                        <w:top w:val="none" w:sz="0" w:space="0" w:color="auto"/>
                                        <w:left w:val="none" w:sz="0" w:space="0" w:color="auto"/>
                                        <w:bottom w:val="none" w:sz="0" w:space="0" w:color="auto"/>
                                        <w:right w:val="none" w:sz="0" w:space="0" w:color="auto"/>
                                      </w:divBdr>
                                    </w:div>
                                    <w:div w:id="1143355417">
                                      <w:marLeft w:val="0"/>
                                      <w:marRight w:val="0"/>
                                      <w:marTop w:val="0"/>
                                      <w:marBottom w:val="0"/>
                                      <w:divBdr>
                                        <w:top w:val="none" w:sz="0" w:space="0" w:color="auto"/>
                                        <w:left w:val="none" w:sz="0" w:space="0" w:color="auto"/>
                                        <w:bottom w:val="none" w:sz="0" w:space="0" w:color="auto"/>
                                        <w:right w:val="none" w:sz="0" w:space="0" w:color="auto"/>
                                      </w:divBdr>
                                    </w:div>
                                    <w:div w:id="949312553">
                                      <w:marLeft w:val="0"/>
                                      <w:marRight w:val="0"/>
                                      <w:marTop w:val="0"/>
                                      <w:marBottom w:val="0"/>
                                      <w:divBdr>
                                        <w:top w:val="none" w:sz="0" w:space="0" w:color="auto"/>
                                        <w:left w:val="none" w:sz="0" w:space="0" w:color="auto"/>
                                        <w:bottom w:val="none" w:sz="0" w:space="0" w:color="auto"/>
                                        <w:right w:val="none" w:sz="0" w:space="0" w:color="auto"/>
                                      </w:divBdr>
                                    </w:div>
                                    <w:div w:id="689449189">
                                      <w:marLeft w:val="0"/>
                                      <w:marRight w:val="0"/>
                                      <w:marTop w:val="0"/>
                                      <w:marBottom w:val="0"/>
                                      <w:divBdr>
                                        <w:top w:val="none" w:sz="0" w:space="0" w:color="auto"/>
                                        <w:left w:val="none" w:sz="0" w:space="0" w:color="auto"/>
                                        <w:bottom w:val="none" w:sz="0" w:space="0" w:color="auto"/>
                                        <w:right w:val="none" w:sz="0" w:space="0" w:color="auto"/>
                                      </w:divBdr>
                                    </w:div>
                                    <w:div w:id="1621302150">
                                      <w:marLeft w:val="0"/>
                                      <w:marRight w:val="0"/>
                                      <w:marTop w:val="0"/>
                                      <w:marBottom w:val="0"/>
                                      <w:divBdr>
                                        <w:top w:val="none" w:sz="0" w:space="0" w:color="auto"/>
                                        <w:left w:val="none" w:sz="0" w:space="0" w:color="auto"/>
                                        <w:bottom w:val="none" w:sz="0" w:space="0" w:color="auto"/>
                                        <w:right w:val="none" w:sz="0" w:space="0" w:color="auto"/>
                                      </w:divBdr>
                                    </w:div>
                                    <w:div w:id="1773627367">
                                      <w:marLeft w:val="0"/>
                                      <w:marRight w:val="0"/>
                                      <w:marTop w:val="0"/>
                                      <w:marBottom w:val="0"/>
                                      <w:divBdr>
                                        <w:top w:val="none" w:sz="0" w:space="0" w:color="auto"/>
                                        <w:left w:val="none" w:sz="0" w:space="0" w:color="auto"/>
                                        <w:bottom w:val="none" w:sz="0" w:space="0" w:color="auto"/>
                                        <w:right w:val="none" w:sz="0" w:space="0" w:color="auto"/>
                                      </w:divBdr>
                                    </w:div>
                                    <w:div w:id="552929511">
                                      <w:marLeft w:val="0"/>
                                      <w:marRight w:val="0"/>
                                      <w:marTop w:val="0"/>
                                      <w:marBottom w:val="0"/>
                                      <w:divBdr>
                                        <w:top w:val="none" w:sz="0" w:space="0" w:color="auto"/>
                                        <w:left w:val="none" w:sz="0" w:space="0" w:color="auto"/>
                                        <w:bottom w:val="none" w:sz="0" w:space="0" w:color="auto"/>
                                        <w:right w:val="none" w:sz="0" w:space="0" w:color="auto"/>
                                      </w:divBdr>
                                    </w:div>
                                    <w:div w:id="39791161">
                                      <w:marLeft w:val="0"/>
                                      <w:marRight w:val="0"/>
                                      <w:marTop w:val="0"/>
                                      <w:marBottom w:val="0"/>
                                      <w:divBdr>
                                        <w:top w:val="none" w:sz="0" w:space="0" w:color="auto"/>
                                        <w:left w:val="none" w:sz="0" w:space="0" w:color="auto"/>
                                        <w:bottom w:val="none" w:sz="0" w:space="0" w:color="auto"/>
                                        <w:right w:val="none" w:sz="0" w:space="0" w:color="auto"/>
                                      </w:divBdr>
                                    </w:div>
                                    <w:div w:id="1644001330">
                                      <w:marLeft w:val="0"/>
                                      <w:marRight w:val="0"/>
                                      <w:marTop w:val="0"/>
                                      <w:marBottom w:val="0"/>
                                      <w:divBdr>
                                        <w:top w:val="none" w:sz="0" w:space="0" w:color="auto"/>
                                        <w:left w:val="none" w:sz="0" w:space="0" w:color="auto"/>
                                        <w:bottom w:val="none" w:sz="0" w:space="0" w:color="auto"/>
                                        <w:right w:val="none" w:sz="0" w:space="0" w:color="auto"/>
                                      </w:divBdr>
                                    </w:div>
                                    <w:div w:id="1425882886">
                                      <w:marLeft w:val="0"/>
                                      <w:marRight w:val="0"/>
                                      <w:marTop w:val="0"/>
                                      <w:marBottom w:val="0"/>
                                      <w:divBdr>
                                        <w:top w:val="none" w:sz="0" w:space="0" w:color="auto"/>
                                        <w:left w:val="none" w:sz="0" w:space="0" w:color="auto"/>
                                        <w:bottom w:val="none" w:sz="0" w:space="0" w:color="auto"/>
                                        <w:right w:val="none" w:sz="0" w:space="0" w:color="auto"/>
                                      </w:divBdr>
                                    </w:div>
                                    <w:div w:id="1530796705">
                                      <w:marLeft w:val="0"/>
                                      <w:marRight w:val="0"/>
                                      <w:marTop w:val="0"/>
                                      <w:marBottom w:val="0"/>
                                      <w:divBdr>
                                        <w:top w:val="none" w:sz="0" w:space="0" w:color="auto"/>
                                        <w:left w:val="none" w:sz="0" w:space="0" w:color="auto"/>
                                        <w:bottom w:val="none" w:sz="0" w:space="0" w:color="auto"/>
                                        <w:right w:val="none" w:sz="0" w:space="0" w:color="auto"/>
                                      </w:divBdr>
                                    </w:div>
                                    <w:div w:id="629479962">
                                      <w:marLeft w:val="0"/>
                                      <w:marRight w:val="0"/>
                                      <w:marTop w:val="0"/>
                                      <w:marBottom w:val="0"/>
                                      <w:divBdr>
                                        <w:top w:val="none" w:sz="0" w:space="0" w:color="auto"/>
                                        <w:left w:val="none" w:sz="0" w:space="0" w:color="auto"/>
                                        <w:bottom w:val="none" w:sz="0" w:space="0" w:color="auto"/>
                                        <w:right w:val="none" w:sz="0" w:space="0" w:color="auto"/>
                                      </w:divBdr>
                                    </w:div>
                                    <w:div w:id="1778329342">
                                      <w:marLeft w:val="0"/>
                                      <w:marRight w:val="0"/>
                                      <w:marTop w:val="0"/>
                                      <w:marBottom w:val="0"/>
                                      <w:divBdr>
                                        <w:top w:val="none" w:sz="0" w:space="0" w:color="auto"/>
                                        <w:left w:val="none" w:sz="0" w:space="0" w:color="auto"/>
                                        <w:bottom w:val="none" w:sz="0" w:space="0" w:color="auto"/>
                                        <w:right w:val="none" w:sz="0" w:space="0" w:color="auto"/>
                                      </w:divBdr>
                                    </w:div>
                                    <w:div w:id="2087148579">
                                      <w:marLeft w:val="0"/>
                                      <w:marRight w:val="0"/>
                                      <w:marTop w:val="0"/>
                                      <w:marBottom w:val="0"/>
                                      <w:divBdr>
                                        <w:top w:val="none" w:sz="0" w:space="0" w:color="auto"/>
                                        <w:left w:val="none" w:sz="0" w:space="0" w:color="auto"/>
                                        <w:bottom w:val="none" w:sz="0" w:space="0" w:color="auto"/>
                                        <w:right w:val="none" w:sz="0" w:space="0" w:color="auto"/>
                                      </w:divBdr>
                                    </w:div>
                                    <w:div w:id="1182744413">
                                      <w:marLeft w:val="0"/>
                                      <w:marRight w:val="0"/>
                                      <w:marTop w:val="0"/>
                                      <w:marBottom w:val="0"/>
                                      <w:divBdr>
                                        <w:top w:val="none" w:sz="0" w:space="0" w:color="auto"/>
                                        <w:left w:val="none" w:sz="0" w:space="0" w:color="auto"/>
                                        <w:bottom w:val="none" w:sz="0" w:space="0" w:color="auto"/>
                                        <w:right w:val="none" w:sz="0" w:space="0" w:color="auto"/>
                                      </w:divBdr>
                                    </w:div>
                                    <w:div w:id="1858273722">
                                      <w:marLeft w:val="0"/>
                                      <w:marRight w:val="0"/>
                                      <w:marTop w:val="0"/>
                                      <w:marBottom w:val="0"/>
                                      <w:divBdr>
                                        <w:top w:val="none" w:sz="0" w:space="0" w:color="auto"/>
                                        <w:left w:val="none" w:sz="0" w:space="0" w:color="auto"/>
                                        <w:bottom w:val="none" w:sz="0" w:space="0" w:color="auto"/>
                                        <w:right w:val="none" w:sz="0" w:space="0" w:color="auto"/>
                                      </w:divBdr>
                                    </w:div>
                                    <w:div w:id="852182190">
                                      <w:marLeft w:val="0"/>
                                      <w:marRight w:val="0"/>
                                      <w:marTop w:val="0"/>
                                      <w:marBottom w:val="0"/>
                                      <w:divBdr>
                                        <w:top w:val="none" w:sz="0" w:space="0" w:color="auto"/>
                                        <w:left w:val="none" w:sz="0" w:space="0" w:color="auto"/>
                                        <w:bottom w:val="none" w:sz="0" w:space="0" w:color="auto"/>
                                        <w:right w:val="none" w:sz="0" w:space="0" w:color="auto"/>
                                      </w:divBdr>
                                    </w:div>
                                    <w:div w:id="1585534561">
                                      <w:marLeft w:val="0"/>
                                      <w:marRight w:val="0"/>
                                      <w:marTop w:val="0"/>
                                      <w:marBottom w:val="0"/>
                                      <w:divBdr>
                                        <w:top w:val="none" w:sz="0" w:space="0" w:color="auto"/>
                                        <w:left w:val="none" w:sz="0" w:space="0" w:color="auto"/>
                                        <w:bottom w:val="none" w:sz="0" w:space="0" w:color="auto"/>
                                        <w:right w:val="none" w:sz="0" w:space="0" w:color="auto"/>
                                      </w:divBdr>
                                    </w:div>
                                    <w:div w:id="1645742108">
                                      <w:marLeft w:val="0"/>
                                      <w:marRight w:val="0"/>
                                      <w:marTop w:val="0"/>
                                      <w:marBottom w:val="0"/>
                                      <w:divBdr>
                                        <w:top w:val="none" w:sz="0" w:space="0" w:color="auto"/>
                                        <w:left w:val="none" w:sz="0" w:space="0" w:color="auto"/>
                                        <w:bottom w:val="none" w:sz="0" w:space="0" w:color="auto"/>
                                        <w:right w:val="none" w:sz="0" w:space="0" w:color="auto"/>
                                      </w:divBdr>
                                    </w:div>
                                    <w:div w:id="836844915">
                                      <w:marLeft w:val="0"/>
                                      <w:marRight w:val="0"/>
                                      <w:marTop w:val="0"/>
                                      <w:marBottom w:val="0"/>
                                      <w:divBdr>
                                        <w:top w:val="none" w:sz="0" w:space="0" w:color="auto"/>
                                        <w:left w:val="none" w:sz="0" w:space="0" w:color="auto"/>
                                        <w:bottom w:val="none" w:sz="0" w:space="0" w:color="auto"/>
                                        <w:right w:val="none" w:sz="0" w:space="0" w:color="auto"/>
                                      </w:divBdr>
                                    </w:div>
                                    <w:div w:id="6495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561221">
                          <w:marLeft w:val="0"/>
                          <w:marRight w:val="0"/>
                          <w:marTop w:val="180"/>
                          <w:marBottom w:val="180"/>
                          <w:divBdr>
                            <w:top w:val="none" w:sz="0" w:space="0" w:color="auto"/>
                            <w:left w:val="none" w:sz="0" w:space="0" w:color="auto"/>
                            <w:bottom w:val="none" w:sz="0" w:space="0" w:color="auto"/>
                            <w:right w:val="none" w:sz="0" w:space="0" w:color="auto"/>
                          </w:divBdr>
                          <w:divsChild>
                            <w:div w:id="570771886">
                              <w:marLeft w:val="0"/>
                              <w:marRight w:val="0"/>
                              <w:marTop w:val="0"/>
                              <w:marBottom w:val="0"/>
                              <w:divBdr>
                                <w:top w:val="none" w:sz="0" w:space="0" w:color="auto"/>
                                <w:left w:val="none" w:sz="0" w:space="0" w:color="auto"/>
                                <w:bottom w:val="none" w:sz="0" w:space="0" w:color="auto"/>
                                <w:right w:val="none" w:sz="0" w:space="0" w:color="auto"/>
                              </w:divBdr>
                            </w:div>
                            <w:div w:id="1201745060">
                              <w:marLeft w:val="0"/>
                              <w:marRight w:val="0"/>
                              <w:marTop w:val="0"/>
                              <w:marBottom w:val="0"/>
                              <w:divBdr>
                                <w:top w:val="none" w:sz="0" w:space="0" w:color="auto"/>
                                <w:left w:val="none" w:sz="0" w:space="0" w:color="auto"/>
                                <w:bottom w:val="none" w:sz="0" w:space="0" w:color="auto"/>
                                <w:right w:val="none" w:sz="0" w:space="0" w:color="auto"/>
                              </w:divBdr>
                              <w:divsChild>
                                <w:div w:id="124589613">
                                  <w:marLeft w:val="0"/>
                                  <w:marRight w:val="0"/>
                                  <w:marTop w:val="0"/>
                                  <w:marBottom w:val="0"/>
                                  <w:divBdr>
                                    <w:top w:val="none" w:sz="0" w:space="0" w:color="auto"/>
                                    <w:left w:val="none" w:sz="0" w:space="0" w:color="auto"/>
                                    <w:bottom w:val="none" w:sz="0" w:space="0" w:color="auto"/>
                                    <w:right w:val="none" w:sz="0" w:space="0" w:color="auto"/>
                                  </w:divBdr>
                                  <w:divsChild>
                                    <w:div w:id="826282377">
                                      <w:marLeft w:val="0"/>
                                      <w:marRight w:val="0"/>
                                      <w:marTop w:val="0"/>
                                      <w:marBottom w:val="0"/>
                                      <w:divBdr>
                                        <w:top w:val="none" w:sz="0" w:space="0" w:color="auto"/>
                                        <w:left w:val="none" w:sz="0" w:space="0" w:color="auto"/>
                                        <w:bottom w:val="none" w:sz="0" w:space="0" w:color="auto"/>
                                        <w:right w:val="none" w:sz="0" w:space="0" w:color="auto"/>
                                      </w:divBdr>
                                    </w:div>
                                    <w:div w:id="1133251912">
                                      <w:marLeft w:val="0"/>
                                      <w:marRight w:val="0"/>
                                      <w:marTop w:val="0"/>
                                      <w:marBottom w:val="0"/>
                                      <w:divBdr>
                                        <w:top w:val="none" w:sz="0" w:space="0" w:color="auto"/>
                                        <w:left w:val="none" w:sz="0" w:space="0" w:color="auto"/>
                                        <w:bottom w:val="none" w:sz="0" w:space="0" w:color="auto"/>
                                        <w:right w:val="none" w:sz="0" w:space="0" w:color="auto"/>
                                      </w:divBdr>
                                    </w:div>
                                    <w:div w:id="496308929">
                                      <w:marLeft w:val="0"/>
                                      <w:marRight w:val="0"/>
                                      <w:marTop w:val="0"/>
                                      <w:marBottom w:val="0"/>
                                      <w:divBdr>
                                        <w:top w:val="none" w:sz="0" w:space="0" w:color="auto"/>
                                        <w:left w:val="none" w:sz="0" w:space="0" w:color="auto"/>
                                        <w:bottom w:val="none" w:sz="0" w:space="0" w:color="auto"/>
                                        <w:right w:val="none" w:sz="0" w:space="0" w:color="auto"/>
                                      </w:divBdr>
                                    </w:div>
                                    <w:div w:id="337196913">
                                      <w:marLeft w:val="0"/>
                                      <w:marRight w:val="0"/>
                                      <w:marTop w:val="0"/>
                                      <w:marBottom w:val="0"/>
                                      <w:divBdr>
                                        <w:top w:val="none" w:sz="0" w:space="0" w:color="auto"/>
                                        <w:left w:val="none" w:sz="0" w:space="0" w:color="auto"/>
                                        <w:bottom w:val="none" w:sz="0" w:space="0" w:color="auto"/>
                                        <w:right w:val="none" w:sz="0" w:space="0" w:color="auto"/>
                                      </w:divBdr>
                                    </w:div>
                                    <w:div w:id="1912351207">
                                      <w:marLeft w:val="0"/>
                                      <w:marRight w:val="0"/>
                                      <w:marTop w:val="0"/>
                                      <w:marBottom w:val="0"/>
                                      <w:divBdr>
                                        <w:top w:val="none" w:sz="0" w:space="0" w:color="auto"/>
                                        <w:left w:val="none" w:sz="0" w:space="0" w:color="auto"/>
                                        <w:bottom w:val="none" w:sz="0" w:space="0" w:color="auto"/>
                                        <w:right w:val="none" w:sz="0" w:space="0" w:color="auto"/>
                                      </w:divBdr>
                                    </w:div>
                                    <w:div w:id="393896216">
                                      <w:marLeft w:val="0"/>
                                      <w:marRight w:val="0"/>
                                      <w:marTop w:val="0"/>
                                      <w:marBottom w:val="0"/>
                                      <w:divBdr>
                                        <w:top w:val="none" w:sz="0" w:space="0" w:color="auto"/>
                                        <w:left w:val="none" w:sz="0" w:space="0" w:color="auto"/>
                                        <w:bottom w:val="none" w:sz="0" w:space="0" w:color="auto"/>
                                        <w:right w:val="none" w:sz="0" w:space="0" w:color="auto"/>
                                      </w:divBdr>
                                    </w:div>
                                    <w:div w:id="1991590639">
                                      <w:marLeft w:val="0"/>
                                      <w:marRight w:val="0"/>
                                      <w:marTop w:val="0"/>
                                      <w:marBottom w:val="0"/>
                                      <w:divBdr>
                                        <w:top w:val="none" w:sz="0" w:space="0" w:color="auto"/>
                                        <w:left w:val="none" w:sz="0" w:space="0" w:color="auto"/>
                                        <w:bottom w:val="none" w:sz="0" w:space="0" w:color="auto"/>
                                        <w:right w:val="none" w:sz="0" w:space="0" w:color="auto"/>
                                      </w:divBdr>
                                    </w:div>
                                    <w:div w:id="2001620256">
                                      <w:marLeft w:val="0"/>
                                      <w:marRight w:val="0"/>
                                      <w:marTop w:val="0"/>
                                      <w:marBottom w:val="0"/>
                                      <w:divBdr>
                                        <w:top w:val="none" w:sz="0" w:space="0" w:color="auto"/>
                                        <w:left w:val="none" w:sz="0" w:space="0" w:color="auto"/>
                                        <w:bottom w:val="none" w:sz="0" w:space="0" w:color="auto"/>
                                        <w:right w:val="none" w:sz="0" w:space="0" w:color="auto"/>
                                      </w:divBdr>
                                    </w:div>
                                    <w:div w:id="1630355821">
                                      <w:marLeft w:val="0"/>
                                      <w:marRight w:val="0"/>
                                      <w:marTop w:val="0"/>
                                      <w:marBottom w:val="0"/>
                                      <w:divBdr>
                                        <w:top w:val="none" w:sz="0" w:space="0" w:color="auto"/>
                                        <w:left w:val="none" w:sz="0" w:space="0" w:color="auto"/>
                                        <w:bottom w:val="none" w:sz="0" w:space="0" w:color="auto"/>
                                        <w:right w:val="none" w:sz="0" w:space="0" w:color="auto"/>
                                      </w:divBdr>
                                    </w:div>
                                    <w:div w:id="483015466">
                                      <w:marLeft w:val="0"/>
                                      <w:marRight w:val="0"/>
                                      <w:marTop w:val="0"/>
                                      <w:marBottom w:val="0"/>
                                      <w:divBdr>
                                        <w:top w:val="none" w:sz="0" w:space="0" w:color="auto"/>
                                        <w:left w:val="none" w:sz="0" w:space="0" w:color="auto"/>
                                        <w:bottom w:val="none" w:sz="0" w:space="0" w:color="auto"/>
                                        <w:right w:val="none" w:sz="0" w:space="0" w:color="auto"/>
                                      </w:divBdr>
                                    </w:div>
                                    <w:div w:id="1304190205">
                                      <w:marLeft w:val="0"/>
                                      <w:marRight w:val="0"/>
                                      <w:marTop w:val="0"/>
                                      <w:marBottom w:val="0"/>
                                      <w:divBdr>
                                        <w:top w:val="none" w:sz="0" w:space="0" w:color="auto"/>
                                        <w:left w:val="none" w:sz="0" w:space="0" w:color="auto"/>
                                        <w:bottom w:val="none" w:sz="0" w:space="0" w:color="auto"/>
                                        <w:right w:val="none" w:sz="0" w:space="0" w:color="auto"/>
                                      </w:divBdr>
                                    </w:div>
                                    <w:div w:id="1913926134">
                                      <w:marLeft w:val="0"/>
                                      <w:marRight w:val="0"/>
                                      <w:marTop w:val="0"/>
                                      <w:marBottom w:val="0"/>
                                      <w:divBdr>
                                        <w:top w:val="none" w:sz="0" w:space="0" w:color="auto"/>
                                        <w:left w:val="none" w:sz="0" w:space="0" w:color="auto"/>
                                        <w:bottom w:val="none" w:sz="0" w:space="0" w:color="auto"/>
                                        <w:right w:val="none" w:sz="0" w:space="0" w:color="auto"/>
                                      </w:divBdr>
                                    </w:div>
                                    <w:div w:id="955217285">
                                      <w:marLeft w:val="0"/>
                                      <w:marRight w:val="0"/>
                                      <w:marTop w:val="0"/>
                                      <w:marBottom w:val="0"/>
                                      <w:divBdr>
                                        <w:top w:val="none" w:sz="0" w:space="0" w:color="auto"/>
                                        <w:left w:val="none" w:sz="0" w:space="0" w:color="auto"/>
                                        <w:bottom w:val="none" w:sz="0" w:space="0" w:color="auto"/>
                                        <w:right w:val="none" w:sz="0" w:space="0" w:color="auto"/>
                                      </w:divBdr>
                                    </w:div>
                                    <w:div w:id="277106991">
                                      <w:marLeft w:val="0"/>
                                      <w:marRight w:val="0"/>
                                      <w:marTop w:val="0"/>
                                      <w:marBottom w:val="0"/>
                                      <w:divBdr>
                                        <w:top w:val="none" w:sz="0" w:space="0" w:color="auto"/>
                                        <w:left w:val="none" w:sz="0" w:space="0" w:color="auto"/>
                                        <w:bottom w:val="none" w:sz="0" w:space="0" w:color="auto"/>
                                        <w:right w:val="none" w:sz="0" w:space="0" w:color="auto"/>
                                      </w:divBdr>
                                    </w:div>
                                    <w:div w:id="184906815">
                                      <w:marLeft w:val="0"/>
                                      <w:marRight w:val="0"/>
                                      <w:marTop w:val="0"/>
                                      <w:marBottom w:val="0"/>
                                      <w:divBdr>
                                        <w:top w:val="none" w:sz="0" w:space="0" w:color="auto"/>
                                        <w:left w:val="none" w:sz="0" w:space="0" w:color="auto"/>
                                        <w:bottom w:val="none" w:sz="0" w:space="0" w:color="auto"/>
                                        <w:right w:val="none" w:sz="0" w:space="0" w:color="auto"/>
                                      </w:divBdr>
                                    </w:div>
                                    <w:div w:id="959533090">
                                      <w:marLeft w:val="0"/>
                                      <w:marRight w:val="0"/>
                                      <w:marTop w:val="0"/>
                                      <w:marBottom w:val="0"/>
                                      <w:divBdr>
                                        <w:top w:val="none" w:sz="0" w:space="0" w:color="auto"/>
                                        <w:left w:val="none" w:sz="0" w:space="0" w:color="auto"/>
                                        <w:bottom w:val="none" w:sz="0" w:space="0" w:color="auto"/>
                                        <w:right w:val="none" w:sz="0" w:space="0" w:color="auto"/>
                                      </w:divBdr>
                                    </w:div>
                                    <w:div w:id="1158616249">
                                      <w:marLeft w:val="0"/>
                                      <w:marRight w:val="0"/>
                                      <w:marTop w:val="0"/>
                                      <w:marBottom w:val="0"/>
                                      <w:divBdr>
                                        <w:top w:val="none" w:sz="0" w:space="0" w:color="auto"/>
                                        <w:left w:val="none" w:sz="0" w:space="0" w:color="auto"/>
                                        <w:bottom w:val="none" w:sz="0" w:space="0" w:color="auto"/>
                                        <w:right w:val="none" w:sz="0" w:space="0" w:color="auto"/>
                                      </w:divBdr>
                                    </w:div>
                                  </w:divsChild>
                                </w:div>
                                <w:div w:id="123547054">
                                  <w:marLeft w:val="0"/>
                                  <w:marRight w:val="0"/>
                                  <w:marTop w:val="0"/>
                                  <w:marBottom w:val="0"/>
                                  <w:divBdr>
                                    <w:top w:val="none" w:sz="0" w:space="0" w:color="auto"/>
                                    <w:left w:val="none" w:sz="0" w:space="0" w:color="auto"/>
                                    <w:bottom w:val="none" w:sz="0" w:space="0" w:color="auto"/>
                                    <w:right w:val="none" w:sz="0" w:space="0" w:color="auto"/>
                                  </w:divBdr>
                                  <w:divsChild>
                                    <w:div w:id="1535852405">
                                      <w:marLeft w:val="0"/>
                                      <w:marRight w:val="0"/>
                                      <w:marTop w:val="0"/>
                                      <w:marBottom w:val="0"/>
                                      <w:divBdr>
                                        <w:top w:val="none" w:sz="0" w:space="0" w:color="auto"/>
                                        <w:left w:val="none" w:sz="0" w:space="0" w:color="auto"/>
                                        <w:bottom w:val="none" w:sz="0" w:space="0" w:color="auto"/>
                                        <w:right w:val="none" w:sz="0" w:space="0" w:color="auto"/>
                                      </w:divBdr>
                                    </w:div>
                                    <w:div w:id="1959070110">
                                      <w:marLeft w:val="0"/>
                                      <w:marRight w:val="0"/>
                                      <w:marTop w:val="0"/>
                                      <w:marBottom w:val="0"/>
                                      <w:divBdr>
                                        <w:top w:val="none" w:sz="0" w:space="0" w:color="auto"/>
                                        <w:left w:val="none" w:sz="0" w:space="0" w:color="auto"/>
                                        <w:bottom w:val="none" w:sz="0" w:space="0" w:color="auto"/>
                                        <w:right w:val="none" w:sz="0" w:space="0" w:color="auto"/>
                                      </w:divBdr>
                                    </w:div>
                                    <w:div w:id="122776652">
                                      <w:marLeft w:val="0"/>
                                      <w:marRight w:val="0"/>
                                      <w:marTop w:val="0"/>
                                      <w:marBottom w:val="0"/>
                                      <w:divBdr>
                                        <w:top w:val="none" w:sz="0" w:space="0" w:color="auto"/>
                                        <w:left w:val="none" w:sz="0" w:space="0" w:color="auto"/>
                                        <w:bottom w:val="none" w:sz="0" w:space="0" w:color="auto"/>
                                        <w:right w:val="none" w:sz="0" w:space="0" w:color="auto"/>
                                      </w:divBdr>
                                    </w:div>
                                    <w:div w:id="1215115142">
                                      <w:marLeft w:val="0"/>
                                      <w:marRight w:val="0"/>
                                      <w:marTop w:val="0"/>
                                      <w:marBottom w:val="0"/>
                                      <w:divBdr>
                                        <w:top w:val="none" w:sz="0" w:space="0" w:color="auto"/>
                                        <w:left w:val="none" w:sz="0" w:space="0" w:color="auto"/>
                                        <w:bottom w:val="none" w:sz="0" w:space="0" w:color="auto"/>
                                        <w:right w:val="none" w:sz="0" w:space="0" w:color="auto"/>
                                      </w:divBdr>
                                    </w:div>
                                    <w:div w:id="750469230">
                                      <w:marLeft w:val="0"/>
                                      <w:marRight w:val="0"/>
                                      <w:marTop w:val="0"/>
                                      <w:marBottom w:val="0"/>
                                      <w:divBdr>
                                        <w:top w:val="none" w:sz="0" w:space="0" w:color="auto"/>
                                        <w:left w:val="none" w:sz="0" w:space="0" w:color="auto"/>
                                        <w:bottom w:val="none" w:sz="0" w:space="0" w:color="auto"/>
                                        <w:right w:val="none" w:sz="0" w:space="0" w:color="auto"/>
                                      </w:divBdr>
                                    </w:div>
                                    <w:div w:id="1587687848">
                                      <w:marLeft w:val="0"/>
                                      <w:marRight w:val="0"/>
                                      <w:marTop w:val="0"/>
                                      <w:marBottom w:val="0"/>
                                      <w:divBdr>
                                        <w:top w:val="none" w:sz="0" w:space="0" w:color="auto"/>
                                        <w:left w:val="none" w:sz="0" w:space="0" w:color="auto"/>
                                        <w:bottom w:val="none" w:sz="0" w:space="0" w:color="auto"/>
                                        <w:right w:val="none" w:sz="0" w:space="0" w:color="auto"/>
                                      </w:divBdr>
                                    </w:div>
                                    <w:div w:id="2142307348">
                                      <w:marLeft w:val="0"/>
                                      <w:marRight w:val="0"/>
                                      <w:marTop w:val="0"/>
                                      <w:marBottom w:val="0"/>
                                      <w:divBdr>
                                        <w:top w:val="none" w:sz="0" w:space="0" w:color="auto"/>
                                        <w:left w:val="none" w:sz="0" w:space="0" w:color="auto"/>
                                        <w:bottom w:val="none" w:sz="0" w:space="0" w:color="auto"/>
                                        <w:right w:val="none" w:sz="0" w:space="0" w:color="auto"/>
                                      </w:divBdr>
                                    </w:div>
                                    <w:div w:id="1854221239">
                                      <w:marLeft w:val="0"/>
                                      <w:marRight w:val="0"/>
                                      <w:marTop w:val="0"/>
                                      <w:marBottom w:val="0"/>
                                      <w:divBdr>
                                        <w:top w:val="none" w:sz="0" w:space="0" w:color="auto"/>
                                        <w:left w:val="none" w:sz="0" w:space="0" w:color="auto"/>
                                        <w:bottom w:val="none" w:sz="0" w:space="0" w:color="auto"/>
                                        <w:right w:val="none" w:sz="0" w:space="0" w:color="auto"/>
                                      </w:divBdr>
                                    </w:div>
                                    <w:div w:id="465901028">
                                      <w:marLeft w:val="0"/>
                                      <w:marRight w:val="0"/>
                                      <w:marTop w:val="0"/>
                                      <w:marBottom w:val="0"/>
                                      <w:divBdr>
                                        <w:top w:val="none" w:sz="0" w:space="0" w:color="auto"/>
                                        <w:left w:val="none" w:sz="0" w:space="0" w:color="auto"/>
                                        <w:bottom w:val="none" w:sz="0" w:space="0" w:color="auto"/>
                                        <w:right w:val="none" w:sz="0" w:space="0" w:color="auto"/>
                                      </w:divBdr>
                                    </w:div>
                                    <w:div w:id="1731146878">
                                      <w:marLeft w:val="0"/>
                                      <w:marRight w:val="0"/>
                                      <w:marTop w:val="0"/>
                                      <w:marBottom w:val="0"/>
                                      <w:divBdr>
                                        <w:top w:val="none" w:sz="0" w:space="0" w:color="auto"/>
                                        <w:left w:val="none" w:sz="0" w:space="0" w:color="auto"/>
                                        <w:bottom w:val="none" w:sz="0" w:space="0" w:color="auto"/>
                                        <w:right w:val="none" w:sz="0" w:space="0" w:color="auto"/>
                                      </w:divBdr>
                                    </w:div>
                                    <w:div w:id="1717048716">
                                      <w:marLeft w:val="0"/>
                                      <w:marRight w:val="0"/>
                                      <w:marTop w:val="0"/>
                                      <w:marBottom w:val="0"/>
                                      <w:divBdr>
                                        <w:top w:val="none" w:sz="0" w:space="0" w:color="auto"/>
                                        <w:left w:val="none" w:sz="0" w:space="0" w:color="auto"/>
                                        <w:bottom w:val="none" w:sz="0" w:space="0" w:color="auto"/>
                                        <w:right w:val="none" w:sz="0" w:space="0" w:color="auto"/>
                                      </w:divBdr>
                                    </w:div>
                                    <w:div w:id="636960235">
                                      <w:marLeft w:val="0"/>
                                      <w:marRight w:val="0"/>
                                      <w:marTop w:val="0"/>
                                      <w:marBottom w:val="0"/>
                                      <w:divBdr>
                                        <w:top w:val="none" w:sz="0" w:space="0" w:color="auto"/>
                                        <w:left w:val="none" w:sz="0" w:space="0" w:color="auto"/>
                                        <w:bottom w:val="none" w:sz="0" w:space="0" w:color="auto"/>
                                        <w:right w:val="none" w:sz="0" w:space="0" w:color="auto"/>
                                      </w:divBdr>
                                    </w:div>
                                    <w:div w:id="22828101">
                                      <w:marLeft w:val="0"/>
                                      <w:marRight w:val="0"/>
                                      <w:marTop w:val="0"/>
                                      <w:marBottom w:val="0"/>
                                      <w:divBdr>
                                        <w:top w:val="none" w:sz="0" w:space="0" w:color="auto"/>
                                        <w:left w:val="none" w:sz="0" w:space="0" w:color="auto"/>
                                        <w:bottom w:val="none" w:sz="0" w:space="0" w:color="auto"/>
                                        <w:right w:val="none" w:sz="0" w:space="0" w:color="auto"/>
                                      </w:divBdr>
                                    </w:div>
                                    <w:div w:id="2145268976">
                                      <w:marLeft w:val="0"/>
                                      <w:marRight w:val="0"/>
                                      <w:marTop w:val="0"/>
                                      <w:marBottom w:val="0"/>
                                      <w:divBdr>
                                        <w:top w:val="none" w:sz="0" w:space="0" w:color="auto"/>
                                        <w:left w:val="none" w:sz="0" w:space="0" w:color="auto"/>
                                        <w:bottom w:val="none" w:sz="0" w:space="0" w:color="auto"/>
                                        <w:right w:val="none" w:sz="0" w:space="0" w:color="auto"/>
                                      </w:divBdr>
                                    </w:div>
                                    <w:div w:id="2024242183">
                                      <w:marLeft w:val="0"/>
                                      <w:marRight w:val="0"/>
                                      <w:marTop w:val="0"/>
                                      <w:marBottom w:val="0"/>
                                      <w:divBdr>
                                        <w:top w:val="none" w:sz="0" w:space="0" w:color="auto"/>
                                        <w:left w:val="none" w:sz="0" w:space="0" w:color="auto"/>
                                        <w:bottom w:val="none" w:sz="0" w:space="0" w:color="auto"/>
                                        <w:right w:val="none" w:sz="0" w:space="0" w:color="auto"/>
                                      </w:divBdr>
                                    </w:div>
                                    <w:div w:id="1325354355">
                                      <w:marLeft w:val="0"/>
                                      <w:marRight w:val="0"/>
                                      <w:marTop w:val="0"/>
                                      <w:marBottom w:val="0"/>
                                      <w:divBdr>
                                        <w:top w:val="none" w:sz="0" w:space="0" w:color="auto"/>
                                        <w:left w:val="none" w:sz="0" w:space="0" w:color="auto"/>
                                        <w:bottom w:val="none" w:sz="0" w:space="0" w:color="auto"/>
                                        <w:right w:val="none" w:sz="0" w:space="0" w:color="auto"/>
                                      </w:divBdr>
                                    </w:div>
                                    <w:div w:id="16977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762092">
                          <w:marLeft w:val="0"/>
                          <w:marRight w:val="0"/>
                          <w:marTop w:val="180"/>
                          <w:marBottom w:val="180"/>
                          <w:divBdr>
                            <w:top w:val="none" w:sz="0" w:space="0" w:color="auto"/>
                            <w:left w:val="none" w:sz="0" w:space="0" w:color="auto"/>
                            <w:bottom w:val="none" w:sz="0" w:space="0" w:color="auto"/>
                            <w:right w:val="none" w:sz="0" w:space="0" w:color="auto"/>
                          </w:divBdr>
                          <w:divsChild>
                            <w:div w:id="599024205">
                              <w:marLeft w:val="0"/>
                              <w:marRight w:val="0"/>
                              <w:marTop w:val="0"/>
                              <w:marBottom w:val="0"/>
                              <w:divBdr>
                                <w:top w:val="none" w:sz="0" w:space="0" w:color="auto"/>
                                <w:left w:val="none" w:sz="0" w:space="0" w:color="auto"/>
                                <w:bottom w:val="none" w:sz="0" w:space="0" w:color="auto"/>
                                <w:right w:val="none" w:sz="0" w:space="0" w:color="auto"/>
                              </w:divBdr>
                            </w:div>
                            <w:div w:id="95760096">
                              <w:marLeft w:val="0"/>
                              <w:marRight w:val="0"/>
                              <w:marTop w:val="0"/>
                              <w:marBottom w:val="0"/>
                              <w:divBdr>
                                <w:top w:val="none" w:sz="0" w:space="0" w:color="auto"/>
                                <w:left w:val="none" w:sz="0" w:space="0" w:color="auto"/>
                                <w:bottom w:val="none" w:sz="0" w:space="0" w:color="auto"/>
                                <w:right w:val="none" w:sz="0" w:space="0" w:color="auto"/>
                              </w:divBdr>
                              <w:divsChild>
                                <w:div w:id="1185939584">
                                  <w:marLeft w:val="0"/>
                                  <w:marRight w:val="0"/>
                                  <w:marTop w:val="0"/>
                                  <w:marBottom w:val="0"/>
                                  <w:divBdr>
                                    <w:top w:val="none" w:sz="0" w:space="0" w:color="auto"/>
                                    <w:left w:val="none" w:sz="0" w:space="0" w:color="auto"/>
                                    <w:bottom w:val="none" w:sz="0" w:space="0" w:color="auto"/>
                                    <w:right w:val="none" w:sz="0" w:space="0" w:color="auto"/>
                                  </w:divBdr>
                                  <w:divsChild>
                                    <w:div w:id="1510828754">
                                      <w:marLeft w:val="0"/>
                                      <w:marRight w:val="0"/>
                                      <w:marTop w:val="0"/>
                                      <w:marBottom w:val="0"/>
                                      <w:divBdr>
                                        <w:top w:val="none" w:sz="0" w:space="0" w:color="auto"/>
                                        <w:left w:val="none" w:sz="0" w:space="0" w:color="auto"/>
                                        <w:bottom w:val="none" w:sz="0" w:space="0" w:color="auto"/>
                                        <w:right w:val="none" w:sz="0" w:space="0" w:color="auto"/>
                                      </w:divBdr>
                                    </w:div>
                                    <w:div w:id="608701267">
                                      <w:marLeft w:val="0"/>
                                      <w:marRight w:val="0"/>
                                      <w:marTop w:val="0"/>
                                      <w:marBottom w:val="0"/>
                                      <w:divBdr>
                                        <w:top w:val="none" w:sz="0" w:space="0" w:color="auto"/>
                                        <w:left w:val="none" w:sz="0" w:space="0" w:color="auto"/>
                                        <w:bottom w:val="none" w:sz="0" w:space="0" w:color="auto"/>
                                        <w:right w:val="none" w:sz="0" w:space="0" w:color="auto"/>
                                      </w:divBdr>
                                    </w:div>
                                    <w:div w:id="1991211166">
                                      <w:marLeft w:val="0"/>
                                      <w:marRight w:val="0"/>
                                      <w:marTop w:val="0"/>
                                      <w:marBottom w:val="0"/>
                                      <w:divBdr>
                                        <w:top w:val="none" w:sz="0" w:space="0" w:color="auto"/>
                                        <w:left w:val="none" w:sz="0" w:space="0" w:color="auto"/>
                                        <w:bottom w:val="none" w:sz="0" w:space="0" w:color="auto"/>
                                        <w:right w:val="none" w:sz="0" w:space="0" w:color="auto"/>
                                      </w:divBdr>
                                    </w:div>
                                    <w:div w:id="1867408343">
                                      <w:marLeft w:val="0"/>
                                      <w:marRight w:val="0"/>
                                      <w:marTop w:val="0"/>
                                      <w:marBottom w:val="0"/>
                                      <w:divBdr>
                                        <w:top w:val="none" w:sz="0" w:space="0" w:color="auto"/>
                                        <w:left w:val="none" w:sz="0" w:space="0" w:color="auto"/>
                                        <w:bottom w:val="none" w:sz="0" w:space="0" w:color="auto"/>
                                        <w:right w:val="none" w:sz="0" w:space="0" w:color="auto"/>
                                      </w:divBdr>
                                    </w:div>
                                    <w:div w:id="1423141686">
                                      <w:marLeft w:val="0"/>
                                      <w:marRight w:val="0"/>
                                      <w:marTop w:val="0"/>
                                      <w:marBottom w:val="0"/>
                                      <w:divBdr>
                                        <w:top w:val="none" w:sz="0" w:space="0" w:color="auto"/>
                                        <w:left w:val="none" w:sz="0" w:space="0" w:color="auto"/>
                                        <w:bottom w:val="none" w:sz="0" w:space="0" w:color="auto"/>
                                        <w:right w:val="none" w:sz="0" w:space="0" w:color="auto"/>
                                      </w:divBdr>
                                    </w:div>
                                    <w:div w:id="696781429">
                                      <w:marLeft w:val="0"/>
                                      <w:marRight w:val="0"/>
                                      <w:marTop w:val="0"/>
                                      <w:marBottom w:val="0"/>
                                      <w:divBdr>
                                        <w:top w:val="none" w:sz="0" w:space="0" w:color="auto"/>
                                        <w:left w:val="none" w:sz="0" w:space="0" w:color="auto"/>
                                        <w:bottom w:val="none" w:sz="0" w:space="0" w:color="auto"/>
                                        <w:right w:val="none" w:sz="0" w:space="0" w:color="auto"/>
                                      </w:divBdr>
                                    </w:div>
                                    <w:div w:id="628364530">
                                      <w:marLeft w:val="0"/>
                                      <w:marRight w:val="0"/>
                                      <w:marTop w:val="0"/>
                                      <w:marBottom w:val="0"/>
                                      <w:divBdr>
                                        <w:top w:val="none" w:sz="0" w:space="0" w:color="auto"/>
                                        <w:left w:val="none" w:sz="0" w:space="0" w:color="auto"/>
                                        <w:bottom w:val="none" w:sz="0" w:space="0" w:color="auto"/>
                                        <w:right w:val="none" w:sz="0" w:space="0" w:color="auto"/>
                                      </w:divBdr>
                                    </w:div>
                                    <w:div w:id="408885445">
                                      <w:marLeft w:val="0"/>
                                      <w:marRight w:val="0"/>
                                      <w:marTop w:val="0"/>
                                      <w:marBottom w:val="0"/>
                                      <w:divBdr>
                                        <w:top w:val="none" w:sz="0" w:space="0" w:color="auto"/>
                                        <w:left w:val="none" w:sz="0" w:space="0" w:color="auto"/>
                                        <w:bottom w:val="none" w:sz="0" w:space="0" w:color="auto"/>
                                        <w:right w:val="none" w:sz="0" w:space="0" w:color="auto"/>
                                      </w:divBdr>
                                    </w:div>
                                    <w:div w:id="1147549893">
                                      <w:marLeft w:val="0"/>
                                      <w:marRight w:val="0"/>
                                      <w:marTop w:val="0"/>
                                      <w:marBottom w:val="0"/>
                                      <w:divBdr>
                                        <w:top w:val="none" w:sz="0" w:space="0" w:color="auto"/>
                                        <w:left w:val="none" w:sz="0" w:space="0" w:color="auto"/>
                                        <w:bottom w:val="none" w:sz="0" w:space="0" w:color="auto"/>
                                        <w:right w:val="none" w:sz="0" w:space="0" w:color="auto"/>
                                      </w:divBdr>
                                    </w:div>
                                    <w:div w:id="2036492324">
                                      <w:marLeft w:val="0"/>
                                      <w:marRight w:val="0"/>
                                      <w:marTop w:val="0"/>
                                      <w:marBottom w:val="0"/>
                                      <w:divBdr>
                                        <w:top w:val="none" w:sz="0" w:space="0" w:color="auto"/>
                                        <w:left w:val="none" w:sz="0" w:space="0" w:color="auto"/>
                                        <w:bottom w:val="none" w:sz="0" w:space="0" w:color="auto"/>
                                        <w:right w:val="none" w:sz="0" w:space="0" w:color="auto"/>
                                      </w:divBdr>
                                    </w:div>
                                    <w:div w:id="1448964196">
                                      <w:marLeft w:val="0"/>
                                      <w:marRight w:val="0"/>
                                      <w:marTop w:val="0"/>
                                      <w:marBottom w:val="0"/>
                                      <w:divBdr>
                                        <w:top w:val="none" w:sz="0" w:space="0" w:color="auto"/>
                                        <w:left w:val="none" w:sz="0" w:space="0" w:color="auto"/>
                                        <w:bottom w:val="none" w:sz="0" w:space="0" w:color="auto"/>
                                        <w:right w:val="none" w:sz="0" w:space="0" w:color="auto"/>
                                      </w:divBdr>
                                    </w:div>
                                    <w:div w:id="1716419736">
                                      <w:marLeft w:val="0"/>
                                      <w:marRight w:val="0"/>
                                      <w:marTop w:val="0"/>
                                      <w:marBottom w:val="0"/>
                                      <w:divBdr>
                                        <w:top w:val="none" w:sz="0" w:space="0" w:color="auto"/>
                                        <w:left w:val="none" w:sz="0" w:space="0" w:color="auto"/>
                                        <w:bottom w:val="none" w:sz="0" w:space="0" w:color="auto"/>
                                        <w:right w:val="none" w:sz="0" w:space="0" w:color="auto"/>
                                      </w:divBdr>
                                    </w:div>
                                    <w:div w:id="72053182">
                                      <w:marLeft w:val="0"/>
                                      <w:marRight w:val="0"/>
                                      <w:marTop w:val="0"/>
                                      <w:marBottom w:val="0"/>
                                      <w:divBdr>
                                        <w:top w:val="none" w:sz="0" w:space="0" w:color="auto"/>
                                        <w:left w:val="none" w:sz="0" w:space="0" w:color="auto"/>
                                        <w:bottom w:val="none" w:sz="0" w:space="0" w:color="auto"/>
                                        <w:right w:val="none" w:sz="0" w:space="0" w:color="auto"/>
                                      </w:divBdr>
                                    </w:div>
                                    <w:div w:id="646008891">
                                      <w:marLeft w:val="0"/>
                                      <w:marRight w:val="0"/>
                                      <w:marTop w:val="0"/>
                                      <w:marBottom w:val="0"/>
                                      <w:divBdr>
                                        <w:top w:val="none" w:sz="0" w:space="0" w:color="auto"/>
                                        <w:left w:val="none" w:sz="0" w:space="0" w:color="auto"/>
                                        <w:bottom w:val="none" w:sz="0" w:space="0" w:color="auto"/>
                                        <w:right w:val="none" w:sz="0" w:space="0" w:color="auto"/>
                                      </w:divBdr>
                                    </w:div>
                                    <w:div w:id="2048068344">
                                      <w:marLeft w:val="0"/>
                                      <w:marRight w:val="0"/>
                                      <w:marTop w:val="0"/>
                                      <w:marBottom w:val="0"/>
                                      <w:divBdr>
                                        <w:top w:val="none" w:sz="0" w:space="0" w:color="auto"/>
                                        <w:left w:val="none" w:sz="0" w:space="0" w:color="auto"/>
                                        <w:bottom w:val="none" w:sz="0" w:space="0" w:color="auto"/>
                                        <w:right w:val="none" w:sz="0" w:space="0" w:color="auto"/>
                                      </w:divBdr>
                                    </w:div>
                                    <w:div w:id="1216116987">
                                      <w:marLeft w:val="0"/>
                                      <w:marRight w:val="0"/>
                                      <w:marTop w:val="0"/>
                                      <w:marBottom w:val="0"/>
                                      <w:divBdr>
                                        <w:top w:val="none" w:sz="0" w:space="0" w:color="auto"/>
                                        <w:left w:val="none" w:sz="0" w:space="0" w:color="auto"/>
                                        <w:bottom w:val="none" w:sz="0" w:space="0" w:color="auto"/>
                                        <w:right w:val="none" w:sz="0" w:space="0" w:color="auto"/>
                                      </w:divBdr>
                                    </w:div>
                                    <w:div w:id="1809787575">
                                      <w:marLeft w:val="0"/>
                                      <w:marRight w:val="0"/>
                                      <w:marTop w:val="0"/>
                                      <w:marBottom w:val="0"/>
                                      <w:divBdr>
                                        <w:top w:val="none" w:sz="0" w:space="0" w:color="auto"/>
                                        <w:left w:val="none" w:sz="0" w:space="0" w:color="auto"/>
                                        <w:bottom w:val="none" w:sz="0" w:space="0" w:color="auto"/>
                                        <w:right w:val="none" w:sz="0" w:space="0" w:color="auto"/>
                                      </w:divBdr>
                                    </w:div>
                                    <w:div w:id="1273897610">
                                      <w:marLeft w:val="0"/>
                                      <w:marRight w:val="0"/>
                                      <w:marTop w:val="0"/>
                                      <w:marBottom w:val="0"/>
                                      <w:divBdr>
                                        <w:top w:val="none" w:sz="0" w:space="0" w:color="auto"/>
                                        <w:left w:val="none" w:sz="0" w:space="0" w:color="auto"/>
                                        <w:bottom w:val="none" w:sz="0" w:space="0" w:color="auto"/>
                                        <w:right w:val="none" w:sz="0" w:space="0" w:color="auto"/>
                                      </w:divBdr>
                                    </w:div>
                                    <w:div w:id="269046436">
                                      <w:marLeft w:val="0"/>
                                      <w:marRight w:val="0"/>
                                      <w:marTop w:val="0"/>
                                      <w:marBottom w:val="0"/>
                                      <w:divBdr>
                                        <w:top w:val="none" w:sz="0" w:space="0" w:color="auto"/>
                                        <w:left w:val="none" w:sz="0" w:space="0" w:color="auto"/>
                                        <w:bottom w:val="none" w:sz="0" w:space="0" w:color="auto"/>
                                        <w:right w:val="none" w:sz="0" w:space="0" w:color="auto"/>
                                      </w:divBdr>
                                    </w:div>
                                    <w:div w:id="228732870">
                                      <w:marLeft w:val="0"/>
                                      <w:marRight w:val="0"/>
                                      <w:marTop w:val="0"/>
                                      <w:marBottom w:val="0"/>
                                      <w:divBdr>
                                        <w:top w:val="none" w:sz="0" w:space="0" w:color="auto"/>
                                        <w:left w:val="none" w:sz="0" w:space="0" w:color="auto"/>
                                        <w:bottom w:val="none" w:sz="0" w:space="0" w:color="auto"/>
                                        <w:right w:val="none" w:sz="0" w:space="0" w:color="auto"/>
                                      </w:divBdr>
                                    </w:div>
                                  </w:divsChild>
                                </w:div>
                                <w:div w:id="1394085481">
                                  <w:marLeft w:val="0"/>
                                  <w:marRight w:val="0"/>
                                  <w:marTop w:val="0"/>
                                  <w:marBottom w:val="0"/>
                                  <w:divBdr>
                                    <w:top w:val="none" w:sz="0" w:space="0" w:color="auto"/>
                                    <w:left w:val="none" w:sz="0" w:space="0" w:color="auto"/>
                                    <w:bottom w:val="none" w:sz="0" w:space="0" w:color="auto"/>
                                    <w:right w:val="none" w:sz="0" w:space="0" w:color="auto"/>
                                  </w:divBdr>
                                  <w:divsChild>
                                    <w:div w:id="909577662">
                                      <w:marLeft w:val="0"/>
                                      <w:marRight w:val="0"/>
                                      <w:marTop w:val="0"/>
                                      <w:marBottom w:val="0"/>
                                      <w:divBdr>
                                        <w:top w:val="none" w:sz="0" w:space="0" w:color="auto"/>
                                        <w:left w:val="none" w:sz="0" w:space="0" w:color="auto"/>
                                        <w:bottom w:val="none" w:sz="0" w:space="0" w:color="auto"/>
                                        <w:right w:val="none" w:sz="0" w:space="0" w:color="auto"/>
                                      </w:divBdr>
                                    </w:div>
                                    <w:div w:id="821965490">
                                      <w:marLeft w:val="0"/>
                                      <w:marRight w:val="0"/>
                                      <w:marTop w:val="0"/>
                                      <w:marBottom w:val="0"/>
                                      <w:divBdr>
                                        <w:top w:val="none" w:sz="0" w:space="0" w:color="auto"/>
                                        <w:left w:val="none" w:sz="0" w:space="0" w:color="auto"/>
                                        <w:bottom w:val="none" w:sz="0" w:space="0" w:color="auto"/>
                                        <w:right w:val="none" w:sz="0" w:space="0" w:color="auto"/>
                                      </w:divBdr>
                                    </w:div>
                                    <w:div w:id="2143763084">
                                      <w:marLeft w:val="0"/>
                                      <w:marRight w:val="0"/>
                                      <w:marTop w:val="0"/>
                                      <w:marBottom w:val="0"/>
                                      <w:divBdr>
                                        <w:top w:val="none" w:sz="0" w:space="0" w:color="auto"/>
                                        <w:left w:val="none" w:sz="0" w:space="0" w:color="auto"/>
                                        <w:bottom w:val="none" w:sz="0" w:space="0" w:color="auto"/>
                                        <w:right w:val="none" w:sz="0" w:space="0" w:color="auto"/>
                                      </w:divBdr>
                                    </w:div>
                                    <w:div w:id="351684710">
                                      <w:marLeft w:val="0"/>
                                      <w:marRight w:val="0"/>
                                      <w:marTop w:val="0"/>
                                      <w:marBottom w:val="0"/>
                                      <w:divBdr>
                                        <w:top w:val="none" w:sz="0" w:space="0" w:color="auto"/>
                                        <w:left w:val="none" w:sz="0" w:space="0" w:color="auto"/>
                                        <w:bottom w:val="none" w:sz="0" w:space="0" w:color="auto"/>
                                        <w:right w:val="none" w:sz="0" w:space="0" w:color="auto"/>
                                      </w:divBdr>
                                    </w:div>
                                    <w:div w:id="124010988">
                                      <w:marLeft w:val="0"/>
                                      <w:marRight w:val="0"/>
                                      <w:marTop w:val="0"/>
                                      <w:marBottom w:val="0"/>
                                      <w:divBdr>
                                        <w:top w:val="none" w:sz="0" w:space="0" w:color="auto"/>
                                        <w:left w:val="none" w:sz="0" w:space="0" w:color="auto"/>
                                        <w:bottom w:val="none" w:sz="0" w:space="0" w:color="auto"/>
                                        <w:right w:val="none" w:sz="0" w:space="0" w:color="auto"/>
                                      </w:divBdr>
                                    </w:div>
                                    <w:div w:id="507066787">
                                      <w:marLeft w:val="0"/>
                                      <w:marRight w:val="0"/>
                                      <w:marTop w:val="0"/>
                                      <w:marBottom w:val="0"/>
                                      <w:divBdr>
                                        <w:top w:val="none" w:sz="0" w:space="0" w:color="auto"/>
                                        <w:left w:val="none" w:sz="0" w:space="0" w:color="auto"/>
                                        <w:bottom w:val="none" w:sz="0" w:space="0" w:color="auto"/>
                                        <w:right w:val="none" w:sz="0" w:space="0" w:color="auto"/>
                                      </w:divBdr>
                                    </w:div>
                                    <w:div w:id="962734529">
                                      <w:marLeft w:val="0"/>
                                      <w:marRight w:val="0"/>
                                      <w:marTop w:val="0"/>
                                      <w:marBottom w:val="0"/>
                                      <w:divBdr>
                                        <w:top w:val="none" w:sz="0" w:space="0" w:color="auto"/>
                                        <w:left w:val="none" w:sz="0" w:space="0" w:color="auto"/>
                                        <w:bottom w:val="none" w:sz="0" w:space="0" w:color="auto"/>
                                        <w:right w:val="none" w:sz="0" w:space="0" w:color="auto"/>
                                      </w:divBdr>
                                    </w:div>
                                    <w:div w:id="1562404064">
                                      <w:marLeft w:val="0"/>
                                      <w:marRight w:val="0"/>
                                      <w:marTop w:val="0"/>
                                      <w:marBottom w:val="0"/>
                                      <w:divBdr>
                                        <w:top w:val="none" w:sz="0" w:space="0" w:color="auto"/>
                                        <w:left w:val="none" w:sz="0" w:space="0" w:color="auto"/>
                                        <w:bottom w:val="none" w:sz="0" w:space="0" w:color="auto"/>
                                        <w:right w:val="none" w:sz="0" w:space="0" w:color="auto"/>
                                      </w:divBdr>
                                    </w:div>
                                    <w:div w:id="201092215">
                                      <w:marLeft w:val="0"/>
                                      <w:marRight w:val="0"/>
                                      <w:marTop w:val="0"/>
                                      <w:marBottom w:val="0"/>
                                      <w:divBdr>
                                        <w:top w:val="none" w:sz="0" w:space="0" w:color="auto"/>
                                        <w:left w:val="none" w:sz="0" w:space="0" w:color="auto"/>
                                        <w:bottom w:val="none" w:sz="0" w:space="0" w:color="auto"/>
                                        <w:right w:val="none" w:sz="0" w:space="0" w:color="auto"/>
                                      </w:divBdr>
                                    </w:div>
                                    <w:div w:id="1047800520">
                                      <w:marLeft w:val="0"/>
                                      <w:marRight w:val="0"/>
                                      <w:marTop w:val="0"/>
                                      <w:marBottom w:val="0"/>
                                      <w:divBdr>
                                        <w:top w:val="none" w:sz="0" w:space="0" w:color="auto"/>
                                        <w:left w:val="none" w:sz="0" w:space="0" w:color="auto"/>
                                        <w:bottom w:val="none" w:sz="0" w:space="0" w:color="auto"/>
                                        <w:right w:val="none" w:sz="0" w:space="0" w:color="auto"/>
                                      </w:divBdr>
                                    </w:div>
                                    <w:div w:id="1438990544">
                                      <w:marLeft w:val="0"/>
                                      <w:marRight w:val="0"/>
                                      <w:marTop w:val="0"/>
                                      <w:marBottom w:val="0"/>
                                      <w:divBdr>
                                        <w:top w:val="none" w:sz="0" w:space="0" w:color="auto"/>
                                        <w:left w:val="none" w:sz="0" w:space="0" w:color="auto"/>
                                        <w:bottom w:val="none" w:sz="0" w:space="0" w:color="auto"/>
                                        <w:right w:val="none" w:sz="0" w:space="0" w:color="auto"/>
                                      </w:divBdr>
                                    </w:div>
                                    <w:div w:id="2115978088">
                                      <w:marLeft w:val="0"/>
                                      <w:marRight w:val="0"/>
                                      <w:marTop w:val="0"/>
                                      <w:marBottom w:val="0"/>
                                      <w:divBdr>
                                        <w:top w:val="none" w:sz="0" w:space="0" w:color="auto"/>
                                        <w:left w:val="none" w:sz="0" w:space="0" w:color="auto"/>
                                        <w:bottom w:val="none" w:sz="0" w:space="0" w:color="auto"/>
                                        <w:right w:val="none" w:sz="0" w:space="0" w:color="auto"/>
                                      </w:divBdr>
                                    </w:div>
                                    <w:div w:id="1991206189">
                                      <w:marLeft w:val="0"/>
                                      <w:marRight w:val="0"/>
                                      <w:marTop w:val="0"/>
                                      <w:marBottom w:val="0"/>
                                      <w:divBdr>
                                        <w:top w:val="none" w:sz="0" w:space="0" w:color="auto"/>
                                        <w:left w:val="none" w:sz="0" w:space="0" w:color="auto"/>
                                        <w:bottom w:val="none" w:sz="0" w:space="0" w:color="auto"/>
                                        <w:right w:val="none" w:sz="0" w:space="0" w:color="auto"/>
                                      </w:divBdr>
                                    </w:div>
                                    <w:div w:id="469203693">
                                      <w:marLeft w:val="0"/>
                                      <w:marRight w:val="0"/>
                                      <w:marTop w:val="0"/>
                                      <w:marBottom w:val="0"/>
                                      <w:divBdr>
                                        <w:top w:val="none" w:sz="0" w:space="0" w:color="auto"/>
                                        <w:left w:val="none" w:sz="0" w:space="0" w:color="auto"/>
                                        <w:bottom w:val="none" w:sz="0" w:space="0" w:color="auto"/>
                                        <w:right w:val="none" w:sz="0" w:space="0" w:color="auto"/>
                                      </w:divBdr>
                                    </w:div>
                                    <w:div w:id="214510087">
                                      <w:marLeft w:val="0"/>
                                      <w:marRight w:val="0"/>
                                      <w:marTop w:val="0"/>
                                      <w:marBottom w:val="0"/>
                                      <w:divBdr>
                                        <w:top w:val="none" w:sz="0" w:space="0" w:color="auto"/>
                                        <w:left w:val="none" w:sz="0" w:space="0" w:color="auto"/>
                                        <w:bottom w:val="none" w:sz="0" w:space="0" w:color="auto"/>
                                        <w:right w:val="none" w:sz="0" w:space="0" w:color="auto"/>
                                      </w:divBdr>
                                    </w:div>
                                    <w:div w:id="1480921526">
                                      <w:marLeft w:val="0"/>
                                      <w:marRight w:val="0"/>
                                      <w:marTop w:val="0"/>
                                      <w:marBottom w:val="0"/>
                                      <w:divBdr>
                                        <w:top w:val="none" w:sz="0" w:space="0" w:color="auto"/>
                                        <w:left w:val="none" w:sz="0" w:space="0" w:color="auto"/>
                                        <w:bottom w:val="none" w:sz="0" w:space="0" w:color="auto"/>
                                        <w:right w:val="none" w:sz="0" w:space="0" w:color="auto"/>
                                      </w:divBdr>
                                    </w:div>
                                    <w:div w:id="234973177">
                                      <w:marLeft w:val="0"/>
                                      <w:marRight w:val="0"/>
                                      <w:marTop w:val="0"/>
                                      <w:marBottom w:val="0"/>
                                      <w:divBdr>
                                        <w:top w:val="none" w:sz="0" w:space="0" w:color="auto"/>
                                        <w:left w:val="none" w:sz="0" w:space="0" w:color="auto"/>
                                        <w:bottom w:val="none" w:sz="0" w:space="0" w:color="auto"/>
                                        <w:right w:val="none" w:sz="0" w:space="0" w:color="auto"/>
                                      </w:divBdr>
                                    </w:div>
                                    <w:div w:id="1763185550">
                                      <w:marLeft w:val="0"/>
                                      <w:marRight w:val="0"/>
                                      <w:marTop w:val="0"/>
                                      <w:marBottom w:val="0"/>
                                      <w:divBdr>
                                        <w:top w:val="none" w:sz="0" w:space="0" w:color="auto"/>
                                        <w:left w:val="none" w:sz="0" w:space="0" w:color="auto"/>
                                        <w:bottom w:val="none" w:sz="0" w:space="0" w:color="auto"/>
                                        <w:right w:val="none" w:sz="0" w:space="0" w:color="auto"/>
                                      </w:divBdr>
                                    </w:div>
                                    <w:div w:id="950550933">
                                      <w:marLeft w:val="0"/>
                                      <w:marRight w:val="0"/>
                                      <w:marTop w:val="0"/>
                                      <w:marBottom w:val="0"/>
                                      <w:divBdr>
                                        <w:top w:val="none" w:sz="0" w:space="0" w:color="auto"/>
                                        <w:left w:val="none" w:sz="0" w:space="0" w:color="auto"/>
                                        <w:bottom w:val="none" w:sz="0" w:space="0" w:color="auto"/>
                                        <w:right w:val="none" w:sz="0" w:space="0" w:color="auto"/>
                                      </w:divBdr>
                                    </w:div>
                                    <w:div w:id="21151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45720">
                          <w:marLeft w:val="0"/>
                          <w:marRight w:val="0"/>
                          <w:marTop w:val="180"/>
                          <w:marBottom w:val="180"/>
                          <w:divBdr>
                            <w:top w:val="none" w:sz="0" w:space="0" w:color="auto"/>
                            <w:left w:val="none" w:sz="0" w:space="0" w:color="auto"/>
                            <w:bottom w:val="none" w:sz="0" w:space="0" w:color="auto"/>
                            <w:right w:val="none" w:sz="0" w:space="0" w:color="auto"/>
                          </w:divBdr>
                          <w:divsChild>
                            <w:div w:id="1807820779">
                              <w:marLeft w:val="0"/>
                              <w:marRight w:val="0"/>
                              <w:marTop w:val="0"/>
                              <w:marBottom w:val="0"/>
                              <w:divBdr>
                                <w:top w:val="none" w:sz="0" w:space="0" w:color="auto"/>
                                <w:left w:val="none" w:sz="0" w:space="0" w:color="auto"/>
                                <w:bottom w:val="none" w:sz="0" w:space="0" w:color="auto"/>
                                <w:right w:val="none" w:sz="0" w:space="0" w:color="auto"/>
                              </w:divBdr>
                            </w:div>
                            <w:div w:id="1173253448">
                              <w:marLeft w:val="0"/>
                              <w:marRight w:val="0"/>
                              <w:marTop w:val="0"/>
                              <w:marBottom w:val="0"/>
                              <w:divBdr>
                                <w:top w:val="none" w:sz="0" w:space="0" w:color="auto"/>
                                <w:left w:val="none" w:sz="0" w:space="0" w:color="auto"/>
                                <w:bottom w:val="none" w:sz="0" w:space="0" w:color="auto"/>
                                <w:right w:val="none" w:sz="0" w:space="0" w:color="auto"/>
                              </w:divBdr>
                              <w:divsChild>
                                <w:div w:id="668288189">
                                  <w:marLeft w:val="0"/>
                                  <w:marRight w:val="0"/>
                                  <w:marTop w:val="0"/>
                                  <w:marBottom w:val="0"/>
                                  <w:divBdr>
                                    <w:top w:val="none" w:sz="0" w:space="0" w:color="auto"/>
                                    <w:left w:val="none" w:sz="0" w:space="0" w:color="auto"/>
                                    <w:bottom w:val="none" w:sz="0" w:space="0" w:color="auto"/>
                                    <w:right w:val="none" w:sz="0" w:space="0" w:color="auto"/>
                                  </w:divBdr>
                                  <w:divsChild>
                                    <w:div w:id="1735153848">
                                      <w:marLeft w:val="0"/>
                                      <w:marRight w:val="0"/>
                                      <w:marTop w:val="0"/>
                                      <w:marBottom w:val="0"/>
                                      <w:divBdr>
                                        <w:top w:val="none" w:sz="0" w:space="0" w:color="auto"/>
                                        <w:left w:val="none" w:sz="0" w:space="0" w:color="auto"/>
                                        <w:bottom w:val="none" w:sz="0" w:space="0" w:color="auto"/>
                                        <w:right w:val="none" w:sz="0" w:space="0" w:color="auto"/>
                                      </w:divBdr>
                                    </w:div>
                                    <w:div w:id="844438480">
                                      <w:marLeft w:val="0"/>
                                      <w:marRight w:val="0"/>
                                      <w:marTop w:val="0"/>
                                      <w:marBottom w:val="0"/>
                                      <w:divBdr>
                                        <w:top w:val="none" w:sz="0" w:space="0" w:color="auto"/>
                                        <w:left w:val="none" w:sz="0" w:space="0" w:color="auto"/>
                                        <w:bottom w:val="none" w:sz="0" w:space="0" w:color="auto"/>
                                        <w:right w:val="none" w:sz="0" w:space="0" w:color="auto"/>
                                      </w:divBdr>
                                    </w:div>
                                    <w:div w:id="445779338">
                                      <w:marLeft w:val="0"/>
                                      <w:marRight w:val="0"/>
                                      <w:marTop w:val="0"/>
                                      <w:marBottom w:val="0"/>
                                      <w:divBdr>
                                        <w:top w:val="none" w:sz="0" w:space="0" w:color="auto"/>
                                        <w:left w:val="none" w:sz="0" w:space="0" w:color="auto"/>
                                        <w:bottom w:val="none" w:sz="0" w:space="0" w:color="auto"/>
                                        <w:right w:val="none" w:sz="0" w:space="0" w:color="auto"/>
                                      </w:divBdr>
                                    </w:div>
                                    <w:div w:id="2126073897">
                                      <w:marLeft w:val="0"/>
                                      <w:marRight w:val="0"/>
                                      <w:marTop w:val="0"/>
                                      <w:marBottom w:val="0"/>
                                      <w:divBdr>
                                        <w:top w:val="none" w:sz="0" w:space="0" w:color="auto"/>
                                        <w:left w:val="none" w:sz="0" w:space="0" w:color="auto"/>
                                        <w:bottom w:val="none" w:sz="0" w:space="0" w:color="auto"/>
                                        <w:right w:val="none" w:sz="0" w:space="0" w:color="auto"/>
                                      </w:divBdr>
                                    </w:div>
                                    <w:div w:id="1450389283">
                                      <w:marLeft w:val="0"/>
                                      <w:marRight w:val="0"/>
                                      <w:marTop w:val="0"/>
                                      <w:marBottom w:val="0"/>
                                      <w:divBdr>
                                        <w:top w:val="none" w:sz="0" w:space="0" w:color="auto"/>
                                        <w:left w:val="none" w:sz="0" w:space="0" w:color="auto"/>
                                        <w:bottom w:val="none" w:sz="0" w:space="0" w:color="auto"/>
                                        <w:right w:val="none" w:sz="0" w:space="0" w:color="auto"/>
                                      </w:divBdr>
                                    </w:div>
                                    <w:div w:id="1919358775">
                                      <w:marLeft w:val="0"/>
                                      <w:marRight w:val="0"/>
                                      <w:marTop w:val="0"/>
                                      <w:marBottom w:val="0"/>
                                      <w:divBdr>
                                        <w:top w:val="none" w:sz="0" w:space="0" w:color="auto"/>
                                        <w:left w:val="none" w:sz="0" w:space="0" w:color="auto"/>
                                        <w:bottom w:val="none" w:sz="0" w:space="0" w:color="auto"/>
                                        <w:right w:val="none" w:sz="0" w:space="0" w:color="auto"/>
                                      </w:divBdr>
                                    </w:div>
                                    <w:div w:id="672345529">
                                      <w:marLeft w:val="0"/>
                                      <w:marRight w:val="0"/>
                                      <w:marTop w:val="0"/>
                                      <w:marBottom w:val="0"/>
                                      <w:divBdr>
                                        <w:top w:val="none" w:sz="0" w:space="0" w:color="auto"/>
                                        <w:left w:val="none" w:sz="0" w:space="0" w:color="auto"/>
                                        <w:bottom w:val="none" w:sz="0" w:space="0" w:color="auto"/>
                                        <w:right w:val="none" w:sz="0" w:space="0" w:color="auto"/>
                                      </w:divBdr>
                                    </w:div>
                                    <w:div w:id="531040491">
                                      <w:marLeft w:val="0"/>
                                      <w:marRight w:val="0"/>
                                      <w:marTop w:val="0"/>
                                      <w:marBottom w:val="0"/>
                                      <w:divBdr>
                                        <w:top w:val="none" w:sz="0" w:space="0" w:color="auto"/>
                                        <w:left w:val="none" w:sz="0" w:space="0" w:color="auto"/>
                                        <w:bottom w:val="none" w:sz="0" w:space="0" w:color="auto"/>
                                        <w:right w:val="none" w:sz="0" w:space="0" w:color="auto"/>
                                      </w:divBdr>
                                    </w:div>
                                    <w:div w:id="578491472">
                                      <w:marLeft w:val="0"/>
                                      <w:marRight w:val="0"/>
                                      <w:marTop w:val="0"/>
                                      <w:marBottom w:val="0"/>
                                      <w:divBdr>
                                        <w:top w:val="none" w:sz="0" w:space="0" w:color="auto"/>
                                        <w:left w:val="none" w:sz="0" w:space="0" w:color="auto"/>
                                        <w:bottom w:val="none" w:sz="0" w:space="0" w:color="auto"/>
                                        <w:right w:val="none" w:sz="0" w:space="0" w:color="auto"/>
                                      </w:divBdr>
                                    </w:div>
                                    <w:div w:id="1257443053">
                                      <w:marLeft w:val="0"/>
                                      <w:marRight w:val="0"/>
                                      <w:marTop w:val="0"/>
                                      <w:marBottom w:val="0"/>
                                      <w:divBdr>
                                        <w:top w:val="none" w:sz="0" w:space="0" w:color="auto"/>
                                        <w:left w:val="none" w:sz="0" w:space="0" w:color="auto"/>
                                        <w:bottom w:val="none" w:sz="0" w:space="0" w:color="auto"/>
                                        <w:right w:val="none" w:sz="0" w:space="0" w:color="auto"/>
                                      </w:divBdr>
                                    </w:div>
                                    <w:div w:id="959069581">
                                      <w:marLeft w:val="0"/>
                                      <w:marRight w:val="0"/>
                                      <w:marTop w:val="0"/>
                                      <w:marBottom w:val="0"/>
                                      <w:divBdr>
                                        <w:top w:val="none" w:sz="0" w:space="0" w:color="auto"/>
                                        <w:left w:val="none" w:sz="0" w:space="0" w:color="auto"/>
                                        <w:bottom w:val="none" w:sz="0" w:space="0" w:color="auto"/>
                                        <w:right w:val="none" w:sz="0" w:space="0" w:color="auto"/>
                                      </w:divBdr>
                                    </w:div>
                                    <w:div w:id="1537548599">
                                      <w:marLeft w:val="0"/>
                                      <w:marRight w:val="0"/>
                                      <w:marTop w:val="0"/>
                                      <w:marBottom w:val="0"/>
                                      <w:divBdr>
                                        <w:top w:val="none" w:sz="0" w:space="0" w:color="auto"/>
                                        <w:left w:val="none" w:sz="0" w:space="0" w:color="auto"/>
                                        <w:bottom w:val="none" w:sz="0" w:space="0" w:color="auto"/>
                                        <w:right w:val="none" w:sz="0" w:space="0" w:color="auto"/>
                                      </w:divBdr>
                                    </w:div>
                                    <w:div w:id="1563561467">
                                      <w:marLeft w:val="0"/>
                                      <w:marRight w:val="0"/>
                                      <w:marTop w:val="0"/>
                                      <w:marBottom w:val="0"/>
                                      <w:divBdr>
                                        <w:top w:val="none" w:sz="0" w:space="0" w:color="auto"/>
                                        <w:left w:val="none" w:sz="0" w:space="0" w:color="auto"/>
                                        <w:bottom w:val="none" w:sz="0" w:space="0" w:color="auto"/>
                                        <w:right w:val="none" w:sz="0" w:space="0" w:color="auto"/>
                                      </w:divBdr>
                                    </w:div>
                                    <w:div w:id="1686323436">
                                      <w:marLeft w:val="0"/>
                                      <w:marRight w:val="0"/>
                                      <w:marTop w:val="0"/>
                                      <w:marBottom w:val="0"/>
                                      <w:divBdr>
                                        <w:top w:val="none" w:sz="0" w:space="0" w:color="auto"/>
                                        <w:left w:val="none" w:sz="0" w:space="0" w:color="auto"/>
                                        <w:bottom w:val="none" w:sz="0" w:space="0" w:color="auto"/>
                                        <w:right w:val="none" w:sz="0" w:space="0" w:color="auto"/>
                                      </w:divBdr>
                                    </w:div>
                                    <w:div w:id="1118330504">
                                      <w:marLeft w:val="0"/>
                                      <w:marRight w:val="0"/>
                                      <w:marTop w:val="0"/>
                                      <w:marBottom w:val="0"/>
                                      <w:divBdr>
                                        <w:top w:val="none" w:sz="0" w:space="0" w:color="auto"/>
                                        <w:left w:val="none" w:sz="0" w:space="0" w:color="auto"/>
                                        <w:bottom w:val="none" w:sz="0" w:space="0" w:color="auto"/>
                                        <w:right w:val="none" w:sz="0" w:space="0" w:color="auto"/>
                                      </w:divBdr>
                                    </w:div>
                                    <w:div w:id="412581324">
                                      <w:marLeft w:val="0"/>
                                      <w:marRight w:val="0"/>
                                      <w:marTop w:val="0"/>
                                      <w:marBottom w:val="0"/>
                                      <w:divBdr>
                                        <w:top w:val="none" w:sz="0" w:space="0" w:color="auto"/>
                                        <w:left w:val="none" w:sz="0" w:space="0" w:color="auto"/>
                                        <w:bottom w:val="none" w:sz="0" w:space="0" w:color="auto"/>
                                        <w:right w:val="none" w:sz="0" w:space="0" w:color="auto"/>
                                      </w:divBdr>
                                    </w:div>
                                    <w:div w:id="875040160">
                                      <w:marLeft w:val="0"/>
                                      <w:marRight w:val="0"/>
                                      <w:marTop w:val="0"/>
                                      <w:marBottom w:val="0"/>
                                      <w:divBdr>
                                        <w:top w:val="none" w:sz="0" w:space="0" w:color="auto"/>
                                        <w:left w:val="none" w:sz="0" w:space="0" w:color="auto"/>
                                        <w:bottom w:val="none" w:sz="0" w:space="0" w:color="auto"/>
                                        <w:right w:val="none" w:sz="0" w:space="0" w:color="auto"/>
                                      </w:divBdr>
                                    </w:div>
                                    <w:div w:id="972636534">
                                      <w:marLeft w:val="0"/>
                                      <w:marRight w:val="0"/>
                                      <w:marTop w:val="0"/>
                                      <w:marBottom w:val="0"/>
                                      <w:divBdr>
                                        <w:top w:val="none" w:sz="0" w:space="0" w:color="auto"/>
                                        <w:left w:val="none" w:sz="0" w:space="0" w:color="auto"/>
                                        <w:bottom w:val="none" w:sz="0" w:space="0" w:color="auto"/>
                                        <w:right w:val="none" w:sz="0" w:space="0" w:color="auto"/>
                                      </w:divBdr>
                                    </w:div>
                                    <w:div w:id="1471172993">
                                      <w:marLeft w:val="0"/>
                                      <w:marRight w:val="0"/>
                                      <w:marTop w:val="0"/>
                                      <w:marBottom w:val="0"/>
                                      <w:divBdr>
                                        <w:top w:val="none" w:sz="0" w:space="0" w:color="auto"/>
                                        <w:left w:val="none" w:sz="0" w:space="0" w:color="auto"/>
                                        <w:bottom w:val="none" w:sz="0" w:space="0" w:color="auto"/>
                                        <w:right w:val="none" w:sz="0" w:space="0" w:color="auto"/>
                                      </w:divBdr>
                                    </w:div>
                                    <w:div w:id="1536886568">
                                      <w:marLeft w:val="0"/>
                                      <w:marRight w:val="0"/>
                                      <w:marTop w:val="0"/>
                                      <w:marBottom w:val="0"/>
                                      <w:divBdr>
                                        <w:top w:val="none" w:sz="0" w:space="0" w:color="auto"/>
                                        <w:left w:val="none" w:sz="0" w:space="0" w:color="auto"/>
                                        <w:bottom w:val="none" w:sz="0" w:space="0" w:color="auto"/>
                                        <w:right w:val="none" w:sz="0" w:space="0" w:color="auto"/>
                                      </w:divBdr>
                                    </w:div>
                                    <w:div w:id="215243116">
                                      <w:marLeft w:val="0"/>
                                      <w:marRight w:val="0"/>
                                      <w:marTop w:val="0"/>
                                      <w:marBottom w:val="0"/>
                                      <w:divBdr>
                                        <w:top w:val="none" w:sz="0" w:space="0" w:color="auto"/>
                                        <w:left w:val="none" w:sz="0" w:space="0" w:color="auto"/>
                                        <w:bottom w:val="none" w:sz="0" w:space="0" w:color="auto"/>
                                        <w:right w:val="none" w:sz="0" w:space="0" w:color="auto"/>
                                      </w:divBdr>
                                    </w:div>
                                    <w:div w:id="489253296">
                                      <w:marLeft w:val="0"/>
                                      <w:marRight w:val="0"/>
                                      <w:marTop w:val="0"/>
                                      <w:marBottom w:val="0"/>
                                      <w:divBdr>
                                        <w:top w:val="none" w:sz="0" w:space="0" w:color="auto"/>
                                        <w:left w:val="none" w:sz="0" w:space="0" w:color="auto"/>
                                        <w:bottom w:val="none" w:sz="0" w:space="0" w:color="auto"/>
                                        <w:right w:val="none" w:sz="0" w:space="0" w:color="auto"/>
                                      </w:divBdr>
                                    </w:div>
                                    <w:div w:id="991101854">
                                      <w:marLeft w:val="0"/>
                                      <w:marRight w:val="0"/>
                                      <w:marTop w:val="0"/>
                                      <w:marBottom w:val="0"/>
                                      <w:divBdr>
                                        <w:top w:val="none" w:sz="0" w:space="0" w:color="auto"/>
                                        <w:left w:val="none" w:sz="0" w:space="0" w:color="auto"/>
                                        <w:bottom w:val="none" w:sz="0" w:space="0" w:color="auto"/>
                                        <w:right w:val="none" w:sz="0" w:space="0" w:color="auto"/>
                                      </w:divBdr>
                                    </w:div>
                                    <w:div w:id="1258175916">
                                      <w:marLeft w:val="0"/>
                                      <w:marRight w:val="0"/>
                                      <w:marTop w:val="0"/>
                                      <w:marBottom w:val="0"/>
                                      <w:divBdr>
                                        <w:top w:val="none" w:sz="0" w:space="0" w:color="auto"/>
                                        <w:left w:val="none" w:sz="0" w:space="0" w:color="auto"/>
                                        <w:bottom w:val="none" w:sz="0" w:space="0" w:color="auto"/>
                                        <w:right w:val="none" w:sz="0" w:space="0" w:color="auto"/>
                                      </w:divBdr>
                                    </w:div>
                                    <w:div w:id="2066836245">
                                      <w:marLeft w:val="0"/>
                                      <w:marRight w:val="0"/>
                                      <w:marTop w:val="0"/>
                                      <w:marBottom w:val="0"/>
                                      <w:divBdr>
                                        <w:top w:val="none" w:sz="0" w:space="0" w:color="auto"/>
                                        <w:left w:val="none" w:sz="0" w:space="0" w:color="auto"/>
                                        <w:bottom w:val="none" w:sz="0" w:space="0" w:color="auto"/>
                                        <w:right w:val="none" w:sz="0" w:space="0" w:color="auto"/>
                                      </w:divBdr>
                                    </w:div>
                                    <w:div w:id="468937037">
                                      <w:marLeft w:val="0"/>
                                      <w:marRight w:val="0"/>
                                      <w:marTop w:val="0"/>
                                      <w:marBottom w:val="0"/>
                                      <w:divBdr>
                                        <w:top w:val="none" w:sz="0" w:space="0" w:color="auto"/>
                                        <w:left w:val="none" w:sz="0" w:space="0" w:color="auto"/>
                                        <w:bottom w:val="none" w:sz="0" w:space="0" w:color="auto"/>
                                        <w:right w:val="none" w:sz="0" w:space="0" w:color="auto"/>
                                      </w:divBdr>
                                    </w:div>
                                    <w:div w:id="1560508740">
                                      <w:marLeft w:val="0"/>
                                      <w:marRight w:val="0"/>
                                      <w:marTop w:val="0"/>
                                      <w:marBottom w:val="0"/>
                                      <w:divBdr>
                                        <w:top w:val="none" w:sz="0" w:space="0" w:color="auto"/>
                                        <w:left w:val="none" w:sz="0" w:space="0" w:color="auto"/>
                                        <w:bottom w:val="none" w:sz="0" w:space="0" w:color="auto"/>
                                        <w:right w:val="none" w:sz="0" w:space="0" w:color="auto"/>
                                      </w:divBdr>
                                    </w:div>
                                    <w:div w:id="1497764476">
                                      <w:marLeft w:val="0"/>
                                      <w:marRight w:val="0"/>
                                      <w:marTop w:val="0"/>
                                      <w:marBottom w:val="0"/>
                                      <w:divBdr>
                                        <w:top w:val="none" w:sz="0" w:space="0" w:color="auto"/>
                                        <w:left w:val="none" w:sz="0" w:space="0" w:color="auto"/>
                                        <w:bottom w:val="none" w:sz="0" w:space="0" w:color="auto"/>
                                        <w:right w:val="none" w:sz="0" w:space="0" w:color="auto"/>
                                      </w:divBdr>
                                    </w:div>
                                    <w:div w:id="492338280">
                                      <w:marLeft w:val="0"/>
                                      <w:marRight w:val="0"/>
                                      <w:marTop w:val="0"/>
                                      <w:marBottom w:val="0"/>
                                      <w:divBdr>
                                        <w:top w:val="none" w:sz="0" w:space="0" w:color="auto"/>
                                        <w:left w:val="none" w:sz="0" w:space="0" w:color="auto"/>
                                        <w:bottom w:val="none" w:sz="0" w:space="0" w:color="auto"/>
                                        <w:right w:val="none" w:sz="0" w:space="0" w:color="auto"/>
                                      </w:divBdr>
                                    </w:div>
                                    <w:div w:id="1002778633">
                                      <w:marLeft w:val="0"/>
                                      <w:marRight w:val="0"/>
                                      <w:marTop w:val="0"/>
                                      <w:marBottom w:val="0"/>
                                      <w:divBdr>
                                        <w:top w:val="none" w:sz="0" w:space="0" w:color="auto"/>
                                        <w:left w:val="none" w:sz="0" w:space="0" w:color="auto"/>
                                        <w:bottom w:val="none" w:sz="0" w:space="0" w:color="auto"/>
                                        <w:right w:val="none" w:sz="0" w:space="0" w:color="auto"/>
                                      </w:divBdr>
                                    </w:div>
                                    <w:div w:id="1361323108">
                                      <w:marLeft w:val="0"/>
                                      <w:marRight w:val="0"/>
                                      <w:marTop w:val="0"/>
                                      <w:marBottom w:val="0"/>
                                      <w:divBdr>
                                        <w:top w:val="none" w:sz="0" w:space="0" w:color="auto"/>
                                        <w:left w:val="none" w:sz="0" w:space="0" w:color="auto"/>
                                        <w:bottom w:val="none" w:sz="0" w:space="0" w:color="auto"/>
                                        <w:right w:val="none" w:sz="0" w:space="0" w:color="auto"/>
                                      </w:divBdr>
                                    </w:div>
                                    <w:div w:id="334308196">
                                      <w:marLeft w:val="0"/>
                                      <w:marRight w:val="0"/>
                                      <w:marTop w:val="0"/>
                                      <w:marBottom w:val="0"/>
                                      <w:divBdr>
                                        <w:top w:val="none" w:sz="0" w:space="0" w:color="auto"/>
                                        <w:left w:val="none" w:sz="0" w:space="0" w:color="auto"/>
                                        <w:bottom w:val="none" w:sz="0" w:space="0" w:color="auto"/>
                                        <w:right w:val="none" w:sz="0" w:space="0" w:color="auto"/>
                                      </w:divBdr>
                                    </w:div>
                                    <w:div w:id="1024136174">
                                      <w:marLeft w:val="0"/>
                                      <w:marRight w:val="0"/>
                                      <w:marTop w:val="0"/>
                                      <w:marBottom w:val="0"/>
                                      <w:divBdr>
                                        <w:top w:val="none" w:sz="0" w:space="0" w:color="auto"/>
                                        <w:left w:val="none" w:sz="0" w:space="0" w:color="auto"/>
                                        <w:bottom w:val="none" w:sz="0" w:space="0" w:color="auto"/>
                                        <w:right w:val="none" w:sz="0" w:space="0" w:color="auto"/>
                                      </w:divBdr>
                                    </w:div>
                                    <w:div w:id="631405363">
                                      <w:marLeft w:val="0"/>
                                      <w:marRight w:val="0"/>
                                      <w:marTop w:val="0"/>
                                      <w:marBottom w:val="0"/>
                                      <w:divBdr>
                                        <w:top w:val="none" w:sz="0" w:space="0" w:color="auto"/>
                                        <w:left w:val="none" w:sz="0" w:space="0" w:color="auto"/>
                                        <w:bottom w:val="none" w:sz="0" w:space="0" w:color="auto"/>
                                        <w:right w:val="none" w:sz="0" w:space="0" w:color="auto"/>
                                      </w:divBdr>
                                    </w:div>
                                    <w:div w:id="1953390765">
                                      <w:marLeft w:val="0"/>
                                      <w:marRight w:val="0"/>
                                      <w:marTop w:val="0"/>
                                      <w:marBottom w:val="0"/>
                                      <w:divBdr>
                                        <w:top w:val="none" w:sz="0" w:space="0" w:color="auto"/>
                                        <w:left w:val="none" w:sz="0" w:space="0" w:color="auto"/>
                                        <w:bottom w:val="none" w:sz="0" w:space="0" w:color="auto"/>
                                        <w:right w:val="none" w:sz="0" w:space="0" w:color="auto"/>
                                      </w:divBdr>
                                    </w:div>
                                    <w:div w:id="1744984189">
                                      <w:marLeft w:val="0"/>
                                      <w:marRight w:val="0"/>
                                      <w:marTop w:val="0"/>
                                      <w:marBottom w:val="0"/>
                                      <w:divBdr>
                                        <w:top w:val="none" w:sz="0" w:space="0" w:color="auto"/>
                                        <w:left w:val="none" w:sz="0" w:space="0" w:color="auto"/>
                                        <w:bottom w:val="none" w:sz="0" w:space="0" w:color="auto"/>
                                        <w:right w:val="none" w:sz="0" w:space="0" w:color="auto"/>
                                      </w:divBdr>
                                    </w:div>
                                    <w:div w:id="1608076882">
                                      <w:marLeft w:val="0"/>
                                      <w:marRight w:val="0"/>
                                      <w:marTop w:val="0"/>
                                      <w:marBottom w:val="0"/>
                                      <w:divBdr>
                                        <w:top w:val="none" w:sz="0" w:space="0" w:color="auto"/>
                                        <w:left w:val="none" w:sz="0" w:space="0" w:color="auto"/>
                                        <w:bottom w:val="none" w:sz="0" w:space="0" w:color="auto"/>
                                        <w:right w:val="none" w:sz="0" w:space="0" w:color="auto"/>
                                      </w:divBdr>
                                    </w:div>
                                    <w:div w:id="989362741">
                                      <w:marLeft w:val="0"/>
                                      <w:marRight w:val="0"/>
                                      <w:marTop w:val="0"/>
                                      <w:marBottom w:val="0"/>
                                      <w:divBdr>
                                        <w:top w:val="none" w:sz="0" w:space="0" w:color="auto"/>
                                        <w:left w:val="none" w:sz="0" w:space="0" w:color="auto"/>
                                        <w:bottom w:val="none" w:sz="0" w:space="0" w:color="auto"/>
                                        <w:right w:val="none" w:sz="0" w:space="0" w:color="auto"/>
                                      </w:divBdr>
                                    </w:div>
                                    <w:div w:id="1953779585">
                                      <w:marLeft w:val="0"/>
                                      <w:marRight w:val="0"/>
                                      <w:marTop w:val="0"/>
                                      <w:marBottom w:val="0"/>
                                      <w:divBdr>
                                        <w:top w:val="none" w:sz="0" w:space="0" w:color="auto"/>
                                        <w:left w:val="none" w:sz="0" w:space="0" w:color="auto"/>
                                        <w:bottom w:val="none" w:sz="0" w:space="0" w:color="auto"/>
                                        <w:right w:val="none" w:sz="0" w:space="0" w:color="auto"/>
                                      </w:divBdr>
                                    </w:div>
                                    <w:div w:id="834153633">
                                      <w:marLeft w:val="0"/>
                                      <w:marRight w:val="0"/>
                                      <w:marTop w:val="0"/>
                                      <w:marBottom w:val="0"/>
                                      <w:divBdr>
                                        <w:top w:val="none" w:sz="0" w:space="0" w:color="auto"/>
                                        <w:left w:val="none" w:sz="0" w:space="0" w:color="auto"/>
                                        <w:bottom w:val="none" w:sz="0" w:space="0" w:color="auto"/>
                                        <w:right w:val="none" w:sz="0" w:space="0" w:color="auto"/>
                                      </w:divBdr>
                                    </w:div>
                                    <w:div w:id="998074735">
                                      <w:marLeft w:val="0"/>
                                      <w:marRight w:val="0"/>
                                      <w:marTop w:val="0"/>
                                      <w:marBottom w:val="0"/>
                                      <w:divBdr>
                                        <w:top w:val="none" w:sz="0" w:space="0" w:color="auto"/>
                                        <w:left w:val="none" w:sz="0" w:space="0" w:color="auto"/>
                                        <w:bottom w:val="none" w:sz="0" w:space="0" w:color="auto"/>
                                        <w:right w:val="none" w:sz="0" w:space="0" w:color="auto"/>
                                      </w:divBdr>
                                    </w:div>
                                    <w:div w:id="1658847463">
                                      <w:marLeft w:val="0"/>
                                      <w:marRight w:val="0"/>
                                      <w:marTop w:val="0"/>
                                      <w:marBottom w:val="0"/>
                                      <w:divBdr>
                                        <w:top w:val="none" w:sz="0" w:space="0" w:color="auto"/>
                                        <w:left w:val="none" w:sz="0" w:space="0" w:color="auto"/>
                                        <w:bottom w:val="none" w:sz="0" w:space="0" w:color="auto"/>
                                        <w:right w:val="none" w:sz="0" w:space="0" w:color="auto"/>
                                      </w:divBdr>
                                    </w:div>
                                    <w:div w:id="829952187">
                                      <w:marLeft w:val="0"/>
                                      <w:marRight w:val="0"/>
                                      <w:marTop w:val="0"/>
                                      <w:marBottom w:val="0"/>
                                      <w:divBdr>
                                        <w:top w:val="none" w:sz="0" w:space="0" w:color="auto"/>
                                        <w:left w:val="none" w:sz="0" w:space="0" w:color="auto"/>
                                        <w:bottom w:val="none" w:sz="0" w:space="0" w:color="auto"/>
                                        <w:right w:val="none" w:sz="0" w:space="0" w:color="auto"/>
                                      </w:divBdr>
                                    </w:div>
                                    <w:div w:id="1892572616">
                                      <w:marLeft w:val="0"/>
                                      <w:marRight w:val="0"/>
                                      <w:marTop w:val="0"/>
                                      <w:marBottom w:val="0"/>
                                      <w:divBdr>
                                        <w:top w:val="none" w:sz="0" w:space="0" w:color="auto"/>
                                        <w:left w:val="none" w:sz="0" w:space="0" w:color="auto"/>
                                        <w:bottom w:val="none" w:sz="0" w:space="0" w:color="auto"/>
                                        <w:right w:val="none" w:sz="0" w:space="0" w:color="auto"/>
                                      </w:divBdr>
                                    </w:div>
                                    <w:div w:id="1707410251">
                                      <w:marLeft w:val="0"/>
                                      <w:marRight w:val="0"/>
                                      <w:marTop w:val="0"/>
                                      <w:marBottom w:val="0"/>
                                      <w:divBdr>
                                        <w:top w:val="none" w:sz="0" w:space="0" w:color="auto"/>
                                        <w:left w:val="none" w:sz="0" w:space="0" w:color="auto"/>
                                        <w:bottom w:val="none" w:sz="0" w:space="0" w:color="auto"/>
                                        <w:right w:val="none" w:sz="0" w:space="0" w:color="auto"/>
                                      </w:divBdr>
                                    </w:div>
                                    <w:div w:id="1428845725">
                                      <w:marLeft w:val="0"/>
                                      <w:marRight w:val="0"/>
                                      <w:marTop w:val="0"/>
                                      <w:marBottom w:val="0"/>
                                      <w:divBdr>
                                        <w:top w:val="none" w:sz="0" w:space="0" w:color="auto"/>
                                        <w:left w:val="none" w:sz="0" w:space="0" w:color="auto"/>
                                        <w:bottom w:val="none" w:sz="0" w:space="0" w:color="auto"/>
                                        <w:right w:val="none" w:sz="0" w:space="0" w:color="auto"/>
                                      </w:divBdr>
                                    </w:div>
                                    <w:div w:id="1486779945">
                                      <w:marLeft w:val="0"/>
                                      <w:marRight w:val="0"/>
                                      <w:marTop w:val="0"/>
                                      <w:marBottom w:val="0"/>
                                      <w:divBdr>
                                        <w:top w:val="none" w:sz="0" w:space="0" w:color="auto"/>
                                        <w:left w:val="none" w:sz="0" w:space="0" w:color="auto"/>
                                        <w:bottom w:val="none" w:sz="0" w:space="0" w:color="auto"/>
                                        <w:right w:val="none" w:sz="0" w:space="0" w:color="auto"/>
                                      </w:divBdr>
                                    </w:div>
                                    <w:div w:id="791675410">
                                      <w:marLeft w:val="0"/>
                                      <w:marRight w:val="0"/>
                                      <w:marTop w:val="0"/>
                                      <w:marBottom w:val="0"/>
                                      <w:divBdr>
                                        <w:top w:val="none" w:sz="0" w:space="0" w:color="auto"/>
                                        <w:left w:val="none" w:sz="0" w:space="0" w:color="auto"/>
                                        <w:bottom w:val="none" w:sz="0" w:space="0" w:color="auto"/>
                                        <w:right w:val="none" w:sz="0" w:space="0" w:color="auto"/>
                                      </w:divBdr>
                                    </w:div>
                                    <w:div w:id="2042657822">
                                      <w:marLeft w:val="0"/>
                                      <w:marRight w:val="0"/>
                                      <w:marTop w:val="0"/>
                                      <w:marBottom w:val="0"/>
                                      <w:divBdr>
                                        <w:top w:val="none" w:sz="0" w:space="0" w:color="auto"/>
                                        <w:left w:val="none" w:sz="0" w:space="0" w:color="auto"/>
                                        <w:bottom w:val="none" w:sz="0" w:space="0" w:color="auto"/>
                                        <w:right w:val="none" w:sz="0" w:space="0" w:color="auto"/>
                                      </w:divBdr>
                                    </w:div>
                                    <w:div w:id="1097019827">
                                      <w:marLeft w:val="0"/>
                                      <w:marRight w:val="0"/>
                                      <w:marTop w:val="0"/>
                                      <w:marBottom w:val="0"/>
                                      <w:divBdr>
                                        <w:top w:val="none" w:sz="0" w:space="0" w:color="auto"/>
                                        <w:left w:val="none" w:sz="0" w:space="0" w:color="auto"/>
                                        <w:bottom w:val="none" w:sz="0" w:space="0" w:color="auto"/>
                                        <w:right w:val="none" w:sz="0" w:space="0" w:color="auto"/>
                                      </w:divBdr>
                                    </w:div>
                                    <w:div w:id="744452743">
                                      <w:marLeft w:val="0"/>
                                      <w:marRight w:val="0"/>
                                      <w:marTop w:val="0"/>
                                      <w:marBottom w:val="0"/>
                                      <w:divBdr>
                                        <w:top w:val="none" w:sz="0" w:space="0" w:color="auto"/>
                                        <w:left w:val="none" w:sz="0" w:space="0" w:color="auto"/>
                                        <w:bottom w:val="none" w:sz="0" w:space="0" w:color="auto"/>
                                        <w:right w:val="none" w:sz="0" w:space="0" w:color="auto"/>
                                      </w:divBdr>
                                    </w:div>
                                    <w:div w:id="1536700665">
                                      <w:marLeft w:val="0"/>
                                      <w:marRight w:val="0"/>
                                      <w:marTop w:val="0"/>
                                      <w:marBottom w:val="0"/>
                                      <w:divBdr>
                                        <w:top w:val="none" w:sz="0" w:space="0" w:color="auto"/>
                                        <w:left w:val="none" w:sz="0" w:space="0" w:color="auto"/>
                                        <w:bottom w:val="none" w:sz="0" w:space="0" w:color="auto"/>
                                        <w:right w:val="none" w:sz="0" w:space="0" w:color="auto"/>
                                      </w:divBdr>
                                    </w:div>
                                    <w:div w:id="1287346586">
                                      <w:marLeft w:val="0"/>
                                      <w:marRight w:val="0"/>
                                      <w:marTop w:val="0"/>
                                      <w:marBottom w:val="0"/>
                                      <w:divBdr>
                                        <w:top w:val="none" w:sz="0" w:space="0" w:color="auto"/>
                                        <w:left w:val="none" w:sz="0" w:space="0" w:color="auto"/>
                                        <w:bottom w:val="none" w:sz="0" w:space="0" w:color="auto"/>
                                        <w:right w:val="none" w:sz="0" w:space="0" w:color="auto"/>
                                      </w:divBdr>
                                    </w:div>
                                    <w:div w:id="318391306">
                                      <w:marLeft w:val="0"/>
                                      <w:marRight w:val="0"/>
                                      <w:marTop w:val="0"/>
                                      <w:marBottom w:val="0"/>
                                      <w:divBdr>
                                        <w:top w:val="none" w:sz="0" w:space="0" w:color="auto"/>
                                        <w:left w:val="none" w:sz="0" w:space="0" w:color="auto"/>
                                        <w:bottom w:val="none" w:sz="0" w:space="0" w:color="auto"/>
                                        <w:right w:val="none" w:sz="0" w:space="0" w:color="auto"/>
                                      </w:divBdr>
                                    </w:div>
                                    <w:div w:id="1312783784">
                                      <w:marLeft w:val="0"/>
                                      <w:marRight w:val="0"/>
                                      <w:marTop w:val="0"/>
                                      <w:marBottom w:val="0"/>
                                      <w:divBdr>
                                        <w:top w:val="none" w:sz="0" w:space="0" w:color="auto"/>
                                        <w:left w:val="none" w:sz="0" w:space="0" w:color="auto"/>
                                        <w:bottom w:val="none" w:sz="0" w:space="0" w:color="auto"/>
                                        <w:right w:val="none" w:sz="0" w:space="0" w:color="auto"/>
                                      </w:divBdr>
                                    </w:div>
                                    <w:div w:id="1339693194">
                                      <w:marLeft w:val="0"/>
                                      <w:marRight w:val="0"/>
                                      <w:marTop w:val="0"/>
                                      <w:marBottom w:val="0"/>
                                      <w:divBdr>
                                        <w:top w:val="none" w:sz="0" w:space="0" w:color="auto"/>
                                        <w:left w:val="none" w:sz="0" w:space="0" w:color="auto"/>
                                        <w:bottom w:val="none" w:sz="0" w:space="0" w:color="auto"/>
                                        <w:right w:val="none" w:sz="0" w:space="0" w:color="auto"/>
                                      </w:divBdr>
                                    </w:div>
                                    <w:div w:id="1790708115">
                                      <w:marLeft w:val="0"/>
                                      <w:marRight w:val="0"/>
                                      <w:marTop w:val="0"/>
                                      <w:marBottom w:val="0"/>
                                      <w:divBdr>
                                        <w:top w:val="none" w:sz="0" w:space="0" w:color="auto"/>
                                        <w:left w:val="none" w:sz="0" w:space="0" w:color="auto"/>
                                        <w:bottom w:val="none" w:sz="0" w:space="0" w:color="auto"/>
                                        <w:right w:val="none" w:sz="0" w:space="0" w:color="auto"/>
                                      </w:divBdr>
                                    </w:div>
                                    <w:div w:id="1506091583">
                                      <w:marLeft w:val="0"/>
                                      <w:marRight w:val="0"/>
                                      <w:marTop w:val="0"/>
                                      <w:marBottom w:val="0"/>
                                      <w:divBdr>
                                        <w:top w:val="none" w:sz="0" w:space="0" w:color="auto"/>
                                        <w:left w:val="none" w:sz="0" w:space="0" w:color="auto"/>
                                        <w:bottom w:val="none" w:sz="0" w:space="0" w:color="auto"/>
                                        <w:right w:val="none" w:sz="0" w:space="0" w:color="auto"/>
                                      </w:divBdr>
                                    </w:div>
                                    <w:div w:id="1801264761">
                                      <w:marLeft w:val="0"/>
                                      <w:marRight w:val="0"/>
                                      <w:marTop w:val="0"/>
                                      <w:marBottom w:val="0"/>
                                      <w:divBdr>
                                        <w:top w:val="none" w:sz="0" w:space="0" w:color="auto"/>
                                        <w:left w:val="none" w:sz="0" w:space="0" w:color="auto"/>
                                        <w:bottom w:val="none" w:sz="0" w:space="0" w:color="auto"/>
                                        <w:right w:val="none" w:sz="0" w:space="0" w:color="auto"/>
                                      </w:divBdr>
                                    </w:div>
                                    <w:div w:id="562957166">
                                      <w:marLeft w:val="0"/>
                                      <w:marRight w:val="0"/>
                                      <w:marTop w:val="0"/>
                                      <w:marBottom w:val="0"/>
                                      <w:divBdr>
                                        <w:top w:val="none" w:sz="0" w:space="0" w:color="auto"/>
                                        <w:left w:val="none" w:sz="0" w:space="0" w:color="auto"/>
                                        <w:bottom w:val="none" w:sz="0" w:space="0" w:color="auto"/>
                                        <w:right w:val="none" w:sz="0" w:space="0" w:color="auto"/>
                                      </w:divBdr>
                                    </w:div>
                                    <w:div w:id="23604175">
                                      <w:marLeft w:val="0"/>
                                      <w:marRight w:val="0"/>
                                      <w:marTop w:val="0"/>
                                      <w:marBottom w:val="0"/>
                                      <w:divBdr>
                                        <w:top w:val="none" w:sz="0" w:space="0" w:color="auto"/>
                                        <w:left w:val="none" w:sz="0" w:space="0" w:color="auto"/>
                                        <w:bottom w:val="none" w:sz="0" w:space="0" w:color="auto"/>
                                        <w:right w:val="none" w:sz="0" w:space="0" w:color="auto"/>
                                      </w:divBdr>
                                    </w:div>
                                  </w:divsChild>
                                </w:div>
                                <w:div w:id="1485118621">
                                  <w:marLeft w:val="0"/>
                                  <w:marRight w:val="0"/>
                                  <w:marTop w:val="0"/>
                                  <w:marBottom w:val="0"/>
                                  <w:divBdr>
                                    <w:top w:val="none" w:sz="0" w:space="0" w:color="auto"/>
                                    <w:left w:val="none" w:sz="0" w:space="0" w:color="auto"/>
                                    <w:bottom w:val="none" w:sz="0" w:space="0" w:color="auto"/>
                                    <w:right w:val="none" w:sz="0" w:space="0" w:color="auto"/>
                                  </w:divBdr>
                                  <w:divsChild>
                                    <w:div w:id="810750010">
                                      <w:marLeft w:val="0"/>
                                      <w:marRight w:val="0"/>
                                      <w:marTop w:val="0"/>
                                      <w:marBottom w:val="0"/>
                                      <w:divBdr>
                                        <w:top w:val="none" w:sz="0" w:space="0" w:color="auto"/>
                                        <w:left w:val="none" w:sz="0" w:space="0" w:color="auto"/>
                                        <w:bottom w:val="none" w:sz="0" w:space="0" w:color="auto"/>
                                        <w:right w:val="none" w:sz="0" w:space="0" w:color="auto"/>
                                      </w:divBdr>
                                    </w:div>
                                    <w:div w:id="330987277">
                                      <w:marLeft w:val="0"/>
                                      <w:marRight w:val="0"/>
                                      <w:marTop w:val="0"/>
                                      <w:marBottom w:val="0"/>
                                      <w:divBdr>
                                        <w:top w:val="none" w:sz="0" w:space="0" w:color="auto"/>
                                        <w:left w:val="none" w:sz="0" w:space="0" w:color="auto"/>
                                        <w:bottom w:val="none" w:sz="0" w:space="0" w:color="auto"/>
                                        <w:right w:val="none" w:sz="0" w:space="0" w:color="auto"/>
                                      </w:divBdr>
                                    </w:div>
                                    <w:div w:id="1743866606">
                                      <w:marLeft w:val="0"/>
                                      <w:marRight w:val="0"/>
                                      <w:marTop w:val="0"/>
                                      <w:marBottom w:val="0"/>
                                      <w:divBdr>
                                        <w:top w:val="none" w:sz="0" w:space="0" w:color="auto"/>
                                        <w:left w:val="none" w:sz="0" w:space="0" w:color="auto"/>
                                        <w:bottom w:val="none" w:sz="0" w:space="0" w:color="auto"/>
                                        <w:right w:val="none" w:sz="0" w:space="0" w:color="auto"/>
                                      </w:divBdr>
                                    </w:div>
                                    <w:div w:id="583803927">
                                      <w:marLeft w:val="0"/>
                                      <w:marRight w:val="0"/>
                                      <w:marTop w:val="0"/>
                                      <w:marBottom w:val="0"/>
                                      <w:divBdr>
                                        <w:top w:val="none" w:sz="0" w:space="0" w:color="auto"/>
                                        <w:left w:val="none" w:sz="0" w:space="0" w:color="auto"/>
                                        <w:bottom w:val="none" w:sz="0" w:space="0" w:color="auto"/>
                                        <w:right w:val="none" w:sz="0" w:space="0" w:color="auto"/>
                                      </w:divBdr>
                                    </w:div>
                                    <w:div w:id="214630966">
                                      <w:marLeft w:val="0"/>
                                      <w:marRight w:val="0"/>
                                      <w:marTop w:val="0"/>
                                      <w:marBottom w:val="0"/>
                                      <w:divBdr>
                                        <w:top w:val="none" w:sz="0" w:space="0" w:color="auto"/>
                                        <w:left w:val="none" w:sz="0" w:space="0" w:color="auto"/>
                                        <w:bottom w:val="none" w:sz="0" w:space="0" w:color="auto"/>
                                        <w:right w:val="none" w:sz="0" w:space="0" w:color="auto"/>
                                      </w:divBdr>
                                    </w:div>
                                    <w:div w:id="1759904758">
                                      <w:marLeft w:val="0"/>
                                      <w:marRight w:val="0"/>
                                      <w:marTop w:val="0"/>
                                      <w:marBottom w:val="0"/>
                                      <w:divBdr>
                                        <w:top w:val="none" w:sz="0" w:space="0" w:color="auto"/>
                                        <w:left w:val="none" w:sz="0" w:space="0" w:color="auto"/>
                                        <w:bottom w:val="none" w:sz="0" w:space="0" w:color="auto"/>
                                        <w:right w:val="none" w:sz="0" w:space="0" w:color="auto"/>
                                      </w:divBdr>
                                    </w:div>
                                    <w:div w:id="73821846">
                                      <w:marLeft w:val="0"/>
                                      <w:marRight w:val="0"/>
                                      <w:marTop w:val="0"/>
                                      <w:marBottom w:val="0"/>
                                      <w:divBdr>
                                        <w:top w:val="none" w:sz="0" w:space="0" w:color="auto"/>
                                        <w:left w:val="none" w:sz="0" w:space="0" w:color="auto"/>
                                        <w:bottom w:val="none" w:sz="0" w:space="0" w:color="auto"/>
                                        <w:right w:val="none" w:sz="0" w:space="0" w:color="auto"/>
                                      </w:divBdr>
                                    </w:div>
                                    <w:div w:id="440950710">
                                      <w:marLeft w:val="0"/>
                                      <w:marRight w:val="0"/>
                                      <w:marTop w:val="0"/>
                                      <w:marBottom w:val="0"/>
                                      <w:divBdr>
                                        <w:top w:val="none" w:sz="0" w:space="0" w:color="auto"/>
                                        <w:left w:val="none" w:sz="0" w:space="0" w:color="auto"/>
                                        <w:bottom w:val="none" w:sz="0" w:space="0" w:color="auto"/>
                                        <w:right w:val="none" w:sz="0" w:space="0" w:color="auto"/>
                                      </w:divBdr>
                                    </w:div>
                                    <w:div w:id="2034570256">
                                      <w:marLeft w:val="0"/>
                                      <w:marRight w:val="0"/>
                                      <w:marTop w:val="0"/>
                                      <w:marBottom w:val="0"/>
                                      <w:divBdr>
                                        <w:top w:val="none" w:sz="0" w:space="0" w:color="auto"/>
                                        <w:left w:val="none" w:sz="0" w:space="0" w:color="auto"/>
                                        <w:bottom w:val="none" w:sz="0" w:space="0" w:color="auto"/>
                                        <w:right w:val="none" w:sz="0" w:space="0" w:color="auto"/>
                                      </w:divBdr>
                                    </w:div>
                                    <w:div w:id="762147952">
                                      <w:marLeft w:val="0"/>
                                      <w:marRight w:val="0"/>
                                      <w:marTop w:val="0"/>
                                      <w:marBottom w:val="0"/>
                                      <w:divBdr>
                                        <w:top w:val="none" w:sz="0" w:space="0" w:color="auto"/>
                                        <w:left w:val="none" w:sz="0" w:space="0" w:color="auto"/>
                                        <w:bottom w:val="none" w:sz="0" w:space="0" w:color="auto"/>
                                        <w:right w:val="none" w:sz="0" w:space="0" w:color="auto"/>
                                      </w:divBdr>
                                    </w:div>
                                    <w:div w:id="71700474">
                                      <w:marLeft w:val="0"/>
                                      <w:marRight w:val="0"/>
                                      <w:marTop w:val="0"/>
                                      <w:marBottom w:val="0"/>
                                      <w:divBdr>
                                        <w:top w:val="none" w:sz="0" w:space="0" w:color="auto"/>
                                        <w:left w:val="none" w:sz="0" w:space="0" w:color="auto"/>
                                        <w:bottom w:val="none" w:sz="0" w:space="0" w:color="auto"/>
                                        <w:right w:val="none" w:sz="0" w:space="0" w:color="auto"/>
                                      </w:divBdr>
                                    </w:div>
                                    <w:div w:id="1851870827">
                                      <w:marLeft w:val="0"/>
                                      <w:marRight w:val="0"/>
                                      <w:marTop w:val="0"/>
                                      <w:marBottom w:val="0"/>
                                      <w:divBdr>
                                        <w:top w:val="none" w:sz="0" w:space="0" w:color="auto"/>
                                        <w:left w:val="none" w:sz="0" w:space="0" w:color="auto"/>
                                        <w:bottom w:val="none" w:sz="0" w:space="0" w:color="auto"/>
                                        <w:right w:val="none" w:sz="0" w:space="0" w:color="auto"/>
                                      </w:divBdr>
                                    </w:div>
                                    <w:div w:id="1835410482">
                                      <w:marLeft w:val="0"/>
                                      <w:marRight w:val="0"/>
                                      <w:marTop w:val="0"/>
                                      <w:marBottom w:val="0"/>
                                      <w:divBdr>
                                        <w:top w:val="none" w:sz="0" w:space="0" w:color="auto"/>
                                        <w:left w:val="none" w:sz="0" w:space="0" w:color="auto"/>
                                        <w:bottom w:val="none" w:sz="0" w:space="0" w:color="auto"/>
                                        <w:right w:val="none" w:sz="0" w:space="0" w:color="auto"/>
                                      </w:divBdr>
                                    </w:div>
                                    <w:div w:id="851990693">
                                      <w:marLeft w:val="0"/>
                                      <w:marRight w:val="0"/>
                                      <w:marTop w:val="0"/>
                                      <w:marBottom w:val="0"/>
                                      <w:divBdr>
                                        <w:top w:val="none" w:sz="0" w:space="0" w:color="auto"/>
                                        <w:left w:val="none" w:sz="0" w:space="0" w:color="auto"/>
                                        <w:bottom w:val="none" w:sz="0" w:space="0" w:color="auto"/>
                                        <w:right w:val="none" w:sz="0" w:space="0" w:color="auto"/>
                                      </w:divBdr>
                                    </w:div>
                                    <w:div w:id="1521747459">
                                      <w:marLeft w:val="0"/>
                                      <w:marRight w:val="0"/>
                                      <w:marTop w:val="0"/>
                                      <w:marBottom w:val="0"/>
                                      <w:divBdr>
                                        <w:top w:val="none" w:sz="0" w:space="0" w:color="auto"/>
                                        <w:left w:val="none" w:sz="0" w:space="0" w:color="auto"/>
                                        <w:bottom w:val="none" w:sz="0" w:space="0" w:color="auto"/>
                                        <w:right w:val="none" w:sz="0" w:space="0" w:color="auto"/>
                                      </w:divBdr>
                                    </w:div>
                                    <w:div w:id="854002551">
                                      <w:marLeft w:val="0"/>
                                      <w:marRight w:val="0"/>
                                      <w:marTop w:val="0"/>
                                      <w:marBottom w:val="0"/>
                                      <w:divBdr>
                                        <w:top w:val="none" w:sz="0" w:space="0" w:color="auto"/>
                                        <w:left w:val="none" w:sz="0" w:space="0" w:color="auto"/>
                                        <w:bottom w:val="none" w:sz="0" w:space="0" w:color="auto"/>
                                        <w:right w:val="none" w:sz="0" w:space="0" w:color="auto"/>
                                      </w:divBdr>
                                    </w:div>
                                    <w:div w:id="1718817910">
                                      <w:marLeft w:val="0"/>
                                      <w:marRight w:val="0"/>
                                      <w:marTop w:val="0"/>
                                      <w:marBottom w:val="0"/>
                                      <w:divBdr>
                                        <w:top w:val="none" w:sz="0" w:space="0" w:color="auto"/>
                                        <w:left w:val="none" w:sz="0" w:space="0" w:color="auto"/>
                                        <w:bottom w:val="none" w:sz="0" w:space="0" w:color="auto"/>
                                        <w:right w:val="none" w:sz="0" w:space="0" w:color="auto"/>
                                      </w:divBdr>
                                    </w:div>
                                    <w:div w:id="37364226">
                                      <w:marLeft w:val="0"/>
                                      <w:marRight w:val="0"/>
                                      <w:marTop w:val="0"/>
                                      <w:marBottom w:val="0"/>
                                      <w:divBdr>
                                        <w:top w:val="none" w:sz="0" w:space="0" w:color="auto"/>
                                        <w:left w:val="none" w:sz="0" w:space="0" w:color="auto"/>
                                        <w:bottom w:val="none" w:sz="0" w:space="0" w:color="auto"/>
                                        <w:right w:val="none" w:sz="0" w:space="0" w:color="auto"/>
                                      </w:divBdr>
                                    </w:div>
                                    <w:div w:id="950479450">
                                      <w:marLeft w:val="0"/>
                                      <w:marRight w:val="0"/>
                                      <w:marTop w:val="0"/>
                                      <w:marBottom w:val="0"/>
                                      <w:divBdr>
                                        <w:top w:val="none" w:sz="0" w:space="0" w:color="auto"/>
                                        <w:left w:val="none" w:sz="0" w:space="0" w:color="auto"/>
                                        <w:bottom w:val="none" w:sz="0" w:space="0" w:color="auto"/>
                                        <w:right w:val="none" w:sz="0" w:space="0" w:color="auto"/>
                                      </w:divBdr>
                                    </w:div>
                                    <w:div w:id="1306007842">
                                      <w:marLeft w:val="0"/>
                                      <w:marRight w:val="0"/>
                                      <w:marTop w:val="0"/>
                                      <w:marBottom w:val="0"/>
                                      <w:divBdr>
                                        <w:top w:val="none" w:sz="0" w:space="0" w:color="auto"/>
                                        <w:left w:val="none" w:sz="0" w:space="0" w:color="auto"/>
                                        <w:bottom w:val="none" w:sz="0" w:space="0" w:color="auto"/>
                                        <w:right w:val="none" w:sz="0" w:space="0" w:color="auto"/>
                                      </w:divBdr>
                                    </w:div>
                                    <w:div w:id="1284386084">
                                      <w:marLeft w:val="0"/>
                                      <w:marRight w:val="0"/>
                                      <w:marTop w:val="0"/>
                                      <w:marBottom w:val="0"/>
                                      <w:divBdr>
                                        <w:top w:val="none" w:sz="0" w:space="0" w:color="auto"/>
                                        <w:left w:val="none" w:sz="0" w:space="0" w:color="auto"/>
                                        <w:bottom w:val="none" w:sz="0" w:space="0" w:color="auto"/>
                                        <w:right w:val="none" w:sz="0" w:space="0" w:color="auto"/>
                                      </w:divBdr>
                                    </w:div>
                                    <w:div w:id="1278177526">
                                      <w:marLeft w:val="0"/>
                                      <w:marRight w:val="0"/>
                                      <w:marTop w:val="0"/>
                                      <w:marBottom w:val="0"/>
                                      <w:divBdr>
                                        <w:top w:val="none" w:sz="0" w:space="0" w:color="auto"/>
                                        <w:left w:val="none" w:sz="0" w:space="0" w:color="auto"/>
                                        <w:bottom w:val="none" w:sz="0" w:space="0" w:color="auto"/>
                                        <w:right w:val="none" w:sz="0" w:space="0" w:color="auto"/>
                                      </w:divBdr>
                                    </w:div>
                                    <w:div w:id="729035008">
                                      <w:marLeft w:val="0"/>
                                      <w:marRight w:val="0"/>
                                      <w:marTop w:val="0"/>
                                      <w:marBottom w:val="0"/>
                                      <w:divBdr>
                                        <w:top w:val="none" w:sz="0" w:space="0" w:color="auto"/>
                                        <w:left w:val="none" w:sz="0" w:space="0" w:color="auto"/>
                                        <w:bottom w:val="none" w:sz="0" w:space="0" w:color="auto"/>
                                        <w:right w:val="none" w:sz="0" w:space="0" w:color="auto"/>
                                      </w:divBdr>
                                    </w:div>
                                    <w:div w:id="1715612761">
                                      <w:marLeft w:val="0"/>
                                      <w:marRight w:val="0"/>
                                      <w:marTop w:val="0"/>
                                      <w:marBottom w:val="0"/>
                                      <w:divBdr>
                                        <w:top w:val="none" w:sz="0" w:space="0" w:color="auto"/>
                                        <w:left w:val="none" w:sz="0" w:space="0" w:color="auto"/>
                                        <w:bottom w:val="none" w:sz="0" w:space="0" w:color="auto"/>
                                        <w:right w:val="none" w:sz="0" w:space="0" w:color="auto"/>
                                      </w:divBdr>
                                    </w:div>
                                    <w:div w:id="1552308417">
                                      <w:marLeft w:val="0"/>
                                      <w:marRight w:val="0"/>
                                      <w:marTop w:val="0"/>
                                      <w:marBottom w:val="0"/>
                                      <w:divBdr>
                                        <w:top w:val="none" w:sz="0" w:space="0" w:color="auto"/>
                                        <w:left w:val="none" w:sz="0" w:space="0" w:color="auto"/>
                                        <w:bottom w:val="none" w:sz="0" w:space="0" w:color="auto"/>
                                        <w:right w:val="none" w:sz="0" w:space="0" w:color="auto"/>
                                      </w:divBdr>
                                    </w:div>
                                    <w:div w:id="74866562">
                                      <w:marLeft w:val="0"/>
                                      <w:marRight w:val="0"/>
                                      <w:marTop w:val="0"/>
                                      <w:marBottom w:val="0"/>
                                      <w:divBdr>
                                        <w:top w:val="none" w:sz="0" w:space="0" w:color="auto"/>
                                        <w:left w:val="none" w:sz="0" w:space="0" w:color="auto"/>
                                        <w:bottom w:val="none" w:sz="0" w:space="0" w:color="auto"/>
                                        <w:right w:val="none" w:sz="0" w:space="0" w:color="auto"/>
                                      </w:divBdr>
                                    </w:div>
                                    <w:div w:id="602305006">
                                      <w:marLeft w:val="0"/>
                                      <w:marRight w:val="0"/>
                                      <w:marTop w:val="0"/>
                                      <w:marBottom w:val="0"/>
                                      <w:divBdr>
                                        <w:top w:val="none" w:sz="0" w:space="0" w:color="auto"/>
                                        <w:left w:val="none" w:sz="0" w:space="0" w:color="auto"/>
                                        <w:bottom w:val="none" w:sz="0" w:space="0" w:color="auto"/>
                                        <w:right w:val="none" w:sz="0" w:space="0" w:color="auto"/>
                                      </w:divBdr>
                                    </w:div>
                                    <w:div w:id="1508059030">
                                      <w:marLeft w:val="0"/>
                                      <w:marRight w:val="0"/>
                                      <w:marTop w:val="0"/>
                                      <w:marBottom w:val="0"/>
                                      <w:divBdr>
                                        <w:top w:val="none" w:sz="0" w:space="0" w:color="auto"/>
                                        <w:left w:val="none" w:sz="0" w:space="0" w:color="auto"/>
                                        <w:bottom w:val="none" w:sz="0" w:space="0" w:color="auto"/>
                                        <w:right w:val="none" w:sz="0" w:space="0" w:color="auto"/>
                                      </w:divBdr>
                                    </w:div>
                                    <w:div w:id="929393913">
                                      <w:marLeft w:val="0"/>
                                      <w:marRight w:val="0"/>
                                      <w:marTop w:val="0"/>
                                      <w:marBottom w:val="0"/>
                                      <w:divBdr>
                                        <w:top w:val="none" w:sz="0" w:space="0" w:color="auto"/>
                                        <w:left w:val="none" w:sz="0" w:space="0" w:color="auto"/>
                                        <w:bottom w:val="none" w:sz="0" w:space="0" w:color="auto"/>
                                        <w:right w:val="none" w:sz="0" w:space="0" w:color="auto"/>
                                      </w:divBdr>
                                    </w:div>
                                    <w:div w:id="771587119">
                                      <w:marLeft w:val="0"/>
                                      <w:marRight w:val="0"/>
                                      <w:marTop w:val="0"/>
                                      <w:marBottom w:val="0"/>
                                      <w:divBdr>
                                        <w:top w:val="none" w:sz="0" w:space="0" w:color="auto"/>
                                        <w:left w:val="none" w:sz="0" w:space="0" w:color="auto"/>
                                        <w:bottom w:val="none" w:sz="0" w:space="0" w:color="auto"/>
                                        <w:right w:val="none" w:sz="0" w:space="0" w:color="auto"/>
                                      </w:divBdr>
                                    </w:div>
                                    <w:div w:id="970862858">
                                      <w:marLeft w:val="0"/>
                                      <w:marRight w:val="0"/>
                                      <w:marTop w:val="0"/>
                                      <w:marBottom w:val="0"/>
                                      <w:divBdr>
                                        <w:top w:val="none" w:sz="0" w:space="0" w:color="auto"/>
                                        <w:left w:val="none" w:sz="0" w:space="0" w:color="auto"/>
                                        <w:bottom w:val="none" w:sz="0" w:space="0" w:color="auto"/>
                                        <w:right w:val="none" w:sz="0" w:space="0" w:color="auto"/>
                                      </w:divBdr>
                                    </w:div>
                                    <w:div w:id="1443918105">
                                      <w:marLeft w:val="0"/>
                                      <w:marRight w:val="0"/>
                                      <w:marTop w:val="0"/>
                                      <w:marBottom w:val="0"/>
                                      <w:divBdr>
                                        <w:top w:val="none" w:sz="0" w:space="0" w:color="auto"/>
                                        <w:left w:val="none" w:sz="0" w:space="0" w:color="auto"/>
                                        <w:bottom w:val="none" w:sz="0" w:space="0" w:color="auto"/>
                                        <w:right w:val="none" w:sz="0" w:space="0" w:color="auto"/>
                                      </w:divBdr>
                                    </w:div>
                                    <w:div w:id="1693337111">
                                      <w:marLeft w:val="0"/>
                                      <w:marRight w:val="0"/>
                                      <w:marTop w:val="0"/>
                                      <w:marBottom w:val="0"/>
                                      <w:divBdr>
                                        <w:top w:val="none" w:sz="0" w:space="0" w:color="auto"/>
                                        <w:left w:val="none" w:sz="0" w:space="0" w:color="auto"/>
                                        <w:bottom w:val="none" w:sz="0" w:space="0" w:color="auto"/>
                                        <w:right w:val="none" w:sz="0" w:space="0" w:color="auto"/>
                                      </w:divBdr>
                                    </w:div>
                                    <w:div w:id="208417117">
                                      <w:marLeft w:val="0"/>
                                      <w:marRight w:val="0"/>
                                      <w:marTop w:val="0"/>
                                      <w:marBottom w:val="0"/>
                                      <w:divBdr>
                                        <w:top w:val="none" w:sz="0" w:space="0" w:color="auto"/>
                                        <w:left w:val="none" w:sz="0" w:space="0" w:color="auto"/>
                                        <w:bottom w:val="none" w:sz="0" w:space="0" w:color="auto"/>
                                        <w:right w:val="none" w:sz="0" w:space="0" w:color="auto"/>
                                      </w:divBdr>
                                    </w:div>
                                    <w:div w:id="1347367629">
                                      <w:marLeft w:val="0"/>
                                      <w:marRight w:val="0"/>
                                      <w:marTop w:val="0"/>
                                      <w:marBottom w:val="0"/>
                                      <w:divBdr>
                                        <w:top w:val="none" w:sz="0" w:space="0" w:color="auto"/>
                                        <w:left w:val="none" w:sz="0" w:space="0" w:color="auto"/>
                                        <w:bottom w:val="none" w:sz="0" w:space="0" w:color="auto"/>
                                        <w:right w:val="none" w:sz="0" w:space="0" w:color="auto"/>
                                      </w:divBdr>
                                    </w:div>
                                    <w:div w:id="134763851">
                                      <w:marLeft w:val="0"/>
                                      <w:marRight w:val="0"/>
                                      <w:marTop w:val="0"/>
                                      <w:marBottom w:val="0"/>
                                      <w:divBdr>
                                        <w:top w:val="none" w:sz="0" w:space="0" w:color="auto"/>
                                        <w:left w:val="none" w:sz="0" w:space="0" w:color="auto"/>
                                        <w:bottom w:val="none" w:sz="0" w:space="0" w:color="auto"/>
                                        <w:right w:val="none" w:sz="0" w:space="0" w:color="auto"/>
                                      </w:divBdr>
                                    </w:div>
                                    <w:div w:id="897320989">
                                      <w:marLeft w:val="0"/>
                                      <w:marRight w:val="0"/>
                                      <w:marTop w:val="0"/>
                                      <w:marBottom w:val="0"/>
                                      <w:divBdr>
                                        <w:top w:val="none" w:sz="0" w:space="0" w:color="auto"/>
                                        <w:left w:val="none" w:sz="0" w:space="0" w:color="auto"/>
                                        <w:bottom w:val="none" w:sz="0" w:space="0" w:color="auto"/>
                                        <w:right w:val="none" w:sz="0" w:space="0" w:color="auto"/>
                                      </w:divBdr>
                                    </w:div>
                                    <w:div w:id="1230075914">
                                      <w:marLeft w:val="0"/>
                                      <w:marRight w:val="0"/>
                                      <w:marTop w:val="0"/>
                                      <w:marBottom w:val="0"/>
                                      <w:divBdr>
                                        <w:top w:val="none" w:sz="0" w:space="0" w:color="auto"/>
                                        <w:left w:val="none" w:sz="0" w:space="0" w:color="auto"/>
                                        <w:bottom w:val="none" w:sz="0" w:space="0" w:color="auto"/>
                                        <w:right w:val="none" w:sz="0" w:space="0" w:color="auto"/>
                                      </w:divBdr>
                                    </w:div>
                                    <w:div w:id="1399285526">
                                      <w:marLeft w:val="0"/>
                                      <w:marRight w:val="0"/>
                                      <w:marTop w:val="0"/>
                                      <w:marBottom w:val="0"/>
                                      <w:divBdr>
                                        <w:top w:val="none" w:sz="0" w:space="0" w:color="auto"/>
                                        <w:left w:val="none" w:sz="0" w:space="0" w:color="auto"/>
                                        <w:bottom w:val="none" w:sz="0" w:space="0" w:color="auto"/>
                                        <w:right w:val="none" w:sz="0" w:space="0" w:color="auto"/>
                                      </w:divBdr>
                                    </w:div>
                                    <w:div w:id="1465735698">
                                      <w:marLeft w:val="0"/>
                                      <w:marRight w:val="0"/>
                                      <w:marTop w:val="0"/>
                                      <w:marBottom w:val="0"/>
                                      <w:divBdr>
                                        <w:top w:val="none" w:sz="0" w:space="0" w:color="auto"/>
                                        <w:left w:val="none" w:sz="0" w:space="0" w:color="auto"/>
                                        <w:bottom w:val="none" w:sz="0" w:space="0" w:color="auto"/>
                                        <w:right w:val="none" w:sz="0" w:space="0" w:color="auto"/>
                                      </w:divBdr>
                                    </w:div>
                                    <w:div w:id="46028338">
                                      <w:marLeft w:val="0"/>
                                      <w:marRight w:val="0"/>
                                      <w:marTop w:val="0"/>
                                      <w:marBottom w:val="0"/>
                                      <w:divBdr>
                                        <w:top w:val="none" w:sz="0" w:space="0" w:color="auto"/>
                                        <w:left w:val="none" w:sz="0" w:space="0" w:color="auto"/>
                                        <w:bottom w:val="none" w:sz="0" w:space="0" w:color="auto"/>
                                        <w:right w:val="none" w:sz="0" w:space="0" w:color="auto"/>
                                      </w:divBdr>
                                    </w:div>
                                    <w:div w:id="1298608611">
                                      <w:marLeft w:val="0"/>
                                      <w:marRight w:val="0"/>
                                      <w:marTop w:val="0"/>
                                      <w:marBottom w:val="0"/>
                                      <w:divBdr>
                                        <w:top w:val="none" w:sz="0" w:space="0" w:color="auto"/>
                                        <w:left w:val="none" w:sz="0" w:space="0" w:color="auto"/>
                                        <w:bottom w:val="none" w:sz="0" w:space="0" w:color="auto"/>
                                        <w:right w:val="none" w:sz="0" w:space="0" w:color="auto"/>
                                      </w:divBdr>
                                    </w:div>
                                    <w:div w:id="1459881787">
                                      <w:marLeft w:val="0"/>
                                      <w:marRight w:val="0"/>
                                      <w:marTop w:val="0"/>
                                      <w:marBottom w:val="0"/>
                                      <w:divBdr>
                                        <w:top w:val="none" w:sz="0" w:space="0" w:color="auto"/>
                                        <w:left w:val="none" w:sz="0" w:space="0" w:color="auto"/>
                                        <w:bottom w:val="none" w:sz="0" w:space="0" w:color="auto"/>
                                        <w:right w:val="none" w:sz="0" w:space="0" w:color="auto"/>
                                      </w:divBdr>
                                    </w:div>
                                    <w:div w:id="2094887936">
                                      <w:marLeft w:val="0"/>
                                      <w:marRight w:val="0"/>
                                      <w:marTop w:val="0"/>
                                      <w:marBottom w:val="0"/>
                                      <w:divBdr>
                                        <w:top w:val="none" w:sz="0" w:space="0" w:color="auto"/>
                                        <w:left w:val="none" w:sz="0" w:space="0" w:color="auto"/>
                                        <w:bottom w:val="none" w:sz="0" w:space="0" w:color="auto"/>
                                        <w:right w:val="none" w:sz="0" w:space="0" w:color="auto"/>
                                      </w:divBdr>
                                    </w:div>
                                    <w:div w:id="1506090427">
                                      <w:marLeft w:val="0"/>
                                      <w:marRight w:val="0"/>
                                      <w:marTop w:val="0"/>
                                      <w:marBottom w:val="0"/>
                                      <w:divBdr>
                                        <w:top w:val="none" w:sz="0" w:space="0" w:color="auto"/>
                                        <w:left w:val="none" w:sz="0" w:space="0" w:color="auto"/>
                                        <w:bottom w:val="none" w:sz="0" w:space="0" w:color="auto"/>
                                        <w:right w:val="none" w:sz="0" w:space="0" w:color="auto"/>
                                      </w:divBdr>
                                    </w:div>
                                    <w:div w:id="382943357">
                                      <w:marLeft w:val="0"/>
                                      <w:marRight w:val="0"/>
                                      <w:marTop w:val="0"/>
                                      <w:marBottom w:val="0"/>
                                      <w:divBdr>
                                        <w:top w:val="none" w:sz="0" w:space="0" w:color="auto"/>
                                        <w:left w:val="none" w:sz="0" w:space="0" w:color="auto"/>
                                        <w:bottom w:val="none" w:sz="0" w:space="0" w:color="auto"/>
                                        <w:right w:val="none" w:sz="0" w:space="0" w:color="auto"/>
                                      </w:divBdr>
                                    </w:div>
                                    <w:div w:id="280040013">
                                      <w:marLeft w:val="0"/>
                                      <w:marRight w:val="0"/>
                                      <w:marTop w:val="0"/>
                                      <w:marBottom w:val="0"/>
                                      <w:divBdr>
                                        <w:top w:val="none" w:sz="0" w:space="0" w:color="auto"/>
                                        <w:left w:val="none" w:sz="0" w:space="0" w:color="auto"/>
                                        <w:bottom w:val="none" w:sz="0" w:space="0" w:color="auto"/>
                                        <w:right w:val="none" w:sz="0" w:space="0" w:color="auto"/>
                                      </w:divBdr>
                                    </w:div>
                                    <w:div w:id="660544743">
                                      <w:marLeft w:val="0"/>
                                      <w:marRight w:val="0"/>
                                      <w:marTop w:val="0"/>
                                      <w:marBottom w:val="0"/>
                                      <w:divBdr>
                                        <w:top w:val="none" w:sz="0" w:space="0" w:color="auto"/>
                                        <w:left w:val="none" w:sz="0" w:space="0" w:color="auto"/>
                                        <w:bottom w:val="none" w:sz="0" w:space="0" w:color="auto"/>
                                        <w:right w:val="none" w:sz="0" w:space="0" w:color="auto"/>
                                      </w:divBdr>
                                    </w:div>
                                    <w:div w:id="1550872764">
                                      <w:marLeft w:val="0"/>
                                      <w:marRight w:val="0"/>
                                      <w:marTop w:val="0"/>
                                      <w:marBottom w:val="0"/>
                                      <w:divBdr>
                                        <w:top w:val="none" w:sz="0" w:space="0" w:color="auto"/>
                                        <w:left w:val="none" w:sz="0" w:space="0" w:color="auto"/>
                                        <w:bottom w:val="none" w:sz="0" w:space="0" w:color="auto"/>
                                        <w:right w:val="none" w:sz="0" w:space="0" w:color="auto"/>
                                      </w:divBdr>
                                    </w:div>
                                    <w:div w:id="226258497">
                                      <w:marLeft w:val="0"/>
                                      <w:marRight w:val="0"/>
                                      <w:marTop w:val="0"/>
                                      <w:marBottom w:val="0"/>
                                      <w:divBdr>
                                        <w:top w:val="none" w:sz="0" w:space="0" w:color="auto"/>
                                        <w:left w:val="none" w:sz="0" w:space="0" w:color="auto"/>
                                        <w:bottom w:val="none" w:sz="0" w:space="0" w:color="auto"/>
                                        <w:right w:val="none" w:sz="0" w:space="0" w:color="auto"/>
                                      </w:divBdr>
                                    </w:div>
                                    <w:div w:id="1828743952">
                                      <w:marLeft w:val="0"/>
                                      <w:marRight w:val="0"/>
                                      <w:marTop w:val="0"/>
                                      <w:marBottom w:val="0"/>
                                      <w:divBdr>
                                        <w:top w:val="none" w:sz="0" w:space="0" w:color="auto"/>
                                        <w:left w:val="none" w:sz="0" w:space="0" w:color="auto"/>
                                        <w:bottom w:val="none" w:sz="0" w:space="0" w:color="auto"/>
                                        <w:right w:val="none" w:sz="0" w:space="0" w:color="auto"/>
                                      </w:divBdr>
                                    </w:div>
                                    <w:div w:id="1726561804">
                                      <w:marLeft w:val="0"/>
                                      <w:marRight w:val="0"/>
                                      <w:marTop w:val="0"/>
                                      <w:marBottom w:val="0"/>
                                      <w:divBdr>
                                        <w:top w:val="none" w:sz="0" w:space="0" w:color="auto"/>
                                        <w:left w:val="none" w:sz="0" w:space="0" w:color="auto"/>
                                        <w:bottom w:val="none" w:sz="0" w:space="0" w:color="auto"/>
                                        <w:right w:val="none" w:sz="0" w:space="0" w:color="auto"/>
                                      </w:divBdr>
                                    </w:div>
                                    <w:div w:id="1521625157">
                                      <w:marLeft w:val="0"/>
                                      <w:marRight w:val="0"/>
                                      <w:marTop w:val="0"/>
                                      <w:marBottom w:val="0"/>
                                      <w:divBdr>
                                        <w:top w:val="none" w:sz="0" w:space="0" w:color="auto"/>
                                        <w:left w:val="none" w:sz="0" w:space="0" w:color="auto"/>
                                        <w:bottom w:val="none" w:sz="0" w:space="0" w:color="auto"/>
                                        <w:right w:val="none" w:sz="0" w:space="0" w:color="auto"/>
                                      </w:divBdr>
                                    </w:div>
                                    <w:div w:id="1654212948">
                                      <w:marLeft w:val="0"/>
                                      <w:marRight w:val="0"/>
                                      <w:marTop w:val="0"/>
                                      <w:marBottom w:val="0"/>
                                      <w:divBdr>
                                        <w:top w:val="none" w:sz="0" w:space="0" w:color="auto"/>
                                        <w:left w:val="none" w:sz="0" w:space="0" w:color="auto"/>
                                        <w:bottom w:val="none" w:sz="0" w:space="0" w:color="auto"/>
                                        <w:right w:val="none" w:sz="0" w:space="0" w:color="auto"/>
                                      </w:divBdr>
                                    </w:div>
                                    <w:div w:id="1214535282">
                                      <w:marLeft w:val="0"/>
                                      <w:marRight w:val="0"/>
                                      <w:marTop w:val="0"/>
                                      <w:marBottom w:val="0"/>
                                      <w:divBdr>
                                        <w:top w:val="none" w:sz="0" w:space="0" w:color="auto"/>
                                        <w:left w:val="none" w:sz="0" w:space="0" w:color="auto"/>
                                        <w:bottom w:val="none" w:sz="0" w:space="0" w:color="auto"/>
                                        <w:right w:val="none" w:sz="0" w:space="0" w:color="auto"/>
                                      </w:divBdr>
                                    </w:div>
                                    <w:div w:id="1842617133">
                                      <w:marLeft w:val="0"/>
                                      <w:marRight w:val="0"/>
                                      <w:marTop w:val="0"/>
                                      <w:marBottom w:val="0"/>
                                      <w:divBdr>
                                        <w:top w:val="none" w:sz="0" w:space="0" w:color="auto"/>
                                        <w:left w:val="none" w:sz="0" w:space="0" w:color="auto"/>
                                        <w:bottom w:val="none" w:sz="0" w:space="0" w:color="auto"/>
                                        <w:right w:val="none" w:sz="0" w:space="0" w:color="auto"/>
                                      </w:divBdr>
                                    </w:div>
                                    <w:div w:id="221212736">
                                      <w:marLeft w:val="0"/>
                                      <w:marRight w:val="0"/>
                                      <w:marTop w:val="0"/>
                                      <w:marBottom w:val="0"/>
                                      <w:divBdr>
                                        <w:top w:val="none" w:sz="0" w:space="0" w:color="auto"/>
                                        <w:left w:val="none" w:sz="0" w:space="0" w:color="auto"/>
                                        <w:bottom w:val="none" w:sz="0" w:space="0" w:color="auto"/>
                                        <w:right w:val="none" w:sz="0" w:space="0" w:color="auto"/>
                                      </w:divBdr>
                                    </w:div>
                                    <w:div w:id="1875535843">
                                      <w:marLeft w:val="0"/>
                                      <w:marRight w:val="0"/>
                                      <w:marTop w:val="0"/>
                                      <w:marBottom w:val="0"/>
                                      <w:divBdr>
                                        <w:top w:val="none" w:sz="0" w:space="0" w:color="auto"/>
                                        <w:left w:val="none" w:sz="0" w:space="0" w:color="auto"/>
                                        <w:bottom w:val="none" w:sz="0" w:space="0" w:color="auto"/>
                                        <w:right w:val="none" w:sz="0" w:space="0" w:color="auto"/>
                                      </w:divBdr>
                                    </w:div>
                                    <w:div w:id="589195168">
                                      <w:marLeft w:val="0"/>
                                      <w:marRight w:val="0"/>
                                      <w:marTop w:val="0"/>
                                      <w:marBottom w:val="0"/>
                                      <w:divBdr>
                                        <w:top w:val="none" w:sz="0" w:space="0" w:color="auto"/>
                                        <w:left w:val="none" w:sz="0" w:space="0" w:color="auto"/>
                                        <w:bottom w:val="none" w:sz="0" w:space="0" w:color="auto"/>
                                        <w:right w:val="none" w:sz="0" w:space="0" w:color="auto"/>
                                      </w:divBdr>
                                    </w:div>
                                    <w:div w:id="340275234">
                                      <w:marLeft w:val="0"/>
                                      <w:marRight w:val="0"/>
                                      <w:marTop w:val="0"/>
                                      <w:marBottom w:val="0"/>
                                      <w:divBdr>
                                        <w:top w:val="none" w:sz="0" w:space="0" w:color="auto"/>
                                        <w:left w:val="none" w:sz="0" w:space="0" w:color="auto"/>
                                        <w:bottom w:val="none" w:sz="0" w:space="0" w:color="auto"/>
                                        <w:right w:val="none" w:sz="0" w:space="0" w:color="auto"/>
                                      </w:divBdr>
                                    </w:div>
                                    <w:div w:id="338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016663">
                          <w:marLeft w:val="0"/>
                          <w:marRight w:val="0"/>
                          <w:marTop w:val="180"/>
                          <w:marBottom w:val="180"/>
                          <w:divBdr>
                            <w:top w:val="none" w:sz="0" w:space="0" w:color="auto"/>
                            <w:left w:val="none" w:sz="0" w:space="0" w:color="auto"/>
                            <w:bottom w:val="none" w:sz="0" w:space="0" w:color="auto"/>
                            <w:right w:val="none" w:sz="0" w:space="0" w:color="auto"/>
                          </w:divBdr>
                          <w:divsChild>
                            <w:div w:id="523174267">
                              <w:marLeft w:val="0"/>
                              <w:marRight w:val="0"/>
                              <w:marTop w:val="0"/>
                              <w:marBottom w:val="0"/>
                              <w:divBdr>
                                <w:top w:val="none" w:sz="0" w:space="0" w:color="auto"/>
                                <w:left w:val="none" w:sz="0" w:space="0" w:color="auto"/>
                                <w:bottom w:val="none" w:sz="0" w:space="0" w:color="auto"/>
                                <w:right w:val="none" w:sz="0" w:space="0" w:color="auto"/>
                              </w:divBdr>
                            </w:div>
                            <w:div w:id="839396650">
                              <w:marLeft w:val="0"/>
                              <w:marRight w:val="0"/>
                              <w:marTop w:val="0"/>
                              <w:marBottom w:val="0"/>
                              <w:divBdr>
                                <w:top w:val="none" w:sz="0" w:space="0" w:color="auto"/>
                                <w:left w:val="none" w:sz="0" w:space="0" w:color="auto"/>
                                <w:bottom w:val="none" w:sz="0" w:space="0" w:color="auto"/>
                                <w:right w:val="none" w:sz="0" w:space="0" w:color="auto"/>
                              </w:divBdr>
                              <w:divsChild>
                                <w:div w:id="1798719349">
                                  <w:marLeft w:val="0"/>
                                  <w:marRight w:val="0"/>
                                  <w:marTop w:val="0"/>
                                  <w:marBottom w:val="0"/>
                                  <w:divBdr>
                                    <w:top w:val="none" w:sz="0" w:space="0" w:color="auto"/>
                                    <w:left w:val="none" w:sz="0" w:space="0" w:color="auto"/>
                                    <w:bottom w:val="none" w:sz="0" w:space="0" w:color="auto"/>
                                    <w:right w:val="none" w:sz="0" w:space="0" w:color="auto"/>
                                  </w:divBdr>
                                  <w:divsChild>
                                    <w:div w:id="1095398404">
                                      <w:marLeft w:val="0"/>
                                      <w:marRight w:val="0"/>
                                      <w:marTop w:val="0"/>
                                      <w:marBottom w:val="0"/>
                                      <w:divBdr>
                                        <w:top w:val="none" w:sz="0" w:space="0" w:color="auto"/>
                                        <w:left w:val="none" w:sz="0" w:space="0" w:color="auto"/>
                                        <w:bottom w:val="none" w:sz="0" w:space="0" w:color="auto"/>
                                        <w:right w:val="none" w:sz="0" w:space="0" w:color="auto"/>
                                      </w:divBdr>
                                    </w:div>
                                    <w:div w:id="1620336465">
                                      <w:marLeft w:val="0"/>
                                      <w:marRight w:val="0"/>
                                      <w:marTop w:val="0"/>
                                      <w:marBottom w:val="0"/>
                                      <w:divBdr>
                                        <w:top w:val="none" w:sz="0" w:space="0" w:color="auto"/>
                                        <w:left w:val="none" w:sz="0" w:space="0" w:color="auto"/>
                                        <w:bottom w:val="none" w:sz="0" w:space="0" w:color="auto"/>
                                        <w:right w:val="none" w:sz="0" w:space="0" w:color="auto"/>
                                      </w:divBdr>
                                    </w:div>
                                    <w:div w:id="1117027188">
                                      <w:marLeft w:val="0"/>
                                      <w:marRight w:val="0"/>
                                      <w:marTop w:val="0"/>
                                      <w:marBottom w:val="0"/>
                                      <w:divBdr>
                                        <w:top w:val="none" w:sz="0" w:space="0" w:color="auto"/>
                                        <w:left w:val="none" w:sz="0" w:space="0" w:color="auto"/>
                                        <w:bottom w:val="none" w:sz="0" w:space="0" w:color="auto"/>
                                        <w:right w:val="none" w:sz="0" w:space="0" w:color="auto"/>
                                      </w:divBdr>
                                    </w:div>
                                    <w:div w:id="1358509343">
                                      <w:marLeft w:val="0"/>
                                      <w:marRight w:val="0"/>
                                      <w:marTop w:val="0"/>
                                      <w:marBottom w:val="0"/>
                                      <w:divBdr>
                                        <w:top w:val="none" w:sz="0" w:space="0" w:color="auto"/>
                                        <w:left w:val="none" w:sz="0" w:space="0" w:color="auto"/>
                                        <w:bottom w:val="none" w:sz="0" w:space="0" w:color="auto"/>
                                        <w:right w:val="none" w:sz="0" w:space="0" w:color="auto"/>
                                      </w:divBdr>
                                    </w:div>
                                  </w:divsChild>
                                </w:div>
                                <w:div w:id="452671801">
                                  <w:marLeft w:val="0"/>
                                  <w:marRight w:val="0"/>
                                  <w:marTop w:val="0"/>
                                  <w:marBottom w:val="0"/>
                                  <w:divBdr>
                                    <w:top w:val="none" w:sz="0" w:space="0" w:color="auto"/>
                                    <w:left w:val="none" w:sz="0" w:space="0" w:color="auto"/>
                                    <w:bottom w:val="none" w:sz="0" w:space="0" w:color="auto"/>
                                    <w:right w:val="none" w:sz="0" w:space="0" w:color="auto"/>
                                  </w:divBdr>
                                  <w:divsChild>
                                    <w:div w:id="1854369525">
                                      <w:marLeft w:val="0"/>
                                      <w:marRight w:val="0"/>
                                      <w:marTop w:val="0"/>
                                      <w:marBottom w:val="0"/>
                                      <w:divBdr>
                                        <w:top w:val="none" w:sz="0" w:space="0" w:color="auto"/>
                                        <w:left w:val="none" w:sz="0" w:space="0" w:color="auto"/>
                                        <w:bottom w:val="none" w:sz="0" w:space="0" w:color="auto"/>
                                        <w:right w:val="none" w:sz="0" w:space="0" w:color="auto"/>
                                      </w:divBdr>
                                    </w:div>
                                    <w:div w:id="1129276247">
                                      <w:marLeft w:val="0"/>
                                      <w:marRight w:val="0"/>
                                      <w:marTop w:val="0"/>
                                      <w:marBottom w:val="0"/>
                                      <w:divBdr>
                                        <w:top w:val="none" w:sz="0" w:space="0" w:color="auto"/>
                                        <w:left w:val="none" w:sz="0" w:space="0" w:color="auto"/>
                                        <w:bottom w:val="none" w:sz="0" w:space="0" w:color="auto"/>
                                        <w:right w:val="none" w:sz="0" w:space="0" w:color="auto"/>
                                      </w:divBdr>
                                    </w:div>
                                    <w:div w:id="464738883">
                                      <w:marLeft w:val="0"/>
                                      <w:marRight w:val="0"/>
                                      <w:marTop w:val="0"/>
                                      <w:marBottom w:val="0"/>
                                      <w:divBdr>
                                        <w:top w:val="none" w:sz="0" w:space="0" w:color="auto"/>
                                        <w:left w:val="none" w:sz="0" w:space="0" w:color="auto"/>
                                        <w:bottom w:val="none" w:sz="0" w:space="0" w:color="auto"/>
                                        <w:right w:val="none" w:sz="0" w:space="0" w:color="auto"/>
                                      </w:divBdr>
                                    </w:div>
                                    <w:div w:id="14268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29109">
                          <w:marLeft w:val="0"/>
                          <w:marRight w:val="0"/>
                          <w:marTop w:val="180"/>
                          <w:marBottom w:val="180"/>
                          <w:divBdr>
                            <w:top w:val="none" w:sz="0" w:space="0" w:color="auto"/>
                            <w:left w:val="none" w:sz="0" w:space="0" w:color="auto"/>
                            <w:bottom w:val="none" w:sz="0" w:space="0" w:color="auto"/>
                            <w:right w:val="none" w:sz="0" w:space="0" w:color="auto"/>
                          </w:divBdr>
                          <w:divsChild>
                            <w:div w:id="2110276978">
                              <w:marLeft w:val="0"/>
                              <w:marRight w:val="0"/>
                              <w:marTop w:val="0"/>
                              <w:marBottom w:val="0"/>
                              <w:divBdr>
                                <w:top w:val="none" w:sz="0" w:space="0" w:color="auto"/>
                                <w:left w:val="none" w:sz="0" w:space="0" w:color="auto"/>
                                <w:bottom w:val="none" w:sz="0" w:space="0" w:color="auto"/>
                                <w:right w:val="none" w:sz="0" w:space="0" w:color="auto"/>
                              </w:divBdr>
                            </w:div>
                            <w:div w:id="354575057">
                              <w:marLeft w:val="0"/>
                              <w:marRight w:val="0"/>
                              <w:marTop w:val="0"/>
                              <w:marBottom w:val="0"/>
                              <w:divBdr>
                                <w:top w:val="none" w:sz="0" w:space="0" w:color="auto"/>
                                <w:left w:val="none" w:sz="0" w:space="0" w:color="auto"/>
                                <w:bottom w:val="none" w:sz="0" w:space="0" w:color="auto"/>
                                <w:right w:val="none" w:sz="0" w:space="0" w:color="auto"/>
                              </w:divBdr>
                              <w:divsChild>
                                <w:div w:id="751706790">
                                  <w:marLeft w:val="0"/>
                                  <w:marRight w:val="0"/>
                                  <w:marTop w:val="0"/>
                                  <w:marBottom w:val="0"/>
                                  <w:divBdr>
                                    <w:top w:val="none" w:sz="0" w:space="0" w:color="auto"/>
                                    <w:left w:val="none" w:sz="0" w:space="0" w:color="auto"/>
                                    <w:bottom w:val="none" w:sz="0" w:space="0" w:color="auto"/>
                                    <w:right w:val="none" w:sz="0" w:space="0" w:color="auto"/>
                                  </w:divBdr>
                                  <w:divsChild>
                                    <w:div w:id="1155486965">
                                      <w:marLeft w:val="0"/>
                                      <w:marRight w:val="0"/>
                                      <w:marTop w:val="0"/>
                                      <w:marBottom w:val="0"/>
                                      <w:divBdr>
                                        <w:top w:val="none" w:sz="0" w:space="0" w:color="auto"/>
                                        <w:left w:val="none" w:sz="0" w:space="0" w:color="auto"/>
                                        <w:bottom w:val="none" w:sz="0" w:space="0" w:color="auto"/>
                                        <w:right w:val="none" w:sz="0" w:space="0" w:color="auto"/>
                                      </w:divBdr>
                                    </w:div>
                                    <w:div w:id="1337465898">
                                      <w:marLeft w:val="0"/>
                                      <w:marRight w:val="0"/>
                                      <w:marTop w:val="0"/>
                                      <w:marBottom w:val="0"/>
                                      <w:divBdr>
                                        <w:top w:val="none" w:sz="0" w:space="0" w:color="auto"/>
                                        <w:left w:val="none" w:sz="0" w:space="0" w:color="auto"/>
                                        <w:bottom w:val="none" w:sz="0" w:space="0" w:color="auto"/>
                                        <w:right w:val="none" w:sz="0" w:space="0" w:color="auto"/>
                                      </w:divBdr>
                                    </w:div>
                                    <w:div w:id="153182306">
                                      <w:marLeft w:val="0"/>
                                      <w:marRight w:val="0"/>
                                      <w:marTop w:val="0"/>
                                      <w:marBottom w:val="0"/>
                                      <w:divBdr>
                                        <w:top w:val="none" w:sz="0" w:space="0" w:color="auto"/>
                                        <w:left w:val="none" w:sz="0" w:space="0" w:color="auto"/>
                                        <w:bottom w:val="none" w:sz="0" w:space="0" w:color="auto"/>
                                        <w:right w:val="none" w:sz="0" w:space="0" w:color="auto"/>
                                      </w:divBdr>
                                    </w:div>
                                    <w:div w:id="751901259">
                                      <w:marLeft w:val="0"/>
                                      <w:marRight w:val="0"/>
                                      <w:marTop w:val="0"/>
                                      <w:marBottom w:val="0"/>
                                      <w:divBdr>
                                        <w:top w:val="none" w:sz="0" w:space="0" w:color="auto"/>
                                        <w:left w:val="none" w:sz="0" w:space="0" w:color="auto"/>
                                        <w:bottom w:val="none" w:sz="0" w:space="0" w:color="auto"/>
                                        <w:right w:val="none" w:sz="0" w:space="0" w:color="auto"/>
                                      </w:divBdr>
                                    </w:div>
                                    <w:div w:id="1209536851">
                                      <w:marLeft w:val="0"/>
                                      <w:marRight w:val="0"/>
                                      <w:marTop w:val="0"/>
                                      <w:marBottom w:val="0"/>
                                      <w:divBdr>
                                        <w:top w:val="none" w:sz="0" w:space="0" w:color="auto"/>
                                        <w:left w:val="none" w:sz="0" w:space="0" w:color="auto"/>
                                        <w:bottom w:val="none" w:sz="0" w:space="0" w:color="auto"/>
                                        <w:right w:val="none" w:sz="0" w:space="0" w:color="auto"/>
                                      </w:divBdr>
                                    </w:div>
                                    <w:div w:id="405421149">
                                      <w:marLeft w:val="0"/>
                                      <w:marRight w:val="0"/>
                                      <w:marTop w:val="0"/>
                                      <w:marBottom w:val="0"/>
                                      <w:divBdr>
                                        <w:top w:val="none" w:sz="0" w:space="0" w:color="auto"/>
                                        <w:left w:val="none" w:sz="0" w:space="0" w:color="auto"/>
                                        <w:bottom w:val="none" w:sz="0" w:space="0" w:color="auto"/>
                                        <w:right w:val="none" w:sz="0" w:space="0" w:color="auto"/>
                                      </w:divBdr>
                                    </w:div>
                                    <w:div w:id="1536774106">
                                      <w:marLeft w:val="0"/>
                                      <w:marRight w:val="0"/>
                                      <w:marTop w:val="0"/>
                                      <w:marBottom w:val="0"/>
                                      <w:divBdr>
                                        <w:top w:val="none" w:sz="0" w:space="0" w:color="auto"/>
                                        <w:left w:val="none" w:sz="0" w:space="0" w:color="auto"/>
                                        <w:bottom w:val="none" w:sz="0" w:space="0" w:color="auto"/>
                                        <w:right w:val="none" w:sz="0" w:space="0" w:color="auto"/>
                                      </w:divBdr>
                                    </w:div>
                                    <w:div w:id="2095395754">
                                      <w:marLeft w:val="0"/>
                                      <w:marRight w:val="0"/>
                                      <w:marTop w:val="0"/>
                                      <w:marBottom w:val="0"/>
                                      <w:divBdr>
                                        <w:top w:val="none" w:sz="0" w:space="0" w:color="auto"/>
                                        <w:left w:val="none" w:sz="0" w:space="0" w:color="auto"/>
                                        <w:bottom w:val="none" w:sz="0" w:space="0" w:color="auto"/>
                                        <w:right w:val="none" w:sz="0" w:space="0" w:color="auto"/>
                                      </w:divBdr>
                                    </w:div>
                                    <w:div w:id="215436962">
                                      <w:marLeft w:val="0"/>
                                      <w:marRight w:val="0"/>
                                      <w:marTop w:val="0"/>
                                      <w:marBottom w:val="0"/>
                                      <w:divBdr>
                                        <w:top w:val="none" w:sz="0" w:space="0" w:color="auto"/>
                                        <w:left w:val="none" w:sz="0" w:space="0" w:color="auto"/>
                                        <w:bottom w:val="none" w:sz="0" w:space="0" w:color="auto"/>
                                        <w:right w:val="none" w:sz="0" w:space="0" w:color="auto"/>
                                      </w:divBdr>
                                    </w:div>
                                  </w:divsChild>
                                </w:div>
                                <w:div w:id="1797523340">
                                  <w:marLeft w:val="0"/>
                                  <w:marRight w:val="0"/>
                                  <w:marTop w:val="0"/>
                                  <w:marBottom w:val="0"/>
                                  <w:divBdr>
                                    <w:top w:val="none" w:sz="0" w:space="0" w:color="auto"/>
                                    <w:left w:val="none" w:sz="0" w:space="0" w:color="auto"/>
                                    <w:bottom w:val="none" w:sz="0" w:space="0" w:color="auto"/>
                                    <w:right w:val="none" w:sz="0" w:space="0" w:color="auto"/>
                                  </w:divBdr>
                                  <w:divsChild>
                                    <w:div w:id="1046954976">
                                      <w:marLeft w:val="0"/>
                                      <w:marRight w:val="0"/>
                                      <w:marTop w:val="0"/>
                                      <w:marBottom w:val="0"/>
                                      <w:divBdr>
                                        <w:top w:val="none" w:sz="0" w:space="0" w:color="auto"/>
                                        <w:left w:val="none" w:sz="0" w:space="0" w:color="auto"/>
                                        <w:bottom w:val="none" w:sz="0" w:space="0" w:color="auto"/>
                                        <w:right w:val="none" w:sz="0" w:space="0" w:color="auto"/>
                                      </w:divBdr>
                                    </w:div>
                                    <w:div w:id="217401681">
                                      <w:marLeft w:val="0"/>
                                      <w:marRight w:val="0"/>
                                      <w:marTop w:val="0"/>
                                      <w:marBottom w:val="0"/>
                                      <w:divBdr>
                                        <w:top w:val="none" w:sz="0" w:space="0" w:color="auto"/>
                                        <w:left w:val="none" w:sz="0" w:space="0" w:color="auto"/>
                                        <w:bottom w:val="none" w:sz="0" w:space="0" w:color="auto"/>
                                        <w:right w:val="none" w:sz="0" w:space="0" w:color="auto"/>
                                      </w:divBdr>
                                    </w:div>
                                    <w:div w:id="943997267">
                                      <w:marLeft w:val="0"/>
                                      <w:marRight w:val="0"/>
                                      <w:marTop w:val="0"/>
                                      <w:marBottom w:val="0"/>
                                      <w:divBdr>
                                        <w:top w:val="none" w:sz="0" w:space="0" w:color="auto"/>
                                        <w:left w:val="none" w:sz="0" w:space="0" w:color="auto"/>
                                        <w:bottom w:val="none" w:sz="0" w:space="0" w:color="auto"/>
                                        <w:right w:val="none" w:sz="0" w:space="0" w:color="auto"/>
                                      </w:divBdr>
                                    </w:div>
                                    <w:div w:id="924806270">
                                      <w:marLeft w:val="0"/>
                                      <w:marRight w:val="0"/>
                                      <w:marTop w:val="0"/>
                                      <w:marBottom w:val="0"/>
                                      <w:divBdr>
                                        <w:top w:val="none" w:sz="0" w:space="0" w:color="auto"/>
                                        <w:left w:val="none" w:sz="0" w:space="0" w:color="auto"/>
                                        <w:bottom w:val="none" w:sz="0" w:space="0" w:color="auto"/>
                                        <w:right w:val="none" w:sz="0" w:space="0" w:color="auto"/>
                                      </w:divBdr>
                                    </w:div>
                                    <w:div w:id="1001008435">
                                      <w:marLeft w:val="0"/>
                                      <w:marRight w:val="0"/>
                                      <w:marTop w:val="0"/>
                                      <w:marBottom w:val="0"/>
                                      <w:divBdr>
                                        <w:top w:val="none" w:sz="0" w:space="0" w:color="auto"/>
                                        <w:left w:val="none" w:sz="0" w:space="0" w:color="auto"/>
                                        <w:bottom w:val="none" w:sz="0" w:space="0" w:color="auto"/>
                                        <w:right w:val="none" w:sz="0" w:space="0" w:color="auto"/>
                                      </w:divBdr>
                                    </w:div>
                                    <w:div w:id="381711321">
                                      <w:marLeft w:val="0"/>
                                      <w:marRight w:val="0"/>
                                      <w:marTop w:val="0"/>
                                      <w:marBottom w:val="0"/>
                                      <w:divBdr>
                                        <w:top w:val="none" w:sz="0" w:space="0" w:color="auto"/>
                                        <w:left w:val="none" w:sz="0" w:space="0" w:color="auto"/>
                                        <w:bottom w:val="none" w:sz="0" w:space="0" w:color="auto"/>
                                        <w:right w:val="none" w:sz="0" w:space="0" w:color="auto"/>
                                      </w:divBdr>
                                    </w:div>
                                    <w:div w:id="2084328548">
                                      <w:marLeft w:val="0"/>
                                      <w:marRight w:val="0"/>
                                      <w:marTop w:val="0"/>
                                      <w:marBottom w:val="0"/>
                                      <w:divBdr>
                                        <w:top w:val="none" w:sz="0" w:space="0" w:color="auto"/>
                                        <w:left w:val="none" w:sz="0" w:space="0" w:color="auto"/>
                                        <w:bottom w:val="none" w:sz="0" w:space="0" w:color="auto"/>
                                        <w:right w:val="none" w:sz="0" w:space="0" w:color="auto"/>
                                      </w:divBdr>
                                    </w:div>
                                    <w:div w:id="496961549">
                                      <w:marLeft w:val="0"/>
                                      <w:marRight w:val="0"/>
                                      <w:marTop w:val="0"/>
                                      <w:marBottom w:val="0"/>
                                      <w:divBdr>
                                        <w:top w:val="none" w:sz="0" w:space="0" w:color="auto"/>
                                        <w:left w:val="none" w:sz="0" w:space="0" w:color="auto"/>
                                        <w:bottom w:val="none" w:sz="0" w:space="0" w:color="auto"/>
                                        <w:right w:val="none" w:sz="0" w:space="0" w:color="auto"/>
                                      </w:divBdr>
                                    </w:div>
                                    <w:div w:id="175770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2534">
                          <w:marLeft w:val="0"/>
                          <w:marRight w:val="0"/>
                          <w:marTop w:val="180"/>
                          <w:marBottom w:val="180"/>
                          <w:divBdr>
                            <w:top w:val="none" w:sz="0" w:space="0" w:color="auto"/>
                            <w:left w:val="none" w:sz="0" w:space="0" w:color="auto"/>
                            <w:bottom w:val="none" w:sz="0" w:space="0" w:color="auto"/>
                            <w:right w:val="none" w:sz="0" w:space="0" w:color="auto"/>
                          </w:divBdr>
                          <w:divsChild>
                            <w:div w:id="847018153">
                              <w:marLeft w:val="0"/>
                              <w:marRight w:val="0"/>
                              <w:marTop w:val="0"/>
                              <w:marBottom w:val="0"/>
                              <w:divBdr>
                                <w:top w:val="none" w:sz="0" w:space="0" w:color="auto"/>
                                <w:left w:val="none" w:sz="0" w:space="0" w:color="auto"/>
                                <w:bottom w:val="none" w:sz="0" w:space="0" w:color="auto"/>
                                <w:right w:val="none" w:sz="0" w:space="0" w:color="auto"/>
                              </w:divBdr>
                            </w:div>
                            <w:div w:id="1778138193">
                              <w:marLeft w:val="0"/>
                              <w:marRight w:val="0"/>
                              <w:marTop w:val="0"/>
                              <w:marBottom w:val="0"/>
                              <w:divBdr>
                                <w:top w:val="none" w:sz="0" w:space="0" w:color="auto"/>
                                <w:left w:val="none" w:sz="0" w:space="0" w:color="auto"/>
                                <w:bottom w:val="none" w:sz="0" w:space="0" w:color="auto"/>
                                <w:right w:val="none" w:sz="0" w:space="0" w:color="auto"/>
                              </w:divBdr>
                              <w:divsChild>
                                <w:div w:id="659583783">
                                  <w:marLeft w:val="0"/>
                                  <w:marRight w:val="0"/>
                                  <w:marTop w:val="0"/>
                                  <w:marBottom w:val="0"/>
                                  <w:divBdr>
                                    <w:top w:val="none" w:sz="0" w:space="0" w:color="auto"/>
                                    <w:left w:val="none" w:sz="0" w:space="0" w:color="auto"/>
                                    <w:bottom w:val="none" w:sz="0" w:space="0" w:color="auto"/>
                                    <w:right w:val="none" w:sz="0" w:space="0" w:color="auto"/>
                                  </w:divBdr>
                                  <w:divsChild>
                                    <w:div w:id="186915617">
                                      <w:marLeft w:val="0"/>
                                      <w:marRight w:val="0"/>
                                      <w:marTop w:val="0"/>
                                      <w:marBottom w:val="0"/>
                                      <w:divBdr>
                                        <w:top w:val="none" w:sz="0" w:space="0" w:color="auto"/>
                                        <w:left w:val="none" w:sz="0" w:space="0" w:color="auto"/>
                                        <w:bottom w:val="none" w:sz="0" w:space="0" w:color="auto"/>
                                        <w:right w:val="none" w:sz="0" w:space="0" w:color="auto"/>
                                      </w:divBdr>
                                    </w:div>
                                    <w:div w:id="1315262183">
                                      <w:marLeft w:val="0"/>
                                      <w:marRight w:val="0"/>
                                      <w:marTop w:val="0"/>
                                      <w:marBottom w:val="0"/>
                                      <w:divBdr>
                                        <w:top w:val="none" w:sz="0" w:space="0" w:color="auto"/>
                                        <w:left w:val="none" w:sz="0" w:space="0" w:color="auto"/>
                                        <w:bottom w:val="none" w:sz="0" w:space="0" w:color="auto"/>
                                        <w:right w:val="none" w:sz="0" w:space="0" w:color="auto"/>
                                      </w:divBdr>
                                    </w:div>
                                    <w:div w:id="75983868">
                                      <w:marLeft w:val="0"/>
                                      <w:marRight w:val="0"/>
                                      <w:marTop w:val="0"/>
                                      <w:marBottom w:val="0"/>
                                      <w:divBdr>
                                        <w:top w:val="none" w:sz="0" w:space="0" w:color="auto"/>
                                        <w:left w:val="none" w:sz="0" w:space="0" w:color="auto"/>
                                        <w:bottom w:val="none" w:sz="0" w:space="0" w:color="auto"/>
                                        <w:right w:val="none" w:sz="0" w:space="0" w:color="auto"/>
                                      </w:divBdr>
                                    </w:div>
                                    <w:div w:id="1225529108">
                                      <w:marLeft w:val="0"/>
                                      <w:marRight w:val="0"/>
                                      <w:marTop w:val="0"/>
                                      <w:marBottom w:val="0"/>
                                      <w:divBdr>
                                        <w:top w:val="none" w:sz="0" w:space="0" w:color="auto"/>
                                        <w:left w:val="none" w:sz="0" w:space="0" w:color="auto"/>
                                        <w:bottom w:val="none" w:sz="0" w:space="0" w:color="auto"/>
                                        <w:right w:val="none" w:sz="0" w:space="0" w:color="auto"/>
                                      </w:divBdr>
                                    </w:div>
                                    <w:div w:id="2081368605">
                                      <w:marLeft w:val="0"/>
                                      <w:marRight w:val="0"/>
                                      <w:marTop w:val="0"/>
                                      <w:marBottom w:val="0"/>
                                      <w:divBdr>
                                        <w:top w:val="none" w:sz="0" w:space="0" w:color="auto"/>
                                        <w:left w:val="none" w:sz="0" w:space="0" w:color="auto"/>
                                        <w:bottom w:val="none" w:sz="0" w:space="0" w:color="auto"/>
                                        <w:right w:val="none" w:sz="0" w:space="0" w:color="auto"/>
                                      </w:divBdr>
                                    </w:div>
                                  </w:divsChild>
                                </w:div>
                                <w:div w:id="1595363728">
                                  <w:marLeft w:val="0"/>
                                  <w:marRight w:val="0"/>
                                  <w:marTop w:val="0"/>
                                  <w:marBottom w:val="0"/>
                                  <w:divBdr>
                                    <w:top w:val="none" w:sz="0" w:space="0" w:color="auto"/>
                                    <w:left w:val="none" w:sz="0" w:space="0" w:color="auto"/>
                                    <w:bottom w:val="none" w:sz="0" w:space="0" w:color="auto"/>
                                    <w:right w:val="none" w:sz="0" w:space="0" w:color="auto"/>
                                  </w:divBdr>
                                  <w:divsChild>
                                    <w:div w:id="969283457">
                                      <w:marLeft w:val="0"/>
                                      <w:marRight w:val="0"/>
                                      <w:marTop w:val="0"/>
                                      <w:marBottom w:val="0"/>
                                      <w:divBdr>
                                        <w:top w:val="none" w:sz="0" w:space="0" w:color="auto"/>
                                        <w:left w:val="none" w:sz="0" w:space="0" w:color="auto"/>
                                        <w:bottom w:val="none" w:sz="0" w:space="0" w:color="auto"/>
                                        <w:right w:val="none" w:sz="0" w:space="0" w:color="auto"/>
                                      </w:divBdr>
                                    </w:div>
                                    <w:div w:id="1024091446">
                                      <w:marLeft w:val="0"/>
                                      <w:marRight w:val="0"/>
                                      <w:marTop w:val="0"/>
                                      <w:marBottom w:val="0"/>
                                      <w:divBdr>
                                        <w:top w:val="none" w:sz="0" w:space="0" w:color="auto"/>
                                        <w:left w:val="none" w:sz="0" w:space="0" w:color="auto"/>
                                        <w:bottom w:val="none" w:sz="0" w:space="0" w:color="auto"/>
                                        <w:right w:val="none" w:sz="0" w:space="0" w:color="auto"/>
                                      </w:divBdr>
                                    </w:div>
                                    <w:div w:id="1971204440">
                                      <w:marLeft w:val="0"/>
                                      <w:marRight w:val="0"/>
                                      <w:marTop w:val="0"/>
                                      <w:marBottom w:val="0"/>
                                      <w:divBdr>
                                        <w:top w:val="none" w:sz="0" w:space="0" w:color="auto"/>
                                        <w:left w:val="none" w:sz="0" w:space="0" w:color="auto"/>
                                        <w:bottom w:val="none" w:sz="0" w:space="0" w:color="auto"/>
                                        <w:right w:val="none" w:sz="0" w:space="0" w:color="auto"/>
                                      </w:divBdr>
                                    </w:div>
                                    <w:div w:id="372929043">
                                      <w:marLeft w:val="0"/>
                                      <w:marRight w:val="0"/>
                                      <w:marTop w:val="0"/>
                                      <w:marBottom w:val="0"/>
                                      <w:divBdr>
                                        <w:top w:val="none" w:sz="0" w:space="0" w:color="auto"/>
                                        <w:left w:val="none" w:sz="0" w:space="0" w:color="auto"/>
                                        <w:bottom w:val="none" w:sz="0" w:space="0" w:color="auto"/>
                                        <w:right w:val="none" w:sz="0" w:space="0" w:color="auto"/>
                                      </w:divBdr>
                                    </w:div>
                                    <w:div w:id="160657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80786">
                          <w:marLeft w:val="0"/>
                          <w:marRight w:val="0"/>
                          <w:marTop w:val="180"/>
                          <w:marBottom w:val="180"/>
                          <w:divBdr>
                            <w:top w:val="none" w:sz="0" w:space="0" w:color="auto"/>
                            <w:left w:val="none" w:sz="0" w:space="0" w:color="auto"/>
                            <w:bottom w:val="none" w:sz="0" w:space="0" w:color="auto"/>
                            <w:right w:val="none" w:sz="0" w:space="0" w:color="auto"/>
                          </w:divBdr>
                          <w:divsChild>
                            <w:div w:id="1966159700">
                              <w:marLeft w:val="0"/>
                              <w:marRight w:val="0"/>
                              <w:marTop w:val="0"/>
                              <w:marBottom w:val="0"/>
                              <w:divBdr>
                                <w:top w:val="none" w:sz="0" w:space="0" w:color="auto"/>
                                <w:left w:val="none" w:sz="0" w:space="0" w:color="auto"/>
                                <w:bottom w:val="none" w:sz="0" w:space="0" w:color="auto"/>
                                <w:right w:val="none" w:sz="0" w:space="0" w:color="auto"/>
                              </w:divBdr>
                            </w:div>
                            <w:div w:id="1501310888">
                              <w:marLeft w:val="0"/>
                              <w:marRight w:val="0"/>
                              <w:marTop w:val="0"/>
                              <w:marBottom w:val="0"/>
                              <w:divBdr>
                                <w:top w:val="none" w:sz="0" w:space="0" w:color="auto"/>
                                <w:left w:val="none" w:sz="0" w:space="0" w:color="auto"/>
                                <w:bottom w:val="none" w:sz="0" w:space="0" w:color="auto"/>
                                <w:right w:val="none" w:sz="0" w:space="0" w:color="auto"/>
                              </w:divBdr>
                              <w:divsChild>
                                <w:div w:id="644090482">
                                  <w:marLeft w:val="0"/>
                                  <w:marRight w:val="0"/>
                                  <w:marTop w:val="0"/>
                                  <w:marBottom w:val="0"/>
                                  <w:divBdr>
                                    <w:top w:val="none" w:sz="0" w:space="0" w:color="auto"/>
                                    <w:left w:val="none" w:sz="0" w:space="0" w:color="auto"/>
                                    <w:bottom w:val="none" w:sz="0" w:space="0" w:color="auto"/>
                                    <w:right w:val="none" w:sz="0" w:space="0" w:color="auto"/>
                                  </w:divBdr>
                                  <w:divsChild>
                                    <w:div w:id="416364911">
                                      <w:marLeft w:val="0"/>
                                      <w:marRight w:val="0"/>
                                      <w:marTop w:val="0"/>
                                      <w:marBottom w:val="0"/>
                                      <w:divBdr>
                                        <w:top w:val="none" w:sz="0" w:space="0" w:color="auto"/>
                                        <w:left w:val="none" w:sz="0" w:space="0" w:color="auto"/>
                                        <w:bottom w:val="none" w:sz="0" w:space="0" w:color="auto"/>
                                        <w:right w:val="none" w:sz="0" w:space="0" w:color="auto"/>
                                      </w:divBdr>
                                    </w:div>
                                    <w:div w:id="2127848698">
                                      <w:marLeft w:val="0"/>
                                      <w:marRight w:val="0"/>
                                      <w:marTop w:val="0"/>
                                      <w:marBottom w:val="0"/>
                                      <w:divBdr>
                                        <w:top w:val="none" w:sz="0" w:space="0" w:color="auto"/>
                                        <w:left w:val="none" w:sz="0" w:space="0" w:color="auto"/>
                                        <w:bottom w:val="none" w:sz="0" w:space="0" w:color="auto"/>
                                        <w:right w:val="none" w:sz="0" w:space="0" w:color="auto"/>
                                      </w:divBdr>
                                    </w:div>
                                    <w:div w:id="1747267812">
                                      <w:marLeft w:val="0"/>
                                      <w:marRight w:val="0"/>
                                      <w:marTop w:val="0"/>
                                      <w:marBottom w:val="0"/>
                                      <w:divBdr>
                                        <w:top w:val="none" w:sz="0" w:space="0" w:color="auto"/>
                                        <w:left w:val="none" w:sz="0" w:space="0" w:color="auto"/>
                                        <w:bottom w:val="none" w:sz="0" w:space="0" w:color="auto"/>
                                        <w:right w:val="none" w:sz="0" w:space="0" w:color="auto"/>
                                      </w:divBdr>
                                    </w:div>
                                  </w:divsChild>
                                </w:div>
                                <w:div w:id="1376931865">
                                  <w:marLeft w:val="0"/>
                                  <w:marRight w:val="0"/>
                                  <w:marTop w:val="0"/>
                                  <w:marBottom w:val="0"/>
                                  <w:divBdr>
                                    <w:top w:val="none" w:sz="0" w:space="0" w:color="auto"/>
                                    <w:left w:val="none" w:sz="0" w:space="0" w:color="auto"/>
                                    <w:bottom w:val="none" w:sz="0" w:space="0" w:color="auto"/>
                                    <w:right w:val="none" w:sz="0" w:space="0" w:color="auto"/>
                                  </w:divBdr>
                                  <w:divsChild>
                                    <w:div w:id="1233347833">
                                      <w:marLeft w:val="0"/>
                                      <w:marRight w:val="0"/>
                                      <w:marTop w:val="0"/>
                                      <w:marBottom w:val="0"/>
                                      <w:divBdr>
                                        <w:top w:val="none" w:sz="0" w:space="0" w:color="auto"/>
                                        <w:left w:val="none" w:sz="0" w:space="0" w:color="auto"/>
                                        <w:bottom w:val="none" w:sz="0" w:space="0" w:color="auto"/>
                                        <w:right w:val="none" w:sz="0" w:space="0" w:color="auto"/>
                                      </w:divBdr>
                                    </w:div>
                                    <w:div w:id="1068378208">
                                      <w:marLeft w:val="0"/>
                                      <w:marRight w:val="0"/>
                                      <w:marTop w:val="0"/>
                                      <w:marBottom w:val="0"/>
                                      <w:divBdr>
                                        <w:top w:val="none" w:sz="0" w:space="0" w:color="auto"/>
                                        <w:left w:val="none" w:sz="0" w:space="0" w:color="auto"/>
                                        <w:bottom w:val="none" w:sz="0" w:space="0" w:color="auto"/>
                                        <w:right w:val="none" w:sz="0" w:space="0" w:color="auto"/>
                                      </w:divBdr>
                                    </w:div>
                                    <w:div w:id="18473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23649">
                          <w:marLeft w:val="0"/>
                          <w:marRight w:val="0"/>
                          <w:marTop w:val="180"/>
                          <w:marBottom w:val="180"/>
                          <w:divBdr>
                            <w:top w:val="none" w:sz="0" w:space="0" w:color="auto"/>
                            <w:left w:val="none" w:sz="0" w:space="0" w:color="auto"/>
                            <w:bottom w:val="none" w:sz="0" w:space="0" w:color="auto"/>
                            <w:right w:val="none" w:sz="0" w:space="0" w:color="auto"/>
                          </w:divBdr>
                          <w:divsChild>
                            <w:div w:id="176163441">
                              <w:marLeft w:val="0"/>
                              <w:marRight w:val="0"/>
                              <w:marTop w:val="0"/>
                              <w:marBottom w:val="0"/>
                              <w:divBdr>
                                <w:top w:val="none" w:sz="0" w:space="0" w:color="auto"/>
                                <w:left w:val="none" w:sz="0" w:space="0" w:color="auto"/>
                                <w:bottom w:val="none" w:sz="0" w:space="0" w:color="auto"/>
                                <w:right w:val="none" w:sz="0" w:space="0" w:color="auto"/>
                              </w:divBdr>
                            </w:div>
                            <w:div w:id="796528252">
                              <w:marLeft w:val="0"/>
                              <w:marRight w:val="0"/>
                              <w:marTop w:val="0"/>
                              <w:marBottom w:val="0"/>
                              <w:divBdr>
                                <w:top w:val="none" w:sz="0" w:space="0" w:color="auto"/>
                                <w:left w:val="none" w:sz="0" w:space="0" w:color="auto"/>
                                <w:bottom w:val="none" w:sz="0" w:space="0" w:color="auto"/>
                                <w:right w:val="none" w:sz="0" w:space="0" w:color="auto"/>
                              </w:divBdr>
                              <w:divsChild>
                                <w:div w:id="756168228">
                                  <w:marLeft w:val="0"/>
                                  <w:marRight w:val="0"/>
                                  <w:marTop w:val="0"/>
                                  <w:marBottom w:val="0"/>
                                  <w:divBdr>
                                    <w:top w:val="none" w:sz="0" w:space="0" w:color="auto"/>
                                    <w:left w:val="none" w:sz="0" w:space="0" w:color="auto"/>
                                    <w:bottom w:val="none" w:sz="0" w:space="0" w:color="auto"/>
                                    <w:right w:val="none" w:sz="0" w:space="0" w:color="auto"/>
                                  </w:divBdr>
                                  <w:divsChild>
                                    <w:div w:id="407579510">
                                      <w:marLeft w:val="0"/>
                                      <w:marRight w:val="0"/>
                                      <w:marTop w:val="0"/>
                                      <w:marBottom w:val="0"/>
                                      <w:divBdr>
                                        <w:top w:val="none" w:sz="0" w:space="0" w:color="auto"/>
                                        <w:left w:val="none" w:sz="0" w:space="0" w:color="auto"/>
                                        <w:bottom w:val="none" w:sz="0" w:space="0" w:color="auto"/>
                                        <w:right w:val="none" w:sz="0" w:space="0" w:color="auto"/>
                                      </w:divBdr>
                                    </w:div>
                                    <w:div w:id="1382439770">
                                      <w:marLeft w:val="0"/>
                                      <w:marRight w:val="0"/>
                                      <w:marTop w:val="0"/>
                                      <w:marBottom w:val="0"/>
                                      <w:divBdr>
                                        <w:top w:val="none" w:sz="0" w:space="0" w:color="auto"/>
                                        <w:left w:val="none" w:sz="0" w:space="0" w:color="auto"/>
                                        <w:bottom w:val="none" w:sz="0" w:space="0" w:color="auto"/>
                                        <w:right w:val="none" w:sz="0" w:space="0" w:color="auto"/>
                                      </w:divBdr>
                                    </w:div>
                                    <w:div w:id="772437338">
                                      <w:marLeft w:val="0"/>
                                      <w:marRight w:val="0"/>
                                      <w:marTop w:val="0"/>
                                      <w:marBottom w:val="0"/>
                                      <w:divBdr>
                                        <w:top w:val="none" w:sz="0" w:space="0" w:color="auto"/>
                                        <w:left w:val="none" w:sz="0" w:space="0" w:color="auto"/>
                                        <w:bottom w:val="none" w:sz="0" w:space="0" w:color="auto"/>
                                        <w:right w:val="none" w:sz="0" w:space="0" w:color="auto"/>
                                      </w:divBdr>
                                    </w:div>
                                  </w:divsChild>
                                </w:div>
                                <w:div w:id="1603142786">
                                  <w:marLeft w:val="0"/>
                                  <w:marRight w:val="0"/>
                                  <w:marTop w:val="0"/>
                                  <w:marBottom w:val="0"/>
                                  <w:divBdr>
                                    <w:top w:val="none" w:sz="0" w:space="0" w:color="auto"/>
                                    <w:left w:val="none" w:sz="0" w:space="0" w:color="auto"/>
                                    <w:bottom w:val="none" w:sz="0" w:space="0" w:color="auto"/>
                                    <w:right w:val="none" w:sz="0" w:space="0" w:color="auto"/>
                                  </w:divBdr>
                                  <w:divsChild>
                                    <w:div w:id="704871399">
                                      <w:marLeft w:val="0"/>
                                      <w:marRight w:val="0"/>
                                      <w:marTop w:val="0"/>
                                      <w:marBottom w:val="0"/>
                                      <w:divBdr>
                                        <w:top w:val="none" w:sz="0" w:space="0" w:color="auto"/>
                                        <w:left w:val="none" w:sz="0" w:space="0" w:color="auto"/>
                                        <w:bottom w:val="none" w:sz="0" w:space="0" w:color="auto"/>
                                        <w:right w:val="none" w:sz="0" w:space="0" w:color="auto"/>
                                      </w:divBdr>
                                    </w:div>
                                    <w:div w:id="1770809745">
                                      <w:marLeft w:val="0"/>
                                      <w:marRight w:val="0"/>
                                      <w:marTop w:val="0"/>
                                      <w:marBottom w:val="0"/>
                                      <w:divBdr>
                                        <w:top w:val="none" w:sz="0" w:space="0" w:color="auto"/>
                                        <w:left w:val="none" w:sz="0" w:space="0" w:color="auto"/>
                                        <w:bottom w:val="none" w:sz="0" w:space="0" w:color="auto"/>
                                        <w:right w:val="none" w:sz="0" w:space="0" w:color="auto"/>
                                      </w:divBdr>
                                    </w:div>
                                    <w:div w:id="19542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49557">
                          <w:marLeft w:val="0"/>
                          <w:marRight w:val="0"/>
                          <w:marTop w:val="180"/>
                          <w:marBottom w:val="180"/>
                          <w:divBdr>
                            <w:top w:val="none" w:sz="0" w:space="0" w:color="auto"/>
                            <w:left w:val="none" w:sz="0" w:space="0" w:color="auto"/>
                            <w:bottom w:val="none" w:sz="0" w:space="0" w:color="auto"/>
                            <w:right w:val="none" w:sz="0" w:space="0" w:color="auto"/>
                          </w:divBdr>
                          <w:divsChild>
                            <w:div w:id="1035692722">
                              <w:marLeft w:val="0"/>
                              <w:marRight w:val="0"/>
                              <w:marTop w:val="0"/>
                              <w:marBottom w:val="0"/>
                              <w:divBdr>
                                <w:top w:val="none" w:sz="0" w:space="0" w:color="auto"/>
                                <w:left w:val="none" w:sz="0" w:space="0" w:color="auto"/>
                                <w:bottom w:val="none" w:sz="0" w:space="0" w:color="auto"/>
                                <w:right w:val="none" w:sz="0" w:space="0" w:color="auto"/>
                              </w:divBdr>
                            </w:div>
                            <w:div w:id="380249848">
                              <w:marLeft w:val="0"/>
                              <w:marRight w:val="0"/>
                              <w:marTop w:val="0"/>
                              <w:marBottom w:val="0"/>
                              <w:divBdr>
                                <w:top w:val="none" w:sz="0" w:space="0" w:color="auto"/>
                                <w:left w:val="none" w:sz="0" w:space="0" w:color="auto"/>
                                <w:bottom w:val="none" w:sz="0" w:space="0" w:color="auto"/>
                                <w:right w:val="none" w:sz="0" w:space="0" w:color="auto"/>
                              </w:divBdr>
                              <w:divsChild>
                                <w:div w:id="1386103652">
                                  <w:marLeft w:val="0"/>
                                  <w:marRight w:val="0"/>
                                  <w:marTop w:val="0"/>
                                  <w:marBottom w:val="0"/>
                                  <w:divBdr>
                                    <w:top w:val="none" w:sz="0" w:space="0" w:color="auto"/>
                                    <w:left w:val="none" w:sz="0" w:space="0" w:color="auto"/>
                                    <w:bottom w:val="none" w:sz="0" w:space="0" w:color="auto"/>
                                    <w:right w:val="none" w:sz="0" w:space="0" w:color="auto"/>
                                  </w:divBdr>
                                  <w:divsChild>
                                    <w:div w:id="1291010617">
                                      <w:marLeft w:val="0"/>
                                      <w:marRight w:val="0"/>
                                      <w:marTop w:val="0"/>
                                      <w:marBottom w:val="0"/>
                                      <w:divBdr>
                                        <w:top w:val="none" w:sz="0" w:space="0" w:color="auto"/>
                                        <w:left w:val="none" w:sz="0" w:space="0" w:color="auto"/>
                                        <w:bottom w:val="none" w:sz="0" w:space="0" w:color="auto"/>
                                        <w:right w:val="none" w:sz="0" w:space="0" w:color="auto"/>
                                      </w:divBdr>
                                    </w:div>
                                    <w:div w:id="538471272">
                                      <w:marLeft w:val="0"/>
                                      <w:marRight w:val="0"/>
                                      <w:marTop w:val="0"/>
                                      <w:marBottom w:val="0"/>
                                      <w:divBdr>
                                        <w:top w:val="none" w:sz="0" w:space="0" w:color="auto"/>
                                        <w:left w:val="none" w:sz="0" w:space="0" w:color="auto"/>
                                        <w:bottom w:val="none" w:sz="0" w:space="0" w:color="auto"/>
                                        <w:right w:val="none" w:sz="0" w:space="0" w:color="auto"/>
                                      </w:divBdr>
                                    </w:div>
                                    <w:div w:id="178005597">
                                      <w:marLeft w:val="0"/>
                                      <w:marRight w:val="0"/>
                                      <w:marTop w:val="0"/>
                                      <w:marBottom w:val="0"/>
                                      <w:divBdr>
                                        <w:top w:val="none" w:sz="0" w:space="0" w:color="auto"/>
                                        <w:left w:val="none" w:sz="0" w:space="0" w:color="auto"/>
                                        <w:bottom w:val="none" w:sz="0" w:space="0" w:color="auto"/>
                                        <w:right w:val="none" w:sz="0" w:space="0" w:color="auto"/>
                                      </w:divBdr>
                                    </w:div>
                                    <w:div w:id="1091507573">
                                      <w:marLeft w:val="0"/>
                                      <w:marRight w:val="0"/>
                                      <w:marTop w:val="0"/>
                                      <w:marBottom w:val="0"/>
                                      <w:divBdr>
                                        <w:top w:val="none" w:sz="0" w:space="0" w:color="auto"/>
                                        <w:left w:val="none" w:sz="0" w:space="0" w:color="auto"/>
                                        <w:bottom w:val="none" w:sz="0" w:space="0" w:color="auto"/>
                                        <w:right w:val="none" w:sz="0" w:space="0" w:color="auto"/>
                                      </w:divBdr>
                                    </w:div>
                                    <w:div w:id="1165315592">
                                      <w:marLeft w:val="0"/>
                                      <w:marRight w:val="0"/>
                                      <w:marTop w:val="0"/>
                                      <w:marBottom w:val="0"/>
                                      <w:divBdr>
                                        <w:top w:val="none" w:sz="0" w:space="0" w:color="auto"/>
                                        <w:left w:val="none" w:sz="0" w:space="0" w:color="auto"/>
                                        <w:bottom w:val="none" w:sz="0" w:space="0" w:color="auto"/>
                                        <w:right w:val="none" w:sz="0" w:space="0" w:color="auto"/>
                                      </w:divBdr>
                                    </w:div>
                                    <w:div w:id="691226743">
                                      <w:marLeft w:val="0"/>
                                      <w:marRight w:val="0"/>
                                      <w:marTop w:val="0"/>
                                      <w:marBottom w:val="0"/>
                                      <w:divBdr>
                                        <w:top w:val="none" w:sz="0" w:space="0" w:color="auto"/>
                                        <w:left w:val="none" w:sz="0" w:space="0" w:color="auto"/>
                                        <w:bottom w:val="none" w:sz="0" w:space="0" w:color="auto"/>
                                        <w:right w:val="none" w:sz="0" w:space="0" w:color="auto"/>
                                      </w:divBdr>
                                    </w:div>
                                    <w:div w:id="302852108">
                                      <w:marLeft w:val="0"/>
                                      <w:marRight w:val="0"/>
                                      <w:marTop w:val="0"/>
                                      <w:marBottom w:val="0"/>
                                      <w:divBdr>
                                        <w:top w:val="none" w:sz="0" w:space="0" w:color="auto"/>
                                        <w:left w:val="none" w:sz="0" w:space="0" w:color="auto"/>
                                        <w:bottom w:val="none" w:sz="0" w:space="0" w:color="auto"/>
                                        <w:right w:val="none" w:sz="0" w:space="0" w:color="auto"/>
                                      </w:divBdr>
                                    </w:div>
                                    <w:div w:id="1687755293">
                                      <w:marLeft w:val="0"/>
                                      <w:marRight w:val="0"/>
                                      <w:marTop w:val="0"/>
                                      <w:marBottom w:val="0"/>
                                      <w:divBdr>
                                        <w:top w:val="none" w:sz="0" w:space="0" w:color="auto"/>
                                        <w:left w:val="none" w:sz="0" w:space="0" w:color="auto"/>
                                        <w:bottom w:val="none" w:sz="0" w:space="0" w:color="auto"/>
                                        <w:right w:val="none" w:sz="0" w:space="0" w:color="auto"/>
                                      </w:divBdr>
                                    </w:div>
                                    <w:div w:id="1721586099">
                                      <w:marLeft w:val="0"/>
                                      <w:marRight w:val="0"/>
                                      <w:marTop w:val="0"/>
                                      <w:marBottom w:val="0"/>
                                      <w:divBdr>
                                        <w:top w:val="none" w:sz="0" w:space="0" w:color="auto"/>
                                        <w:left w:val="none" w:sz="0" w:space="0" w:color="auto"/>
                                        <w:bottom w:val="none" w:sz="0" w:space="0" w:color="auto"/>
                                        <w:right w:val="none" w:sz="0" w:space="0" w:color="auto"/>
                                      </w:divBdr>
                                    </w:div>
                                    <w:div w:id="1874726191">
                                      <w:marLeft w:val="0"/>
                                      <w:marRight w:val="0"/>
                                      <w:marTop w:val="0"/>
                                      <w:marBottom w:val="0"/>
                                      <w:divBdr>
                                        <w:top w:val="none" w:sz="0" w:space="0" w:color="auto"/>
                                        <w:left w:val="none" w:sz="0" w:space="0" w:color="auto"/>
                                        <w:bottom w:val="none" w:sz="0" w:space="0" w:color="auto"/>
                                        <w:right w:val="none" w:sz="0" w:space="0" w:color="auto"/>
                                      </w:divBdr>
                                    </w:div>
                                    <w:div w:id="1279334210">
                                      <w:marLeft w:val="0"/>
                                      <w:marRight w:val="0"/>
                                      <w:marTop w:val="0"/>
                                      <w:marBottom w:val="0"/>
                                      <w:divBdr>
                                        <w:top w:val="none" w:sz="0" w:space="0" w:color="auto"/>
                                        <w:left w:val="none" w:sz="0" w:space="0" w:color="auto"/>
                                        <w:bottom w:val="none" w:sz="0" w:space="0" w:color="auto"/>
                                        <w:right w:val="none" w:sz="0" w:space="0" w:color="auto"/>
                                      </w:divBdr>
                                    </w:div>
                                    <w:div w:id="1568151054">
                                      <w:marLeft w:val="0"/>
                                      <w:marRight w:val="0"/>
                                      <w:marTop w:val="0"/>
                                      <w:marBottom w:val="0"/>
                                      <w:divBdr>
                                        <w:top w:val="none" w:sz="0" w:space="0" w:color="auto"/>
                                        <w:left w:val="none" w:sz="0" w:space="0" w:color="auto"/>
                                        <w:bottom w:val="none" w:sz="0" w:space="0" w:color="auto"/>
                                        <w:right w:val="none" w:sz="0" w:space="0" w:color="auto"/>
                                      </w:divBdr>
                                    </w:div>
                                    <w:div w:id="881676251">
                                      <w:marLeft w:val="0"/>
                                      <w:marRight w:val="0"/>
                                      <w:marTop w:val="0"/>
                                      <w:marBottom w:val="0"/>
                                      <w:divBdr>
                                        <w:top w:val="none" w:sz="0" w:space="0" w:color="auto"/>
                                        <w:left w:val="none" w:sz="0" w:space="0" w:color="auto"/>
                                        <w:bottom w:val="none" w:sz="0" w:space="0" w:color="auto"/>
                                        <w:right w:val="none" w:sz="0" w:space="0" w:color="auto"/>
                                      </w:divBdr>
                                    </w:div>
                                    <w:div w:id="566963127">
                                      <w:marLeft w:val="0"/>
                                      <w:marRight w:val="0"/>
                                      <w:marTop w:val="0"/>
                                      <w:marBottom w:val="0"/>
                                      <w:divBdr>
                                        <w:top w:val="none" w:sz="0" w:space="0" w:color="auto"/>
                                        <w:left w:val="none" w:sz="0" w:space="0" w:color="auto"/>
                                        <w:bottom w:val="none" w:sz="0" w:space="0" w:color="auto"/>
                                        <w:right w:val="none" w:sz="0" w:space="0" w:color="auto"/>
                                      </w:divBdr>
                                    </w:div>
                                    <w:div w:id="637144837">
                                      <w:marLeft w:val="0"/>
                                      <w:marRight w:val="0"/>
                                      <w:marTop w:val="0"/>
                                      <w:marBottom w:val="0"/>
                                      <w:divBdr>
                                        <w:top w:val="none" w:sz="0" w:space="0" w:color="auto"/>
                                        <w:left w:val="none" w:sz="0" w:space="0" w:color="auto"/>
                                        <w:bottom w:val="none" w:sz="0" w:space="0" w:color="auto"/>
                                        <w:right w:val="none" w:sz="0" w:space="0" w:color="auto"/>
                                      </w:divBdr>
                                    </w:div>
                                    <w:div w:id="1246918856">
                                      <w:marLeft w:val="0"/>
                                      <w:marRight w:val="0"/>
                                      <w:marTop w:val="0"/>
                                      <w:marBottom w:val="0"/>
                                      <w:divBdr>
                                        <w:top w:val="none" w:sz="0" w:space="0" w:color="auto"/>
                                        <w:left w:val="none" w:sz="0" w:space="0" w:color="auto"/>
                                        <w:bottom w:val="none" w:sz="0" w:space="0" w:color="auto"/>
                                        <w:right w:val="none" w:sz="0" w:space="0" w:color="auto"/>
                                      </w:divBdr>
                                    </w:div>
                                    <w:div w:id="778139579">
                                      <w:marLeft w:val="0"/>
                                      <w:marRight w:val="0"/>
                                      <w:marTop w:val="0"/>
                                      <w:marBottom w:val="0"/>
                                      <w:divBdr>
                                        <w:top w:val="none" w:sz="0" w:space="0" w:color="auto"/>
                                        <w:left w:val="none" w:sz="0" w:space="0" w:color="auto"/>
                                        <w:bottom w:val="none" w:sz="0" w:space="0" w:color="auto"/>
                                        <w:right w:val="none" w:sz="0" w:space="0" w:color="auto"/>
                                      </w:divBdr>
                                    </w:div>
                                    <w:div w:id="1516000307">
                                      <w:marLeft w:val="0"/>
                                      <w:marRight w:val="0"/>
                                      <w:marTop w:val="0"/>
                                      <w:marBottom w:val="0"/>
                                      <w:divBdr>
                                        <w:top w:val="none" w:sz="0" w:space="0" w:color="auto"/>
                                        <w:left w:val="none" w:sz="0" w:space="0" w:color="auto"/>
                                        <w:bottom w:val="none" w:sz="0" w:space="0" w:color="auto"/>
                                        <w:right w:val="none" w:sz="0" w:space="0" w:color="auto"/>
                                      </w:divBdr>
                                    </w:div>
                                    <w:div w:id="1278374031">
                                      <w:marLeft w:val="0"/>
                                      <w:marRight w:val="0"/>
                                      <w:marTop w:val="0"/>
                                      <w:marBottom w:val="0"/>
                                      <w:divBdr>
                                        <w:top w:val="none" w:sz="0" w:space="0" w:color="auto"/>
                                        <w:left w:val="none" w:sz="0" w:space="0" w:color="auto"/>
                                        <w:bottom w:val="none" w:sz="0" w:space="0" w:color="auto"/>
                                        <w:right w:val="none" w:sz="0" w:space="0" w:color="auto"/>
                                      </w:divBdr>
                                    </w:div>
                                    <w:div w:id="1292394377">
                                      <w:marLeft w:val="0"/>
                                      <w:marRight w:val="0"/>
                                      <w:marTop w:val="0"/>
                                      <w:marBottom w:val="0"/>
                                      <w:divBdr>
                                        <w:top w:val="none" w:sz="0" w:space="0" w:color="auto"/>
                                        <w:left w:val="none" w:sz="0" w:space="0" w:color="auto"/>
                                        <w:bottom w:val="none" w:sz="0" w:space="0" w:color="auto"/>
                                        <w:right w:val="none" w:sz="0" w:space="0" w:color="auto"/>
                                      </w:divBdr>
                                    </w:div>
                                    <w:div w:id="942149950">
                                      <w:marLeft w:val="0"/>
                                      <w:marRight w:val="0"/>
                                      <w:marTop w:val="0"/>
                                      <w:marBottom w:val="0"/>
                                      <w:divBdr>
                                        <w:top w:val="none" w:sz="0" w:space="0" w:color="auto"/>
                                        <w:left w:val="none" w:sz="0" w:space="0" w:color="auto"/>
                                        <w:bottom w:val="none" w:sz="0" w:space="0" w:color="auto"/>
                                        <w:right w:val="none" w:sz="0" w:space="0" w:color="auto"/>
                                      </w:divBdr>
                                    </w:div>
                                    <w:div w:id="306126095">
                                      <w:marLeft w:val="0"/>
                                      <w:marRight w:val="0"/>
                                      <w:marTop w:val="0"/>
                                      <w:marBottom w:val="0"/>
                                      <w:divBdr>
                                        <w:top w:val="none" w:sz="0" w:space="0" w:color="auto"/>
                                        <w:left w:val="none" w:sz="0" w:space="0" w:color="auto"/>
                                        <w:bottom w:val="none" w:sz="0" w:space="0" w:color="auto"/>
                                        <w:right w:val="none" w:sz="0" w:space="0" w:color="auto"/>
                                      </w:divBdr>
                                    </w:div>
                                    <w:div w:id="1444765849">
                                      <w:marLeft w:val="0"/>
                                      <w:marRight w:val="0"/>
                                      <w:marTop w:val="0"/>
                                      <w:marBottom w:val="0"/>
                                      <w:divBdr>
                                        <w:top w:val="none" w:sz="0" w:space="0" w:color="auto"/>
                                        <w:left w:val="none" w:sz="0" w:space="0" w:color="auto"/>
                                        <w:bottom w:val="none" w:sz="0" w:space="0" w:color="auto"/>
                                        <w:right w:val="none" w:sz="0" w:space="0" w:color="auto"/>
                                      </w:divBdr>
                                    </w:div>
                                    <w:div w:id="2147118293">
                                      <w:marLeft w:val="0"/>
                                      <w:marRight w:val="0"/>
                                      <w:marTop w:val="0"/>
                                      <w:marBottom w:val="0"/>
                                      <w:divBdr>
                                        <w:top w:val="none" w:sz="0" w:space="0" w:color="auto"/>
                                        <w:left w:val="none" w:sz="0" w:space="0" w:color="auto"/>
                                        <w:bottom w:val="none" w:sz="0" w:space="0" w:color="auto"/>
                                        <w:right w:val="none" w:sz="0" w:space="0" w:color="auto"/>
                                      </w:divBdr>
                                    </w:div>
                                  </w:divsChild>
                                </w:div>
                                <w:div w:id="1342704997">
                                  <w:marLeft w:val="0"/>
                                  <w:marRight w:val="0"/>
                                  <w:marTop w:val="0"/>
                                  <w:marBottom w:val="0"/>
                                  <w:divBdr>
                                    <w:top w:val="none" w:sz="0" w:space="0" w:color="auto"/>
                                    <w:left w:val="none" w:sz="0" w:space="0" w:color="auto"/>
                                    <w:bottom w:val="none" w:sz="0" w:space="0" w:color="auto"/>
                                    <w:right w:val="none" w:sz="0" w:space="0" w:color="auto"/>
                                  </w:divBdr>
                                  <w:divsChild>
                                    <w:div w:id="2100566467">
                                      <w:marLeft w:val="0"/>
                                      <w:marRight w:val="0"/>
                                      <w:marTop w:val="0"/>
                                      <w:marBottom w:val="0"/>
                                      <w:divBdr>
                                        <w:top w:val="none" w:sz="0" w:space="0" w:color="auto"/>
                                        <w:left w:val="none" w:sz="0" w:space="0" w:color="auto"/>
                                        <w:bottom w:val="none" w:sz="0" w:space="0" w:color="auto"/>
                                        <w:right w:val="none" w:sz="0" w:space="0" w:color="auto"/>
                                      </w:divBdr>
                                    </w:div>
                                    <w:div w:id="1579169829">
                                      <w:marLeft w:val="0"/>
                                      <w:marRight w:val="0"/>
                                      <w:marTop w:val="0"/>
                                      <w:marBottom w:val="0"/>
                                      <w:divBdr>
                                        <w:top w:val="none" w:sz="0" w:space="0" w:color="auto"/>
                                        <w:left w:val="none" w:sz="0" w:space="0" w:color="auto"/>
                                        <w:bottom w:val="none" w:sz="0" w:space="0" w:color="auto"/>
                                        <w:right w:val="none" w:sz="0" w:space="0" w:color="auto"/>
                                      </w:divBdr>
                                    </w:div>
                                    <w:div w:id="1961447861">
                                      <w:marLeft w:val="0"/>
                                      <w:marRight w:val="0"/>
                                      <w:marTop w:val="0"/>
                                      <w:marBottom w:val="0"/>
                                      <w:divBdr>
                                        <w:top w:val="none" w:sz="0" w:space="0" w:color="auto"/>
                                        <w:left w:val="none" w:sz="0" w:space="0" w:color="auto"/>
                                        <w:bottom w:val="none" w:sz="0" w:space="0" w:color="auto"/>
                                        <w:right w:val="none" w:sz="0" w:space="0" w:color="auto"/>
                                      </w:divBdr>
                                    </w:div>
                                    <w:div w:id="461383869">
                                      <w:marLeft w:val="0"/>
                                      <w:marRight w:val="0"/>
                                      <w:marTop w:val="0"/>
                                      <w:marBottom w:val="0"/>
                                      <w:divBdr>
                                        <w:top w:val="none" w:sz="0" w:space="0" w:color="auto"/>
                                        <w:left w:val="none" w:sz="0" w:space="0" w:color="auto"/>
                                        <w:bottom w:val="none" w:sz="0" w:space="0" w:color="auto"/>
                                        <w:right w:val="none" w:sz="0" w:space="0" w:color="auto"/>
                                      </w:divBdr>
                                    </w:div>
                                    <w:div w:id="1013550">
                                      <w:marLeft w:val="0"/>
                                      <w:marRight w:val="0"/>
                                      <w:marTop w:val="0"/>
                                      <w:marBottom w:val="0"/>
                                      <w:divBdr>
                                        <w:top w:val="none" w:sz="0" w:space="0" w:color="auto"/>
                                        <w:left w:val="none" w:sz="0" w:space="0" w:color="auto"/>
                                        <w:bottom w:val="none" w:sz="0" w:space="0" w:color="auto"/>
                                        <w:right w:val="none" w:sz="0" w:space="0" w:color="auto"/>
                                      </w:divBdr>
                                    </w:div>
                                    <w:div w:id="1250239929">
                                      <w:marLeft w:val="0"/>
                                      <w:marRight w:val="0"/>
                                      <w:marTop w:val="0"/>
                                      <w:marBottom w:val="0"/>
                                      <w:divBdr>
                                        <w:top w:val="none" w:sz="0" w:space="0" w:color="auto"/>
                                        <w:left w:val="none" w:sz="0" w:space="0" w:color="auto"/>
                                        <w:bottom w:val="none" w:sz="0" w:space="0" w:color="auto"/>
                                        <w:right w:val="none" w:sz="0" w:space="0" w:color="auto"/>
                                      </w:divBdr>
                                    </w:div>
                                    <w:div w:id="760296962">
                                      <w:marLeft w:val="0"/>
                                      <w:marRight w:val="0"/>
                                      <w:marTop w:val="0"/>
                                      <w:marBottom w:val="0"/>
                                      <w:divBdr>
                                        <w:top w:val="none" w:sz="0" w:space="0" w:color="auto"/>
                                        <w:left w:val="none" w:sz="0" w:space="0" w:color="auto"/>
                                        <w:bottom w:val="none" w:sz="0" w:space="0" w:color="auto"/>
                                        <w:right w:val="none" w:sz="0" w:space="0" w:color="auto"/>
                                      </w:divBdr>
                                    </w:div>
                                    <w:div w:id="251085072">
                                      <w:marLeft w:val="0"/>
                                      <w:marRight w:val="0"/>
                                      <w:marTop w:val="0"/>
                                      <w:marBottom w:val="0"/>
                                      <w:divBdr>
                                        <w:top w:val="none" w:sz="0" w:space="0" w:color="auto"/>
                                        <w:left w:val="none" w:sz="0" w:space="0" w:color="auto"/>
                                        <w:bottom w:val="none" w:sz="0" w:space="0" w:color="auto"/>
                                        <w:right w:val="none" w:sz="0" w:space="0" w:color="auto"/>
                                      </w:divBdr>
                                    </w:div>
                                    <w:div w:id="272135100">
                                      <w:marLeft w:val="0"/>
                                      <w:marRight w:val="0"/>
                                      <w:marTop w:val="0"/>
                                      <w:marBottom w:val="0"/>
                                      <w:divBdr>
                                        <w:top w:val="none" w:sz="0" w:space="0" w:color="auto"/>
                                        <w:left w:val="none" w:sz="0" w:space="0" w:color="auto"/>
                                        <w:bottom w:val="none" w:sz="0" w:space="0" w:color="auto"/>
                                        <w:right w:val="none" w:sz="0" w:space="0" w:color="auto"/>
                                      </w:divBdr>
                                    </w:div>
                                    <w:div w:id="726294366">
                                      <w:marLeft w:val="0"/>
                                      <w:marRight w:val="0"/>
                                      <w:marTop w:val="0"/>
                                      <w:marBottom w:val="0"/>
                                      <w:divBdr>
                                        <w:top w:val="none" w:sz="0" w:space="0" w:color="auto"/>
                                        <w:left w:val="none" w:sz="0" w:space="0" w:color="auto"/>
                                        <w:bottom w:val="none" w:sz="0" w:space="0" w:color="auto"/>
                                        <w:right w:val="none" w:sz="0" w:space="0" w:color="auto"/>
                                      </w:divBdr>
                                    </w:div>
                                    <w:div w:id="1319578693">
                                      <w:marLeft w:val="0"/>
                                      <w:marRight w:val="0"/>
                                      <w:marTop w:val="0"/>
                                      <w:marBottom w:val="0"/>
                                      <w:divBdr>
                                        <w:top w:val="none" w:sz="0" w:space="0" w:color="auto"/>
                                        <w:left w:val="none" w:sz="0" w:space="0" w:color="auto"/>
                                        <w:bottom w:val="none" w:sz="0" w:space="0" w:color="auto"/>
                                        <w:right w:val="none" w:sz="0" w:space="0" w:color="auto"/>
                                      </w:divBdr>
                                    </w:div>
                                    <w:div w:id="1804496448">
                                      <w:marLeft w:val="0"/>
                                      <w:marRight w:val="0"/>
                                      <w:marTop w:val="0"/>
                                      <w:marBottom w:val="0"/>
                                      <w:divBdr>
                                        <w:top w:val="none" w:sz="0" w:space="0" w:color="auto"/>
                                        <w:left w:val="none" w:sz="0" w:space="0" w:color="auto"/>
                                        <w:bottom w:val="none" w:sz="0" w:space="0" w:color="auto"/>
                                        <w:right w:val="none" w:sz="0" w:space="0" w:color="auto"/>
                                      </w:divBdr>
                                    </w:div>
                                    <w:div w:id="1148204209">
                                      <w:marLeft w:val="0"/>
                                      <w:marRight w:val="0"/>
                                      <w:marTop w:val="0"/>
                                      <w:marBottom w:val="0"/>
                                      <w:divBdr>
                                        <w:top w:val="none" w:sz="0" w:space="0" w:color="auto"/>
                                        <w:left w:val="none" w:sz="0" w:space="0" w:color="auto"/>
                                        <w:bottom w:val="none" w:sz="0" w:space="0" w:color="auto"/>
                                        <w:right w:val="none" w:sz="0" w:space="0" w:color="auto"/>
                                      </w:divBdr>
                                    </w:div>
                                    <w:div w:id="1893733455">
                                      <w:marLeft w:val="0"/>
                                      <w:marRight w:val="0"/>
                                      <w:marTop w:val="0"/>
                                      <w:marBottom w:val="0"/>
                                      <w:divBdr>
                                        <w:top w:val="none" w:sz="0" w:space="0" w:color="auto"/>
                                        <w:left w:val="none" w:sz="0" w:space="0" w:color="auto"/>
                                        <w:bottom w:val="none" w:sz="0" w:space="0" w:color="auto"/>
                                        <w:right w:val="none" w:sz="0" w:space="0" w:color="auto"/>
                                      </w:divBdr>
                                    </w:div>
                                    <w:div w:id="509947957">
                                      <w:marLeft w:val="0"/>
                                      <w:marRight w:val="0"/>
                                      <w:marTop w:val="0"/>
                                      <w:marBottom w:val="0"/>
                                      <w:divBdr>
                                        <w:top w:val="none" w:sz="0" w:space="0" w:color="auto"/>
                                        <w:left w:val="none" w:sz="0" w:space="0" w:color="auto"/>
                                        <w:bottom w:val="none" w:sz="0" w:space="0" w:color="auto"/>
                                        <w:right w:val="none" w:sz="0" w:space="0" w:color="auto"/>
                                      </w:divBdr>
                                    </w:div>
                                    <w:div w:id="2103454601">
                                      <w:marLeft w:val="0"/>
                                      <w:marRight w:val="0"/>
                                      <w:marTop w:val="0"/>
                                      <w:marBottom w:val="0"/>
                                      <w:divBdr>
                                        <w:top w:val="none" w:sz="0" w:space="0" w:color="auto"/>
                                        <w:left w:val="none" w:sz="0" w:space="0" w:color="auto"/>
                                        <w:bottom w:val="none" w:sz="0" w:space="0" w:color="auto"/>
                                        <w:right w:val="none" w:sz="0" w:space="0" w:color="auto"/>
                                      </w:divBdr>
                                    </w:div>
                                    <w:div w:id="849024031">
                                      <w:marLeft w:val="0"/>
                                      <w:marRight w:val="0"/>
                                      <w:marTop w:val="0"/>
                                      <w:marBottom w:val="0"/>
                                      <w:divBdr>
                                        <w:top w:val="none" w:sz="0" w:space="0" w:color="auto"/>
                                        <w:left w:val="none" w:sz="0" w:space="0" w:color="auto"/>
                                        <w:bottom w:val="none" w:sz="0" w:space="0" w:color="auto"/>
                                        <w:right w:val="none" w:sz="0" w:space="0" w:color="auto"/>
                                      </w:divBdr>
                                    </w:div>
                                    <w:div w:id="27680702">
                                      <w:marLeft w:val="0"/>
                                      <w:marRight w:val="0"/>
                                      <w:marTop w:val="0"/>
                                      <w:marBottom w:val="0"/>
                                      <w:divBdr>
                                        <w:top w:val="none" w:sz="0" w:space="0" w:color="auto"/>
                                        <w:left w:val="none" w:sz="0" w:space="0" w:color="auto"/>
                                        <w:bottom w:val="none" w:sz="0" w:space="0" w:color="auto"/>
                                        <w:right w:val="none" w:sz="0" w:space="0" w:color="auto"/>
                                      </w:divBdr>
                                    </w:div>
                                    <w:div w:id="811404735">
                                      <w:marLeft w:val="0"/>
                                      <w:marRight w:val="0"/>
                                      <w:marTop w:val="0"/>
                                      <w:marBottom w:val="0"/>
                                      <w:divBdr>
                                        <w:top w:val="none" w:sz="0" w:space="0" w:color="auto"/>
                                        <w:left w:val="none" w:sz="0" w:space="0" w:color="auto"/>
                                        <w:bottom w:val="none" w:sz="0" w:space="0" w:color="auto"/>
                                        <w:right w:val="none" w:sz="0" w:space="0" w:color="auto"/>
                                      </w:divBdr>
                                    </w:div>
                                    <w:div w:id="1752116790">
                                      <w:marLeft w:val="0"/>
                                      <w:marRight w:val="0"/>
                                      <w:marTop w:val="0"/>
                                      <w:marBottom w:val="0"/>
                                      <w:divBdr>
                                        <w:top w:val="none" w:sz="0" w:space="0" w:color="auto"/>
                                        <w:left w:val="none" w:sz="0" w:space="0" w:color="auto"/>
                                        <w:bottom w:val="none" w:sz="0" w:space="0" w:color="auto"/>
                                        <w:right w:val="none" w:sz="0" w:space="0" w:color="auto"/>
                                      </w:divBdr>
                                    </w:div>
                                    <w:div w:id="1774935045">
                                      <w:marLeft w:val="0"/>
                                      <w:marRight w:val="0"/>
                                      <w:marTop w:val="0"/>
                                      <w:marBottom w:val="0"/>
                                      <w:divBdr>
                                        <w:top w:val="none" w:sz="0" w:space="0" w:color="auto"/>
                                        <w:left w:val="none" w:sz="0" w:space="0" w:color="auto"/>
                                        <w:bottom w:val="none" w:sz="0" w:space="0" w:color="auto"/>
                                        <w:right w:val="none" w:sz="0" w:space="0" w:color="auto"/>
                                      </w:divBdr>
                                    </w:div>
                                    <w:div w:id="1337995911">
                                      <w:marLeft w:val="0"/>
                                      <w:marRight w:val="0"/>
                                      <w:marTop w:val="0"/>
                                      <w:marBottom w:val="0"/>
                                      <w:divBdr>
                                        <w:top w:val="none" w:sz="0" w:space="0" w:color="auto"/>
                                        <w:left w:val="none" w:sz="0" w:space="0" w:color="auto"/>
                                        <w:bottom w:val="none" w:sz="0" w:space="0" w:color="auto"/>
                                        <w:right w:val="none" w:sz="0" w:space="0" w:color="auto"/>
                                      </w:divBdr>
                                    </w:div>
                                    <w:div w:id="2111704352">
                                      <w:marLeft w:val="0"/>
                                      <w:marRight w:val="0"/>
                                      <w:marTop w:val="0"/>
                                      <w:marBottom w:val="0"/>
                                      <w:divBdr>
                                        <w:top w:val="none" w:sz="0" w:space="0" w:color="auto"/>
                                        <w:left w:val="none" w:sz="0" w:space="0" w:color="auto"/>
                                        <w:bottom w:val="none" w:sz="0" w:space="0" w:color="auto"/>
                                        <w:right w:val="none" w:sz="0" w:space="0" w:color="auto"/>
                                      </w:divBdr>
                                    </w:div>
                                    <w:div w:id="3555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66636">
                          <w:marLeft w:val="0"/>
                          <w:marRight w:val="0"/>
                          <w:marTop w:val="180"/>
                          <w:marBottom w:val="180"/>
                          <w:divBdr>
                            <w:top w:val="none" w:sz="0" w:space="0" w:color="auto"/>
                            <w:left w:val="none" w:sz="0" w:space="0" w:color="auto"/>
                            <w:bottom w:val="none" w:sz="0" w:space="0" w:color="auto"/>
                            <w:right w:val="none" w:sz="0" w:space="0" w:color="auto"/>
                          </w:divBdr>
                          <w:divsChild>
                            <w:div w:id="530925291">
                              <w:marLeft w:val="0"/>
                              <w:marRight w:val="0"/>
                              <w:marTop w:val="0"/>
                              <w:marBottom w:val="0"/>
                              <w:divBdr>
                                <w:top w:val="none" w:sz="0" w:space="0" w:color="auto"/>
                                <w:left w:val="none" w:sz="0" w:space="0" w:color="auto"/>
                                <w:bottom w:val="none" w:sz="0" w:space="0" w:color="auto"/>
                                <w:right w:val="none" w:sz="0" w:space="0" w:color="auto"/>
                              </w:divBdr>
                            </w:div>
                            <w:div w:id="1124538579">
                              <w:marLeft w:val="0"/>
                              <w:marRight w:val="0"/>
                              <w:marTop w:val="0"/>
                              <w:marBottom w:val="0"/>
                              <w:divBdr>
                                <w:top w:val="none" w:sz="0" w:space="0" w:color="auto"/>
                                <w:left w:val="none" w:sz="0" w:space="0" w:color="auto"/>
                                <w:bottom w:val="none" w:sz="0" w:space="0" w:color="auto"/>
                                <w:right w:val="none" w:sz="0" w:space="0" w:color="auto"/>
                              </w:divBdr>
                              <w:divsChild>
                                <w:div w:id="1749379986">
                                  <w:marLeft w:val="0"/>
                                  <w:marRight w:val="0"/>
                                  <w:marTop w:val="0"/>
                                  <w:marBottom w:val="0"/>
                                  <w:divBdr>
                                    <w:top w:val="none" w:sz="0" w:space="0" w:color="auto"/>
                                    <w:left w:val="none" w:sz="0" w:space="0" w:color="auto"/>
                                    <w:bottom w:val="none" w:sz="0" w:space="0" w:color="auto"/>
                                    <w:right w:val="none" w:sz="0" w:space="0" w:color="auto"/>
                                  </w:divBdr>
                                  <w:divsChild>
                                    <w:div w:id="823618189">
                                      <w:marLeft w:val="0"/>
                                      <w:marRight w:val="0"/>
                                      <w:marTop w:val="0"/>
                                      <w:marBottom w:val="0"/>
                                      <w:divBdr>
                                        <w:top w:val="none" w:sz="0" w:space="0" w:color="auto"/>
                                        <w:left w:val="none" w:sz="0" w:space="0" w:color="auto"/>
                                        <w:bottom w:val="none" w:sz="0" w:space="0" w:color="auto"/>
                                        <w:right w:val="none" w:sz="0" w:space="0" w:color="auto"/>
                                      </w:divBdr>
                                    </w:div>
                                    <w:div w:id="1394236596">
                                      <w:marLeft w:val="0"/>
                                      <w:marRight w:val="0"/>
                                      <w:marTop w:val="0"/>
                                      <w:marBottom w:val="0"/>
                                      <w:divBdr>
                                        <w:top w:val="none" w:sz="0" w:space="0" w:color="auto"/>
                                        <w:left w:val="none" w:sz="0" w:space="0" w:color="auto"/>
                                        <w:bottom w:val="none" w:sz="0" w:space="0" w:color="auto"/>
                                        <w:right w:val="none" w:sz="0" w:space="0" w:color="auto"/>
                                      </w:divBdr>
                                    </w:div>
                                    <w:div w:id="63381107">
                                      <w:marLeft w:val="0"/>
                                      <w:marRight w:val="0"/>
                                      <w:marTop w:val="0"/>
                                      <w:marBottom w:val="0"/>
                                      <w:divBdr>
                                        <w:top w:val="none" w:sz="0" w:space="0" w:color="auto"/>
                                        <w:left w:val="none" w:sz="0" w:space="0" w:color="auto"/>
                                        <w:bottom w:val="none" w:sz="0" w:space="0" w:color="auto"/>
                                        <w:right w:val="none" w:sz="0" w:space="0" w:color="auto"/>
                                      </w:divBdr>
                                    </w:div>
                                    <w:div w:id="1061253734">
                                      <w:marLeft w:val="0"/>
                                      <w:marRight w:val="0"/>
                                      <w:marTop w:val="0"/>
                                      <w:marBottom w:val="0"/>
                                      <w:divBdr>
                                        <w:top w:val="none" w:sz="0" w:space="0" w:color="auto"/>
                                        <w:left w:val="none" w:sz="0" w:space="0" w:color="auto"/>
                                        <w:bottom w:val="none" w:sz="0" w:space="0" w:color="auto"/>
                                        <w:right w:val="none" w:sz="0" w:space="0" w:color="auto"/>
                                      </w:divBdr>
                                    </w:div>
                                  </w:divsChild>
                                </w:div>
                                <w:div w:id="1797602931">
                                  <w:marLeft w:val="0"/>
                                  <w:marRight w:val="0"/>
                                  <w:marTop w:val="0"/>
                                  <w:marBottom w:val="0"/>
                                  <w:divBdr>
                                    <w:top w:val="none" w:sz="0" w:space="0" w:color="auto"/>
                                    <w:left w:val="none" w:sz="0" w:space="0" w:color="auto"/>
                                    <w:bottom w:val="none" w:sz="0" w:space="0" w:color="auto"/>
                                    <w:right w:val="none" w:sz="0" w:space="0" w:color="auto"/>
                                  </w:divBdr>
                                  <w:divsChild>
                                    <w:div w:id="2041004630">
                                      <w:marLeft w:val="0"/>
                                      <w:marRight w:val="0"/>
                                      <w:marTop w:val="0"/>
                                      <w:marBottom w:val="0"/>
                                      <w:divBdr>
                                        <w:top w:val="none" w:sz="0" w:space="0" w:color="auto"/>
                                        <w:left w:val="none" w:sz="0" w:space="0" w:color="auto"/>
                                        <w:bottom w:val="none" w:sz="0" w:space="0" w:color="auto"/>
                                        <w:right w:val="none" w:sz="0" w:space="0" w:color="auto"/>
                                      </w:divBdr>
                                    </w:div>
                                    <w:div w:id="2075199938">
                                      <w:marLeft w:val="0"/>
                                      <w:marRight w:val="0"/>
                                      <w:marTop w:val="0"/>
                                      <w:marBottom w:val="0"/>
                                      <w:divBdr>
                                        <w:top w:val="none" w:sz="0" w:space="0" w:color="auto"/>
                                        <w:left w:val="none" w:sz="0" w:space="0" w:color="auto"/>
                                        <w:bottom w:val="none" w:sz="0" w:space="0" w:color="auto"/>
                                        <w:right w:val="none" w:sz="0" w:space="0" w:color="auto"/>
                                      </w:divBdr>
                                    </w:div>
                                    <w:div w:id="1544439642">
                                      <w:marLeft w:val="0"/>
                                      <w:marRight w:val="0"/>
                                      <w:marTop w:val="0"/>
                                      <w:marBottom w:val="0"/>
                                      <w:divBdr>
                                        <w:top w:val="none" w:sz="0" w:space="0" w:color="auto"/>
                                        <w:left w:val="none" w:sz="0" w:space="0" w:color="auto"/>
                                        <w:bottom w:val="none" w:sz="0" w:space="0" w:color="auto"/>
                                        <w:right w:val="none" w:sz="0" w:space="0" w:color="auto"/>
                                      </w:divBdr>
                                    </w:div>
                                    <w:div w:id="16563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329810">
                          <w:marLeft w:val="0"/>
                          <w:marRight w:val="0"/>
                          <w:marTop w:val="180"/>
                          <w:marBottom w:val="180"/>
                          <w:divBdr>
                            <w:top w:val="none" w:sz="0" w:space="0" w:color="auto"/>
                            <w:left w:val="none" w:sz="0" w:space="0" w:color="auto"/>
                            <w:bottom w:val="none" w:sz="0" w:space="0" w:color="auto"/>
                            <w:right w:val="none" w:sz="0" w:space="0" w:color="auto"/>
                          </w:divBdr>
                          <w:divsChild>
                            <w:div w:id="480969383">
                              <w:marLeft w:val="0"/>
                              <w:marRight w:val="0"/>
                              <w:marTop w:val="0"/>
                              <w:marBottom w:val="0"/>
                              <w:divBdr>
                                <w:top w:val="none" w:sz="0" w:space="0" w:color="auto"/>
                                <w:left w:val="none" w:sz="0" w:space="0" w:color="auto"/>
                                <w:bottom w:val="none" w:sz="0" w:space="0" w:color="auto"/>
                                <w:right w:val="none" w:sz="0" w:space="0" w:color="auto"/>
                              </w:divBdr>
                            </w:div>
                            <w:div w:id="404574613">
                              <w:marLeft w:val="0"/>
                              <w:marRight w:val="0"/>
                              <w:marTop w:val="0"/>
                              <w:marBottom w:val="0"/>
                              <w:divBdr>
                                <w:top w:val="none" w:sz="0" w:space="0" w:color="auto"/>
                                <w:left w:val="none" w:sz="0" w:space="0" w:color="auto"/>
                                <w:bottom w:val="none" w:sz="0" w:space="0" w:color="auto"/>
                                <w:right w:val="none" w:sz="0" w:space="0" w:color="auto"/>
                              </w:divBdr>
                              <w:divsChild>
                                <w:div w:id="42872976">
                                  <w:marLeft w:val="0"/>
                                  <w:marRight w:val="0"/>
                                  <w:marTop w:val="0"/>
                                  <w:marBottom w:val="0"/>
                                  <w:divBdr>
                                    <w:top w:val="none" w:sz="0" w:space="0" w:color="auto"/>
                                    <w:left w:val="none" w:sz="0" w:space="0" w:color="auto"/>
                                    <w:bottom w:val="none" w:sz="0" w:space="0" w:color="auto"/>
                                    <w:right w:val="none" w:sz="0" w:space="0" w:color="auto"/>
                                  </w:divBdr>
                                  <w:divsChild>
                                    <w:div w:id="1479418799">
                                      <w:marLeft w:val="0"/>
                                      <w:marRight w:val="0"/>
                                      <w:marTop w:val="0"/>
                                      <w:marBottom w:val="0"/>
                                      <w:divBdr>
                                        <w:top w:val="none" w:sz="0" w:space="0" w:color="auto"/>
                                        <w:left w:val="none" w:sz="0" w:space="0" w:color="auto"/>
                                        <w:bottom w:val="none" w:sz="0" w:space="0" w:color="auto"/>
                                        <w:right w:val="none" w:sz="0" w:space="0" w:color="auto"/>
                                      </w:divBdr>
                                    </w:div>
                                  </w:divsChild>
                                </w:div>
                                <w:div w:id="988821624">
                                  <w:marLeft w:val="0"/>
                                  <w:marRight w:val="0"/>
                                  <w:marTop w:val="0"/>
                                  <w:marBottom w:val="0"/>
                                  <w:divBdr>
                                    <w:top w:val="none" w:sz="0" w:space="0" w:color="auto"/>
                                    <w:left w:val="none" w:sz="0" w:space="0" w:color="auto"/>
                                    <w:bottom w:val="none" w:sz="0" w:space="0" w:color="auto"/>
                                    <w:right w:val="none" w:sz="0" w:space="0" w:color="auto"/>
                                  </w:divBdr>
                                  <w:divsChild>
                                    <w:div w:id="67253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493910">
                          <w:marLeft w:val="0"/>
                          <w:marRight w:val="0"/>
                          <w:marTop w:val="180"/>
                          <w:marBottom w:val="180"/>
                          <w:divBdr>
                            <w:top w:val="none" w:sz="0" w:space="0" w:color="auto"/>
                            <w:left w:val="none" w:sz="0" w:space="0" w:color="auto"/>
                            <w:bottom w:val="none" w:sz="0" w:space="0" w:color="auto"/>
                            <w:right w:val="none" w:sz="0" w:space="0" w:color="auto"/>
                          </w:divBdr>
                          <w:divsChild>
                            <w:div w:id="1042637710">
                              <w:marLeft w:val="0"/>
                              <w:marRight w:val="0"/>
                              <w:marTop w:val="0"/>
                              <w:marBottom w:val="0"/>
                              <w:divBdr>
                                <w:top w:val="none" w:sz="0" w:space="0" w:color="auto"/>
                                <w:left w:val="none" w:sz="0" w:space="0" w:color="auto"/>
                                <w:bottom w:val="none" w:sz="0" w:space="0" w:color="auto"/>
                                <w:right w:val="none" w:sz="0" w:space="0" w:color="auto"/>
                              </w:divBdr>
                            </w:div>
                            <w:div w:id="740101413">
                              <w:marLeft w:val="0"/>
                              <w:marRight w:val="0"/>
                              <w:marTop w:val="0"/>
                              <w:marBottom w:val="0"/>
                              <w:divBdr>
                                <w:top w:val="none" w:sz="0" w:space="0" w:color="auto"/>
                                <w:left w:val="none" w:sz="0" w:space="0" w:color="auto"/>
                                <w:bottom w:val="none" w:sz="0" w:space="0" w:color="auto"/>
                                <w:right w:val="none" w:sz="0" w:space="0" w:color="auto"/>
                              </w:divBdr>
                              <w:divsChild>
                                <w:div w:id="943339306">
                                  <w:marLeft w:val="0"/>
                                  <w:marRight w:val="0"/>
                                  <w:marTop w:val="0"/>
                                  <w:marBottom w:val="0"/>
                                  <w:divBdr>
                                    <w:top w:val="none" w:sz="0" w:space="0" w:color="auto"/>
                                    <w:left w:val="none" w:sz="0" w:space="0" w:color="auto"/>
                                    <w:bottom w:val="none" w:sz="0" w:space="0" w:color="auto"/>
                                    <w:right w:val="none" w:sz="0" w:space="0" w:color="auto"/>
                                  </w:divBdr>
                                  <w:divsChild>
                                    <w:div w:id="1425807851">
                                      <w:marLeft w:val="0"/>
                                      <w:marRight w:val="0"/>
                                      <w:marTop w:val="0"/>
                                      <w:marBottom w:val="0"/>
                                      <w:divBdr>
                                        <w:top w:val="none" w:sz="0" w:space="0" w:color="auto"/>
                                        <w:left w:val="none" w:sz="0" w:space="0" w:color="auto"/>
                                        <w:bottom w:val="none" w:sz="0" w:space="0" w:color="auto"/>
                                        <w:right w:val="none" w:sz="0" w:space="0" w:color="auto"/>
                                      </w:divBdr>
                                    </w:div>
                                    <w:div w:id="1515850045">
                                      <w:marLeft w:val="0"/>
                                      <w:marRight w:val="0"/>
                                      <w:marTop w:val="0"/>
                                      <w:marBottom w:val="0"/>
                                      <w:divBdr>
                                        <w:top w:val="none" w:sz="0" w:space="0" w:color="auto"/>
                                        <w:left w:val="none" w:sz="0" w:space="0" w:color="auto"/>
                                        <w:bottom w:val="none" w:sz="0" w:space="0" w:color="auto"/>
                                        <w:right w:val="none" w:sz="0" w:space="0" w:color="auto"/>
                                      </w:divBdr>
                                    </w:div>
                                    <w:div w:id="1935942427">
                                      <w:marLeft w:val="0"/>
                                      <w:marRight w:val="0"/>
                                      <w:marTop w:val="0"/>
                                      <w:marBottom w:val="0"/>
                                      <w:divBdr>
                                        <w:top w:val="none" w:sz="0" w:space="0" w:color="auto"/>
                                        <w:left w:val="none" w:sz="0" w:space="0" w:color="auto"/>
                                        <w:bottom w:val="none" w:sz="0" w:space="0" w:color="auto"/>
                                        <w:right w:val="none" w:sz="0" w:space="0" w:color="auto"/>
                                      </w:divBdr>
                                    </w:div>
                                    <w:div w:id="1595044608">
                                      <w:marLeft w:val="0"/>
                                      <w:marRight w:val="0"/>
                                      <w:marTop w:val="0"/>
                                      <w:marBottom w:val="0"/>
                                      <w:divBdr>
                                        <w:top w:val="none" w:sz="0" w:space="0" w:color="auto"/>
                                        <w:left w:val="none" w:sz="0" w:space="0" w:color="auto"/>
                                        <w:bottom w:val="none" w:sz="0" w:space="0" w:color="auto"/>
                                        <w:right w:val="none" w:sz="0" w:space="0" w:color="auto"/>
                                      </w:divBdr>
                                    </w:div>
                                    <w:div w:id="1648970091">
                                      <w:marLeft w:val="0"/>
                                      <w:marRight w:val="0"/>
                                      <w:marTop w:val="0"/>
                                      <w:marBottom w:val="0"/>
                                      <w:divBdr>
                                        <w:top w:val="none" w:sz="0" w:space="0" w:color="auto"/>
                                        <w:left w:val="none" w:sz="0" w:space="0" w:color="auto"/>
                                        <w:bottom w:val="none" w:sz="0" w:space="0" w:color="auto"/>
                                        <w:right w:val="none" w:sz="0" w:space="0" w:color="auto"/>
                                      </w:divBdr>
                                    </w:div>
                                    <w:div w:id="809175993">
                                      <w:marLeft w:val="0"/>
                                      <w:marRight w:val="0"/>
                                      <w:marTop w:val="0"/>
                                      <w:marBottom w:val="0"/>
                                      <w:divBdr>
                                        <w:top w:val="none" w:sz="0" w:space="0" w:color="auto"/>
                                        <w:left w:val="none" w:sz="0" w:space="0" w:color="auto"/>
                                        <w:bottom w:val="none" w:sz="0" w:space="0" w:color="auto"/>
                                        <w:right w:val="none" w:sz="0" w:space="0" w:color="auto"/>
                                      </w:divBdr>
                                    </w:div>
                                  </w:divsChild>
                                </w:div>
                                <w:div w:id="1573082785">
                                  <w:marLeft w:val="0"/>
                                  <w:marRight w:val="0"/>
                                  <w:marTop w:val="0"/>
                                  <w:marBottom w:val="0"/>
                                  <w:divBdr>
                                    <w:top w:val="none" w:sz="0" w:space="0" w:color="auto"/>
                                    <w:left w:val="none" w:sz="0" w:space="0" w:color="auto"/>
                                    <w:bottom w:val="none" w:sz="0" w:space="0" w:color="auto"/>
                                    <w:right w:val="none" w:sz="0" w:space="0" w:color="auto"/>
                                  </w:divBdr>
                                  <w:divsChild>
                                    <w:div w:id="1805392606">
                                      <w:marLeft w:val="0"/>
                                      <w:marRight w:val="0"/>
                                      <w:marTop w:val="0"/>
                                      <w:marBottom w:val="0"/>
                                      <w:divBdr>
                                        <w:top w:val="none" w:sz="0" w:space="0" w:color="auto"/>
                                        <w:left w:val="none" w:sz="0" w:space="0" w:color="auto"/>
                                        <w:bottom w:val="none" w:sz="0" w:space="0" w:color="auto"/>
                                        <w:right w:val="none" w:sz="0" w:space="0" w:color="auto"/>
                                      </w:divBdr>
                                    </w:div>
                                    <w:div w:id="1146897501">
                                      <w:marLeft w:val="0"/>
                                      <w:marRight w:val="0"/>
                                      <w:marTop w:val="0"/>
                                      <w:marBottom w:val="0"/>
                                      <w:divBdr>
                                        <w:top w:val="none" w:sz="0" w:space="0" w:color="auto"/>
                                        <w:left w:val="none" w:sz="0" w:space="0" w:color="auto"/>
                                        <w:bottom w:val="none" w:sz="0" w:space="0" w:color="auto"/>
                                        <w:right w:val="none" w:sz="0" w:space="0" w:color="auto"/>
                                      </w:divBdr>
                                    </w:div>
                                    <w:div w:id="997657014">
                                      <w:marLeft w:val="0"/>
                                      <w:marRight w:val="0"/>
                                      <w:marTop w:val="0"/>
                                      <w:marBottom w:val="0"/>
                                      <w:divBdr>
                                        <w:top w:val="none" w:sz="0" w:space="0" w:color="auto"/>
                                        <w:left w:val="none" w:sz="0" w:space="0" w:color="auto"/>
                                        <w:bottom w:val="none" w:sz="0" w:space="0" w:color="auto"/>
                                        <w:right w:val="none" w:sz="0" w:space="0" w:color="auto"/>
                                      </w:divBdr>
                                    </w:div>
                                    <w:div w:id="632491761">
                                      <w:marLeft w:val="0"/>
                                      <w:marRight w:val="0"/>
                                      <w:marTop w:val="0"/>
                                      <w:marBottom w:val="0"/>
                                      <w:divBdr>
                                        <w:top w:val="none" w:sz="0" w:space="0" w:color="auto"/>
                                        <w:left w:val="none" w:sz="0" w:space="0" w:color="auto"/>
                                        <w:bottom w:val="none" w:sz="0" w:space="0" w:color="auto"/>
                                        <w:right w:val="none" w:sz="0" w:space="0" w:color="auto"/>
                                      </w:divBdr>
                                    </w:div>
                                    <w:div w:id="1369450448">
                                      <w:marLeft w:val="0"/>
                                      <w:marRight w:val="0"/>
                                      <w:marTop w:val="0"/>
                                      <w:marBottom w:val="0"/>
                                      <w:divBdr>
                                        <w:top w:val="none" w:sz="0" w:space="0" w:color="auto"/>
                                        <w:left w:val="none" w:sz="0" w:space="0" w:color="auto"/>
                                        <w:bottom w:val="none" w:sz="0" w:space="0" w:color="auto"/>
                                        <w:right w:val="none" w:sz="0" w:space="0" w:color="auto"/>
                                      </w:divBdr>
                                    </w:div>
                                    <w:div w:id="20664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85596">
                          <w:marLeft w:val="0"/>
                          <w:marRight w:val="0"/>
                          <w:marTop w:val="180"/>
                          <w:marBottom w:val="180"/>
                          <w:divBdr>
                            <w:top w:val="none" w:sz="0" w:space="0" w:color="auto"/>
                            <w:left w:val="none" w:sz="0" w:space="0" w:color="auto"/>
                            <w:bottom w:val="none" w:sz="0" w:space="0" w:color="auto"/>
                            <w:right w:val="none" w:sz="0" w:space="0" w:color="auto"/>
                          </w:divBdr>
                          <w:divsChild>
                            <w:div w:id="1434714915">
                              <w:marLeft w:val="0"/>
                              <w:marRight w:val="0"/>
                              <w:marTop w:val="0"/>
                              <w:marBottom w:val="0"/>
                              <w:divBdr>
                                <w:top w:val="none" w:sz="0" w:space="0" w:color="auto"/>
                                <w:left w:val="none" w:sz="0" w:space="0" w:color="auto"/>
                                <w:bottom w:val="none" w:sz="0" w:space="0" w:color="auto"/>
                                <w:right w:val="none" w:sz="0" w:space="0" w:color="auto"/>
                              </w:divBdr>
                            </w:div>
                            <w:div w:id="1530533441">
                              <w:marLeft w:val="0"/>
                              <w:marRight w:val="0"/>
                              <w:marTop w:val="0"/>
                              <w:marBottom w:val="0"/>
                              <w:divBdr>
                                <w:top w:val="none" w:sz="0" w:space="0" w:color="auto"/>
                                <w:left w:val="none" w:sz="0" w:space="0" w:color="auto"/>
                                <w:bottom w:val="none" w:sz="0" w:space="0" w:color="auto"/>
                                <w:right w:val="none" w:sz="0" w:space="0" w:color="auto"/>
                              </w:divBdr>
                              <w:divsChild>
                                <w:div w:id="1127578375">
                                  <w:marLeft w:val="0"/>
                                  <w:marRight w:val="0"/>
                                  <w:marTop w:val="0"/>
                                  <w:marBottom w:val="0"/>
                                  <w:divBdr>
                                    <w:top w:val="none" w:sz="0" w:space="0" w:color="auto"/>
                                    <w:left w:val="none" w:sz="0" w:space="0" w:color="auto"/>
                                    <w:bottom w:val="none" w:sz="0" w:space="0" w:color="auto"/>
                                    <w:right w:val="none" w:sz="0" w:space="0" w:color="auto"/>
                                  </w:divBdr>
                                  <w:divsChild>
                                    <w:div w:id="1400515757">
                                      <w:marLeft w:val="0"/>
                                      <w:marRight w:val="0"/>
                                      <w:marTop w:val="0"/>
                                      <w:marBottom w:val="0"/>
                                      <w:divBdr>
                                        <w:top w:val="none" w:sz="0" w:space="0" w:color="auto"/>
                                        <w:left w:val="none" w:sz="0" w:space="0" w:color="auto"/>
                                        <w:bottom w:val="none" w:sz="0" w:space="0" w:color="auto"/>
                                        <w:right w:val="none" w:sz="0" w:space="0" w:color="auto"/>
                                      </w:divBdr>
                                    </w:div>
                                    <w:div w:id="2024478453">
                                      <w:marLeft w:val="0"/>
                                      <w:marRight w:val="0"/>
                                      <w:marTop w:val="0"/>
                                      <w:marBottom w:val="0"/>
                                      <w:divBdr>
                                        <w:top w:val="none" w:sz="0" w:space="0" w:color="auto"/>
                                        <w:left w:val="none" w:sz="0" w:space="0" w:color="auto"/>
                                        <w:bottom w:val="none" w:sz="0" w:space="0" w:color="auto"/>
                                        <w:right w:val="none" w:sz="0" w:space="0" w:color="auto"/>
                                      </w:divBdr>
                                    </w:div>
                                    <w:div w:id="892424354">
                                      <w:marLeft w:val="0"/>
                                      <w:marRight w:val="0"/>
                                      <w:marTop w:val="0"/>
                                      <w:marBottom w:val="0"/>
                                      <w:divBdr>
                                        <w:top w:val="none" w:sz="0" w:space="0" w:color="auto"/>
                                        <w:left w:val="none" w:sz="0" w:space="0" w:color="auto"/>
                                        <w:bottom w:val="none" w:sz="0" w:space="0" w:color="auto"/>
                                        <w:right w:val="none" w:sz="0" w:space="0" w:color="auto"/>
                                      </w:divBdr>
                                    </w:div>
                                    <w:div w:id="1903054640">
                                      <w:marLeft w:val="0"/>
                                      <w:marRight w:val="0"/>
                                      <w:marTop w:val="0"/>
                                      <w:marBottom w:val="0"/>
                                      <w:divBdr>
                                        <w:top w:val="none" w:sz="0" w:space="0" w:color="auto"/>
                                        <w:left w:val="none" w:sz="0" w:space="0" w:color="auto"/>
                                        <w:bottom w:val="none" w:sz="0" w:space="0" w:color="auto"/>
                                        <w:right w:val="none" w:sz="0" w:space="0" w:color="auto"/>
                                      </w:divBdr>
                                    </w:div>
                                    <w:div w:id="162471315">
                                      <w:marLeft w:val="0"/>
                                      <w:marRight w:val="0"/>
                                      <w:marTop w:val="0"/>
                                      <w:marBottom w:val="0"/>
                                      <w:divBdr>
                                        <w:top w:val="none" w:sz="0" w:space="0" w:color="auto"/>
                                        <w:left w:val="none" w:sz="0" w:space="0" w:color="auto"/>
                                        <w:bottom w:val="none" w:sz="0" w:space="0" w:color="auto"/>
                                        <w:right w:val="none" w:sz="0" w:space="0" w:color="auto"/>
                                      </w:divBdr>
                                    </w:div>
                                    <w:div w:id="785270560">
                                      <w:marLeft w:val="0"/>
                                      <w:marRight w:val="0"/>
                                      <w:marTop w:val="0"/>
                                      <w:marBottom w:val="0"/>
                                      <w:divBdr>
                                        <w:top w:val="none" w:sz="0" w:space="0" w:color="auto"/>
                                        <w:left w:val="none" w:sz="0" w:space="0" w:color="auto"/>
                                        <w:bottom w:val="none" w:sz="0" w:space="0" w:color="auto"/>
                                        <w:right w:val="none" w:sz="0" w:space="0" w:color="auto"/>
                                      </w:divBdr>
                                    </w:div>
                                    <w:div w:id="777676867">
                                      <w:marLeft w:val="0"/>
                                      <w:marRight w:val="0"/>
                                      <w:marTop w:val="0"/>
                                      <w:marBottom w:val="0"/>
                                      <w:divBdr>
                                        <w:top w:val="none" w:sz="0" w:space="0" w:color="auto"/>
                                        <w:left w:val="none" w:sz="0" w:space="0" w:color="auto"/>
                                        <w:bottom w:val="none" w:sz="0" w:space="0" w:color="auto"/>
                                        <w:right w:val="none" w:sz="0" w:space="0" w:color="auto"/>
                                      </w:divBdr>
                                    </w:div>
                                    <w:div w:id="1990866557">
                                      <w:marLeft w:val="0"/>
                                      <w:marRight w:val="0"/>
                                      <w:marTop w:val="0"/>
                                      <w:marBottom w:val="0"/>
                                      <w:divBdr>
                                        <w:top w:val="none" w:sz="0" w:space="0" w:color="auto"/>
                                        <w:left w:val="none" w:sz="0" w:space="0" w:color="auto"/>
                                        <w:bottom w:val="none" w:sz="0" w:space="0" w:color="auto"/>
                                        <w:right w:val="none" w:sz="0" w:space="0" w:color="auto"/>
                                      </w:divBdr>
                                    </w:div>
                                    <w:div w:id="1828327481">
                                      <w:marLeft w:val="0"/>
                                      <w:marRight w:val="0"/>
                                      <w:marTop w:val="0"/>
                                      <w:marBottom w:val="0"/>
                                      <w:divBdr>
                                        <w:top w:val="none" w:sz="0" w:space="0" w:color="auto"/>
                                        <w:left w:val="none" w:sz="0" w:space="0" w:color="auto"/>
                                        <w:bottom w:val="none" w:sz="0" w:space="0" w:color="auto"/>
                                        <w:right w:val="none" w:sz="0" w:space="0" w:color="auto"/>
                                      </w:divBdr>
                                    </w:div>
                                    <w:div w:id="1418750965">
                                      <w:marLeft w:val="0"/>
                                      <w:marRight w:val="0"/>
                                      <w:marTop w:val="0"/>
                                      <w:marBottom w:val="0"/>
                                      <w:divBdr>
                                        <w:top w:val="none" w:sz="0" w:space="0" w:color="auto"/>
                                        <w:left w:val="none" w:sz="0" w:space="0" w:color="auto"/>
                                        <w:bottom w:val="none" w:sz="0" w:space="0" w:color="auto"/>
                                        <w:right w:val="none" w:sz="0" w:space="0" w:color="auto"/>
                                      </w:divBdr>
                                    </w:div>
                                    <w:div w:id="1192915672">
                                      <w:marLeft w:val="0"/>
                                      <w:marRight w:val="0"/>
                                      <w:marTop w:val="0"/>
                                      <w:marBottom w:val="0"/>
                                      <w:divBdr>
                                        <w:top w:val="none" w:sz="0" w:space="0" w:color="auto"/>
                                        <w:left w:val="none" w:sz="0" w:space="0" w:color="auto"/>
                                        <w:bottom w:val="none" w:sz="0" w:space="0" w:color="auto"/>
                                        <w:right w:val="none" w:sz="0" w:space="0" w:color="auto"/>
                                      </w:divBdr>
                                    </w:div>
                                    <w:div w:id="1718050005">
                                      <w:marLeft w:val="0"/>
                                      <w:marRight w:val="0"/>
                                      <w:marTop w:val="0"/>
                                      <w:marBottom w:val="0"/>
                                      <w:divBdr>
                                        <w:top w:val="none" w:sz="0" w:space="0" w:color="auto"/>
                                        <w:left w:val="none" w:sz="0" w:space="0" w:color="auto"/>
                                        <w:bottom w:val="none" w:sz="0" w:space="0" w:color="auto"/>
                                        <w:right w:val="none" w:sz="0" w:space="0" w:color="auto"/>
                                      </w:divBdr>
                                    </w:div>
                                    <w:div w:id="176164233">
                                      <w:marLeft w:val="0"/>
                                      <w:marRight w:val="0"/>
                                      <w:marTop w:val="0"/>
                                      <w:marBottom w:val="0"/>
                                      <w:divBdr>
                                        <w:top w:val="none" w:sz="0" w:space="0" w:color="auto"/>
                                        <w:left w:val="none" w:sz="0" w:space="0" w:color="auto"/>
                                        <w:bottom w:val="none" w:sz="0" w:space="0" w:color="auto"/>
                                        <w:right w:val="none" w:sz="0" w:space="0" w:color="auto"/>
                                      </w:divBdr>
                                    </w:div>
                                    <w:div w:id="977877221">
                                      <w:marLeft w:val="0"/>
                                      <w:marRight w:val="0"/>
                                      <w:marTop w:val="0"/>
                                      <w:marBottom w:val="0"/>
                                      <w:divBdr>
                                        <w:top w:val="none" w:sz="0" w:space="0" w:color="auto"/>
                                        <w:left w:val="none" w:sz="0" w:space="0" w:color="auto"/>
                                        <w:bottom w:val="none" w:sz="0" w:space="0" w:color="auto"/>
                                        <w:right w:val="none" w:sz="0" w:space="0" w:color="auto"/>
                                      </w:divBdr>
                                    </w:div>
                                    <w:div w:id="1420519151">
                                      <w:marLeft w:val="0"/>
                                      <w:marRight w:val="0"/>
                                      <w:marTop w:val="0"/>
                                      <w:marBottom w:val="0"/>
                                      <w:divBdr>
                                        <w:top w:val="none" w:sz="0" w:space="0" w:color="auto"/>
                                        <w:left w:val="none" w:sz="0" w:space="0" w:color="auto"/>
                                        <w:bottom w:val="none" w:sz="0" w:space="0" w:color="auto"/>
                                        <w:right w:val="none" w:sz="0" w:space="0" w:color="auto"/>
                                      </w:divBdr>
                                    </w:div>
                                    <w:div w:id="2133864798">
                                      <w:marLeft w:val="0"/>
                                      <w:marRight w:val="0"/>
                                      <w:marTop w:val="0"/>
                                      <w:marBottom w:val="0"/>
                                      <w:divBdr>
                                        <w:top w:val="none" w:sz="0" w:space="0" w:color="auto"/>
                                        <w:left w:val="none" w:sz="0" w:space="0" w:color="auto"/>
                                        <w:bottom w:val="none" w:sz="0" w:space="0" w:color="auto"/>
                                        <w:right w:val="none" w:sz="0" w:space="0" w:color="auto"/>
                                      </w:divBdr>
                                    </w:div>
                                    <w:div w:id="79373478">
                                      <w:marLeft w:val="0"/>
                                      <w:marRight w:val="0"/>
                                      <w:marTop w:val="0"/>
                                      <w:marBottom w:val="0"/>
                                      <w:divBdr>
                                        <w:top w:val="none" w:sz="0" w:space="0" w:color="auto"/>
                                        <w:left w:val="none" w:sz="0" w:space="0" w:color="auto"/>
                                        <w:bottom w:val="none" w:sz="0" w:space="0" w:color="auto"/>
                                        <w:right w:val="none" w:sz="0" w:space="0" w:color="auto"/>
                                      </w:divBdr>
                                    </w:div>
                                    <w:div w:id="2111581496">
                                      <w:marLeft w:val="0"/>
                                      <w:marRight w:val="0"/>
                                      <w:marTop w:val="0"/>
                                      <w:marBottom w:val="0"/>
                                      <w:divBdr>
                                        <w:top w:val="none" w:sz="0" w:space="0" w:color="auto"/>
                                        <w:left w:val="none" w:sz="0" w:space="0" w:color="auto"/>
                                        <w:bottom w:val="none" w:sz="0" w:space="0" w:color="auto"/>
                                        <w:right w:val="none" w:sz="0" w:space="0" w:color="auto"/>
                                      </w:divBdr>
                                    </w:div>
                                    <w:div w:id="1084183208">
                                      <w:marLeft w:val="0"/>
                                      <w:marRight w:val="0"/>
                                      <w:marTop w:val="0"/>
                                      <w:marBottom w:val="0"/>
                                      <w:divBdr>
                                        <w:top w:val="none" w:sz="0" w:space="0" w:color="auto"/>
                                        <w:left w:val="none" w:sz="0" w:space="0" w:color="auto"/>
                                        <w:bottom w:val="none" w:sz="0" w:space="0" w:color="auto"/>
                                        <w:right w:val="none" w:sz="0" w:space="0" w:color="auto"/>
                                      </w:divBdr>
                                    </w:div>
                                    <w:div w:id="565725602">
                                      <w:marLeft w:val="0"/>
                                      <w:marRight w:val="0"/>
                                      <w:marTop w:val="0"/>
                                      <w:marBottom w:val="0"/>
                                      <w:divBdr>
                                        <w:top w:val="none" w:sz="0" w:space="0" w:color="auto"/>
                                        <w:left w:val="none" w:sz="0" w:space="0" w:color="auto"/>
                                        <w:bottom w:val="none" w:sz="0" w:space="0" w:color="auto"/>
                                        <w:right w:val="none" w:sz="0" w:space="0" w:color="auto"/>
                                      </w:divBdr>
                                    </w:div>
                                    <w:div w:id="1610969629">
                                      <w:marLeft w:val="0"/>
                                      <w:marRight w:val="0"/>
                                      <w:marTop w:val="0"/>
                                      <w:marBottom w:val="0"/>
                                      <w:divBdr>
                                        <w:top w:val="none" w:sz="0" w:space="0" w:color="auto"/>
                                        <w:left w:val="none" w:sz="0" w:space="0" w:color="auto"/>
                                        <w:bottom w:val="none" w:sz="0" w:space="0" w:color="auto"/>
                                        <w:right w:val="none" w:sz="0" w:space="0" w:color="auto"/>
                                      </w:divBdr>
                                    </w:div>
                                    <w:div w:id="2104838168">
                                      <w:marLeft w:val="0"/>
                                      <w:marRight w:val="0"/>
                                      <w:marTop w:val="0"/>
                                      <w:marBottom w:val="0"/>
                                      <w:divBdr>
                                        <w:top w:val="none" w:sz="0" w:space="0" w:color="auto"/>
                                        <w:left w:val="none" w:sz="0" w:space="0" w:color="auto"/>
                                        <w:bottom w:val="none" w:sz="0" w:space="0" w:color="auto"/>
                                        <w:right w:val="none" w:sz="0" w:space="0" w:color="auto"/>
                                      </w:divBdr>
                                    </w:div>
                                    <w:div w:id="1403600876">
                                      <w:marLeft w:val="0"/>
                                      <w:marRight w:val="0"/>
                                      <w:marTop w:val="0"/>
                                      <w:marBottom w:val="0"/>
                                      <w:divBdr>
                                        <w:top w:val="none" w:sz="0" w:space="0" w:color="auto"/>
                                        <w:left w:val="none" w:sz="0" w:space="0" w:color="auto"/>
                                        <w:bottom w:val="none" w:sz="0" w:space="0" w:color="auto"/>
                                        <w:right w:val="none" w:sz="0" w:space="0" w:color="auto"/>
                                      </w:divBdr>
                                    </w:div>
                                    <w:div w:id="1615861562">
                                      <w:marLeft w:val="0"/>
                                      <w:marRight w:val="0"/>
                                      <w:marTop w:val="0"/>
                                      <w:marBottom w:val="0"/>
                                      <w:divBdr>
                                        <w:top w:val="none" w:sz="0" w:space="0" w:color="auto"/>
                                        <w:left w:val="none" w:sz="0" w:space="0" w:color="auto"/>
                                        <w:bottom w:val="none" w:sz="0" w:space="0" w:color="auto"/>
                                        <w:right w:val="none" w:sz="0" w:space="0" w:color="auto"/>
                                      </w:divBdr>
                                    </w:div>
                                    <w:div w:id="517625036">
                                      <w:marLeft w:val="0"/>
                                      <w:marRight w:val="0"/>
                                      <w:marTop w:val="0"/>
                                      <w:marBottom w:val="0"/>
                                      <w:divBdr>
                                        <w:top w:val="none" w:sz="0" w:space="0" w:color="auto"/>
                                        <w:left w:val="none" w:sz="0" w:space="0" w:color="auto"/>
                                        <w:bottom w:val="none" w:sz="0" w:space="0" w:color="auto"/>
                                        <w:right w:val="none" w:sz="0" w:space="0" w:color="auto"/>
                                      </w:divBdr>
                                    </w:div>
                                  </w:divsChild>
                                </w:div>
                                <w:div w:id="1160540645">
                                  <w:marLeft w:val="0"/>
                                  <w:marRight w:val="0"/>
                                  <w:marTop w:val="0"/>
                                  <w:marBottom w:val="0"/>
                                  <w:divBdr>
                                    <w:top w:val="none" w:sz="0" w:space="0" w:color="auto"/>
                                    <w:left w:val="none" w:sz="0" w:space="0" w:color="auto"/>
                                    <w:bottom w:val="none" w:sz="0" w:space="0" w:color="auto"/>
                                    <w:right w:val="none" w:sz="0" w:space="0" w:color="auto"/>
                                  </w:divBdr>
                                  <w:divsChild>
                                    <w:div w:id="2062317127">
                                      <w:marLeft w:val="0"/>
                                      <w:marRight w:val="0"/>
                                      <w:marTop w:val="0"/>
                                      <w:marBottom w:val="0"/>
                                      <w:divBdr>
                                        <w:top w:val="none" w:sz="0" w:space="0" w:color="auto"/>
                                        <w:left w:val="none" w:sz="0" w:space="0" w:color="auto"/>
                                        <w:bottom w:val="none" w:sz="0" w:space="0" w:color="auto"/>
                                        <w:right w:val="none" w:sz="0" w:space="0" w:color="auto"/>
                                      </w:divBdr>
                                    </w:div>
                                    <w:div w:id="580410813">
                                      <w:marLeft w:val="0"/>
                                      <w:marRight w:val="0"/>
                                      <w:marTop w:val="0"/>
                                      <w:marBottom w:val="0"/>
                                      <w:divBdr>
                                        <w:top w:val="none" w:sz="0" w:space="0" w:color="auto"/>
                                        <w:left w:val="none" w:sz="0" w:space="0" w:color="auto"/>
                                        <w:bottom w:val="none" w:sz="0" w:space="0" w:color="auto"/>
                                        <w:right w:val="none" w:sz="0" w:space="0" w:color="auto"/>
                                      </w:divBdr>
                                    </w:div>
                                    <w:div w:id="1363358369">
                                      <w:marLeft w:val="0"/>
                                      <w:marRight w:val="0"/>
                                      <w:marTop w:val="0"/>
                                      <w:marBottom w:val="0"/>
                                      <w:divBdr>
                                        <w:top w:val="none" w:sz="0" w:space="0" w:color="auto"/>
                                        <w:left w:val="none" w:sz="0" w:space="0" w:color="auto"/>
                                        <w:bottom w:val="none" w:sz="0" w:space="0" w:color="auto"/>
                                        <w:right w:val="none" w:sz="0" w:space="0" w:color="auto"/>
                                      </w:divBdr>
                                    </w:div>
                                    <w:div w:id="1669558184">
                                      <w:marLeft w:val="0"/>
                                      <w:marRight w:val="0"/>
                                      <w:marTop w:val="0"/>
                                      <w:marBottom w:val="0"/>
                                      <w:divBdr>
                                        <w:top w:val="none" w:sz="0" w:space="0" w:color="auto"/>
                                        <w:left w:val="none" w:sz="0" w:space="0" w:color="auto"/>
                                        <w:bottom w:val="none" w:sz="0" w:space="0" w:color="auto"/>
                                        <w:right w:val="none" w:sz="0" w:space="0" w:color="auto"/>
                                      </w:divBdr>
                                    </w:div>
                                    <w:div w:id="987980051">
                                      <w:marLeft w:val="0"/>
                                      <w:marRight w:val="0"/>
                                      <w:marTop w:val="0"/>
                                      <w:marBottom w:val="0"/>
                                      <w:divBdr>
                                        <w:top w:val="none" w:sz="0" w:space="0" w:color="auto"/>
                                        <w:left w:val="none" w:sz="0" w:space="0" w:color="auto"/>
                                        <w:bottom w:val="none" w:sz="0" w:space="0" w:color="auto"/>
                                        <w:right w:val="none" w:sz="0" w:space="0" w:color="auto"/>
                                      </w:divBdr>
                                    </w:div>
                                    <w:div w:id="1010644447">
                                      <w:marLeft w:val="0"/>
                                      <w:marRight w:val="0"/>
                                      <w:marTop w:val="0"/>
                                      <w:marBottom w:val="0"/>
                                      <w:divBdr>
                                        <w:top w:val="none" w:sz="0" w:space="0" w:color="auto"/>
                                        <w:left w:val="none" w:sz="0" w:space="0" w:color="auto"/>
                                        <w:bottom w:val="none" w:sz="0" w:space="0" w:color="auto"/>
                                        <w:right w:val="none" w:sz="0" w:space="0" w:color="auto"/>
                                      </w:divBdr>
                                    </w:div>
                                    <w:div w:id="1139493967">
                                      <w:marLeft w:val="0"/>
                                      <w:marRight w:val="0"/>
                                      <w:marTop w:val="0"/>
                                      <w:marBottom w:val="0"/>
                                      <w:divBdr>
                                        <w:top w:val="none" w:sz="0" w:space="0" w:color="auto"/>
                                        <w:left w:val="none" w:sz="0" w:space="0" w:color="auto"/>
                                        <w:bottom w:val="none" w:sz="0" w:space="0" w:color="auto"/>
                                        <w:right w:val="none" w:sz="0" w:space="0" w:color="auto"/>
                                      </w:divBdr>
                                    </w:div>
                                    <w:div w:id="130636007">
                                      <w:marLeft w:val="0"/>
                                      <w:marRight w:val="0"/>
                                      <w:marTop w:val="0"/>
                                      <w:marBottom w:val="0"/>
                                      <w:divBdr>
                                        <w:top w:val="none" w:sz="0" w:space="0" w:color="auto"/>
                                        <w:left w:val="none" w:sz="0" w:space="0" w:color="auto"/>
                                        <w:bottom w:val="none" w:sz="0" w:space="0" w:color="auto"/>
                                        <w:right w:val="none" w:sz="0" w:space="0" w:color="auto"/>
                                      </w:divBdr>
                                    </w:div>
                                    <w:div w:id="1104961267">
                                      <w:marLeft w:val="0"/>
                                      <w:marRight w:val="0"/>
                                      <w:marTop w:val="0"/>
                                      <w:marBottom w:val="0"/>
                                      <w:divBdr>
                                        <w:top w:val="none" w:sz="0" w:space="0" w:color="auto"/>
                                        <w:left w:val="none" w:sz="0" w:space="0" w:color="auto"/>
                                        <w:bottom w:val="none" w:sz="0" w:space="0" w:color="auto"/>
                                        <w:right w:val="none" w:sz="0" w:space="0" w:color="auto"/>
                                      </w:divBdr>
                                    </w:div>
                                    <w:div w:id="836724274">
                                      <w:marLeft w:val="0"/>
                                      <w:marRight w:val="0"/>
                                      <w:marTop w:val="0"/>
                                      <w:marBottom w:val="0"/>
                                      <w:divBdr>
                                        <w:top w:val="none" w:sz="0" w:space="0" w:color="auto"/>
                                        <w:left w:val="none" w:sz="0" w:space="0" w:color="auto"/>
                                        <w:bottom w:val="none" w:sz="0" w:space="0" w:color="auto"/>
                                        <w:right w:val="none" w:sz="0" w:space="0" w:color="auto"/>
                                      </w:divBdr>
                                    </w:div>
                                    <w:div w:id="873422716">
                                      <w:marLeft w:val="0"/>
                                      <w:marRight w:val="0"/>
                                      <w:marTop w:val="0"/>
                                      <w:marBottom w:val="0"/>
                                      <w:divBdr>
                                        <w:top w:val="none" w:sz="0" w:space="0" w:color="auto"/>
                                        <w:left w:val="none" w:sz="0" w:space="0" w:color="auto"/>
                                        <w:bottom w:val="none" w:sz="0" w:space="0" w:color="auto"/>
                                        <w:right w:val="none" w:sz="0" w:space="0" w:color="auto"/>
                                      </w:divBdr>
                                    </w:div>
                                    <w:div w:id="1134757911">
                                      <w:marLeft w:val="0"/>
                                      <w:marRight w:val="0"/>
                                      <w:marTop w:val="0"/>
                                      <w:marBottom w:val="0"/>
                                      <w:divBdr>
                                        <w:top w:val="none" w:sz="0" w:space="0" w:color="auto"/>
                                        <w:left w:val="none" w:sz="0" w:space="0" w:color="auto"/>
                                        <w:bottom w:val="none" w:sz="0" w:space="0" w:color="auto"/>
                                        <w:right w:val="none" w:sz="0" w:space="0" w:color="auto"/>
                                      </w:divBdr>
                                    </w:div>
                                    <w:div w:id="1993484260">
                                      <w:marLeft w:val="0"/>
                                      <w:marRight w:val="0"/>
                                      <w:marTop w:val="0"/>
                                      <w:marBottom w:val="0"/>
                                      <w:divBdr>
                                        <w:top w:val="none" w:sz="0" w:space="0" w:color="auto"/>
                                        <w:left w:val="none" w:sz="0" w:space="0" w:color="auto"/>
                                        <w:bottom w:val="none" w:sz="0" w:space="0" w:color="auto"/>
                                        <w:right w:val="none" w:sz="0" w:space="0" w:color="auto"/>
                                      </w:divBdr>
                                    </w:div>
                                    <w:div w:id="2037389845">
                                      <w:marLeft w:val="0"/>
                                      <w:marRight w:val="0"/>
                                      <w:marTop w:val="0"/>
                                      <w:marBottom w:val="0"/>
                                      <w:divBdr>
                                        <w:top w:val="none" w:sz="0" w:space="0" w:color="auto"/>
                                        <w:left w:val="none" w:sz="0" w:space="0" w:color="auto"/>
                                        <w:bottom w:val="none" w:sz="0" w:space="0" w:color="auto"/>
                                        <w:right w:val="none" w:sz="0" w:space="0" w:color="auto"/>
                                      </w:divBdr>
                                    </w:div>
                                    <w:div w:id="539560700">
                                      <w:marLeft w:val="0"/>
                                      <w:marRight w:val="0"/>
                                      <w:marTop w:val="0"/>
                                      <w:marBottom w:val="0"/>
                                      <w:divBdr>
                                        <w:top w:val="none" w:sz="0" w:space="0" w:color="auto"/>
                                        <w:left w:val="none" w:sz="0" w:space="0" w:color="auto"/>
                                        <w:bottom w:val="none" w:sz="0" w:space="0" w:color="auto"/>
                                        <w:right w:val="none" w:sz="0" w:space="0" w:color="auto"/>
                                      </w:divBdr>
                                    </w:div>
                                    <w:div w:id="1913084311">
                                      <w:marLeft w:val="0"/>
                                      <w:marRight w:val="0"/>
                                      <w:marTop w:val="0"/>
                                      <w:marBottom w:val="0"/>
                                      <w:divBdr>
                                        <w:top w:val="none" w:sz="0" w:space="0" w:color="auto"/>
                                        <w:left w:val="none" w:sz="0" w:space="0" w:color="auto"/>
                                        <w:bottom w:val="none" w:sz="0" w:space="0" w:color="auto"/>
                                        <w:right w:val="none" w:sz="0" w:space="0" w:color="auto"/>
                                      </w:divBdr>
                                    </w:div>
                                    <w:div w:id="339090886">
                                      <w:marLeft w:val="0"/>
                                      <w:marRight w:val="0"/>
                                      <w:marTop w:val="0"/>
                                      <w:marBottom w:val="0"/>
                                      <w:divBdr>
                                        <w:top w:val="none" w:sz="0" w:space="0" w:color="auto"/>
                                        <w:left w:val="none" w:sz="0" w:space="0" w:color="auto"/>
                                        <w:bottom w:val="none" w:sz="0" w:space="0" w:color="auto"/>
                                        <w:right w:val="none" w:sz="0" w:space="0" w:color="auto"/>
                                      </w:divBdr>
                                    </w:div>
                                    <w:div w:id="1445659902">
                                      <w:marLeft w:val="0"/>
                                      <w:marRight w:val="0"/>
                                      <w:marTop w:val="0"/>
                                      <w:marBottom w:val="0"/>
                                      <w:divBdr>
                                        <w:top w:val="none" w:sz="0" w:space="0" w:color="auto"/>
                                        <w:left w:val="none" w:sz="0" w:space="0" w:color="auto"/>
                                        <w:bottom w:val="none" w:sz="0" w:space="0" w:color="auto"/>
                                        <w:right w:val="none" w:sz="0" w:space="0" w:color="auto"/>
                                      </w:divBdr>
                                    </w:div>
                                    <w:div w:id="50888170">
                                      <w:marLeft w:val="0"/>
                                      <w:marRight w:val="0"/>
                                      <w:marTop w:val="0"/>
                                      <w:marBottom w:val="0"/>
                                      <w:divBdr>
                                        <w:top w:val="none" w:sz="0" w:space="0" w:color="auto"/>
                                        <w:left w:val="none" w:sz="0" w:space="0" w:color="auto"/>
                                        <w:bottom w:val="none" w:sz="0" w:space="0" w:color="auto"/>
                                        <w:right w:val="none" w:sz="0" w:space="0" w:color="auto"/>
                                      </w:divBdr>
                                    </w:div>
                                    <w:div w:id="915751115">
                                      <w:marLeft w:val="0"/>
                                      <w:marRight w:val="0"/>
                                      <w:marTop w:val="0"/>
                                      <w:marBottom w:val="0"/>
                                      <w:divBdr>
                                        <w:top w:val="none" w:sz="0" w:space="0" w:color="auto"/>
                                        <w:left w:val="none" w:sz="0" w:space="0" w:color="auto"/>
                                        <w:bottom w:val="none" w:sz="0" w:space="0" w:color="auto"/>
                                        <w:right w:val="none" w:sz="0" w:space="0" w:color="auto"/>
                                      </w:divBdr>
                                    </w:div>
                                    <w:div w:id="955329004">
                                      <w:marLeft w:val="0"/>
                                      <w:marRight w:val="0"/>
                                      <w:marTop w:val="0"/>
                                      <w:marBottom w:val="0"/>
                                      <w:divBdr>
                                        <w:top w:val="none" w:sz="0" w:space="0" w:color="auto"/>
                                        <w:left w:val="none" w:sz="0" w:space="0" w:color="auto"/>
                                        <w:bottom w:val="none" w:sz="0" w:space="0" w:color="auto"/>
                                        <w:right w:val="none" w:sz="0" w:space="0" w:color="auto"/>
                                      </w:divBdr>
                                    </w:div>
                                    <w:div w:id="1704744773">
                                      <w:marLeft w:val="0"/>
                                      <w:marRight w:val="0"/>
                                      <w:marTop w:val="0"/>
                                      <w:marBottom w:val="0"/>
                                      <w:divBdr>
                                        <w:top w:val="none" w:sz="0" w:space="0" w:color="auto"/>
                                        <w:left w:val="none" w:sz="0" w:space="0" w:color="auto"/>
                                        <w:bottom w:val="none" w:sz="0" w:space="0" w:color="auto"/>
                                        <w:right w:val="none" w:sz="0" w:space="0" w:color="auto"/>
                                      </w:divBdr>
                                    </w:div>
                                    <w:div w:id="158932540">
                                      <w:marLeft w:val="0"/>
                                      <w:marRight w:val="0"/>
                                      <w:marTop w:val="0"/>
                                      <w:marBottom w:val="0"/>
                                      <w:divBdr>
                                        <w:top w:val="none" w:sz="0" w:space="0" w:color="auto"/>
                                        <w:left w:val="none" w:sz="0" w:space="0" w:color="auto"/>
                                        <w:bottom w:val="none" w:sz="0" w:space="0" w:color="auto"/>
                                        <w:right w:val="none" w:sz="0" w:space="0" w:color="auto"/>
                                      </w:divBdr>
                                    </w:div>
                                    <w:div w:id="2013290073">
                                      <w:marLeft w:val="0"/>
                                      <w:marRight w:val="0"/>
                                      <w:marTop w:val="0"/>
                                      <w:marBottom w:val="0"/>
                                      <w:divBdr>
                                        <w:top w:val="none" w:sz="0" w:space="0" w:color="auto"/>
                                        <w:left w:val="none" w:sz="0" w:space="0" w:color="auto"/>
                                        <w:bottom w:val="none" w:sz="0" w:space="0" w:color="auto"/>
                                        <w:right w:val="none" w:sz="0" w:space="0" w:color="auto"/>
                                      </w:divBdr>
                                    </w:div>
                                    <w:div w:id="5272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70210">
                          <w:marLeft w:val="0"/>
                          <w:marRight w:val="0"/>
                          <w:marTop w:val="180"/>
                          <w:marBottom w:val="180"/>
                          <w:divBdr>
                            <w:top w:val="none" w:sz="0" w:space="0" w:color="auto"/>
                            <w:left w:val="none" w:sz="0" w:space="0" w:color="auto"/>
                            <w:bottom w:val="none" w:sz="0" w:space="0" w:color="auto"/>
                            <w:right w:val="none" w:sz="0" w:space="0" w:color="auto"/>
                          </w:divBdr>
                          <w:divsChild>
                            <w:div w:id="1986277817">
                              <w:marLeft w:val="0"/>
                              <w:marRight w:val="0"/>
                              <w:marTop w:val="0"/>
                              <w:marBottom w:val="0"/>
                              <w:divBdr>
                                <w:top w:val="none" w:sz="0" w:space="0" w:color="auto"/>
                                <w:left w:val="none" w:sz="0" w:space="0" w:color="auto"/>
                                <w:bottom w:val="none" w:sz="0" w:space="0" w:color="auto"/>
                                <w:right w:val="none" w:sz="0" w:space="0" w:color="auto"/>
                              </w:divBdr>
                            </w:div>
                            <w:div w:id="823277625">
                              <w:marLeft w:val="0"/>
                              <w:marRight w:val="0"/>
                              <w:marTop w:val="0"/>
                              <w:marBottom w:val="0"/>
                              <w:divBdr>
                                <w:top w:val="none" w:sz="0" w:space="0" w:color="auto"/>
                                <w:left w:val="none" w:sz="0" w:space="0" w:color="auto"/>
                                <w:bottom w:val="none" w:sz="0" w:space="0" w:color="auto"/>
                                <w:right w:val="none" w:sz="0" w:space="0" w:color="auto"/>
                              </w:divBdr>
                              <w:divsChild>
                                <w:div w:id="312759234">
                                  <w:marLeft w:val="0"/>
                                  <w:marRight w:val="0"/>
                                  <w:marTop w:val="0"/>
                                  <w:marBottom w:val="0"/>
                                  <w:divBdr>
                                    <w:top w:val="none" w:sz="0" w:space="0" w:color="auto"/>
                                    <w:left w:val="none" w:sz="0" w:space="0" w:color="auto"/>
                                    <w:bottom w:val="none" w:sz="0" w:space="0" w:color="auto"/>
                                    <w:right w:val="none" w:sz="0" w:space="0" w:color="auto"/>
                                  </w:divBdr>
                                  <w:divsChild>
                                    <w:div w:id="736436647">
                                      <w:marLeft w:val="0"/>
                                      <w:marRight w:val="0"/>
                                      <w:marTop w:val="0"/>
                                      <w:marBottom w:val="0"/>
                                      <w:divBdr>
                                        <w:top w:val="none" w:sz="0" w:space="0" w:color="auto"/>
                                        <w:left w:val="none" w:sz="0" w:space="0" w:color="auto"/>
                                        <w:bottom w:val="none" w:sz="0" w:space="0" w:color="auto"/>
                                        <w:right w:val="none" w:sz="0" w:space="0" w:color="auto"/>
                                      </w:divBdr>
                                    </w:div>
                                    <w:div w:id="656566998">
                                      <w:marLeft w:val="0"/>
                                      <w:marRight w:val="0"/>
                                      <w:marTop w:val="0"/>
                                      <w:marBottom w:val="0"/>
                                      <w:divBdr>
                                        <w:top w:val="none" w:sz="0" w:space="0" w:color="auto"/>
                                        <w:left w:val="none" w:sz="0" w:space="0" w:color="auto"/>
                                        <w:bottom w:val="none" w:sz="0" w:space="0" w:color="auto"/>
                                        <w:right w:val="none" w:sz="0" w:space="0" w:color="auto"/>
                                      </w:divBdr>
                                    </w:div>
                                    <w:div w:id="1112937896">
                                      <w:marLeft w:val="0"/>
                                      <w:marRight w:val="0"/>
                                      <w:marTop w:val="0"/>
                                      <w:marBottom w:val="0"/>
                                      <w:divBdr>
                                        <w:top w:val="none" w:sz="0" w:space="0" w:color="auto"/>
                                        <w:left w:val="none" w:sz="0" w:space="0" w:color="auto"/>
                                        <w:bottom w:val="none" w:sz="0" w:space="0" w:color="auto"/>
                                        <w:right w:val="none" w:sz="0" w:space="0" w:color="auto"/>
                                      </w:divBdr>
                                    </w:div>
                                    <w:div w:id="1851410926">
                                      <w:marLeft w:val="0"/>
                                      <w:marRight w:val="0"/>
                                      <w:marTop w:val="0"/>
                                      <w:marBottom w:val="0"/>
                                      <w:divBdr>
                                        <w:top w:val="none" w:sz="0" w:space="0" w:color="auto"/>
                                        <w:left w:val="none" w:sz="0" w:space="0" w:color="auto"/>
                                        <w:bottom w:val="none" w:sz="0" w:space="0" w:color="auto"/>
                                        <w:right w:val="none" w:sz="0" w:space="0" w:color="auto"/>
                                      </w:divBdr>
                                    </w:div>
                                    <w:div w:id="1032847386">
                                      <w:marLeft w:val="0"/>
                                      <w:marRight w:val="0"/>
                                      <w:marTop w:val="0"/>
                                      <w:marBottom w:val="0"/>
                                      <w:divBdr>
                                        <w:top w:val="none" w:sz="0" w:space="0" w:color="auto"/>
                                        <w:left w:val="none" w:sz="0" w:space="0" w:color="auto"/>
                                        <w:bottom w:val="none" w:sz="0" w:space="0" w:color="auto"/>
                                        <w:right w:val="none" w:sz="0" w:space="0" w:color="auto"/>
                                      </w:divBdr>
                                    </w:div>
                                    <w:div w:id="1672760809">
                                      <w:marLeft w:val="0"/>
                                      <w:marRight w:val="0"/>
                                      <w:marTop w:val="0"/>
                                      <w:marBottom w:val="0"/>
                                      <w:divBdr>
                                        <w:top w:val="none" w:sz="0" w:space="0" w:color="auto"/>
                                        <w:left w:val="none" w:sz="0" w:space="0" w:color="auto"/>
                                        <w:bottom w:val="none" w:sz="0" w:space="0" w:color="auto"/>
                                        <w:right w:val="none" w:sz="0" w:space="0" w:color="auto"/>
                                      </w:divBdr>
                                    </w:div>
                                    <w:div w:id="257295542">
                                      <w:marLeft w:val="0"/>
                                      <w:marRight w:val="0"/>
                                      <w:marTop w:val="0"/>
                                      <w:marBottom w:val="0"/>
                                      <w:divBdr>
                                        <w:top w:val="none" w:sz="0" w:space="0" w:color="auto"/>
                                        <w:left w:val="none" w:sz="0" w:space="0" w:color="auto"/>
                                        <w:bottom w:val="none" w:sz="0" w:space="0" w:color="auto"/>
                                        <w:right w:val="none" w:sz="0" w:space="0" w:color="auto"/>
                                      </w:divBdr>
                                    </w:div>
                                    <w:div w:id="1106577695">
                                      <w:marLeft w:val="0"/>
                                      <w:marRight w:val="0"/>
                                      <w:marTop w:val="0"/>
                                      <w:marBottom w:val="0"/>
                                      <w:divBdr>
                                        <w:top w:val="none" w:sz="0" w:space="0" w:color="auto"/>
                                        <w:left w:val="none" w:sz="0" w:space="0" w:color="auto"/>
                                        <w:bottom w:val="none" w:sz="0" w:space="0" w:color="auto"/>
                                        <w:right w:val="none" w:sz="0" w:space="0" w:color="auto"/>
                                      </w:divBdr>
                                    </w:div>
                                    <w:div w:id="1679965603">
                                      <w:marLeft w:val="0"/>
                                      <w:marRight w:val="0"/>
                                      <w:marTop w:val="0"/>
                                      <w:marBottom w:val="0"/>
                                      <w:divBdr>
                                        <w:top w:val="none" w:sz="0" w:space="0" w:color="auto"/>
                                        <w:left w:val="none" w:sz="0" w:space="0" w:color="auto"/>
                                        <w:bottom w:val="none" w:sz="0" w:space="0" w:color="auto"/>
                                        <w:right w:val="none" w:sz="0" w:space="0" w:color="auto"/>
                                      </w:divBdr>
                                    </w:div>
                                    <w:div w:id="683019222">
                                      <w:marLeft w:val="0"/>
                                      <w:marRight w:val="0"/>
                                      <w:marTop w:val="0"/>
                                      <w:marBottom w:val="0"/>
                                      <w:divBdr>
                                        <w:top w:val="none" w:sz="0" w:space="0" w:color="auto"/>
                                        <w:left w:val="none" w:sz="0" w:space="0" w:color="auto"/>
                                        <w:bottom w:val="none" w:sz="0" w:space="0" w:color="auto"/>
                                        <w:right w:val="none" w:sz="0" w:space="0" w:color="auto"/>
                                      </w:divBdr>
                                    </w:div>
                                    <w:div w:id="562764834">
                                      <w:marLeft w:val="0"/>
                                      <w:marRight w:val="0"/>
                                      <w:marTop w:val="0"/>
                                      <w:marBottom w:val="0"/>
                                      <w:divBdr>
                                        <w:top w:val="none" w:sz="0" w:space="0" w:color="auto"/>
                                        <w:left w:val="none" w:sz="0" w:space="0" w:color="auto"/>
                                        <w:bottom w:val="none" w:sz="0" w:space="0" w:color="auto"/>
                                        <w:right w:val="none" w:sz="0" w:space="0" w:color="auto"/>
                                      </w:divBdr>
                                    </w:div>
                                    <w:div w:id="1589970815">
                                      <w:marLeft w:val="0"/>
                                      <w:marRight w:val="0"/>
                                      <w:marTop w:val="0"/>
                                      <w:marBottom w:val="0"/>
                                      <w:divBdr>
                                        <w:top w:val="none" w:sz="0" w:space="0" w:color="auto"/>
                                        <w:left w:val="none" w:sz="0" w:space="0" w:color="auto"/>
                                        <w:bottom w:val="none" w:sz="0" w:space="0" w:color="auto"/>
                                        <w:right w:val="none" w:sz="0" w:space="0" w:color="auto"/>
                                      </w:divBdr>
                                    </w:div>
                                    <w:div w:id="488601426">
                                      <w:marLeft w:val="0"/>
                                      <w:marRight w:val="0"/>
                                      <w:marTop w:val="0"/>
                                      <w:marBottom w:val="0"/>
                                      <w:divBdr>
                                        <w:top w:val="none" w:sz="0" w:space="0" w:color="auto"/>
                                        <w:left w:val="none" w:sz="0" w:space="0" w:color="auto"/>
                                        <w:bottom w:val="none" w:sz="0" w:space="0" w:color="auto"/>
                                        <w:right w:val="none" w:sz="0" w:space="0" w:color="auto"/>
                                      </w:divBdr>
                                    </w:div>
                                    <w:div w:id="802190910">
                                      <w:marLeft w:val="0"/>
                                      <w:marRight w:val="0"/>
                                      <w:marTop w:val="0"/>
                                      <w:marBottom w:val="0"/>
                                      <w:divBdr>
                                        <w:top w:val="none" w:sz="0" w:space="0" w:color="auto"/>
                                        <w:left w:val="none" w:sz="0" w:space="0" w:color="auto"/>
                                        <w:bottom w:val="none" w:sz="0" w:space="0" w:color="auto"/>
                                        <w:right w:val="none" w:sz="0" w:space="0" w:color="auto"/>
                                      </w:divBdr>
                                    </w:div>
                                    <w:div w:id="1442724585">
                                      <w:marLeft w:val="0"/>
                                      <w:marRight w:val="0"/>
                                      <w:marTop w:val="0"/>
                                      <w:marBottom w:val="0"/>
                                      <w:divBdr>
                                        <w:top w:val="none" w:sz="0" w:space="0" w:color="auto"/>
                                        <w:left w:val="none" w:sz="0" w:space="0" w:color="auto"/>
                                        <w:bottom w:val="none" w:sz="0" w:space="0" w:color="auto"/>
                                        <w:right w:val="none" w:sz="0" w:space="0" w:color="auto"/>
                                      </w:divBdr>
                                    </w:div>
                                    <w:div w:id="606041162">
                                      <w:marLeft w:val="0"/>
                                      <w:marRight w:val="0"/>
                                      <w:marTop w:val="0"/>
                                      <w:marBottom w:val="0"/>
                                      <w:divBdr>
                                        <w:top w:val="none" w:sz="0" w:space="0" w:color="auto"/>
                                        <w:left w:val="none" w:sz="0" w:space="0" w:color="auto"/>
                                        <w:bottom w:val="none" w:sz="0" w:space="0" w:color="auto"/>
                                        <w:right w:val="none" w:sz="0" w:space="0" w:color="auto"/>
                                      </w:divBdr>
                                    </w:div>
                                    <w:div w:id="1704288230">
                                      <w:marLeft w:val="0"/>
                                      <w:marRight w:val="0"/>
                                      <w:marTop w:val="0"/>
                                      <w:marBottom w:val="0"/>
                                      <w:divBdr>
                                        <w:top w:val="none" w:sz="0" w:space="0" w:color="auto"/>
                                        <w:left w:val="none" w:sz="0" w:space="0" w:color="auto"/>
                                        <w:bottom w:val="none" w:sz="0" w:space="0" w:color="auto"/>
                                        <w:right w:val="none" w:sz="0" w:space="0" w:color="auto"/>
                                      </w:divBdr>
                                    </w:div>
                                    <w:div w:id="223377767">
                                      <w:marLeft w:val="0"/>
                                      <w:marRight w:val="0"/>
                                      <w:marTop w:val="0"/>
                                      <w:marBottom w:val="0"/>
                                      <w:divBdr>
                                        <w:top w:val="none" w:sz="0" w:space="0" w:color="auto"/>
                                        <w:left w:val="none" w:sz="0" w:space="0" w:color="auto"/>
                                        <w:bottom w:val="none" w:sz="0" w:space="0" w:color="auto"/>
                                        <w:right w:val="none" w:sz="0" w:space="0" w:color="auto"/>
                                      </w:divBdr>
                                    </w:div>
                                    <w:div w:id="128326803">
                                      <w:marLeft w:val="0"/>
                                      <w:marRight w:val="0"/>
                                      <w:marTop w:val="0"/>
                                      <w:marBottom w:val="0"/>
                                      <w:divBdr>
                                        <w:top w:val="none" w:sz="0" w:space="0" w:color="auto"/>
                                        <w:left w:val="none" w:sz="0" w:space="0" w:color="auto"/>
                                        <w:bottom w:val="none" w:sz="0" w:space="0" w:color="auto"/>
                                        <w:right w:val="none" w:sz="0" w:space="0" w:color="auto"/>
                                      </w:divBdr>
                                    </w:div>
                                    <w:div w:id="836186366">
                                      <w:marLeft w:val="0"/>
                                      <w:marRight w:val="0"/>
                                      <w:marTop w:val="0"/>
                                      <w:marBottom w:val="0"/>
                                      <w:divBdr>
                                        <w:top w:val="none" w:sz="0" w:space="0" w:color="auto"/>
                                        <w:left w:val="none" w:sz="0" w:space="0" w:color="auto"/>
                                        <w:bottom w:val="none" w:sz="0" w:space="0" w:color="auto"/>
                                        <w:right w:val="none" w:sz="0" w:space="0" w:color="auto"/>
                                      </w:divBdr>
                                    </w:div>
                                    <w:div w:id="69812724">
                                      <w:marLeft w:val="0"/>
                                      <w:marRight w:val="0"/>
                                      <w:marTop w:val="0"/>
                                      <w:marBottom w:val="0"/>
                                      <w:divBdr>
                                        <w:top w:val="none" w:sz="0" w:space="0" w:color="auto"/>
                                        <w:left w:val="none" w:sz="0" w:space="0" w:color="auto"/>
                                        <w:bottom w:val="none" w:sz="0" w:space="0" w:color="auto"/>
                                        <w:right w:val="none" w:sz="0" w:space="0" w:color="auto"/>
                                      </w:divBdr>
                                    </w:div>
                                    <w:div w:id="1547638568">
                                      <w:marLeft w:val="0"/>
                                      <w:marRight w:val="0"/>
                                      <w:marTop w:val="0"/>
                                      <w:marBottom w:val="0"/>
                                      <w:divBdr>
                                        <w:top w:val="none" w:sz="0" w:space="0" w:color="auto"/>
                                        <w:left w:val="none" w:sz="0" w:space="0" w:color="auto"/>
                                        <w:bottom w:val="none" w:sz="0" w:space="0" w:color="auto"/>
                                        <w:right w:val="none" w:sz="0" w:space="0" w:color="auto"/>
                                      </w:divBdr>
                                    </w:div>
                                    <w:div w:id="1956330200">
                                      <w:marLeft w:val="0"/>
                                      <w:marRight w:val="0"/>
                                      <w:marTop w:val="0"/>
                                      <w:marBottom w:val="0"/>
                                      <w:divBdr>
                                        <w:top w:val="none" w:sz="0" w:space="0" w:color="auto"/>
                                        <w:left w:val="none" w:sz="0" w:space="0" w:color="auto"/>
                                        <w:bottom w:val="none" w:sz="0" w:space="0" w:color="auto"/>
                                        <w:right w:val="none" w:sz="0" w:space="0" w:color="auto"/>
                                      </w:divBdr>
                                    </w:div>
                                  </w:divsChild>
                                </w:div>
                                <w:div w:id="2112042012">
                                  <w:marLeft w:val="0"/>
                                  <w:marRight w:val="0"/>
                                  <w:marTop w:val="0"/>
                                  <w:marBottom w:val="0"/>
                                  <w:divBdr>
                                    <w:top w:val="none" w:sz="0" w:space="0" w:color="auto"/>
                                    <w:left w:val="none" w:sz="0" w:space="0" w:color="auto"/>
                                    <w:bottom w:val="none" w:sz="0" w:space="0" w:color="auto"/>
                                    <w:right w:val="none" w:sz="0" w:space="0" w:color="auto"/>
                                  </w:divBdr>
                                  <w:divsChild>
                                    <w:div w:id="1677340527">
                                      <w:marLeft w:val="0"/>
                                      <w:marRight w:val="0"/>
                                      <w:marTop w:val="0"/>
                                      <w:marBottom w:val="0"/>
                                      <w:divBdr>
                                        <w:top w:val="none" w:sz="0" w:space="0" w:color="auto"/>
                                        <w:left w:val="none" w:sz="0" w:space="0" w:color="auto"/>
                                        <w:bottom w:val="none" w:sz="0" w:space="0" w:color="auto"/>
                                        <w:right w:val="none" w:sz="0" w:space="0" w:color="auto"/>
                                      </w:divBdr>
                                    </w:div>
                                    <w:div w:id="1230338767">
                                      <w:marLeft w:val="0"/>
                                      <w:marRight w:val="0"/>
                                      <w:marTop w:val="0"/>
                                      <w:marBottom w:val="0"/>
                                      <w:divBdr>
                                        <w:top w:val="none" w:sz="0" w:space="0" w:color="auto"/>
                                        <w:left w:val="none" w:sz="0" w:space="0" w:color="auto"/>
                                        <w:bottom w:val="none" w:sz="0" w:space="0" w:color="auto"/>
                                        <w:right w:val="none" w:sz="0" w:space="0" w:color="auto"/>
                                      </w:divBdr>
                                    </w:div>
                                    <w:div w:id="2069959699">
                                      <w:marLeft w:val="0"/>
                                      <w:marRight w:val="0"/>
                                      <w:marTop w:val="0"/>
                                      <w:marBottom w:val="0"/>
                                      <w:divBdr>
                                        <w:top w:val="none" w:sz="0" w:space="0" w:color="auto"/>
                                        <w:left w:val="none" w:sz="0" w:space="0" w:color="auto"/>
                                        <w:bottom w:val="none" w:sz="0" w:space="0" w:color="auto"/>
                                        <w:right w:val="none" w:sz="0" w:space="0" w:color="auto"/>
                                      </w:divBdr>
                                    </w:div>
                                    <w:div w:id="808322569">
                                      <w:marLeft w:val="0"/>
                                      <w:marRight w:val="0"/>
                                      <w:marTop w:val="0"/>
                                      <w:marBottom w:val="0"/>
                                      <w:divBdr>
                                        <w:top w:val="none" w:sz="0" w:space="0" w:color="auto"/>
                                        <w:left w:val="none" w:sz="0" w:space="0" w:color="auto"/>
                                        <w:bottom w:val="none" w:sz="0" w:space="0" w:color="auto"/>
                                        <w:right w:val="none" w:sz="0" w:space="0" w:color="auto"/>
                                      </w:divBdr>
                                    </w:div>
                                    <w:div w:id="2138529111">
                                      <w:marLeft w:val="0"/>
                                      <w:marRight w:val="0"/>
                                      <w:marTop w:val="0"/>
                                      <w:marBottom w:val="0"/>
                                      <w:divBdr>
                                        <w:top w:val="none" w:sz="0" w:space="0" w:color="auto"/>
                                        <w:left w:val="none" w:sz="0" w:space="0" w:color="auto"/>
                                        <w:bottom w:val="none" w:sz="0" w:space="0" w:color="auto"/>
                                        <w:right w:val="none" w:sz="0" w:space="0" w:color="auto"/>
                                      </w:divBdr>
                                    </w:div>
                                    <w:div w:id="1734884704">
                                      <w:marLeft w:val="0"/>
                                      <w:marRight w:val="0"/>
                                      <w:marTop w:val="0"/>
                                      <w:marBottom w:val="0"/>
                                      <w:divBdr>
                                        <w:top w:val="none" w:sz="0" w:space="0" w:color="auto"/>
                                        <w:left w:val="none" w:sz="0" w:space="0" w:color="auto"/>
                                        <w:bottom w:val="none" w:sz="0" w:space="0" w:color="auto"/>
                                        <w:right w:val="none" w:sz="0" w:space="0" w:color="auto"/>
                                      </w:divBdr>
                                    </w:div>
                                    <w:div w:id="457572363">
                                      <w:marLeft w:val="0"/>
                                      <w:marRight w:val="0"/>
                                      <w:marTop w:val="0"/>
                                      <w:marBottom w:val="0"/>
                                      <w:divBdr>
                                        <w:top w:val="none" w:sz="0" w:space="0" w:color="auto"/>
                                        <w:left w:val="none" w:sz="0" w:space="0" w:color="auto"/>
                                        <w:bottom w:val="none" w:sz="0" w:space="0" w:color="auto"/>
                                        <w:right w:val="none" w:sz="0" w:space="0" w:color="auto"/>
                                      </w:divBdr>
                                    </w:div>
                                    <w:div w:id="1028067839">
                                      <w:marLeft w:val="0"/>
                                      <w:marRight w:val="0"/>
                                      <w:marTop w:val="0"/>
                                      <w:marBottom w:val="0"/>
                                      <w:divBdr>
                                        <w:top w:val="none" w:sz="0" w:space="0" w:color="auto"/>
                                        <w:left w:val="none" w:sz="0" w:space="0" w:color="auto"/>
                                        <w:bottom w:val="none" w:sz="0" w:space="0" w:color="auto"/>
                                        <w:right w:val="none" w:sz="0" w:space="0" w:color="auto"/>
                                      </w:divBdr>
                                    </w:div>
                                    <w:div w:id="1997882686">
                                      <w:marLeft w:val="0"/>
                                      <w:marRight w:val="0"/>
                                      <w:marTop w:val="0"/>
                                      <w:marBottom w:val="0"/>
                                      <w:divBdr>
                                        <w:top w:val="none" w:sz="0" w:space="0" w:color="auto"/>
                                        <w:left w:val="none" w:sz="0" w:space="0" w:color="auto"/>
                                        <w:bottom w:val="none" w:sz="0" w:space="0" w:color="auto"/>
                                        <w:right w:val="none" w:sz="0" w:space="0" w:color="auto"/>
                                      </w:divBdr>
                                    </w:div>
                                    <w:div w:id="45298083">
                                      <w:marLeft w:val="0"/>
                                      <w:marRight w:val="0"/>
                                      <w:marTop w:val="0"/>
                                      <w:marBottom w:val="0"/>
                                      <w:divBdr>
                                        <w:top w:val="none" w:sz="0" w:space="0" w:color="auto"/>
                                        <w:left w:val="none" w:sz="0" w:space="0" w:color="auto"/>
                                        <w:bottom w:val="none" w:sz="0" w:space="0" w:color="auto"/>
                                        <w:right w:val="none" w:sz="0" w:space="0" w:color="auto"/>
                                      </w:divBdr>
                                    </w:div>
                                    <w:div w:id="1233157824">
                                      <w:marLeft w:val="0"/>
                                      <w:marRight w:val="0"/>
                                      <w:marTop w:val="0"/>
                                      <w:marBottom w:val="0"/>
                                      <w:divBdr>
                                        <w:top w:val="none" w:sz="0" w:space="0" w:color="auto"/>
                                        <w:left w:val="none" w:sz="0" w:space="0" w:color="auto"/>
                                        <w:bottom w:val="none" w:sz="0" w:space="0" w:color="auto"/>
                                        <w:right w:val="none" w:sz="0" w:space="0" w:color="auto"/>
                                      </w:divBdr>
                                    </w:div>
                                    <w:div w:id="1282954165">
                                      <w:marLeft w:val="0"/>
                                      <w:marRight w:val="0"/>
                                      <w:marTop w:val="0"/>
                                      <w:marBottom w:val="0"/>
                                      <w:divBdr>
                                        <w:top w:val="none" w:sz="0" w:space="0" w:color="auto"/>
                                        <w:left w:val="none" w:sz="0" w:space="0" w:color="auto"/>
                                        <w:bottom w:val="none" w:sz="0" w:space="0" w:color="auto"/>
                                        <w:right w:val="none" w:sz="0" w:space="0" w:color="auto"/>
                                      </w:divBdr>
                                    </w:div>
                                    <w:div w:id="1626737485">
                                      <w:marLeft w:val="0"/>
                                      <w:marRight w:val="0"/>
                                      <w:marTop w:val="0"/>
                                      <w:marBottom w:val="0"/>
                                      <w:divBdr>
                                        <w:top w:val="none" w:sz="0" w:space="0" w:color="auto"/>
                                        <w:left w:val="none" w:sz="0" w:space="0" w:color="auto"/>
                                        <w:bottom w:val="none" w:sz="0" w:space="0" w:color="auto"/>
                                        <w:right w:val="none" w:sz="0" w:space="0" w:color="auto"/>
                                      </w:divBdr>
                                    </w:div>
                                    <w:div w:id="130483346">
                                      <w:marLeft w:val="0"/>
                                      <w:marRight w:val="0"/>
                                      <w:marTop w:val="0"/>
                                      <w:marBottom w:val="0"/>
                                      <w:divBdr>
                                        <w:top w:val="none" w:sz="0" w:space="0" w:color="auto"/>
                                        <w:left w:val="none" w:sz="0" w:space="0" w:color="auto"/>
                                        <w:bottom w:val="none" w:sz="0" w:space="0" w:color="auto"/>
                                        <w:right w:val="none" w:sz="0" w:space="0" w:color="auto"/>
                                      </w:divBdr>
                                    </w:div>
                                    <w:div w:id="1629505279">
                                      <w:marLeft w:val="0"/>
                                      <w:marRight w:val="0"/>
                                      <w:marTop w:val="0"/>
                                      <w:marBottom w:val="0"/>
                                      <w:divBdr>
                                        <w:top w:val="none" w:sz="0" w:space="0" w:color="auto"/>
                                        <w:left w:val="none" w:sz="0" w:space="0" w:color="auto"/>
                                        <w:bottom w:val="none" w:sz="0" w:space="0" w:color="auto"/>
                                        <w:right w:val="none" w:sz="0" w:space="0" w:color="auto"/>
                                      </w:divBdr>
                                    </w:div>
                                    <w:div w:id="1027831195">
                                      <w:marLeft w:val="0"/>
                                      <w:marRight w:val="0"/>
                                      <w:marTop w:val="0"/>
                                      <w:marBottom w:val="0"/>
                                      <w:divBdr>
                                        <w:top w:val="none" w:sz="0" w:space="0" w:color="auto"/>
                                        <w:left w:val="none" w:sz="0" w:space="0" w:color="auto"/>
                                        <w:bottom w:val="none" w:sz="0" w:space="0" w:color="auto"/>
                                        <w:right w:val="none" w:sz="0" w:space="0" w:color="auto"/>
                                      </w:divBdr>
                                    </w:div>
                                    <w:div w:id="1491746841">
                                      <w:marLeft w:val="0"/>
                                      <w:marRight w:val="0"/>
                                      <w:marTop w:val="0"/>
                                      <w:marBottom w:val="0"/>
                                      <w:divBdr>
                                        <w:top w:val="none" w:sz="0" w:space="0" w:color="auto"/>
                                        <w:left w:val="none" w:sz="0" w:space="0" w:color="auto"/>
                                        <w:bottom w:val="none" w:sz="0" w:space="0" w:color="auto"/>
                                        <w:right w:val="none" w:sz="0" w:space="0" w:color="auto"/>
                                      </w:divBdr>
                                    </w:div>
                                    <w:div w:id="229929713">
                                      <w:marLeft w:val="0"/>
                                      <w:marRight w:val="0"/>
                                      <w:marTop w:val="0"/>
                                      <w:marBottom w:val="0"/>
                                      <w:divBdr>
                                        <w:top w:val="none" w:sz="0" w:space="0" w:color="auto"/>
                                        <w:left w:val="none" w:sz="0" w:space="0" w:color="auto"/>
                                        <w:bottom w:val="none" w:sz="0" w:space="0" w:color="auto"/>
                                        <w:right w:val="none" w:sz="0" w:space="0" w:color="auto"/>
                                      </w:divBdr>
                                    </w:div>
                                    <w:div w:id="1010253357">
                                      <w:marLeft w:val="0"/>
                                      <w:marRight w:val="0"/>
                                      <w:marTop w:val="0"/>
                                      <w:marBottom w:val="0"/>
                                      <w:divBdr>
                                        <w:top w:val="none" w:sz="0" w:space="0" w:color="auto"/>
                                        <w:left w:val="none" w:sz="0" w:space="0" w:color="auto"/>
                                        <w:bottom w:val="none" w:sz="0" w:space="0" w:color="auto"/>
                                        <w:right w:val="none" w:sz="0" w:space="0" w:color="auto"/>
                                      </w:divBdr>
                                    </w:div>
                                    <w:div w:id="1282146937">
                                      <w:marLeft w:val="0"/>
                                      <w:marRight w:val="0"/>
                                      <w:marTop w:val="0"/>
                                      <w:marBottom w:val="0"/>
                                      <w:divBdr>
                                        <w:top w:val="none" w:sz="0" w:space="0" w:color="auto"/>
                                        <w:left w:val="none" w:sz="0" w:space="0" w:color="auto"/>
                                        <w:bottom w:val="none" w:sz="0" w:space="0" w:color="auto"/>
                                        <w:right w:val="none" w:sz="0" w:space="0" w:color="auto"/>
                                      </w:divBdr>
                                    </w:div>
                                    <w:div w:id="1581480240">
                                      <w:marLeft w:val="0"/>
                                      <w:marRight w:val="0"/>
                                      <w:marTop w:val="0"/>
                                      <w:marBottom w:val="0"/>
                                      <w:divBdr>
                                        <w:top w:val="none" w:sz="0" w:space="0" w:color="auto"/>
                                        <w:left w:val="none" w:sz="0" w:space="0" w:color="auto"/>
                                        <w:bottom w:val="none" w:sz="0" w:space="0" w:color="auto"/>
                                        <w:right w:val="none" w:sz="0" w:space="0" w:color="auto"/>
                                      </w:divBdr>
                                    </w:div>
                                    <w:div w:id="1489784519">
                                      <w:marLeft w:val="0"/>
                                      <w:marRight w:val="0"/>
                                      <w:marTop w:val="0"/>
                                      <w:marBottom w:val="0"/>
                                      <w:divBdr>
                                        <w:top w:val="none" w:sz="0" w:space="0" w:color="auto"/>
                                        <w:left w:val="none" w:sz="0" w:space="0" w:color="auto"/>
                                        <w:bottom w:val="none" w:sz="0" w:space="0" w:color="auto"/>
                                        <w:right w:val="none" w:sz="0" w:space="0" w:color="auto"/>
                                      </w:divBdr>
                                    </w:div>
                                    <w:div w:id="11148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0137">
                          <w:marLeft w:val="0"/>
                          <w:marRight w:val="0"/>
                          <w:marTop w:val="180"/>
                          <w:marBottom w:val="180"/>
                          <w:divBdr>
                            <w:top w:val="none" w:sz="0" w:space="0" w:color="auto"/>
                            <w:left w:val="none" w:sz="0" w:space="0" w:color="auto"/>
                            <w:bottom w:val="none" w:sz="0" w:space="0" w:color="auto"/>
                            <w:right w:val="none" w:sz="0" w:space="0" w:color="auto"/>
                          </w:divBdr>
                          <w:divsChild>
                            <w:div w:id="17196395">
                              <w:marLeft w:val="0"/>
                              <w:marRight w:val="0"/>
                              <w:marTop w:val="0"/>
                              <w:marBottom w:val="0"/>
                              <w:divBdr>
                                <w:top w:val="none" w:sz="0" w:space="0" w:color="auto"/>
                                <w:left w:val="none" w:sz="0" w:space="0" w:color="auto"/>
                                <w:bottom w:val="none" w:sz="0" w:space="0" w:color="auto"/>
                                <w:right w:val="none" w:sz="0" w:space="0" w:color="auto"/>
                              </w:divBdr>
                            </w:div>
                            <w:div w:id="264198155">
                              <w:marLeft w:val="0"/>
                              <w:marRight w:val="0"/>
                              <w:marTop w:val="0"/>
                              <w:marBottom w:val="0"/>
                              <w:divBdr>
                                <w:top w:val="none" w:sz="0" w:space="0" w:color="auto"/>
                                <w:left w:val="none" w:sz="0" w:space="0" w:color="auto"/>
                                <w:bottom w:val="none" w:sz="0" w:space="0" w:color="auto"/>
                                <w:right w:val="none" w:sz="0" w:space="0" w:color="auto"/>
                              </w:divBdr>
                              <w:divsChild>
                                <w:div w:id="1631014649">
                                  <w:marLeft w:val="0"/>
                                  <w:marRight w:val="0"/>
                                  <w:marTop w:val="0"/>
                                  <w:marBottom w:val="0"/>
                                  <w:divBdr>
                                    <w:top w:val="none" w:sz="0" w:space="0" w:color="auto"/>
                                    <w:left w:val="none" w:sz="0" w:space="0" w:color="auto"/>
                                    <w:bottom w:val="none" w:sz="0" w:space="0" w:color="auto"/>
                                    <w:right w:val="none" w:sz="0" w:space="0" w:color="auto"/>
                                  </w:divBdr>
                                  <w:divsChild>
                                    <w:div w:id="1911428284">
                                      <w:marLeft w:val="0"/>
                                      <w:marRight w:val="0"/>
                                      <w:marTop w:val="0"/>
                                      <w:marBottom w:val="0"/>
                                      <w:divBdr>
                                        <w:top w:val="none" w:sz="0" w:space="0" w:color="auto"/>
                                        <w:left w:val="none" w:sz="0" w:space="0" w:color="auto"/>
                                        <w:bottom w:val="none" w:sz="0" w:space="0" w:color="auto"/>
                                        <w:right w:val="none" w:sz="0" w:space="0" w:color="auto"/>
                                      </w:divBdr>
                                    </w:div>
                                    <w:div w:id="1895048110">
                                      <w:marLeft w:val="0"/>
                                      <w:marRight w:val="0"/>
                                      <w:marTop w:val="0"/>
                                      <w:marBottom w:val="0"/>
                                      <w:divBdr>
                                        <w:top w:val="none" w:sz="0" w:space="0" w:color="auto"/>
                                        <w:left w:val="none" w:sz="0" w:space="0" w:color="auto"/>
                                        <w:bottom w:val="none" w:sz="0" w:space="0" w:color="auto"/>
                                        <w:right w:val="none" w:sz="0" w:space="0" w:color="auto"/>
                                      </w:divBdr>
                                    </w:div>
                                    <w:div w:id="1650205922">
                                      <w:marLeft w:val="0"/>
                                      <w:marRight w:val="0"/>
                                      <w:marTop w:val="0"/>
                                      <w:marBottom w:val="0"/>
                                      <w:divBdr>
                                        <w:top w:val="none" w:sz="0" w:space="0" w:color="auto"/>
                                        <w:left w:val="none" w:sz="0" w:space="0" w:color="auto"/>
                                        <w:bottom w:val="none" w:sz="0" w:space="0" w:color="auto"/>
                                        <w:right w:val="none" w:sz="0" w:space="0" w:color="auto"/>
                                      </w:divBdr>
                                    </w:div>
                                    <w:div w:id="91511929">
                                      <w:marLeft w:val="0"/>
                                      <w:marRight w:val="0"/>
                                      <w:marTop w:val="0"/>
                                      <w:marBottom w:val="0"/>
                                      <w:divBdr>
                                        <w:top w:val="none" w:sz="0" w:space="0" w:color="auto"/>
                                        <w:left w:val="none" w:sz="0" w:space="0" w:color="auto"/>
                                        <w:bottom w:val="none" w:sz="0" w:space="0" w:color="auto"/>
                                        <w:right w:val="none" w:sz="0" w:space="0" w:color="auto"/>
                                      </w:divBdr>
                                    </w:div>
                                    <w:div w:id="789055097">
                                      <w:marLeft w:val="0"/>
                                      <w:marRight w:val="0"/>
                                      <w:marTop w:val="0"/>
                                      <w:marBottom w:val="0"/>
                                      <w:divBdr>
                                        <w:top w:val="none" w:sz="0" w:space="0" w:color="auto"/>
                                        <w:left w:val="none" w:sz="0" w:space="0" w:color="auto"/>
                                        <w:bottom w:val="none" w:sz="0" w:space="0" w:color="auto"/>
                                        <w:right w:val="none" w:sz="0" w:space="0" w:color="auto"/>
                                      </w:divBdr>
                                    </w:div>
                                    <w:div w:id="1435050085">
                                      <w:marLeft w:val="0"/>
                                      <w:marRight w:val="0"/>
                                      <w:marTop w:val="0"/>
                                      <w:marBottom w:val="0"/>
                                      <w:divBdr>
                                        <w:top w:val="none" w:sz="0" w:space="0" w:color="auto"/>
                                        <w:left w:val="none" w:sz="0" w:space="0" w:color="auto"/>
                                        <w:bottom w:val="none" w:sz="0" w:space="0" w:color="auto"/>
                                        <w:right w:val="none" w:sz="0" w:space="0" w:color="auto"/>
                                      </w:divBdr>
                                    </w:div>
                                    <w:div w:id="1491292926">
                                      <w:marLeft w:val="0"/>
                                      <w:marRight w:val="0"/>
                                      <w:marTop w:val="0"/>
                                      <w:marBottom w:val="0"/>
                                      <w:divBdr>
                                        <w:top w:val="none" w:sz="0" w:space="0" w:color="auto"/>
                                        <w:left w:val="none" w:sz="0" w:space="0" w:color="auto"/>
                                        <w:bottom w:val="none" w:sz="0" w:space="0" w:color="auto"/>
                                        <w:right w:val="none" w:sz="0" w:space="0" w:color="auto"/>
                                      </w:divBdr>
                                    </w:div>
                                    <w:div w:id="1871256559">
                                      <w:marLeft w:val="0"/>
                                      <w:marRight w:val="0"/>
                                      <w:marTop w:val="0"/>
                                      <w:marBottom w:val="0"/>
                                      <w:divBdr>
                                        <w:top w:val="none" w:sz="0" w:space="0" w:color="auto"/>
                                        <w:left w:val="none" w:sz="0" w:space="0" w:color="auto"/>
                                        <w:bottom w:val="none" w:sz="0" w:space="0" w:color="auto"/>
                                        <w:right w:val="none" w:sz="0" w:space="0" w:color="auto"/>
                                      </w:divBdr>
                                    </w:div>
                                    <w:div w:id="1034843883">
                                      <w:marLeft w:val="0"/>
                                      <w:marRight w:val="0"/>
                                      <w:marTop w:val="0"/>
                                      <w:marBottom w:val="0"/>
                                      <w:divBdr>
                                        <w:top w:val="none" w:sz="0" w:space="0" w:color="auto"/>
                                        <w:left w:val="none" w:sz="0" w:space="0" w:color="auto"/>
                                        <w:bottom w:val="none" w:sz="0" w:space="0" w:color="auto"/>
                                        <w:right w:val="none" w:sz="0" w:space="0" w:color="auto"/>
                                      </w:divBdr>
                                    </w:div>
                                    <w:div w:id="1406953251">
                                      <w:marLeft w:val="0"/>
                                      <w:marRight w:val="0"/>
                                      <w:marTop w:val="0"/>
                                      <w:marBottom w:val="0"/>
                                      <w:divBdr>
                                        <w:top w:val="none" w:sz="0" w:space="0" w:color="auto"/>
                                        <w:left w:val="none" w:sz="0" w:space="0" w:color="auto"/>
                                        <w:bottom w:val="none" w:sz="0" w:space="0" w:color="auto"/>
                                        <w:right w:val="none" w:sz="0" w:space="0" w:color="auto"/>
                                      </w:divBdr>
                                    </w:div>
                                    <w:div w:id="1219123403">
                                      <w:marLeft w:val="0"/>
                                      <w:marRight w:val="0"/>
                                      <w:marTop w:val="0"/>
                                      <w:marBottom w:val="0"/>
                                      <w:divBdr>
                                        <w:top w:val="none" w:sz="0" w:space="0" w:color="auto"/>
                                        <w:left w:val="none" w:sz="0" w:space="0" w:color="auto"/>
                                        <w:bottom w:val="none" w:sz="0" w:space="0" w:color="auto"/>
                                        <w:right w:val="none" w:sz="0" w:space="0" w:color="auto"/>
                                      </w:divBdr>
                                    </w:div>
                                    <w:div w:id="420950459">
                                      <w:marLeft w:val="0"/>
                                      <w:marRight w:val="0"/>
                                      <w:marTop w:val="0"/>
                                      <w:marBottom w:val="0"/>
                                      <w:divBdr>
                                        <w:top w:val="none" w:sz="0" w:space="0" w:color="auto"/>
                                        <w:left w:val="none" w:sz="0" w:space="0" w:color="auto"/>
                                        <w:bottom w:val="none" w:sz="0" w:space="0" w:color="auto"/>
                                        <w:right w:val="none" w:sz="0" w:space="0" w:color="auto"/>
                                      </w:divBdr>
                                    </w:div>
                                    <w:div w:id="1764033809">
                                      <w:marLeft w:val="0"/>
                                      <w:marRight w:val="0"/>
                                      <w:marTop w:val="0"/>
                                      <w:marBottom w:val="0"/>
                                      <w:divBdr>
                                        <w:top w:val="none" w:sz="0" w:space="0" w:color="auto"/>
                                        <w:left w:val="none" w:sz="0" w:space="0" w:color="auto"/>
                                        <w:bottom w:val="none" w:sz="0" w:space="0" w:color="auto"/>
                                        <w:right w:val="none" w:sz="0" w:space="0" w:color="auto"/>
                                      </w:divBdr>
                                    </w:div>
                                    <w:div w:id="1956331414">
                                      <w:marLeft w:val="0"/>
                                      <w:marRight w:val="0"/>
                                      <w:marTop w:val="0"/>
                                      <w:marBottom w:val="0"/>
                                      <w:divBdr>
                                        <w:top w:val="none" w:sz="0" w:space="0" w:color="auto"/>
                                        <w:left w:val="none" w:sz="0" w:space="0" w:color="auto"/>
                                        <w:bottom w:val="none" w:sz="0" w:space="0" w:color="auto"/>
                                        <w:right w:val="none" w:sz="0" w:space="0" w:color="auto"/>
                                      </w:divBdr>
                                    </w:div>
                                    <w:div w:id="1749426131">
                                      <w:marLeft w:val="0"/>
                                      <w:marRight w:val="0"/>
                                      <w:marTop w:val="0"/>
                                      <w:marBottom w:val="0"/>
                                      <w:divBdr>
                                        <w:top w:val="none" w:sz="0" w:space="0" w:color="auto"/>
                                        <w:left w:val="none" w:sz="0" w:space="0" w:color="auto"/>
                                        <w:bottom w:val="none" w:sz="0" w:space="0" w:color="auto"/>
                                        <w:right w:val="none" w:sz="0" w:space="0" w:color="auto"/>
                                      </w:divBdr>
                                    </w:div>
                                  </w:divsChild>
                                </w:div>
                                <w:div w:id="2040619515">
                                  <w:marLeft w:val="0"/>
                                  <w:marRight w:val="0"/>
                                  <w:marTop w:val="0"/>
                                  <w:marBottom w:val="0"/>
                                  <w:divBdr>
                                    <w:top w:val="none" w:sz="0" w:space="0" w:color="auto"/>
                                    <w:left w:val="none" w:sz="0" w:space="0" w:color="auto"/>
                                    <w:bottom w:val="none" w:sz="0" w:space="0" w:color="auto"/>
                                    <w:right w:val="none" w:sz="0" w:space="0" w:color="auto"/>
                                  </w:divBdr>
                                  <w:divsChild>
                                    <w:div w:id="1343553682">
                                      <w:marLeft w:val="0"/>
                                      <w:marRight w:val="0"/>
                                      <w:marTop w:val="0"/>
                                      <w:marBottom w:val="0"/>
                                      <w:divBdr>
                                        <w:top w:val="none" w:sz="0" w:space="0" w:color="auto"/>
                                        <w:left w:val="none" w:sz="0" w:space="0" w:color="auto"/>
                                        <w:bottom w:val="none" w:sz="0" w:space="0" w:color="auto"/>
                                        <w:right w:val="none" w:sz="0" w:space="0" w:color="auto"/>
                                      </w:divBdr>
                                    </w:div>
                                    <w:div w:id="1450976962">
                                      <w:marLeft w:val="0"/>
                                      <w:marRight w:val="0"/>
                                      <w:marTop w:val="0"/>
                                      <w:marBottom w:val="0"/>
                                      <w:divBdr>
                                        <w:top w:val="none" w:sz="0" w:space="0" w:color="auto"/>
                                        <w:left w:val="none" w:sz="0" w:space="0" w:color="auto"/>
                                        <w:bottom w:val="none" w:sz="0" w:space="0" w:color="auto"/>
                                        <w:right w:val="none" w:sz="0" w:space="0" w:color="auto"/>
                                      </w:divBdr>
                                    </w:div>
                                    <w:div w:id="66922752">
                                      <w:marLeft w:val="0"/>
                                      <w:marRight w:val="0"/>
                                      <w:marTop w:val="0"/>
                                      <w:marBottom w:val="0"/>
                                      <w:divBdr>
                                        <w:top w:val="none" w:sz="0" w:space="0" w:color="auto"/>
                                        <w:left w:val="none" w:sz="0" w:space="0" w:color="auto"/>
                                        <w:bottom w:val="none" w:sz="0" w:space="0" w:color="auto"/>
                                        <w:right w:val="none" w:sz="0" w:space="0" w:color="auto"/>
                                      </w:divBdr>
                                    </w:div>
                                    <w:div w:id="94372493">
                                      <w:marLeft w:val="0"/>
                                      <w:marRight w:val="0"/>
                                      <w:marTop w:val="0"/>
                                      <w:marBottom w:val="0"/>
                                      <w:divBdr>
                                        <w:top w:val="none" w:sz="0" w:space="0" w:color="auto"/>
                                        <w:left w:val="none" w:sz="0" w:space="0" w:color="auto"/>
                                        <w:bottom w:val="none" w:sz="0" w:space="0" w:color="auto"/>
                                        <w:right w:val="none" w:sz="0" w:space="0" w:color="auto"/>
                                      </w:divBdr>
                                    </w:div>
                                    <w:div w:id="1801454146">
                                      <w:marLeft w:val="0"/>
                                      <w:marRight w:val="0"/>
                                      <w:marTop w:val="0"/>
                                      <w:marBottom w:val="0"/>
                                      <w:divBdr>
                                        <w:top w:val="none" w:sz="0" w:space="0" w:color="auto"/>
                                        <w:left w:val="none" w:sz="0" w:space="0" w:color="auto"/>
                                        <w:bottom w:val="none" w:sz="0" w:space="0" w:color="auto"/>
                                        <w:right w:val="none" w:sz="0" w:space="0" w:color="auto"/>
                                      </w:divBdr>
                                    </w:div>
                                    <w:div w:id="689834921">
                                      <w:marLeft w:val="0"/>
                                      <w:marRight w:val="0"/>
                                      <w:marTop w:val="0"/>
                                      <w:marBottom w:val="0"/>
                                      <w:divBdr>
                                        <w:top w:val="none" w:sz="0" w:space="0" w:color="auto"/>
                                        <w:left w:val="none" w:sz="0" w:space="0" w:color="auto"/>
                                        <w:bottom w:val="none" w:sz="0" w:space="0" w:color="auto"/>
                                        <w:right w:val="none" w:sz="0" w:space="0" w:color="auto"/>
                                      </w:divBdr>
                                    </w:div>
                                    <w:div w:id="1527211831">
                                      <w:marLeft w:val="0"/>
                                      <w:marRight w:val="0"/>
                                      <w:marTop w:val="0"/>
                                      <w:marBottom w:val="0"/>
                                      <w:divBdr>
                                        <w:top w:val="none" w:sz="0" w:space="0" w:color="auto"/>
                                        <w:left w:val="none" w:sz="0" w:space="0" w:color="auto"/>
                                        <w:bottom w:val="none" w:sz="0" w:space="0" w:color="auto"/>
                                        <w:right w:val="none" w:sz="0" w:space="0" w:color="auto"/>
                                      </w:divBdr>
                                    </w:div>
                                    <w:div w:id="1378318153">
                                      <w:marLeft w:val="0"/>
                                      <w:marRight w:val="0"/>
                                      <w:marTop w:val="0"/>
                                      <w:marBottom w:val="0"/>
                                      <w:divBdr>
                                        <w:top w:val="none" w:sz="0" w:space="0" w:color="auto"/>
                                        <w:left w:val="none" w:sz="0" w:space="0" w:color="auto"/>
                                        <w:bottom w:val="none" w:sz="0" w:space="0" w:color="auto"/>
                                        <w:right w:val="none" w:sz="0" w:space="0" w:color="auto"/>
                                      </w:divBdr>
                                    </w:div>
                                    <w:div w:id="1281958003">
                                      <w:marLeft w:val="0"/>
                                      <w:marRight w:val="0"/>
                                      <w:marTop w:val="0"/>
                                      <w:marBottom w:val="0"/>
                                      <w:divBdr>
                                        <w:top w:val="none" w:sz="0" w:space="0" w:color="auto"/>
                                        <w:left w:val="none" w:sz="0" w:space="0" w:color="auto"/>
                                        <w:bottom w:val="none" w:sz="0" w:space="0" w:color="auto"/>
                                        <w:right w:val="none" w:sz="0" w:space="0" w:color="auto"/>
                                      </w:divBdr>
                                    </w:div>
                                    <w:div w:id="1728990180">
                                      <w:marLeft w:val="0"/>
                                      <w:marRight w:val="0"/>
                                      <w:marTop w:val="0"/>
                                      <w:marBottom w:val="0"/>
                                      <w:divBdr>
                                        <w:top w:val="none" w:sz="0" w:space="0" w:color="auto"/>
                                        <w:left w:val="none" w:sz="0" w:space="0" w:color="auto"/>
                                        <w:bottom w:val="none" w:sz="0" w:space="0" w:color="auto"/>
                                        <w:right w:val="none" w:sz="0" w:space="0" w:color="auto"/>
                                      </w:divBdr>
                                    </w:div>
                                    <w:div w:id="270670720">
                                      <w:marLeft w:val="0"/>
                                      <w:marRight w:val="0"/>
                                      <w:marTop w:val="0"/>
                                      <w:marBottom w:val="0"/>
                                      <w:divBdr>
                                        <w:top w:val="none" w:sz="0" w:space="0" w:color="auto"/>
                                        <w:left w:val="none" w:sz="0" w:space="0" w:color="auto"/>
                                        <w:bottom w:val="none" w:sz="0" w:space="0" w:color="auto"/>
                                        <w:right w:val="none" w:sz="0" w:space="0" w:color="auto"/>
                                      </w:divBdr>
                                    </w:div>
                                    <w:div w:id="290400575">
                                      <w:marLeft w:val="0"/>
                                      <w:marRight w:val="0"/>
                                      <w:marTop w:val="0"/>
                                      <w:marBottom w:val="0"/>
                                      <w:divBdr>
                                        <w:top w:val="none" w:sz="0" w:space="0" w:color="auto"/>
                                        <w:left w:val="none" w:sz="0" w:space="0" w:color="auto"/>
                                        <w:bottom w:val="none" w:sz="0" w:space="0" w:color="auto"/>
                                        <w:right w:val="none" w:sz="0" w:space="0" w:color="auto"/>
                                      </w:divBdr>
                                    </w:div>
                                    <w:div w:id="1740901533">
                                      <w:marLeft w:val="0"/>
                                      <w:marRight w:val="0"/>
                                      <w:marTop w:val="0"/>
                                      <w:marBottom w:val="0"/>
                                      <w:divBdr>
                                        <w:top w:val="none" w:sz="0" w:space="0" w:color="auto"/>
                                        <w:left w:val="none" w:sz="0" w:space="0" w:color="auto"/>
                                        <w:bottom w:val="none" w:sz="0" w:space="0" w:color="auto"/>
                                        <w:right w:val="none" w:sz="0" w:space="0" w:color="auto"/>
                                      </w:divBdr>
                                    </w:div>
                                    <w:div w:id="2021422978">
                                      <w:marLeft w:val="0"/>
                                      <w:marRight w:val="0"/>
                                      <w:marTop w:val="0"/>
                                      <w:marBottom w:val="0"/>
                                      <w:divBdr>
                                        <w:top w:val="none" w:sz="0" w:space="0" w:color="auto"/>
                                        <w:left w:val="none" w:sz="0" w:space="0" w:color="auto"/>
                                        <w:bottom w:val="none" w:sz="0" w:space="0" w:color="auto"/>
                                        <w:right w:val="none" w:sz="0" w:space="0" w:color="auto"/>
                                      </w:divBdr>
                                    </w:div>
                                    <w:div w:id="18025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4058">
                          <w:marLeft w:val="0"/>
                          <w:marRight w:val="0"/>
                          <w:marTop w:val="180"/>
                          <w:marBottom w:val="180"/>
                          <w:divBdr>
                            <w:top w:val="none" w:sz="0" w:space="0" w:color="auto"/>
                            <w:left w:val="none" w:sz="0" w:space="0" w:color="auto"/>
                            <w:bottom w:val="none" w:sz="0" w:space="0" w:color="auto"/>
                            <w:right w:val="none" w:sz="0" w:space="0" w:color="auto"/>
                          </w:divBdr>
                          <w:divsChild>
                            <w:div w:id="498930278">
                              <w:marLeft w:val="0"/>
                              <w:marRight w:val="0"/>
                              <w:marTop w:val="0"/>
                              <w:marBottom w:val="0"/>
                              <w:divBdr>
                                <w:top w:val="none" w:sz="0" w:space="0" w:color="auto"/>
                                <w:left w:val="none" w:sz="0" w:space="0" w:color="auto"/>
                                <w:bottom w:val="none" w:sz="0" w:space="0" w:color="auto"/>
                                <w:right w:val="none" w:sz="0" w:space="0" w:color="auto"/>
                              </w:divBdr>
                            </w:div>
                            <w:div w:id="2046634257">
                              <w:marLeft w:val="0"/>
                              <w:marRight w:val="0"/>
                              <w:marTop w:val="0"/>
                              <w:marBottom w:val="0"/>
                              <w:divBdr>
                                <w:top w:val="none" w:sz="0" w:space="0" w:color="auto"/>
                                <w:left w:val="none" w:sz="0" w:space="0" w:color="auto"/>
                                <w:bottom w:val="none" w:sz="0" w:space="0" w:color="auto"/>
                                <w:right w:val="none" w:sz="0" w:space="0" w:color="auto"/>
                              </w:divBdr>
                              <w:divsChild>
                                <w:div w:id="1901286584">
                                  <w:marLeft w:val="0"/>
                                  <w:marRight w:val="0"/>
                                  <w:marTop w:val="0"/>
                                  <w:marBottom w:val="0"/>
                                  <w:divBdr>
                                    <w:top w:val="none" w:sz="0" w:space="0" w:color="auto"/>
                                    <w:left w:val="none" w:sz="0" w:space="0" w:color="auto"/>
                                    <w:bottom w:val="none" w:sz="0" w:space="0" w:color="auto"/>
                                    <w:right w:val="none" w:sz="0" w:space="0" w:color="auto"/>
                                  </w:divBdr>
                                  <w:divsChild>
                                    <w:div w:id="1504206195">
                                      <w:marLeft w:val="0"/>
                                      <w:marRight w:val="0"/>
                                      <w:marTop w:val="0"/>
                                      <w:marBottom w:val="0"/>
                                      <w:divBdr>
                                        <w:top w:val="none" w:sz="0" w:space="0" w:color="auto"/>
                                        <w:left w:val="none" w:sz="0" w:space="0" w:color="auto"/>
                                        <w:bottom w:val="none" w:sz="0" w:space="0" w:color="auto"/>
                                        <w:right w:val="none" w:sz="0" w:space="0" w:color="auto"/>
                                      </w:divBdr>
                                    </w:div>
                                    <w:div w:id="487284392">
                                      <w:marLeft w:val="0"/>
                                      <w:marRight w:val="0"/>
                                      <w:marTop w:val="0"/>
                                      <w:marBottom w:val="0"/>
                                      <w:divBdr>
                                        <w:top w:val="none" w:sz="0" w:space="0" w:color="auto"/>
                                        <w:left w:val="none" w:sz="0" w:space="0" w:color="auto"/>
                                        <w:bottom w:val="none" w:sz="0" w:space="0" w:color="auto"/>
                                        <w:right w:val="none" w:sz="0" w:space="0" w:color="auto"/>
                                      </w:divBdr>
                                    </w:div>
                                    <w:div w:id="146824793">
                                      <w:marLeft w:val="0"/>
                                      <w:marRight w:val="0"/>
                                      <w:marTop w:val="0"/>
                                      <w:marBottom w:val="0"/>
                                      <w:divBdr>
                                        <w:top w:val="none" w:sz="0" w:space="0" w:color="auto"/>
                                        <w:left w:val="none" w:sz="0" w:space="0" w:color="auto"/>
                                        <w:bottom w:val="none" w:sz="0" w:space="0" w:color="auto"/>
                                        <w:right w:val="none" w:sz="0" w:space="0" w:color="auto"/>
                                      </w:divBdr>
                                    </w:div>
                                    <w:div w:id="648706369">
                                      <w:marLeft w:val="0"/>
                                      <w:marRight w:val="0"/>
                                      <w:marTop w:val="0"/>
                                      <w:marBottom w:val="0"/>
                                      <w:divBdr>
                                        <w:top w:val="none" w:sz="0" w:space="0" w:color="auto"/>
                                        <w:left w:val="none" w:sz="0" w:space="0" w:color="auto"/>
                                        <w:bottom w:val="none" w:sz="0" w:space="0" w:color="auto"/>
                                        <w:right w:val="none" w:sz="0" w:space="0" w:color="auto"/>
                                      </w:divBdr>
                                    </w:div>
                                    <w:div w:id="1550265198">
                                      <w:marLeft w:val="0"/>
                                      <w:marRight w:val="0"/>
                                      <w:marTop w:val="0"/>
                                      <w:marBottom w:val="0"/>
                                      <w:divBdr>
                                        <w:top w:val="none" w:sz="0" w:space="0" w:color="auto"/>
                                        <w:left w:val="none" w:sz="0" w:space="0" w:color="auto"/>
                                        <w:bottom w:val="none" w:sz="0" w:space="0" w:color="auto"/>
                                        <w:right w:val="none" w:sz="0" w:space="0" w:color="auto"/>
                                      </w:divBdr>
                                    </w:div>
                                    <w:div w:id="697239070">
                                      <w:marLeft w:val="0"/>
                                      <w:marRight w:val="0"/>
                                      <w:marTop w:val="0"/>
                                      <w:marBottom w:val="0"/>
                                      <w:divBdr>
                                        <w:top w:val="none" w:sz="0" w:space="0" w:color="auto"/>
                                        <w:left w:val="none" w:sz="0" w:space="0" w:color="auto"/>
                                        <w:bottom w:val="none" w:sz="0" w:space="0" w:color="auto"/>
                                        <w:right w:val="none" w:sz="0" w:space="0" w:color="auto"/>
                                      </w:divBdr>
                                    </w:div>
                                    <w:div w:id="644553526">
                                      <w:marLeft w:val="0"/>
                                      <w:marRight w:val="0"/>
                                      <w:marTop w:val="0"/>
                                      <w:marBottom w:val="0"/>
                                      <w:divBdr>
                                        <w:top w:val="none" w:sz="0" w:space="0" w:color="auto"/>
                                        <w:left w:val="none" w:sz="0" w:space="0" w:color="auto"/>
                                        <w:bottom w:val="none" w:sz="0" w:space="0" w:color="auto"/>
                                        <w:right w:val="none" w:sz="0" w:space="0" w:color="auto"/>
                                      </w:divBdr>
                                    </w:div>
                                  </w:divsChild>
                                </w:div>
                                <w:div w:id="599340381">
                                  <w:marLeft w:val="0"/>
                                  <w:marRight w:val="0"/>
                                  <w:marTop w:val="0"/>
                                  <w:marBottom w:val="0"/>
                                  <w:divBdr>
                                    <w:top w:val="none" w:sz="0" w:space="0" w:color="auto"/>
                                    <w:left w:val="none" w:sz="0" w:space="0" w:color="auto"/>
                                    <w:bottom w:val="none" w:sz="0" w:space="0" w:color="auto"/>
                                    <w:right w:val="none" w:sz="0" w:space="0" w:color="auto"/>
                                  </w:divBdr>
                                  <w:divsChild>
                                    <w:div w:id="888302952">
                                      <w:marLeft w:val="0"/>
                                      <w:marRight w:val="0"/>
                                      <w:marTop w:val="0"/>
                                      <w:marBottom w:val="0"/>
                                      <w:divBdr>
                                        <w:top w:val="none" w:sz="0" w:space="0" w:color="auto"/>
                                        <w:left w:val="none" w:sz="0" w:space="0" w:color="auto"/>
                                        <w:bottom w:val="none" w:sz="0" w:space="0" w:color="auto"/>
                                        <w:right w:val="none" w:sz="0" w:space="0" w:color="auto"/>
                                      </w:divBdr>
                                    </w:div>
                                    <w:div w:id="1207176956">
                                      <w:marLeft w:val="0"/>
                                      <w:marRight w:val="0"/>
                                      <w:marTop w:val="0"/>
                                      <w:marBottom w:val="0"/>
                                      <w:divBdr>
                                        <w:top w:val="none" w:sz="0" w:space="0" w:color="auto"/>
                                        <w:left w:val="none" w:sz="0" w:space="0" w:color="auto"/>
                                        <w:bottom w:val="none" w:sz="0" w:space="0" w:color="auto"/>
                                        <w:right w:val="none" w:sz="0" w:space="0" w:color="auto"/>
                                      </w:divBdr>
                                    </w:div>
                                    <w:div w:id="1778450875">
                                      <w:marLeft w:val="0"/>
                                      <w:marRight w:val="0"/>
                                      <w:marTop w:val="0"/>
                                      <w:marBottom w:val="0"/>
                                      <w:divBdr>
                                        <w:top w:val="none" w:sz="0" w:space="0" w:color="auto"/>
                                        <w:left w:val="none" w:sz="0" w:space="0" w:color="auto"/>
                                        <w:bottom w:val="none" w:sz="0" w:space="0" w:color="auto"/>
                                        <w:right w:val="none" w:sz="0" w:space="0" w:color="auto"/>
                                      </w:divBdr>
                                    </w:div>
                                    <w:div w:id="2006470897">
                                      <w:marLeft w:val="0"/>
                                      <w:marRight w:val="0"/>
                                      <w:marTop w:val="0"/>
                                      <w:marBottom w:val="0"/>
                                      <w:divBdr>
                                        <w:top w:val="none" w:sz="0" w:space="0" w:color="auto"/>
                                        <w:left w:val="none" w:sz="0" w:space="0" w:color="auto"/>
                                        <w:bottom w:val="none" w:sz="0" w:space="0" w:color="auto"/>
                                        <w:right w:val="none" w:sz="0" w:space="0" w:color="auto"/>
                                      </w:divBdr>
                                    </w:div>
                                    <w:div w:id="1148135425">
                                      <w:marLeft w:val="0"/>
                                      <w:marRight w:val="0"/>
                                      <w:marTop w:val="0"/>
                                      <w:marBottom w:val="0"/>
                                      <w:divBdr>
                                        <w:top w:val="none" w:sz="0" w:space="0" w:color="auto"/>
                                        <w:left w:val="none" w:sz="0" w:space="0" w:color="auto"/>
                                        <w:bottom w:val="none" w:sz="0" w:space="0" w:color="auto"/>
                                        <w:right w:val="none" w:sz="0" w:space="0" w:color="auto"/>
                                      </w:divBdr>
                                    </w:div>
                                    <w:div w:id="1258714321">
                                      <w:marLeft w:val="0"/>
                                      <w:marRight w:val="0"/>
                                      <w:marTop w:val="0"/>
                                      <w:marBottom w:val="0"/>
                                      <w:divBdr>
                                        <w:top w:val="none" w:sz="0" w:space="0" w:color="auto"/>
                                        <w:left w:val="none" w:sz="0" w:space="0" w:color="auto"/>
                                        <w:bottom w:val="none" w:sz="0" w:space="0" w:color="auto"/>
                                        <w:right w:val="none" w:sz="0" w:space="0" w:color="auto"/>
                                      </w:divBdr>
                                    </w:div>
                                    <w:div w:id="3729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10356">
                          <w:marLeft w:val="0"/>
                          <w:marRight w:val="0"/>
                          <w:marTop w:val="180"/>
                          <w:marBottom w:val="180"/>
                          <w:divBdr>
                            <w:top w:val="none" w:sz="0" w:space="0" w:color="auto"/>
                            <w:left w:val="none" w:sz="0" w:space="0" w:color="auto"/>
                            <w:bottom w:val="none" w:sz="0" w:space="0" w:color="auto"/>
                            <w:right w:val="none" w:sz="0" w:space="0" w:color="auto"/>
                          </w:divBdr>
                          <w:divsChild>
                            <w:div w:id="659770355">
                              <w:marLeft w:val="0"/>
                              <w:marRight w:val="0"/>
                              <w:marTop w:val="0"/>
                              <w:marBottom w:val="0"/>
                              <w:divBdr>
                                <w:top w:val="none" w:sz="0" w:space="0" w:color="auto"/>
                                <w:left w:val="none" w:sz="0" w:space="0" w:color="auto"/>
                                <w:bottom w:val="none" w:sz="0" w:space="0" w:color="auto"/>
                                <w:right w:val="none" w:sz="0" w:space="0" w:color="auto"/>
                              </w:divBdr>
                            </w:div>
                            <w:div w:id="382489898">
                              <w:marLeft w:val="0"/>
                              <w:marRight w:val="0"/>
                              <w:marTop w:val="0"/>
                              <w:marBottom w:val="0"/>
                              <w:divBdr>
                                <w:top w:val="none" w:sz="0" w:space="0" w:color="auto"/>
                                <w:left w:val="none" w:sz="0" w:space="0" w:color="auto"/>
                                <w:bottom w:val="none" w:sz="0" w:space="0" w:color="auto"/>
                                <w:right w:val="none" w:sz="0" w:space="0" w:color="auto"/>
                              </w:divBdr>
                              <w:divsChild>
                                <w:div w:id="260375708">
                                  <w:marLeft w:val="0"/>
                                  <w:marRight w:val="0"/>
                                  <w:marTop w:val="0"/>
                                  <w:marBottom w:val="0"/>
                                  <w:divBdr>
                                    <w:top w:val="none" w:sz="0" w:space="0" w:color="auto"/>
                                    <w:left w:val="none" w:sz="0" w:space="0" w:color="auto"/>
                                    <w:bottom w:val="none" w:sz="0" w:space="0" w:color="auto"/>
                                    <w:right w:val="none" w:sz="0" w:space="0" w:color="auto"/>
                                  </w:divBdr>
                                  <w:divsChild>
                                    <w:div w:id="1493983349">
                                      <w:marLeft w:val="0"/>
                                      <w:marRight w:val="0"/>
                                      <w:marTop w:val="0"/>
                                      <w:marBottom w:val="0"/>
                                      <w:divBdr>
                                        <w:top w:val="none" w:sz="0" w:space="0" w:color="auto"/>
                                        <w:left w:val="none" w:sz="0" w:space="0" w:color="auto"/>
                                        <w:bottom w:val="none" w:sz="0" w:space="0" w:color="auto"/>
                                        <w:right w:val="none" w:sz="0" w:space="0" w:color="auto"/>
                                      </w:divBdr>
                                    </w:div>
                                  </w:divsChild>
                                </w:div>
                                <w:div w:id="1719040605">
                                  <w:marLeft w:val="0"/>
                                  <w:marRight w:val="0"/>
                                  <w:marTop w:val="0"/>
                                  <w:marBottom w:val="0"/>
                                  <w:divBdr>
                                    <w:top w:val="none" w:sz="0" w:space="0" w:color="auto"/>
                                    <w:left w:val="none" w:sz="0" w:space="0" w:color="auto"/>
                                    <w:bottom w:val="none" w:sz="0" w:space="0" w:color="auto"/>
                                    <w:right w:val="none" w:sz="0" w:space="0" w:color="auto"/>
                                  </w:divBdr>
                                  <w:divsChild>
                                    <w:div w:id="14035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727928">
                          <w:marLeft w:val="0"/>
                          <w:marRight w:val="0"/>
                          <w:marTop w:val="180"/>
                          <w:marBottom w:val="180"/>
                          <w:divBdr>
                            <w:top w:val="none" w:sz="0" w:space="0" w:color="auto"/>
                            <w:left w:val="none" w:sz="0" w:space="0" w:color="auto"/>
                            <w:bottom w:val="none" w:sz="0" w:space="0" w:color="auto"/>
                            <w:right w:val="none" w:sz="0" w:space="0" w:color="auto"/>
                          </w:divBdr>
                          <w:divsChild>
                            <w:div w:id="1333026729">
                              <w:marLeft w:val="0"/>
                              <w:marRight w:val="0"/>
                              <w:marTop w:val="0"/>
                              <w:marBottom w:val="0"/>
                              <w:divBdr>
                                <w:top w:val="none" w:sz="0" w:space="0" w:color="auto"/>
                                <w:left w:val="none" w:sz="0" w:space="0" w:color="auto"/>
                                <w:bottom w:val="none" w:sz="0" w:space="0" w:color="auto"/>
                                <w:right w:val="none" w:sz="0" w:space="0" w:color="auto"/>
                              </w:divBdr>
                            </w:div>
                            <w:div w:id="897478181">
                              <w:marLeft w:val="0"/>
                              <w:marRight w:val="0"/>
                              <w:marTop w:val="0"/>
                              <w:marBottom w:val="0"/>
                              <w:divBdr>
                                <w:top w:val="none" w:sz="0" w:space="0" w:color="auto"/>
                                <w:left w:val="none" w:sz="0" w:space="0" w:color="auto"/>
                                <w:bottom w:val="none" w:sz="0" w:space="0" w:color="auto"/>
                                <w:right w:val="none" w:sz="0" w:space="0" w:color="auto"/>
                              </w:divBdr>
                              <w:divsChild>
                                <w:div w:id="978144686">
                                  <w:marLeft w:val="0"/>
                                  <w:marRight w:val="0"/>
                                  <w:marTop w:val="0"/>
                                  <w:marBottom w:val="0"/>
                                  <w:divBdr>
                                    <w:top w:val="none" w:sz="0" w:space="0" w:color="auto"/>
                                    <w:left w:val="none" w:sz="0" w:space="0" w:color="auto"/>
                                    <w:bottom w:val="none" w:sz="0" w:space="0" w:color="auto"/>
                                    <w:right w:val="none" w:sz="0" w:space="0" w:color="auto"/>
                                  </w:divBdr>
                                  <w:divsChild>
                                    <w:div w:id="159545210">
                                      <w:marLeft w:val="0"/>
                                      <w:marRight w:val="0"/>
                                      <w:marTop w:val="0"/>
                                      <w:marBottom w:val="0"/>
                                      <w:divBdr>
                                        <w:top w:val="none" w:sz="0" w:space="0" w:color="auto"/>
                                        <w:left w:val="none" w:sz="0" w:space="0" w:color="auto"/>
                                        <w:bottom w:val="none" w:sz="0" w:space="0" w:color="auto"/>
                                        <w:right w:val="none" w:sz="0" w:space="0" w:color="auto"/>
                                      </w:divBdr>
                                    </w:div>
                                    <w:div w:id="727001484">
                                      <w:marLeft w:val="0"/>
                                      <w:marRight w:val="0"/>
                                      <w:marTop w:val="0"/>
                                      <w:marBottom w:val="0"/>
                                      <w:divBdr>
                                        <w:top w:val="none" w:sz="0" w:space="0" w:color="auto"/>
                                        <w:left w:val="none" w:sz="0" w:space="0" w:color="auto"/>
                                        <w:bottom w:val="none" w:sz="0" w:space="0" w:color="auto"/>
                                        <w:right w:val="none" w:sz="0" w:space="0" w:color="auto"/>
                                      </w:divBdr>
                                    </w:div>
                                    <w:div w:id="1648973419">
                                      <w:marLeft w:val="0"/>
                                      <w:marRight w:val="0"/>
                                      <w:marTop w:val="0"/>
                                      <w:marBottom w:val="0"/>
                                      <w:divBdr>
                                        <w:top w:val="none" w:sz="0" w:space="0" w:color="auto"/>
                                        <w:left w:val="none" w:sz="0" w:space="0" w:color="auto"/>
                                        <w:bottom w:val="none" w:sz="0" w:space="0" w:color="auto"/>
                                        <w:right w:val="none" w:sz="0" w:space="0" w:color="auto"/>
                                      </w:divBdr>
                                    </w:div>
                                    <w:div w:id="1459182275">
                                      <w:marLeft w:val="0"/>
                                      <w:marRight w:val="0"/>
                                      <w:marTop w:val="0"/>
                                      <w:marBottom w:val="0"/>
                                      <w:divBdr>
                                        <w:top w:val="none" w:sz="0" w:space="0" w:color="auto"/>
                                        <w:left w:val="none" w:sz="0" w:space="0" w:color="auto"/>
                                        <w:bottom w:val="none" w:sz="0" w:space="0" w:color="auto"/>
                                        <w:right w:val="none" w:sz="0" w:space="0" w:color="auto"/>
                                      </w:divBdr>
                                    </w:div>
                                    <w:div w:id="2076854446">
                                      <w:marLeft w:val="0"/>
                                      <w:marRight w:val="0"/>
                                      <w:marTop w:val="0"/>
                                      <w:marBottom w:val="0"/>
                                      <w:divBdr>
                                        <w:top w:val="none" w:sz="0" w:space="0" w:color="auto"/>
                                        <w:left w:val="none" w:sz="0" w:space="0" w:color="auto"/>
                                        <w:bottom w:val="none" w:sz="0" w:space="0" w:color="auto"/>
                                        <w:right w:val="none" w:sz="0" w:space="0" w:color="auto"/>
                                      </w:divBdr>
                                    </w:div>
                                    <w:div w:id="1180895699">
                                      <w:marLeft w:val="0"/>
                                      <w:marRight w:val="0"/>
                                      <w:marTop w:val="0"/>
                                      <w:marBottom w:val="0"/>
                                      <w:divBdr>
                                        <w:top w:val="none" w:sz="0" w:space="0" w:color="auto"/>
                                        <w:left w:val="none" w:sz="0" w:space="0" w:color="auto"/>
                                        <w:bottom w:val="none" w:sz="0" w:space="0" w:color="auto"/>
                                        <w:right w:val="none" w:sz="0" w:space="0" w:color="auto"/>
                                      </w:divBdr>
                                    </w:div>
                                    <w:div w:id="2049639779">
                                      <w:marLeft w:val="0"/>
                                      <w:marRight w:val="0"/>
                                      <w:marTop w:val="0"/>
                                      <w:marBottom w:val="0"/>
                                      <w:divBdr>
                                        <w:top w:val="none" w:sz="0" w:space="0" w:color="auto"/>
                                        <w:left w:val="none" w:sz="0" w:space="0" w:color="auto"/>
                                        <w:bottom w:val="none" w:sz="0" w:space="0" w:color="auto"/>
                                        <w:right w:val="none" w:sz="0" w:space="0" w:color="auto"/>
                                      </w:divBdr>
                                    </w:div>
                                    <w:div w:id="625966395">
                                      <w:marLeft w:val="0"/>
                                      <w:marRight w:val="0"/>
                                      <w:marTop w:val="0"/>
                                      <w:marBottom w:val="0"/>
                                      <w:divBdr>
                                        <w:top w:val="none" w:sz="0" w:space="0" w:color="auto"/>
                                        <w:left w:val="none" w:sz="0" w:space="0" w:color="auto"/>
                                        <w:bottom w:val="none" w:sz="0" w:space="0" w:color="auto"/>
                                        <w:right w:val="none" w:sz="0" w:space="0" w:color="auto"/>
                                      </w:divBdr>
                                    </w:div>
                                    <w:div w:id="2024550228">
                                      <w:marLeft w:val="0"/>
                                      <w:marRight w:val="0"/>
                                      <w:marTop w:val="0"/>
                                      <w:marBottom w:val="0"/>
                                      <w:divBdr>
                                        <w:top w:val="none" w:sz="0" w:space="0" w:color="auto"/>
                                        <w:left w:val="none" w:sz="0" w:space="0" w:color="auto"/>
                                        <w:bottom w:val="none" w:sz="0" w:space="0" w:color="auto"/>
                                        <w:right w:val="none" w:sz="0" w:space="0" w:color="auto"/>
                                      </w:divBdr>
                                    </w:div>
                                    <w:div w:id="1347243545">
                                      <w:marLeft w:val="0"/>
                                      <w:marRight w:val="0"/>
                                      <w:marTop w:val="0"/>
                                      <w:marBottom w:val="0"/>
                                      <w:divBdr>
                                        <w:top w:val="none" w:sz="0" w:space="0" w:color="auto"/>
                                        <w:left w:val="none" w:sz="0" w:space="0" w:color="auto"/>
                                        <w:bottom w:val="none" w:sz="0" w:space="0" w:color="auto"/>
                                        <w:right w:val="none" w:sz="0" w:space="0" w:color="auto"/>
                                      </w:divBdr>
                                    </w:div>
                                    <w:div w:id="1029379649">
                                      <w:marLeft w:val="0"/>
                                      <w:marRight w:val="0"/>
                                      <w:marTop w:val="0"/>
                                      <w:marBottom w:val="0"/>
                                      <w:divBdr>
                                        <w:top w:val="none" w:sz="0" w:space="0" w:color="auto"/>
                                        <w:left w:val="none" w:sz="0" w:space="0" w:color="auto"/>
                                        <w:bottom w:val="none" w:sz="0" w:space="0" w:color="auto"/>
                                        <w:right w:val="none" w:sz="0" w:space="0" w:color="auto"/>
                                      </w:divBdr>
                                    </w:div>
                                    <w:div w:id="1130703489">
                                      <w:marLeft w:val="0"/>
                                      <w:marRight w:val="0"/>
                                      <w:marTop w:val="0"/>
                                      <w:marBottom w:val="0"/>
                                      <w:divBdr>
                                        <w:top w:val="none" w:sz="0" w:space="0" w:color="auto"/>
                                        <w:left w:val="none" w:sz="0" w:space="0" w:color="auto"/>
                                        <w:bottom w:val="none" w:sz="0" w:space="0" w:color="auto"/>
                                        <w:right w:val="none" w:sz="0" w:space="0" w:color="auto"/>
                                      </w:divBdr>
                                    </w:div>
                                  </w:divsChild>
                                </w:div>
                                <w:div w:id="745691883">
                                  <w:marLeft w:val="0"/>
                                  <w:marRight w:val="0"/>
                                  <w:marTop w:val="0"/>
                                  <w:marBottom w:val="0"/>
                                  <w:divBdr>
                                    <w:top w:val="none" w:sz="0" w:space="0" w:color="auto"/>
                                    <w:left w:val="none" w:sz="0" w:space="0" w:color="auto"/>
                                    <w:bottom w:val="none" w:sz="0" w:space="0" w:color="auto"/>
                                    <w:right w:val="none" w:sz="0" w:space="0" w:color="auto"/>
                                  </w:divBdr>
                                  <w:divsChild>
                                    <w:div w:id="582492563">
                                      <w:marLeft w:val="0"/>
                                      <w:marRight w:val="0"/>
                                      <w:marTop w:val="0"/>
                                      <w:marBottom w:val="0"/>
                                      <w:divBdr>
                                        <w:top w:val="none" w:sz="0" w:space="0" w:color="auto"/>
                                        <w:left w:val="none" w:sz="0" w:space="0" w:color="auto"/>
                                        <w:bottom w:val="none" w:sz="0" w:space="0" w:color="auto"/>
                                        <w:right w:val="none" w:sz="0" w:space="0" w:color="auto"/>
                                      </w:divBdr>
                                    </w:div>
                                    <w:div w:id="231670529">
                                      <w:marLeft w:val="0"/>
                                      <w:marRight w:val="0"/>
                                      <w:marTop w:val="0"/>
                                      <w:marBottom w:val="0"/>
                                      <w:divBdr>
                                        <w:top w:val="none" w:sz="0" w:space="0" w:color="auto"/>
                                        <w:left w:val="none" w:sz="0" w:space="0" w:color="auto"/>
                                        <w:bottom w:val="none" w:sz="0" w:space="0" w:color="auto"/>
                                        <w:right w:val="none" w:sz="0" w:space="0" w:color="auto"/>
                                      </w:divBdr>
                                    </w:div>
                                    <w:div w:id="1197043673">
                                      <w:marLeft w:val="0"/>
                                      <w:marRight w:val="0"/>
                                      <w:marTop w:val="0"/>
                                      <w:marBottom w:val="0"/>
                                      <w:divBdr>
                                        <w:top w:val="none" w:sz="0" w:space="0" w:color="auto"/>
                                        <w:left w:val="none" w:sz="0" w:space="0" w:color="auto"/>
                                        <w:bottom w:val="none" w:sz="0" w:space="0" w:color="auto"/>
                                        <w:right w:val="none" w:sz="0" w:space="0" w:color="auto"/>
                                      </w:divBdr>
                                    </w:div>
                                    <w:div w:id="50814899">
                                      <w:marLeft w:val="0"/>
                                      <w:marRight w:val="0"/>
                                      <w:marTop w:val="0"/>
                                      <w:marBottom w:val="0"/>
                                      <w:divBdr>
                                        <w:top w:val="none" w:sz="0" w:space="0" w:color="auto"/>
                                        <w:left w:val="none" w:sz="0" w:space="0" w:color="auto"/>
                                        <w:bottom w:val="none" w:sz="0" w:space="0" w:color="auto"/>
                                        <w:right w:val="none" w:sz="0" w:space="0" w:color="auto"/>
                                      </w:divBdr>
                                    </w:div>
                                    <w:div w:id="2032418697">
                                      <w:marLeft w:val="0"/>
                                      <w:marRight w:val="0"/>
                                      <w:marTop w:val="0"/>
                                      <w:marBottom w:val="0"/>
                                      <w:divBdr>
                                        <w:top w:val="none" w:sz="0" w:space="0" w:color="auto"/>
                                        <w:left w:val="none" w:sz="0" w:space="0" w:color="auto"/>
                                        <w:bottom w:val="none" w:sz="0" w:space="0" w:color="auto"/>
                                        <w:right w:val="none" w:sz="0" w:space="0" w:color="auto"/>
                                      </w:divBdr>
                                    </w:div>
                                    <w:div w:id="114256002">
                                      <w:marLeft w:val="0"/>
                                      <w:marRight w:val="0"/>
                                      <w:marTop w:val="0"/>
                                      <w:marBottom w:val="0"/>
                                      <w:divBdr>
                                        <w:top w:val="none" w:sz="0" w:space="0" w:color="auto"/>
                                        <w:left w:val="none" w:sz="0" w:space="0" w:color="auto"/>
                                        <w:bottom w:val="none" w:sz="0" w:space="0" w:color="auto"/>
                                        <w:right w:val="none" w:sz="0" w:space="0" w:color="auto"/>
                                      </w:divBdr>
                                    </w:div>
                                    <w:div w:id="2067297089">
                                      <w:marLeft w:val="0"/>
                                      <w:marRight w:val="0"/>
                                      <w:marTop w:val="0"/>
                                      <w:marBottom w:val="0"/>
                                      <w:divBdr>
                                        <w:top w:val="none" w:sz="0" w:space="0" w:color="auto"/>
                                        <w:left w:val="none" w:sz="0" w:space="0" w:color="auto"/>
                                        <w:bottom w:val="none" w:sz="0" w:space="0" w:color="auto"/>
                                        <w:right w:val="none" w:sz="0" w:space="0" w:color="auto"/>
                                      </w:divBdr>
                                    </w:div>
                                    <w:div w:id="766460225">
                                      <w:marLeft w:val="0"/>
                                      <w:marRight w:val="0"/>
                                      <w:marTop w:val="0"/>
                                      <w:marBottom w:val="0"/>
                                      <w:divBdr>
                                        <w:top w:val="none" w:sz="0" w:space="0" w:color="auto"/>
                                        <w:left w:val="none" w:sz="0" w:space="0" w:color="auto"/>
                                        <w:bottom w:val="none" w:sz="0" w:space="0" w:color="auto"/>
                                        <w:right w:val="none" w:sz="0" w:space="0" w:color="auto"/>
                                      </w:divBdr>
                                    </w:div>
                                    <w:div w:id="1737776840">
                                      <w:marLeft w:val="0"/>
                                      <w:marRight w:val="0"/>
                                      <w:marTop w:val="0"/>
                                      <w:marBottom w:val="0"/>
                                      <w:divBdr>
                                        <w:top w:val="none" w:sz="0" w:space="0" w:color="auto"/>
                                        <w:left w:val="none" w:sz="0" w:space="0" w:color="auto"/>
                                        <w:bottom w:val="none" w:sz="0" w:space="0" w:color="auto"/>
                                        <w:right w:val="none" w:sz="0" w:space="0" w:color="auto"/>
                                      </w:divBdr>
                                    </w:div>
                                    <w:div w:id="1125151606">
                                      <w:marLeft w:val="0"/>
                                      <w:marRight w:val="0"/>
                                      <w:marTop w:val="0"/>
                                      <w:marBottom w:val="0"/>
                                      <w:divBdr>
                                        <w:top w:val="none" w:sz="0" w:space="0" w:color="auto"/>
                                        <w:left w:val="none" w:sz="0" w:space="0" w:color="auto"/>
                                        <w:bottom w:val="none" w:sz="0" w:space="0" w:color="auto"/>
                                        <w:right w:val="none" w:sz="0" w:space="0" w:color="auto"/>
                                      </w:divBdr>
                                    </w:div>
                                    <w:div w:id="275722977">
                                      <w:marLeft w:val="0"/>
                                      <w:marRight w:val="0"/>
                                      <w:marTop w:val="0"/>
                                      <w:marBottom w:val="0"/>
                                      <w:divBdr>
                                        <w:top w:val="none" w:sz="0" w:space="0" w:color="auto"/>
                                        <w:left w:val="none" w:sz="0" w:space="0" w:color="auto"/>
                                        <w:bottom w:val="none" w:sz="0" w:space="0" w:color="auto"/>
                                        <w:right w:val="none" w:sz="0" w:space="0" w:color="auto"/>
                                      </w:divBdr>
                                    </w:div>
                                    <w:div w:id="21415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86700">
                          <w:marLeft w:val="0"/>
                          <w:marRight w:val="0"/>
                          <w:marTop w:val="180"/>
                          <w:marBottom w:val="180"/>
                          <w:divBdr>
                            <w:top w:val="none" w:sz="0" w:space="0" w:color="auto"/>
                            <w:left w:val="none" w:sz="0" w:space="0" w:color="auto"/>
                            <w:bottom w:val="none" w:sz="0" w:space="0" w:color="auto"/>
                            <w:right w:val="none" w:sz="0" w:space="0" w:color="auto"/>
                          </w:divBdr>
                          <w:divsChild>
                            <w:div w:id="1087464872">
                              <w:marLeft w:val="0"/>
                              <w:marRight w:val="0"/>
                              <w:marTop w:val="0"/>
                              <w:marBottom w:val="0"/>
                              <w:divBdr>
                                <w:top w:val="none" w:sz="0" w:space="0" w:color="auto"/>
                                <w:left w:val="none" w:sz="0" w:space="0" w:color="auto"/>
                                <w:bottom w:val="none" w:sz="0" w:space="0" w:color="auto"/>
                                <w:right w:val="none" w:sz="0" w:space="0" w:color="auto"/>
                              </w:divBdr>
                            </w:div>
                            <w:div w:id="2097556915">
                              <w:marLeft w:val="0"/>
                              <w:marRight w:val="0"/>
                              <w:marTop w:val="0"/>
                              <w:marBottom w:val="0"/>
                              <w:divBdr>
                                <w:top w:val="none" w:sz="0" w:space="0" w:color="auto"/>
                                <w:left w:val="none" w:sz="0" w:space="0" w:color="auto"/>
                                <w:bottom w:val="none" w:sz="0" w:space="0" w:color="auto"/>
                                <w:right w:val="none" w:sz="0" w:space="0" w:color="auto"/>
                              </w:divBdr>
                              <w:divsChild>
                                <w:div w:id="1484196279">
                                  <w:marLeft w:val="0"/>
                                  <w:marRight w:val="0"/>
                                  <w:marTop w:val="0"/>
                                  <w:marBottom w:val="0"/>
                                  <w:divBdr>
                                    <w:top w:val="none" w:sz="0" w:space="0" w:color="auto"/>
                                    <w:left w:val="none" w:sz="0" w:space="0" w:color="auto"/>
                                    <w:bottom w:val="none" w:sz="0" w:space="0" w:color="auto"/>
                                    <w:right w:val="none" w:sz="0" w:space="0" w:color="auto"/>
                                  </w:divBdr>
                                  <w:divsChild>
                                    <w:div w:id="188613971">
                                      <w:marLeft w:val="0"/>
                                      <w:marRight w:val="0"/>
                                      <w:marTop w:val="0"/>
                                      <w:marBottom w:val="0"/>
                                      <w:divBdr>
                                        <w:top w:val="none" w:sz="0" w:space="0" w:color="auto"/>
                                        <w:left w:val="none" w:sz="0" w:space="0" w:color="auto"/>
                                        <w:bottom w:val="none" w:sz="0" w:space="0" w:color="auto"/>
                                        <w:right w:val="none" w:sz="0" w:space="0" w:color="auto"/>
                                      </w:divBdr>
                                    </w:div>
                                    <w:div w:id="1458181245">
                                      <w:marLeft w:val="0"/>
                                      <w:marRight w:val="0"/>
                                      <w:marTop w:val="0"/>
                                      <w:marBottom w:val="0"/>
                                      <w:divBdr>
                                        <w:top w:val="none" w:sz="0" w:space="0" w:color="auto"/>
                                        <w:left w:val="none" w:sz="0" w:space="0" w:color="auto"/>
                                        <w:bottom w:val="none" w:sz="0" w:space="0" w:color="auto"/>
                                        <w:right w:val="none" w:sz="0" w:space="0" w:color="auto"/>
                                      </w:divBdr>
                                    </w:div>
                                    <w:div w:id="10574039">
                                      <w:marLeft w:val="0"/>
                                      <w:marRight w:val="0"/>
                                      <w:marTop w:val="0"/>
                                      <w:marBottom w:val="0"/>
                                      <w:divBdr>
                                        <w:top w:val="none" w:sz="0" w:space="0" w:color="auto"/>
                                        <w:left w:val="none" w:sz="0" w:space="0" w:color="auto"/>
                                        <w:bottom w:val="none" w:sz="0" w:space="0" w:color="auto"/>
                                        <w:right w:val="none" w:sz="0" w:space="0" w:color="auto"/>
                                      </w:divBdr>
                                    </w:div>
                                    <w:div w:id="1696270331">
                                      <w:marLeft w:val="0"/>
                                      <w:marRight w:val="0"/>
                                      <w:marTop w:val="0"/>
                                      <w:marBottom w:val="0"/>
                                      <w:divBdr>
                                        <w:top w:val="none" w:sz="0" w:space="0" w:color="auto"/>
                                        <w:left w:val="none" w:sz="0" w:space="0" w:color="auto"/>
                                        <w:bottom w:val="none" w:sz="0" w:space="0" w:color="auto"/>
                                        <w:right w:val="none" w:sz="0" w:space="0" w:color="auto"/>
                                      </w:divBdr>
                                    </w:div>
                                    <w:div w:id="1019114242">
                                      <w:marLeft w:val="0"/>
                                      <w:marRight w:val="0"/>
                                      <w:marTop w:val="0"/>
                                      <w:marBottom w:val="0"/>
                                      <w:divBdr>
                                        <w:top w:val="none" w:sz="0" w:space="0" w:color="auto"/>
                                        <w:left w:val="none" w:sz="0" w:space="0" w:color="auto"/>
                                        <w:bottom w:val="none" w:sz="0" w:space="0" w:color="auto"/>
                                        <w:right w:val="none" w:sz="0" w:space="0" w:color="auto"/>
                                      </w:divBdr>
                                    </w:div>
                                    <w:div w:id="1180631075">
                                      <w:marLeft w:val="0"/>
                                      <w:marRight w:val="0"/>
                                      <w:marTop w:val="0"/>
                                      <w:marBottom w:val="0"/>
                                      <w:divBdr>
                                        <w:top w:val="none" w:sz="0" w:space="0" w:color="auto"/>
                                        <w:left w:val="none" w:sz="0" w:space="0" w:color="auto"/>
                                        <w:bottom w:val="none" w:sz="0" w:space="0" w:color="auto"/>
                                        <w:right w:val="none" w:sz="0" w:space="0" w:color="auto"/>
                                      </w:divBdr>
                                    </w:div>
                                  </w:divsChild>
                                </w:div>
                                <w:div w:id="463810892">
                                  <w:marLeft w:val="0"/>
                                  <w:marRight w:val="0"/>
                                  <w:marTop w:val="0"/>
                                  <w:marBottom w:val="0"/>
                                  <w:divBdr>
                                    <w:top w:val="none" w:sz="0" w:space="0" w:color="auto"/>
                                    <w:left w:val="none" w:sz="0" w:space="0" w:color="auto"/>
                                    <w:bottom w:val="none" w:sz="0" w:space="0" w:color="auto"/>
                                    <w:right w:val="none" w:sz="0" w:space="0" w:color="auto"/>
                                  </w:divBdr>
                                  <w:divsChild>
                                    <w:div w:id="1277564077">
                                      <w:marLeft w:val="0"/>
                                      <w:marRight w:val="0"/>
                                      <w:marTop w:val="0"/>
                                      <w:marBottom w:val="0"/>
                                      <w:divBdr>
                                        <w:top w:val="none" w:sz="0" w:space="0" w:color="auto"/>
                                        <w:left w:val="none" w:sz="0" w:space="0" w:color="auto"/>
                                        <w:bottom w:val="none" w:sz="0" w:space="0" w:color="auto"/>
                                        <w:right w:val="none" w:sz="0" w:space="0" w:color="auto"/>
                                      </w:divBdr>
                                    </w:div>
                                    <w:div w:id="1057049065">
                                      <w:marLeft w:val="0"/>
                                      <w:marRight w:val="0"/>
                                      <w:marTop w:val="0"/>
                                      <w:marBottom w:val="0"/>
                                      <w:divBdr>
                                        <w:top w:val="none" w:sz="0" w:space="0" w:color="auto"/>
                                        <w:left w:val="none" w:sz="0" w:space="0" w:color="auto"/>
                                        <w:bottom w:val="none" w:sz="0" w:space="0" w:color="auto"/>
                                        <w:right w:val="none" w:sz="0" w:space="0" w:color="auto"/>
                                      </w:divBdr>
                                    </w:div>
                                    <w:div w:id="218978095">
                                      <w:marLeft w:val="0"/>
                                      <w:marRight w:val="0"/>
                                      <w:marTop w:val="0"/>
                                      <w:marBottom w:val="0"/>
                                      <w:divBdr>
                                        <w:top w:val="none" w:sz="0" w:space="0" w:color="auto"/>
                                        <w:left w:val="none" w:sz="0" w:space="0" w:color="auto"/>
                                        <w:bottom w:val="none" w:sz="0" w:space="0" w:color="auto"/>
                                        <w:right w:val="none" w:sz="0" w:space="0" w:color="auto"/>
                                      </w:divBdr>
                                    </w:div>
                                    <w:div w:id="1397824185">
                                      <w:marLeft w:val="0"/>
                                      <w:marRight w:val="0"/>
                                      <w:marTop w:val="0"/>
                                      <w:marBottom w:val="0"/>
                                      <w:divBdr>
                                        <w:top w:val="none" w:sz="0" w:space="0" w:color="auto"/>
                                        <w:left w:val="none" w:sz="0" w:space="0" w:color="auto"/>
                                        <w:bottom w:val="none" w:sz="0" w:space="0" w:color="auto"/>
                                        <w:right w:val="none" w:sz="0" w:space="0" w:color="auto"/>
                                      </w:divBdr>
                                    </w:div>
                                    <w:div w:id="781073066">
                                      <w:marLeft w:val="0"/>
                                      <w:marRight w:val="0"/>
                                      <w:marTop w:val="0"/>
                                      <w:marBottom w:val="0"/>
                                      <w:divBdr>
                                        <w:top w:val="none" w:sz="0" w:space="0" w:color="auto"/>
                                        <w:left w:val="none" w:sz="0" w:space="0" w:color="auto"/>
                                        <w:bottom w:val="none" w:sz="0" w:space="0" w:color="auto"/>
                                        <w:right w:val="none" w:sz="0" w:space="0" w:color="auto"/>
                                      </w:divBdr>
                                    </w:div>
                                    <w:div w:id="84189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84575">
                          <w:marLeft w:val="0"/>
                          <w:marRight w:val="0"/>
                          <w:marTop w:val="180"/>
                          <w:marBottom w:val="180"/>
                          <w:divBdr>
                            <w:top w:val="none" w:sz="0" w:space="0" w:color="auto"/>
                            <w:left w:val="none" w:sz="0" w:space="0" w:color="auto"/>
                            <w:bottom w:val="none" w:sz="0" w:space="0" w:color="auto"/>
                            <w:right w:val="none" w:sz="0" w:space="0" w:color="auto"/>
                          </w:divBdr>
                          <w:divsChild>
                            <w:div w:id="1616059735">
                              <w:marLeft w:val="0"/>
                              <w:marRight w:val="0"/>
                              <w:marTop w:val="0"/>
                              <w:marBottom w:val="0"/>
                              <w:divBdr>
                                <w:top w:val="none" w:sz="0" w:space="0" w:color="auto"/>
                                <w:left w:val="none" w:sz="0" w:space="0" w:color="auto"/>
                                <w:bottom w:val="none" w:sz="0" w:space="0" w:color="auto"/>
                                <w:right w:val="none" w:sz="0" w:space="0" w:color="auto"/>
                              </w:divBdr>
                            </w:div>
                            <w:div w:id="1634092579">
                              <w:marLeft w:val="0"/>
                              <w:marRight w:val="0"/>
                              <w:marTop w:val="0"/>
                              <w:marBottom w:val="0"/>
                              <w:divBdr>
                                <w:top w:val="none" w:sz="0" w:space="0" w:color="auto"/>
                                <w:left w:val="none" w:sz="0" w:space="0" w:color="auto"/>
                                <w:bottom w:val="none" w:sz="0" w:space="0" w:color="auto"/>
                                <w:right w:val="none" w:sz="0" w:space="0" w:color="auto"/>
                              </w:divBdr>
                              <w:divsChild>
                                <w:div w:id="2041470577">
                                  <w:marLeft w:val="0"/>
                                  <w:marRight w:val="0"/>
                                  <w:marTop w:val="0"/>
                                  <w:marBottom w:val="0"/>
                                  <w:divBdr>
                                    <w:top w:val="none" w:sz="0" w:space="0" w:color="auto"/>
                                    <w:left w:val="none" w:sz="0" w:space="0" w:color="auto"/>
                                    <w:bottom w:val="none" w:sz="0" w:space="0" w:color="auto"/>
                                    <w:right w:val="none" w:sz="0" w:space="0" w:color="auto"/>
                                  </w:divBdr>
                                  <w:divsChild>
                                    <w:div w:id="721906502">
                                      <w:marLeft w:val="0"/>
                                      <w:marRight w:val="0"/>
                                      <w:marTop w:val="0"/>
                                      <w:marBottom w:val="0"/>
                                      <w:divBdr>
                                        <w:top w:val="none" w:sz="0" w:space="0" w:color="auto"/>
                                        <w:left w:val="none" w:sz="0" w:space="0" w:color="auto"/>
                                        <w:bottom w:val="none" w:sz="0" w:space="0" w:color="auto"/>
                                        <w:right w:val="none" w:sz="0" w:space="0" w:color="auto"/>
                                      </w:divBdr>
                                    </w:div>
                                  </w:divsChild>
                                </w:div>
                                <w:div w:id="1983926432">
                                  <w:marLeft w:val="0"/>
                                  <w:marRight w:val="0"/>
                                  <w:marTop w:val="0"/>
                                  <w:marBottom w:val="0"/>
                                  <w:divBdr>
                                    <w:top w:val="none" w:sz="0" w:space="0" w:color="auto"/>
                                    <w:left w:val="none" w:sz="0" w:space="0" w:color="auto"/>
                                    <w:bottom w:val="none" w:sz="0" w:space="0" w:color="auto"/>
                                    <w:right w:val="none" w:sz="0" w:space="0" w:color="auto"/>
                                  </w:divBdr>
                                  <w:divsChild>
                                    <w:div w:id="11063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6583">
                          <w:marLeft w:val="0"/>
                          <w:marRight w:val="0"/>
                          <w:marTop w:val="180"/>
                          <w:marBottom w:val="180"/>
                          <w:divBdr>
                            <w:top w:val="none" w:sz="0" w:space="0" w:color="auto"/>
                            <w:left w:val="none" w:sz="0" w:space="0" w:color="auto"/>
                            <w:bottom w:val="none" w:sz="0" w:space="0" w:color="auto"/>
                            <w:right w:val="none" w:sz="0" w:space="0" w:color="auto"/>
                          </w:divBdr>
                          <w:divsChild>
                            <w:div w:id="2132631166">
                              <w:marLeft w:val="0"/>
                              <w:marRight w:val="0"/>
                              <w:marTop w:val="0"/>
                              <w:marBottom w:val="0"/>
                              <w:divBdr>
                                <w:top w:val="none" w:sz="0" w:space="0" w:color="auto"/>
                                <w:left w:val="none" w:sz="0" w:space="0" w:color="auto"/>
                                <w:bottom w:val="none" w:sz="0" w:space="0" w:color="auto"/>
                                <w:right w:val="none" w:sz="0" w:space="0" w:color="auto"/>
                              </w:divBdr>
                            </w:div>
                            <w:div w:id="1584997805">
                              <w:marLeft w:val="0"/>
                              <w:marRight w:val="0"/>
                              <w:marTop w:val="0"/>
                              <w:marBottom w:val="0"/>
                              <w:divBdr>
                                <w:top w:val="none" w:sz="0" w:space="0" w:color="auto"/>
                                <w:left w:val="none" w:sz="0" w:space="0" w:color="auto"/>
                                <w:bottom w:val="none" w:sz="0" w:space="0" w:color="auto"/>
                                <w:right w:val="none" w:sz="0" w:space="0" w:color="auto"/>
                              </w:divBdr>
                              <w:divsChild>
                                <w:div w:id="1863855494">
                                  <w:marLeft w:val="0"/>
                                  <w:marRight w:val="0"/>
                                  <w:marTop w:val="0"/>
                                  <w:marBottom w:val="0"/>
                                  <w:divBdr>
                                    <w:top w:val="none" w:sz="0" w:space="0" w:color="auto"/>
                                    <w:left w:val="none" w:sz="0" w:space="0" w:color="auto"/>
                                    <w:bottom w:val="none" w:sz="0" w:space="0" w:color="auto"/>
                                    <w:right w:val="none" w:sz="0" w:space="0" w:color="auto"/>
                                  </w:divBdr>
                                  <w:divsChild>
                                    <w:div w:id="581456381">
                                      <w:marLeft w:val="0"/>
                                      <w:marRight w:val="0"/>
                                      <w:marTop w:val="0"/>
                                      <w:marBottom w:val="0"/>
                                      <w:divBdr>
                                        <w:top w:val="none" w:sz="0" w:space="0" w:color="auto"/>
                                        <w:left w:val="none" w:sz="0" w:space="0" w:color="auto"/>
                                        <w:bottom w:val="none" w:sz="0" w:space="0" w:color="auto"/>
                                        <w:right w:val="none" w:sz="0" w:space="0" w:color="auto"/>
                                      </w:divBdr>
                                    </w:div>
                                  </w:divsChild>
                                </w:div>
                                <w:div w:id="1633561122">
                                  <w:marLeft w:val="0"/>
                                  <w:marRight w:val="0"/>
                                  <w:marTop w:val="0"/>
                                  <w:marBottom w:val="0"/>
                                  <w:divBdr>
                                    <w:top w:val="none" w:sz="0" w:space="0" w:color="auto"/>
                                    <w:left w:val="none" w:sz="0" w:space="0" w:color="auto"/>
                                    <w:bottom w:val="none" w:sz="0" w:space="0" w:color="auto"/>
                                    <w:right w:val="none" w:sz="0" w:space="0" w:color="auto"/>
                                  </w:divBdr>
                                  <w:divsChild>
                                    <w:div w:id="21329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9694">
                          <w:marLeft w:val="0"/>
                          <w:marRight w:val="0"/>
                          <w:marTop w:val="180"/>
                          <w:marBottom w:val="180"/>
                          <w:divBdr>
                            <w:top w:val="none" w:sz="0" w:space="0" w:color="auto"/>
                            <w:left w:val="none" w:sz="0" w:space="0" w:color="auto"/>
                            <w:bottom w:val="none" w:sz="0" w:space="0" w:color="auto"/>
                            <w:right w:val="none" w:sz="0" w:space="0" w:color="auto"/>
                          </w:divBdr>
                          <w:divsChild>
                            <w:div w:id="118644967">
                              <w:marLeft w:val="0"/>
                              <w:marRight w:val="0"/>
                              <w:marTop w:val="0"/>
                              <w:marBottom w:val="0"/>
                              <w:divBdr>
                                <w:top w:val="none" w:sz="0" w:space="0" w:color="auto"/>
                                <w:left w:val="none" w:sz="0" w:space="0" w:color="auto"/>
                                <w:bottom w:val="none" w:sz="0" w:space="0" w:color="auto"/>
                                <w:right w:val="none" w:sz="0" w:space="0" w:color="auto"/>
                              </w:divBdr>
                            </w:div>
                            <w:div w:id="1735202871">
                              <w:marLeft w:val="0"/>
                              <w:marRight w:val="0"/>
                              <w:marTop w:val="0"/>
                              <w:marBottom w:val="0"/>
                              <w:divBdr>
                                <w:top w:val="none" w:sz="0" w:space="0" w:color="auto"/>
                                <w:left w:val="none" w:sz="0" w:space="0" w:color="auto"/>
                                <w:bottom w:val="none" w:sz="0" w:space="0" w:color="auto"/>
                                <w:right w:val="none" w:sz="0" w:space="0" w:color="auto"/>
                              </w:divBdr>
                              <w:divsChild>
                                <w:div w:id="1478375238">
                                  <w:marLeft w:val="0"/>
                                  <w:marRight w:val="0"/>
                                  <w:marTop w:val="0"/>
                                  <w:marBottom w:val="0"/>
                                  <w:divBdr>
                                    <w:top w:val="none" w:sz="0" w:space="0" w:color="auto"/>
                                    <w:left w:val="none" w:sz="0" w:space="0" w:color="auto"/>
                                    <w:bottom w:val="none" w:sz="0" w:space="0" w:color="auto"/>
                                    <w:right w:val="none" w:sz="0" w:space="0" w:color="auto"/>
                                  </w:divBdr>
                                  <w:divsChild>
                                    <w:div w:id="845367330">
                                      <w:marLeft w:val="0"/>
                                      <w:marRight w:val="0"/>
                                      <w:marTop w:val="0"/>
                                      <w:marBottom w:val="0"/>
                                      <w:divBdr>
                                        <w:top w:val="none" w:sz="0" w:space="0" w:color="auto"/>
                                        <w:left w:val="none" w:sz="0" w:space="0" w:color="auto"/>
                                        <w:bottom w:val="none" w:sz="0" w:space="0" w:color="auto"/>
                                        <w:right w:val="none" w:sz="0" w:space="0" w:color="auto"/>
                                      </w:divBdr>
                                    </w:div>
                                    <w:div w:id="1714575208">
                                      <w:marLeft w:val="0"/>
                                      <w:marRight w:val="0"/>
                                      <w:marTop w:val="0"/>
                                      <w:marBottom w:val="0"/>
                                      <w:divBdr>
                                        <w:top w:val="none" w:sz="0" w:space="0" w:color="auto"/>
                                        <w:left w:val="none" w:sz="0" w:space="0" w:color="auto"/>
                                        <w:bottom w:val="none" w:sz="0" w:space="0" w:color="auto"/>
                                        <w:right w:val="none" w:sz="0" w:space="0" w:color="auto"/>
                                      </w:divBdr>
                                    </w:div>
                                    <w:div w:id="1284846943">
                                      <w:marLeft w:val="0"/>
                                      <w:marRight w:val="0"/>
                                      <w:marTop w:val="0"/>
                                      <w:marBottom w:val="0"/>
                                      <w:divBdr>
                                        <w:top w:val="none" w:sz="0" w:space="0" w:color="auto"/>
                                        <w:left w:val="none" w:sz="0" w:space="0" w:color="auto"/>
                                        <w:bottom w:val="none" w:sz="0" w:space="0" w:color="auto"/>
                                        <w:right w:val="none" w:sz="0" w:space="0" w:color="auto"/>
                                      </w:divBdr>
                                    </w:div>
                                    <w:div w:id="137652902">
                                      <w:marLeft w:val="0"/>
                                      <w:marRight w:val="0"/>
                                      <w:marTop w:val="0"/>
                                      <w:marBottom w:val="0"/>
                                      <w:divBdr>
                                        <w:top w:val="none" w:sz="0" w:space="0" w:color="auto"/>
                                        <w:left w:val="none" w:sz="0" w:space="0" w:color="auto"/>
                                        <w:bottom w:val="none" w:sz="0" w:space="0" w:color="auto"/>
                                        <w:right w:val="none" w:sz="0" w:space="0" w:color="auto"/>
                                      </w:divBdr>
                                    </w:div>
                                    <w:div w:id="463812745">
                                      <w:marLeft w:val="0"/>
                                      <w:marRight w:val="0"/>
                                      <w:marTop w:val="0"/>
                                      <w:marBottom w:val="0"/>
                                      <w:divBdr>
                                        <w:top w:val="none" w:sz="0" w:space="0" w:color="auto"/>
                                        <w:left w:val="none" w:sz="0" w:space="0" w:color="auto"/>
                                        <w:bottom w:val="none" w:sz="0" w:space="0" w:color="auto"/>
                                        <w:right w:val="none" w:sz="0" w:space="0" w:color="auto"/>
                                      </w:divBdr>
                                    </w:div>
                                    <w:div w:id="2106151686">
                                      <w:marLeft w:val="0"/>
                                      <w:marRight w:val="0"/>
                                      <w:marTop w:val="0"/>
                                      <w:marBottom w:val="0"/>
                                      <w:divBdr>
                                        <w:top w:val="none" w:sz="0" w:space="0" w:color="auto"/>
                                        <w:left w:val="none" w:sz="0" w:space="0" w:color="auto"/>
                                        <w:bottom w:val="none" w:sz="0" w:space="0" w:color="auto"/>
                                        <w:right w:val="none" w:sz="0" w:space="0" w:color="auto"/>
                                      </w:divBdr>
                                    </w:div>
                                    <w:div w:id="895431575">
                                      <w:marLeft w:val="0"/>
                                      <w:marRight w:val="0"/>
                                      <w:marTop w:val="0"/>
                                      <w:marBottom w:val="0"/>
                                      <w:divBdr>
                                        <w:top w:val="none" w:sz="0" w:space="0" w:color="auto"/>
                                        <w:left w:val="none" w:sz="0" w:space="0" w:color="auto"/>
                                        <w:bottom w:val="none" w:sz="0" w:space="0" w:color="auto"/>
                                        <w:right w:val="none" w:sz="0" w:space="0" w:color="auto"/>
                                      </w:divBdr>
                                    </w:div>
                                    <w:div w:id="1218125007">
                                      <w:marLeft w:val="0"/>
                                      <w:marRight w:val="0"/>
                                      <w:marTop w:val="0"/>
                                      <w:marBottom w:val="0"/>
                                      <w:divBdr>
                                        <w:top w:val="none" w:sz="0" w:space="0" w:color="auto"/>
                                        <w:left w:val="none" w:sz="0" w:space="0" w:color="auto"/>
                                        <w:bottom w:val="none" w:sz="0" w:space="0" w:color="auto"/>
                                        <w:right w:val="none" w:sz="0" w:space="0" w:color="auto"/>
                                      </w:divBdr>
                                    </w:div>
                                    <w:div w:id="1099528359">
                                      <w:marLeft w:val="0"/>
                                      <w:marRight w:val="0"/>
                                      <w:marTop w:val="0"/>
                                      <w:marBottom w:val="0"/>
                                      <w:divBdr>
                                        <w:top w:val="none" w:sz="0" w:space="0" w:color="auto"/>
                                        <w:left w:val="none" w:sz="0" w:space="0" w:color="auto"/>
                                        <w:bottom w:val="none" w:sz="0" w:space="0" w:color="auto"/>
                                        <w:right w:val="none" w:sz="0" w:space="0" w:color="auto"/>
                                      </w:divBdr>
                                    </w:div>
                                    <w:div w:id="943271833">
                                      <w:marLeft w:val="0"/>
                                      <w:marRight w:val="0"/>
                                      <w:marTop w:val="0"/>
                                      <w:marBottom w:val="0"/>
                                      <w:divBdr>
                                        <w:top w:val="none" w:sz="0" w:space="0" w:color="auto"/>
                                        <w:left w:val="none" w:sz="0" w:space="0" w:color="auto"/>
                                        <w:bottom w:val="none" w:sz="0" w:space="0" w:color="auto"/>
                                        <w:right w:val="none" w:sz="0" w:space="0" w:color="auto"/>
                                      </w:divBdr>
                                    </w:div>
                                    <w:div w:id="255753437">
                                      <w:marLeft w:val="0"/>
                                      <w:marRight w:val="0"/>
                                      <w:marTop w:val="0"/>
                                      <w:marBottom w:val="0"/>
                                      <w:divBdr>
                                        <w:top w:val="none" w:sz="0" w:space="0" w:color="auto"/>
                                        <w:left w:val="none" w:sz="0" w:space="0" w:color="auto"/>
                                        <w:bottom w:val="none" w:sz="0" w:space="0" w:color="auto"/>
                                        <w:right w:val="none" w:sz="0" w:space="0" w:color="auto"/>
                                      </w:divBdr>
                                    </w:div>
                                    <w:div w:id="1299844179">
                                      <w:marLeft w:val="0"/>
                                      <w:marRight w:val="0"/>
                                      <w:marTop w:val="0"/>
                                      <w:marBottom w:val="0"/>
                                      <w:divBdr>
                                        <w:top w:val="none" w:sz="0" w:space="0" w:color="auto"/>
                                        <w:left w:val="none" w:sz="0" w:space="0" w:color="auto"/>
                                        <w:bottom w:val="none" w:sz="0" w:space="0" w:color="auto"/>
                                        <w:right w:val="none" w:sz="0" w:space="0" w:color="auto"/>
                                      </w:divBdr>
                                    </w:div>
                                  </w:divsChild>
                                </w:div>
                                <w:div w:id="523179248">
                                  <w:marLeft w:val="0"/>
                                  <w:marRight w:val="0"/>
                                  <w:marTop w:val="0"/>
                                  <w:marBottom w:val="0"/>
                                  <w:divBdr>
                                    <w:top w:val="none" w:sz="0" w:space="0" w:color="auto"/>
                                    <w:left w:val="none" w:sz="0" w:space="0" w:color="auto"/>
                                    <w:bottom w:val="none" w:sz="0" w:space="0" w:color="auto"/>
                                    <w:right w:val="none" w:sz="0" w:space="0" w:color="auto"/>
                                  </w:divBdr>
                                  <w:divsChild>
                                    <w:div w:id="553662822">
                                      <w:marLeft w:val="0"/>
                                      <w:marRight w:val="0"/>
                                      <w:marTop w:val="0"/>
                                      <w:marBottom w:val="0"/>
                                      <w:divBdr>
                                        <w:top w:val="none" w:sz="0" w:space="0" w:color="auto"/>
                                        <w:left w:val="none" w:sz="0" w:space="0" w:color="auto"/>
                                        <w:bottom w:val="none" w:sz="0" w:space="0" w:color="auto"/>
                                        <w:right w:val="none" w:sz="0" w:space="0" w:color="auto"/>
                                      </w:divBdr>
                                    </w:div>
                                    <w:div w:id="303895760">
                                      <w:marLeft w:val="0"/>
                                      <w:marRight w:val="0"/>
                                      <w:marTop w:val="0"/>
                                      <w:marBottom w:val="0"/>
                                      <w:divBdr>
                                        <w:top w:val="none" w:sz="0" w:space="0" w:color="auto"/>
                                        <w:left w:val="none" w:sz="0" w:space="0" w:color="auto"/>
                                        <w:bottom w:val="none" w:sz="0" w:space="0" w:color="auto"/>
                                        <w:right w:val="none" w:sz="0" w:space="0" w:color="auto"/>
                                      </w:divBdr>
                                    </w:div>
                                    <w:div w:id="1826434127">
                                      <w:marLeft w:val="0"/>
                                      <w:marRight w:val="0"/>
                                      <w:marTop w:val="0"/>
                                      <w:marBottom w:val="0"/>
                                      <w:divBdr>
                                        <w:top w:val="none" w:sz="0" w:space="0" w:color="auto"/>
                                        <w:left w:val="none" w:sz="0" w:space="0" w:color="auto"/>
                                        <w:bottom w:val="none" w:sz="0" w:space="0" w:color="auto"/>
                                        <w:right w:val="none" w:sz="0" w:space="0" w:color="auto"/>
                                      </w:divBdr>
                                    </w:div>
                                    <w:div w:id="1966692952">
                                      <w:marLeft w:val="0"/>
                                      <w:marRight w:val="0"/>
                                      <w:marTop w:val="0"/>
                                      <w:marBottom w:val="0"/>
                                      <w:divBdr>
                                        <w:top w:val="none" w:sz="0" w:space="0" w:color="auto"/>
                                        <w:left w:val="none" w:sz="0" w:space="0" w:color="auto"/>
                                        <w:bottom w:val="none" w:sz="0" w:space="0" w:color="auto"/>
                                        <w:right w:val="none" w:sz="0" w:space="0" w:color="auto"/>
                                      </w:divBdr>
                                    </w:div>
                                    <w:div w:id="2073576309">
                                      <w:marLeft w:val="0"/>
                                      <w:marRight w:val="0"/>
                                      <w:marTop w:val="0"/>
                                      <w:marBottom w:val="0"/>
                                      <w:divBdr>
                                        <w:top w:val="none" w:sz="0" w:space="0" w:color="auto"/>
                                        <w:left w:val="none" w:sz="0" w:space="0" w:color="auto"/>
                                        <w:bottom w:val="none" w:sz="0" w:space="0" w:color="auto"/>
                                        <w:right w:val="none" w:sz="0" w:space="0" w:color="auto"/>
                                      </w:divBdr>
                                    </w:div>
                                    <w:div w:id="129448738">
                                      <w:marLeft w:val="0"/>
                                      <w:marRight w:val="0"/>
                                      <w:marTop w:val="0"/>
                                      <w:marBottom w:val="0"/>
                                      <w:divBdr>
                                        <w:top w:val="none" w:sz="0" w:space="0" w:color="auto"/>
                                        <w:left w:val="none" w:sz="0" w:space="0" w:color="auto"/>
                                        <w:bottom w:val="none" w:sz="0" w:space="0" w:color="auto"/>
                                        <w:right w:val="none" w:sz="0" w:space="0" w:color="auto"/>
                                      </w:divBdr>
                                    </w:div>
                                    <w:div w:id="839661889">
                                      <w:marLeft w:val="0"/>
                                      <w:marRight w:val="0"/>
                                      <w:marTop w:val="0"/>
                                      <w:marBottom w:val="0"/>
                                      <w:divBdr>
                                        <w:top w:val="none" w:sz="0" w:space="0" w:color="auto"/>
                                        <w:left w:val="none" w:sz="0" w:space="0" w:color="auto"/>
                                        <w:bottom w:val="none" w:sz="0" w:space="0" w:color="auto"/>
                                        <w:right w:val="none" w:sz="0" w:space="0" w:color="auto"/>
                                      </w:divBdr>
                                    </w:div>
                                    <w:div w:id="2028555875">
                                      <w:marLeft w:val="0"/>
                                      <w:marRight w:val="0"/>
                                      <w:marTop w:val="0"/>
                                      <w:marBottom w:val="0"/>
                                      <w:divBdr>
                                        <w:top w:val="none" w:sz="0" w:space="0" w:color="auto"/>
                                        <w:left w:val="none" w:sz="0" w:space="0" w:color="auto"/>
                                        <w:bottom w:val="none" w:sz="0" w:space="0" w:color="auto"/>
                                        <w:right w:val="none" w:sz="0" w:space="0" w:color="auto"/>
                                      </w:divBdr>
                                    </w:div>
                                    <w:div w:id="956721533">
                                      <w:marLeft w:val="0"/>
                                      <w:marRight w:val="0"/>
                                      <w:marTop w:val="0"/>
                                      <w:marBottom w:val="0"/>
                                      <w:divBdr>
                                        <w:top w:val="none" w:sz="0" w:space="0" w:color="auto"/>
                                        <w:left w:val="none" w:sz="0" w:space="0" w:color="auto"/>
                                        <w:bottom w:val="none" w:sz="0" w:space="0" w:color="auto"/>
                                        <w:right w:val="none" w:sz="0" w:space="0" w:color="auto"/>
                                      </w:divBdr>
                                    </w:div>
                                    <w:div w:id="131024133">
                                      <w:marLeft w:val="0"/>
                                      <w:marRight w:val="0"/>
                                      <w:marTop w:val="0"/>
                                      <w:marBottom w:val="0"/>
                                      <w:divBdr>
                                        <w:top w:val="none" w:sz="0" w:space="0" w:color="auto"/>
                                        <w:left w:val="none" w:sz="0" w:space="0" w:color="auto"/>
                                        <w:bottom w:val="none" w:sz="0" w:space="0" w:color="auto"/>
                                        <w:right w:val="none" w:sz="0" w:space="0" w:color="auto"/>
                                      </w:divBdr>
                                    </w:div>
                                    <w:div w:id="1701739824">
                                      <w:marLeft w:val="0"/>
                                      <w:marRight w:val="0"/>
                                      <w:marTop w:val="0"/>
                                      <w:marBottom w:val="0"/>
                                      <w:divBdr>
                                        <w:top w:val="none" w:sz="0" w:space="0" w:color="auto"/>
                                        <w:left w:val="none" w:sz="0" w:space="0" w:color="auto"/>
                                        <w:bottom w:val="none" w:sz="0" w:space="0" w:color="auto"/>
                                        <w:right w:val="none" w:sz="0" w:space="0" w:color="auto"/>
                                      </w:divBdr>
                                    </w:div>
                                    <w:div w:id="13225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059">
                          <w:marLeft w:val="0"/>
                          <w:marRight w:val="0"/>
                          <w:marTop w:val="180"/>
                          <w:marBottom w:val="180"/>
                          <w:divBdr>
                            <w:top w:val="none" w:sz="0" w:space="0" w:color="auto"/>
                            <w:left w:val="none" w:sz="0" w:space="0" w:color="auto"/>
                            <w:bottom w:val="none" w:sz="0" w:space="0" w:color="auto"/>
                            <w:right w:val="none" w:sz="0" w:space="0" w:color="auto"/>
                          </w:divBdr>
                          <w:divsChild>
                            <w:div w:id="238290184">
                              <w:marLeft w:val="0"/>
                              <w:marRight w:val="0"/>
                              <w:marTop w:val="0"/>
                              <w:marBottom w:val="0"/>
                              <w:divBdr>
                                <w:top w:val="none" w:sz="0" w:space="0" w:color="auto"/>
                                <w:left w:val="none" w:sz="0" w:space="0" w:color="auto"/>
                                <w:bottom w:val="none" w:sz="0" w:space="0" w:color="auto"/>
                                <w:right w:val="none" w:sz="0" w:space="0" w:color="auto"/>
                              </w:divBdr>
                            </w:div>
                            <w:div w:id="1398363545">
                              <w:marLeft w:val="0"/>
                              <w:marRight w:val="0"/>
                              <w:marTop w:val="0"/>
                              <w:marBottom w:val="0"/>
                              <w:divBdr>
                                <w:top w:val="none" w:sz="0" w:space="0" w:color="auto"/>
                                <w:left w:val="none" w:sz="0" w:space="0" w:color="auto"/>
                                <w:bottom w:val="none" w:sz="0" w:space="0" w:color="auto"/>
                                <w:right w:val="none" w:sz="0" w:space="0" w:color="auto"/>
                              </w:divBdr>
                              <w:divsChild>
                                <w:div w:id="842890157">
                                  <w:marLeft w:val="0"/>
                                  <w:marRight w:val="0"/>
                                  <w:marTop w:val="0"/>
                                  <w:marBottom w:val="0"/>
                                  <w:divBdr>
                                    <w:top w:val="none" w:sz="0" w:space="0" w:color="auto"/>
                                    <w:left w:val="none" w:sz="0" w:space="0" w:color="auto"/>
                                    <w:bottom w:val="none" w:sz="0" w:space="0" w:color="auto"/>
                                    <w:right w:val="none" w:sz="0" w:space="0" w:color="auto"/>
                                  </w:divBdr>
                                  <w:divsChild>
                                    <w:div w:id="124399643">
                                      <w:marLeft w:val="0"/>
                                      <w:marRight w:val="0"/>
                                      <w:marTop w:val="0"/>
                                      <w:marBottom w:val="0"/>
                                      <w:divBdr>
                                        <w:top w:val="none" w:sz="0" w:space="0" w:color="auto"/>
                                        <w:left w:val="none" w:sz="0" w:space="0" w:color="auto"/>
                                        <w:bottom w:val="none" w:sz="0" w:space="0" w:color="auto"/>
                                        <w:right w:val="none" w:sz="0" w:space="0" w:color="auto"/>
                                      </w:divBdr>
                                    </w:div>
                                    <w:div w:id="243492422">
                                      <w:marLeft w:val="0"/>
                                      <w:marRight w:val="0"/>
                                      <w:marTop w:val="0"/>
                                      <w:marBottom w:val="0"/>
                                      <w:divBdr>
                                        <w:top w:val="none" w:sz="0" w:space="0" w:color="auto"/>
                                        <w:left w:val="none" w:sz="0" w:space="0" w:color="auto"/>
                                        <w:bottom w:val="none" w:sz="0" w:space="0" w:color="auto"/>
                                        <w:right w:val="none" w:sz="0" w:space="0" w:color="auto"/>
                                      </w:divBdr>
                                    </w:div>
                                  </w:divsChild>
                                </w:div>
                                <w:div w:id="1538009428">
                                  <w:marLeft w:val="0"/>
                                  <w:marRight w:val="0"/>
                                  <w:marTop w:val="0"/>
                                  <w:marBottom w:val="0"/>
                                  <w:divBdr>
                                    <w:top w:val="none" w:sz="0" w:space="0" w:color="auto"/>
                                    <w:left w:val="none" w:sz="0" w:space="0" w:color="auto"/>
                                    <w:bottom w:val="none" w:sz="0" w:space="0" w:color="auto"/>
                                    <w:right w:val="none" w:sz="0" w:space="0" w:color="auto"/>
                                  </w:divBdr>
                                  <w:divsChild>
                                    <w:div w:id="1185633348">
                                      <w:marLeft w:val="0"/>
                                      <w:marRight w:val="0"/>
                                      <w:marTop w:val="0"/>
                                      <w:marBottom w:val="0"/>
                                      <w:divBdr>
                                        <w:top w:val="none" w:sz="0" w:space="0" w:color="auto"/>
                                        <w:left w:val="none" w:sz="0" w:space="0" w:color="auto"/>
                                        <w:bottom w:val="none" w:sz="0" w:space="0" w:color="auto"/>
                                        <w:right w:val="none" w:sz="0" w:space="0" w:color="auto"/>
                                      </w:divBdr>
                                    </w:div>
                                    <w:div w:id="16317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3766">
                          <w:marLeft w:val="0"/>
                          <w:marRight w:val="0"/>
                          <w:marTop w:val="180"/>
                          <w:marBottom w:val="180"/>
                          <w:divBdr>
                            <w:top w:val="none" w:sz="0" w:space="0" w:color="auto"/>
                            <w:left w:val="none" w:sz="0" w:space="0" w:color="auto"/>
                            <w:bottom w:val="none" w:sz="0" w:space="0" w:color="auto"/>
                            <w:right w:val="none" w:sz="0" w:space="0" w:color="auto"/>
                          </w:divBdr>
                          <w:divsChild>
                            <w:div w:id="899560489">
                              <w:marLeft w:val="0"/>
                              <w:marRight w:val="0"/>
                              <w:marTop w:val="0"/>
                              <w:marBottom w:val="0"/>
                              <w:divBdr>
                                <w:top w:val="none" w:sz="0" w:space="0" w:color="auto"/>
                                <w:left w:val="none" w:sz="0" w:space="0" w:color="auto"/>
                                <w:bottom w:val="none" w:sz="0" w:space="0" w:color="auto"/>
                                <w:right w:val="none" w:sz="0" w:space="0" w:color="auto"/>
                              </w:divBdr>
                            </w:div>
                            <w:div w:id="2068217815">
                              <w:marLeft w:val="0"/>
                              <w:marRight w:val="0"/>
                              <w:marTop w:val="0"/>
                              <w:marBottom w:val="0"/>
                              <w:divBdr>
                                <w:top w:val="none" w:sz="0" w:space="0" w:color="auto"/>
                                <w:left w:val="none" w:sz="0" w:space="0" w:color="auto"/>
                                <w:bottom w:val="none" w:sz="0" w:space="0" w:color="auto"/>
                                <w:right w:val="none" w:sz="0" w:space="0" w:color="auto"/>
                              </w:divBdr>
                              <w:divsChild>
                                <w:div w:id="790630157">
                                  <w:marLeft w:val="0"/>
                                  <w:marRight w:val="0"/>
                                  <w:marTop w:val="0"/>
                                  <w:marBottom w:val="0"/>
                                  <w:divBdr>
                                    <w:top w:val="none" w:sz="0" w:space="0" w:color="auto"/>
                                    <w:left w:val="none" w:sz="0" w:space="0" w:color="auto"/>
                                    <w:bottom w:val="none" w:sz="0" w:space="0" w:color="auto"/>
                                    <w:right w:val="none" w:sz="0" w:space="0" w:color="auto"/>
                                  </w:divBdr>
                                  <w:divsChild>
                                    <w:div w:id="812792094">
                                      <w:marLeft w:val="0"/>
                                      <w:marRight w:val="0"/>
                                      <w:marTop w:val="0"/>
                                      <w:marBottom w:val="0"/>
                                      <w:divBdr>
                                        <w:top w:val="none" w:sz="0" w:space="0" w:color="auto"/>
                                        <w:left w:val="none" w:sz="0" w:space="0" w:color="auto"/>
                                        <w:bottom w:val="none" w:sz="0" w:space="0" w:color="auto"/>
                                        <w:right w:val="none" w:sz="0" w:space="0" w:color="auto"/>
                                      </w:divBdr>
                                    </w:div>
                                    <w:div w:id="1368721119">
                                      <w:marLeft w:val="0"/>
                                      <w:marRight w:val="0"/>
                                      <w:marTop w:val="0"/>
                                      <w:marBottom w:val="0"/>
                                      <w:divBdr>
                                        <w:top w:val="none" w:sz="0" w:space="0" w:color="auto"/>
                                        <w:left w:val="none" w:sz="0" w:space="0" w:color="auto"/>
                                        <w:bottom w:val="none" w:sz="0" w:space="0" w:color="auto"/>
                                        <w:right w:val="none" w:sz="0" w:space="0" w:color="auto"/>
                                      </w:divBdr>
                                    </w:div>
                                  </w:divsChild>
                                </w:div>
                                <w:div w:id="295834967">
                                  <w:marLeft w:val="0"/>
                                  <w:marRight w:val="0"/>
                                  <w:marTop w:val="0"/>
                                  <w:marBottom w:val="0"/>
                                  <w:divBdr>
                                    <w:top w:val="none" w:sz="0" w:space="0" w:color="auto"/>
                                    <w:left w:val="none" w:sz="0" w:space="0" w:color="auto"/>
                                    <w:bottom w:val="none" w:sz="0" w:space="0" w:color="auto"/>
                                    <w:right w:val="none" w:sz="0" w:space="0" w:color="auto"/>
                                  </w:divBdr>
                                  <w:divsChild>
                                    <w:div w:id="1876773324">
                                      <w:marLeft w:val="0"/>
                                      <w:marRight w:val="0"/>
                                      <w:marTop w:val="0"/>
                                      <w:marBottom w:val="0"/>
                                      <w:divBdr>
                                        <w:top w:val="none" w:sz="0" w:space="0" w:color="auto"/>
                                        <w:left w:val="none" w:sz="0" w:space="0" w:color="auto"/>
                                        <w:bottom w:val="none" w:sz="0" w:space="0" w:color="auto"/>
                                        <w:right w:val="none" w:sz="0" w:space="0" w:color="auto"/>
                                      </w:divBdr>
                                    </w:div>
                                    <w:div w:id="6364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76949">
                          <w:marLeft w:val="0"/>
                          <w:marRight w:val="0"/>
                          <w:marTop w:val="180"/>
                          <w:marBottom w:val="180"/>
                          <w:divBdr>
                            <w:top w:val="none" w:sz="0" w:space="0" w:color="auto"/>
                            <w:left w:val="none" w:sz="0" w:space="0" w:color="auto"/>
                            <w:bottom w:val="none" w:sz="0" w:space="0" w:color="auto"/>
                            <w:right w:val="none" w:sz="0" w:space="0" w:color="auto"/>
                          </w:divBdr>
                          <w:divsChild>
                            <w:div w:id="438723869">
                              <w:marLeft w:val="0"/>
                              <w:marRight w:val="0"/>
                              <w:marTop w:val="0"/>
                              <w:marBottom w:val="0"/>
                              <w:divBdr>
                                <w:top w:val="none" w:sz="0" w:space="0" w:color="auto"/>
                                <w:left w:val="none" w:sz="0" w:space="0" w:color="auto"/>
                                <w:bottom w:val="none" w:sz="0" w:space="0" w:color="auto"/>
                                <w:right w:val="none" w:sz="0" w:space="0" w:color="auto"/>
                              </w:divBdr>
                            </w:div>
                            <w:div w:id="1070542584">
                              <w:marLeft w:val="0"/>
                              <w:marRight w:val="0"/>
                              <w:marTop w:val="0"/>
                              <w:marBottom w:val="0"/>
                              <w:divBdr>
                                <w:top w:val="none" w:sz="0" w:space="0" w:color="auto"/>
                                <w:left w:val="none" w:sz="0" w:space="0" w:color="auto"/>
                                <w:bottom w:val="none" w:sz="0" w:space="0" w:color="auto"/>
                                <w:right w:val="none" w:sz="0" w:space="0" w:color="auto"/>
                              </w:divBdr>
                              <w:divsChild>
                                <w:div w:id="1973243652">
                                  <w:marLeft w:val="0"/>
                                  <w:marRight w:val="0"/>
                                  <w:marTop w:val="0"/>
                                  <w:marBottom w:val="0"/>
                                  <w:divBdr>
                                    <w:top w:val="none" w:sz="0" w:space="0" w:color="auto"/>
                                    <w:left w:val="none" w:sz="0" w:space="0" w:color="auto"/>
                                    <w:bottom w:val="none" w:sz="0" w:space="0" w:color="auto"/>
                                    <w:right w:val="none" w:sz="0" w:space="0" w:color="auto"/>
                                  </w:divBdr>
                                  <w:divsChild>
                                    <w:div w:id="1048530081">
                                      <w:marLeft w:val="0"/>
                                      <w:marRight w:val="0"/>
                                      <w:marTop w:val="0"/>
                                      <w:marBottom w:val="0"/>
                                      <w:divBdr>
                                        <w:top w:val="none" w:sz="0" w:space="0" w:color="auto"/>
                                        <w:left w:val="none" w:sz="0" w:space="0" w:color="auto"/>
                                        <w:bottom w:val="none" w:sz="0" w:space="0" w:color="auto"/>
                                        <w:right w:val="none" w:sz="0" w:space="0" w:color="auto"/>
                                      </w:divBdr>
                                    </w:div>
                                    <w:div w:id="1784808366">
                                      <w:marLeft w:val="0"/>
                                      <w:marRight w:val="0"/>
                                      <w:marTop w:val="0"/>
                                      <w:marBottom w:val="0"/>
                                      <w:divBdr>
                                        <w:top w:val="none" w:sz="0" w:space="0" w:color="auto"/>
                                        <w:left w:val="none" w:sz="0" w:space="0" w:color="auto"/>
                                        <w:bottom w:val="none" w:sz="0" w:space="0" w:color="auto"/>
                                        <w:right w:val="none" w:sz="0" w:space="0" w:color="auto"/>
                                      </w:divBdr>
                                    </w:div>
                                    <w:div w:id="959730166">
                                      <w:marLeft w:val="0"/>
                                      <w:marRight w:val="0"/>
                                      <w:marTop w:val="0"/>
                                      <w:marBottom w:val="0"/>
                                      <w:divBdr>
                                        <w:top w:val="none" w:sz="0" w:space="0" w:color="auto"/>
                                        <w:left w:val="none" w:sz="0" w:space="0" w:color="auto"/>
                                        <w:bottom w:val="none" w:sz="0" w:space="0" w:color="auto"/>
                                        <w:right w:val="none" w:sz="0" w:space="0" w:color="auto"/>
                                      </w:divBdr>
                                    </w:div>
                                    <w:div w:id="1563102686">
                                      <w:marLeft w:val="0"/>
                                      <w:marRight w:val="0"/>
                                      <w:marTop w:val="0"/>
                                      <w:marBottom w:val="0"/>
                                      <w:divBdr>
                                        <w:top w:val="none" w:sz="0" w:space="0" w:color="auto"/>
                                        <w:left w:val="none" w:sz="0" w:space="0" w:color="auto"/>
                                        <w:bottom w:val="none" w:sz="0" w:space="0" w:color="auto"/>
                                        <w:right w:val="none" w:sz="0" w:space="0" w:color="auto"/>
                                      </w:divBdr>
                                    </w:div>
                                    <w:div w:id="180558385">
                                      <w:marLeft w:val="0"/>
                                      <w:marRight w:val="0"/>
                                      <w:marTop w:val="0"/>
                                      <w:marBottom w:val="0"/>
                                      <w:divBdr>
                                        <w:top w:val="none" w:sz="0" w:space="0" w:color="auto"/>
                                        <w:left w:val="none" w:sz="0" w:space="0" w:color="auto"/>
                                        <w:bottom w:val="none" w:sz="0" w:space="0" w:color="auto"/>
                                        <w:right w:val="none" w:sz="0" w:space="0" w:color="auto"/>
                                      </w:divBdr>
                                    </w:div>
                                    <w:div w:id="1261446920">
                                      <w:marLeft w:val="0"/>
                                      <w:marRight w:val="0"/>
                                      <w:marTop w:val="0"/>
                                      <w:marBottom w:val="0"/>
                                      <w:divBdr>
                                        <w:top w:val="none" w:sz="0" w:space="0" w:color="auto"/>
                                        <w:left w:val="none" w:sz="0" w:space="0" w:color="auto"/>
                                        <w:bottom w:val="none" w:sz="0" w:space="0" w:color="auto"/>
                                        <w:right w:val="none" w:sz="0" w:space="0" w:color="auto"/>
                                      </w:divBdr>
                                    </w:div>
                                  </w:divsChild>
                                </w:div>
                                <w:div w:id="1330905174">
                                  <w:marLeft w:val="0"/>
                                  <w:marRight w:val="0"/>
                                  <w:marTop w:val="0"/>
                                  <w:marBottom w:val="0"/>
                                  <w:divBdr>
                                    <w:top w:val="none" w:sz="0" w:space="0" w:color="auto"/>
                                    <w:left w:val="none" w:sz="0" w:space="0" w:color="auto"/>
                                    <w:bottom w:val="none" w:sz="0" w:space="0" w:color="auto"/>
                                    <w:right w:val="none" w:sz="0" w:space="0" w:color="auto"/>
                                  </w:divBdr>
                                  <w:divsChild>
                                    <w:div w:id="2115125464">
                                      <w:marLeft w:val="0"/>
                                      <w:marRight w:val="0"/>
                                      <w:marTop w:val="0"/>
                                      <w:marBottom w:val="0"/>
                                      <w:divBdr>
                                        <w:top w:val="none" w:sz="0" w:space="0" w:color="auto"/>
                                        <w:left w:val="none" w:sz="0" w:space="0" w:color="auto"/>
                                        <w:bottom w:val="none" w:sz="0" w:space="0" w:color="auto"/>
                                        <w:right w:val="none" w:sz="0" w:space="0" w:color="auto"/>
                                      </w:divBdr>
                                    </w:div>
                                    <w:div w:id="1288001563">
                                      <w:marLeft w:val="0"/>
                                      <w:marRight w:val="0"/>
                                      <w:marTop w:val="0"/>
                                      <w:marBottom w:val="0"/>
                                      <w:divBdr>
                                        <w:top w:val="none" w:sz="0" w:space="0" w:color="auto"/>
                                        <w:left w:val="none" w:sz="0" w:space="0" w:color="auto"/>
                                        <w:bottom w:val="none" w:sz="0" w:space="0" w:color="auto"/>
                                        <w:right w:val="none" w:sz="0" w:space="0" w:color="auto"/>
                                      </w:divBdr>
                                    </w:div>
                                    <w:div w:id="627931437">
                                      <w:marLeft w:val="0"/>
                                      <w:marRight w:val="0"/>
                                      <w:marTop w:val="0"/>
                                      <w:marBottom w:val="0"/>
                                      <w:divBdr>
                                        <w:top w:val="none" w:sz="0" w:space="0" w:color="auto"/>
                                        <w:left w:val="none" w:sz="0" w:space="0" w:color="auto"/>
                                        <w:bottom w:val="none" w:sz="0" w:space="0" w:color="auto"/>
                                        <w:right w:val="none" w:sz="0" w:space="0" w:color="auto"/>
                                      </w:divBdr>
                                    </w:div>
                                    <w:div w:id="1576666554">
                                      <w:marLeft w:val="0"/>
                                      <w:marRight w:val="0"/>
                                      <w:marTop w:val="0"/>
                                      <w:marBottom w:val="0"/>
                                      <w:divBdr>
                                        <w:top w:val="none" w:sz="0" w:space="0" w:color="auto"/>
                                        <w:left w:val="none" w:sz="0" w:space="0" w:color="auto"/>
                                        <w:bottom w:val="none" w:sz="0" w:space="0" w:color="auto"/>
                                        <w:right w:val="none" w:sz="0" w:space="0" w:color="auto"/>
                                      </w:divBdr>
                                    </w:div>
                                    <w:div w:id="892697691">
                                      <w:marLeft w:val="0"/>
                                      <w:marRight w:val="0"/>
                                      <w:marTop w:val="0"/>
                                      <w:marBottom w:val="0"/>
                                      <w:divBdr>
                                        <w:top w:val="none" w:sz="0" w:space="0" w:color="auto"/>
                                        <w:left w:val="none" w:sz="0" w:space="0" w:color="auto"/>
                                        <w:bottom w:val="none" w:sz="0" w:space="0" w:color="auto"/>
                                        <w:right w:val="none" w:sz="0" w:space="0" w:color="auto"/>
                                      </w:divBdr>
                                    </w:div>
                                    <w:div w:id="148917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327344">
                          <w:marLeft w:val="0"/>
                          <w:marRight w:val="0"/>
                          <w:marTop w:val="180"/>
                          <w:marBottom w:val="180"/>
                          <w:divBdr>
                            <w:top w:val="none" w:sz="0" w:space="0" w:color="auto"/>
                            <w:left w:val="none" w:sz="0" w:space="0" w:color="auto"/>
                            <w:bottom w:val="none" w:sz="0" w:space="0" w:color="auto"/>
                            <w:right w:val="none" w:sz="0" w:space="0" w:color="auto"/>
                          </w:divBdr>
                          <w:divsChild>
                            <w:div w:id="1156415243">
                              <w:marLeft w:val="0"/>
                              <w:marRight w:val="0"/>
                              <w:marTop w:val="0"/>
                              <w:marBottom w:val="0"/>
                              <w:divBdr>
                                <w:top w:val="none" w:sz="0" w:space="0" w:color="auto"/>
                                <w:left w:val="none" w:sz="0" w:space="0" w:color="auto"/>
                                <w:bottom w:val="none" w:sz="0" w:space="0" w:color="auto"/>
                                <w:right w:val="none" w:sz="0" w:space="0" w:color="auto"/>
                              </w:divBdr>
                            </w:div>
                            <w:div w:id="740446285">
                              <w:marLeft w:val="0"/>
                              <w:marRight w:val="0"/>
                              <w:marTop w:val="0"/>
                              <w:marBottom w:val="0"/>
                              <w:divBdr>
                                <w:top w:val="none" w:sz="0" w:space="0" w:color="auto"/>
                                <w:left w:val="none" w:sz="0" w:space="0" w:color="auto"/>
                                <w:bottom w:val="none" w:sz="0" w:space="0" w:color="auto"/>
                                <w:right w:val="none" w:sz="0" w:space="0" w:color="auto"/>
                              </w:divBdr>
                              <w:divsChild>
                                <w:div w:id="1325670930">
                                  <w:marLeft w:val="0"/>
                                  <w:marRight w:val="0"/>
                                  <w:marTop w:val="0"/>
                                  <w:marBottom w:val="0"/>
                                  <w:divBdr>
                                    <w:top w:val="none" w:sz="0" w:space="0" w:color="auto"/>
                                    <w:left w:val="none" w:sz="0" w:space="0" w:color="auto"/>
                                    <w:bottom w:val="none" w:sz="0" w:space="0" w:color="auto"/>
                                    <w:right w:val="none" w:sz="0" w:space="0" w:color="auto"/>
                                  </w:divBdr>
                                  <w:divsChild>
                                    <w:div w:id="1724135291">
                                      <w:marLeft w:val="0"/>
                                      <w:marRight w:val="0"/>
                                      <w:marTop w:val="0"/>
                                      <w:marBottom w:val="0"/>
                                      <w:divBdr>
                                        <w:top w:val="none" w:sz="0" w:space="0" w:color="auto"/>
                                        <w:left w:val="none" w:sz="0" w:space="0" w:color="auto"/>
                                        <w:bottom w:val="none" w:sz="0" w:space="0" w:color="auto"/>
                                        <w:right w:val="none" w:sz="0" w:space="0" w:color="auto"/>
                                      </w:divBdr>
                                    </w:div>
                                    <w:div w:id="1950356113">
                                      <w:marLeft w:val="0"/>
                                      <w:marRight w:val="0"/>
                                      <w:marTop w:val="0"/>
                                      <w:marBottom w:val="0"/>
                                      <w:divBdr>
                                        <w:top w:val="none" w:sz="0" w:space="0" w:color="auto"/>
                                        <w:left w:val="none" w:sz="0" w:space="0" w:color="auto"/>
                                        <w:bottom w:val="none" w:sz="0" w:space="0" w:color="auto"/>
                                        <w:right w:val="none" w:sz="0" w:space="0" w:color="auto"/>
                                      </w:divBdr>
                                    </w:div>
                                    <w:div w:id="1430151328">
                                      <w:marLeft w:val="0"/>
                                      <w:marRight w:val="0"/>
                                      <w:marTop w:val="0"/>
                                      <w:marBottom w:val="0"/>
                                      <w:divBdr>
                                        <w:top w:val="none" w:sz="0" w:space="0" w:color="auto"/>
                                        <w:left w:val="none" w:sz="0" w:space="0" w:color="auto"/>
                                        <w:bottom w:val="none" w:sz="0" w:space="0" w:color="auto"/>
                                        <w:right w:val="none" w:sz="0" w:space="0" w:color="auto"/>
                                      </w:divBdr>
                                    </w:div>
                                    <w:div w:id="1812794457">
                                      <w:marLeft w:val="0"/>
                                      <w:marRight w:val="0"/>
                                      <w:marTop w:val="0"/>
                                      <w:marBottom w:val="0"/>
                                      <w:divBdr>
                                        <w:top w:val="none" w:sz="0" w:space="0" w:color="auto"/>
                                        <w:left w:val="none" w:sz="0" w:space="0" w:color="auto"/>
                                        <w:bottom w:val="none" w:sz="0" w:space="0" w:color="auto"/>
                                        <w:right w:val="none" w:sz="0" w:space="0" w:color="auto"/>
                                      </w:divBdr>
                                    </w:div>
                                  </w:divsChild>
                                </w:div>
                                <w:div w:id="740951290">
                                  <w:marLeft w:val="0"/>
                                  <w:marRight w:val="0"/>
                                  <w:marTop w:val="0"/>
                                  <w:marBottom w:val="0"/>
                                  <w:divBdr>
                                    <w:top w:val="none" w:sz="0" w:space="0" w:color="auto"/>
                                    <w:left w:val="none" w:sz="0" w:space="0" w:color="auto"/>
                                    <w:bottom w:val="none" w:sz="0" w:space="0" w:color="auto"/>
                                    <w:right w:val="none" w:sz="0" w:space="0" w:color="auto"/>
                                  </w:divBdr>
                                  <w:divsChild>
                                    <w:div w:id="350104734">
                                      <w:marLeft w:val="0"/>
                                      <w:marRight w:val="0"/>
                                      <w:marTop w:val="0"/>
                                      <w:marBottom w:val="0"/>
                                      <w:divBdr>
                                        <w:top w:val="none" w:sz="0" w:space="0" w:color="auto"/>
                                        <w:left w:val="none" w:sz="0" w:space="0" w:color="auto"/>
                                        <w:bottom w:val="none" w:sz="0" w:space="0" w:color="auto"/>
                                        <w:right w:val="none" w:sz="0" w:space="0" w:color="auto"/>
                                      </w:divBdr>
                                    </w:div>
                                    <w:div w:id="927737112">
                                      <w:marLeft w:val="0"/>
                                      <w:marRight w:val="0"/>
                                      <w:marTop w:val="0"/>
                                      <w:marBottom w:val="0"/>
                                      <w:divBdr>
                                        <w:top w:val="none" w:sz="0" w:space="0" w:color="auto"/>
                                        <w:left w:val="none" w:sz="0" w:space="0" w:color="auto"/>
                                        <w:bottom w:val="none" w:sz="0" w:space="0" w:color="auto"/>
                                        <w:right w:val="none" w:sz="0" w:space="0" w:color="auto"/>
                                      </w:divBdr>
                                    </w:div>
                                    <w:div w:id="349769356">
                                      <w:marLeft w:val="0"/>
                                      <w:marRight w:val="0"/>
                                      <w:marTop w:val="0"/>
                                      <w:marBottom w:val="0"/>
                                      <w:divBdr>
                                        <w:top w:val="none" w:sz="0" w:space="0" w:color="auto"/>
                                        <w:left w:val="none" w:sz="0" w:space="0" w:color="auto"/>
                                        <w:bottom w:val="none" w:sz="0" w:space="0" w:color="auto"/>
                                        <w:right w:val="none" w:sz="0" w:space="0" w:color="auto"/>
                                      </w:divBdr>
                                    </w:div>
                                    <w:div w:id="80119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089044">
                          <w:marLeft w:val="0"/>
                          <w:marRight w:val="0"/>
                          <w:marTop w:val="180"/>
                          <w:marBottom w:val="180"/>
                          <w:divBdr>
                            <w:top w:val="none" w:sz="0" w:space="0" w:color="auto"/>
                            <w:left w:val="none" w:sz="0" w:space="0" w:color="auto"/>
                            <w:bottom w:val="none" w:sz="0" w:space="0" w:color="auto"/>
                            <w:right w:val="none" w:sz="0" w:space="0" w:color="auto"/>
                          </w:divBdr>
                          <w:divsChild>
                            <w:div w:id="63066497">
                              <w:marLeft w:val="0"/>
                              <w:marRight w:val="0"/>
                              <w:marTop w:val="0"/>
                              <w:marBottom w:val="0"/>
                              <w:divBdr>
                                <w:top w:val="none" w:sz="0" w:space="0" w:color="auto"/>
                                <w:left w:val="none" w:sz="0" w:space="0" w:color="auto"/>
                                <w:bottom w:val="none" w:sz="0" w:space="0" w:color="auto"/>
                                <w:right w:val="none" w:sz="0" w:space="0" w:color="auto"/>
                              </w:divBdr>
                            </w:div>
                            <w:div w:id="766121237">
                              <w:marLeft w:val="0"/>
                              <w:marRight w:val="0"/>
                              <w:marTop w:val="0"/>
                              <w:marBottom w:val="0"/>
                              <w:divBdr>
                                <w:top w:val="none" w:sz="0" w:space="0" w:color="auto"/>
                                <w:left w:val="none" w:sz="0" w:space="0" w:color="auto"/>
                                <w:bottom w:val="none" w:sz="0" w:space="0" w:color="auto"/>
                                <w:right w:val="none" w:sz="0" w:space="0" w:color="auto"/>
                              </w:divBdr>
                              <w:divsChild>
                                <w:div w:id="1008948412">
                                  <w:marLeft w:val="0"/>
                                  <w:marRight w:val="0"/>
                                  <w:marTop w:val="0"/>
                                  <w:marBottom w:val="0"/>
                                  <w:divBdr>
                                    <w:top w:val="none" w:sz="0" w:space="0" w:color="auto"/>
                                    <w:left w:val="none" w:sz="0" w:space="0" w:color="auto"/>
                                    <w:bottom w:val="none" w:sz="0" w:space="0" w:color="auto"/>
                                    <w:right w:val="none" w:sz="0" w:space="0" w:color="auto"/>
                                  </w:divBdr>
                                  <w:divsChild>
                                    <w:div w:id="1859467237">
                                      <w:marLeft w:val="0"/>
                                      <w:marRight w:val="0"/>
                                      <w:marTop w:val="0"/>
                                      <w:marBottom w:val="0"/>
                                      <w:divBdr>
                                        <w:top w:val="none" w:sz="0" w:space="0" w:color="auto"/>
                                        <w:left w:val="none" w:sz="0" w:space="0" w:color="auto"/>
                                        <w:bottom w:val="none" w:sz="0" w:space="0" w:color="auto"/>
                                        <w:right w:val="none" w:sz="0" w:space="0" w:color="auto"/>
                                      </w:divBdr>
                                    </w:div>
                                    <w:div w:id="1681853662">
                                      <w:marLeft w:val="0"/>
                                      <w:marRight w:val="0"/>
                                      <w:marTop w:val="0"/>
                                      <w:marBottom w:val="0"/>
                                      <w:divBdr>
                                        <w:top w:val="none" w:sz="0" w:space="0" w:color="auto"/>
                                        <w:left w:val="none" w:sz="0" w:space="0" w:color="auto"/>
                                        <w:bottom w:val="none" w:sz="0" w:space="0" w:color="auto"/>
                                        <w:right w:val="none" w:sz="0" w:space="0" w:color="auto"/>
                                      </w:divBdr>
                                    </w:div>
                                    <w:div w:id="473764293">
                                      <w:marLeft w:val="0"/>
                                      <w:marRight w:val="0"/>
                                      <w:marTop w:val="0"/>
                                      <w:marBottom w:val="0"/>
                                      <w:divBdr>
                                        <w:top w:val="none" w:sz="0" w:space="0" w:color="auto"/>
                                        <w:left w:val="none" w:sz="0" w:space="0" w:color="auto"/>
                                        <w:bottom w:val="none" w:sz="0" w:space="0" w:color="auto"/>
                                        <w:right w:val="none" w:sz="0" w:space="0" w:color="auto"/>
                                      </w:divBdr>
                                    </w:div>
                                  </w:divsChild>
                                </w:div>
                                <w:div w:id="57632473">
                                  <w:marLeft w:val="0"/>
                                  <w:marRight w:val="0"/>
                                  <w:marTop w:val="0"/>
                                  <w:marBottom w:val="0"/>
                                  <w:divBdr>
                                    <w:top w:val="none" w:sz="0" w:space="0" w:color="auto"/>
                                    <w:left w:val="none" w:sz="0" w:space="0" w:color="auto"/>
                                    <w:bottom w:val="none" w:sz="0" w:space="0" w:color="auto"/>
                                    <w:right w:val="none" w:sz="0" w:space="0" w:color="auto"/>
                                  </w:divBdr>
                                  <w:divsChild>
                                    <w:div w:id="1636521873">
                                      <w:marLeft w:val="0"/>
                                      <w:marRight w:val="0"/>
                                      <w:marTop w:val="0"/>
                                      <w:marBottom w:val="0"/>
                                      <w:divBdr>
                                        <w:top w:val="none" w:sz="0" w:space="0" w:color="auto"/>
                                        <w:left w:val="none" w:sz="0" w:space="0" w:color="auto"/>
                                        <w:bottom w:val="none" w:sz="0" w:space="0" w:color="auto"/>
                                        <w:right w:val="none" w:sz="0" w:space="0" w:color="auto"/>
                                      </w:divBdr>
                                    </w:div>
                                    <w:div w:id="111830007">
                                      <w:marLeft w:val="0"/>
                                      <w:marRight w:val="0"/>
                                      <w:marTop w:val="0"/>
                                      <w:marBottom w:val="0"/>
                                      <w:divBdr>
                                        <w:top w:val="none" w:sz="0" w:space="0" w:color="auto"/>
                                        <w:left w:val="none" w:sz="0" w:space="0" w:color="auto"/>
                                        <w:bottom w:val="none" w:sz="0" w:space="0" w:color="auto"/>
                                        <w:right w:val="none" w:sz="0" w:space="0" w:color="auto"/>
                                      </w:divBdr>
                                    </w:div>
                                    <w:div w:id="8039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07498">
                          <w:marLeft w:val="0"/>
                          <w:marRight w:val="0"/>
                          <w:marTop w:val="180"/>
                          <w:marBottom w:val="180"/>
                          <w:divBdr>
                            <w:top w:val="none" w:sz="0" w:space="0" w:color="auto"/>
                            <w:left w:val="none" w:sz="0" w:space="0" w:color="auto"/>
                            <w:bottom w:val="none" w:sz="0" w:space="0" w:color="auto"/>
                            <w:right w:val="none" w:sz="0" w:space="0" w:color="auto"/>
                          </w:divBdr>
                          <w:divsChild>
                            <w:div w:id="1380590020">
                              <w:marLeft w:val="0"/>
                              <w:marRight w:val="0"/>
                              <w:marTop w:val="0"/>
                              <w:marBottom w:val="0"/>
                              <w:divBdr>
                                <w:top w:val="none" w:sz="0" w:space="0" w:color="auto"/>
                                <w:left w:val="none" w:sz="0" w:space="0" w:color="auto"/>
                                <w:bottom w:val="none" w:sz="0" w:space="0" w:color="auto"/>
                                <w:right w:val="none" w:sz="0" w:space="0" w:color="auto"/>
                              </w:divBdr>
                            </w:div>
                            <w:div w:id="363210453">
                              <w:marLeft w:val="0"/>
                              <w:marRight w:val="0"/>
                              <w:marTop w:val="0"/>
                              <w:marBottom w:val="0"/>
                              <w:divBdr>
                                <w:top w:val="none" w:sz="0" w:space="0" w:color="auto"/>
                                <w:left w:val="none" w:sz="0" w:space="0" w:color="auto"/>
                                <w:bottom w:val="none" w:sz="0" w:space="0" w:color="auto"/>
                                <w:right w:val="none" w:sz="0" w:space="0" w:color="auto"/>
                              </w:divBdr>
                              <w:divsChild>
                                <w:div w:id="1411149823">
                                  <w:marLeft w:val="0"/>
                                  <w:marRight w:val="0"/>
                                  <w:marTop w:val="0"/>
                                  <w:marBottom w:val="0"/>
                                  <w:divBdr>
                                    <w:top w:val="none" w:sz="0" w:space="0" w:color="auto"/>
                                    <w:left w:val="none" w:sz="0" w:space="0" w:color="auto"/>
                                    <w:bottom w:val="none" w:sz="0" w:space="0" w:color="auto"/>
                                    <w:right w:val="none" w:sz="0" w:space="0" w:color="auto"/>
                                  </w:divBdr>
                                  <w:divsChild>
                                    <w:div w:id="1845318472">
                                      <w:marLeft w:val="0"/>
                                      <w:marRight w:val="0"/>
                                      <w:marTop w:val="0"/>
                                      <w:marBottom w:val="0"/>
                                      <w:divBdr>
                                        <w:top w:val="none" w:sz="0" w:space="0" w:color="auto"/>
                                        <w:left w:val="none" w:sz="0" w:space="0" w:color="auto"/>
                                        <w:bottom w:val="none" w:sz="0" w:space="0" w:color="auto"/>
                                        <w:right w:val="none" w:sz="0" w:space="0" w:color="auto"/>
                                      </w:divBdr>
                                    </w:div>
                                    <w:div w:id="220822815">
                                      <w:marLeft w:val="0"/>
                                      <w:marRight w:val="0"/>
                                      <w:marTop w:val="0"/>
                                      <w:marBottom w:val="0"/>
                                      <w:divBdr>
                                        <w:top w:val="none" w:sz="0" w:space="0" w:color="auto"/>
                                        <w:left w:val="none" w:sz="0" w:space="0" w:color="auto"/>
                                        <w:bottom w:val="none" w:sz="0" w:space="0" w:color="auto"/>
                                        <w:right w:val="none" w:sz="0" w:space="0" w:color="auto"/>
                                      </w:divBdr>
                                    </w:div>
                                    <w:div w:id="1196387990">
                                      <w:marLeft w:val="0"/>
                                      <w:marRight w:val="0"/>
                                      <w:marTop w:val="0"/>
                                      <w:marBottom w:val="0"/>
                                      <w:divBdr>
                                        <w:top w:val="none" w:sz="0" w:space="0" w:color="auto"/>
                                        <w:left w:val="none" w:sz="0" w:space="0" w:color="auto"/>
                                        <w:bottom w:val="none" w:sz="0" w:space="0" w:color="auto"/>
                                        <w:right w:val="none" w:sz="0" w:space="0" w:color="auto"/>
                                      </w:divBdr>
                                    </w:div>
                                    <w:div w:id="646013055">
                                      <w:marLeft w:val="0"/>
                                      <w:marRight w:val="0"/>
                                      <w:marTop w:val="0"/>
                                      <w:marBottom w:val="0"/>
                                      <w:divBdr>
                                        <w:top w:val="none" w:sz="0" w:space="0" w:color="auto"/>
                                        <w:left w:val="none" w:sz="0" w:space="0" w:color="auto"/>
                                        <w:bottom w:val="none" w:sz="0" w:space="0" w:color="auto"/>
                                        <w:right w:val="none" w:sz="0" w:space="0" w:color="auto"/>
                                      </w:divBdr>
                                    </w:div>
                                    <w:div w:id="447509242">
                                      <w:marLeft w:val="0"/>
                                      <w:marRight w:val="0"/>
                                      <w:marTop w:val="0"/>
                                      <w:marBottom w:val="0"/>
                                      <w:divBdr>
                                        <w:top w:val="none" w:sz="0" w:space="0" w:color="auto"/>
                                        <w:left w:val="none" w:sz="0" w:space="0" w:color="auto"/>
                                        <w:bottom w:val="none" w:sz="0" w:space="0" w:color="auto"/>
                                        <w:right w:val="none" w:sz="0" w:space="0" w:color="auto"/>
                                      </w:divBdr>
                                    </w:div>
                                    <w:div w:id="342241450">
                                      <w:marLeft w:val="0"/>
                                      <w:marRight w:val="0"/>
                                      <w:marTop w:val="0"/>
                                      <w:marBottom w:val="0"/>
                                      <w:divBdr>
                                        <w:top w:val="none" w:sz="0" w:space="0" w:color="auto"/>
                                        <w:left w:val="none" w:sz="0" w:space="0" w:color="auto"/>
                                        <w:bottom w:val="none" w:sz="0" w:space="0" w:color="auto"/>
                                        <w:right w:val="none" w:sz="0" w:space="0" w:color="auto"/>
                                      </w:divBdr>
                                    </w:div>
                                    <w:div w:id="1956674001">
                                      <w:marLeft w:val="0"/>
                                      <w:marRight w:val="0"/>
                                      <w:marTop w:val="0"/>
                                      <w:marBottom w:val="0"/>
                                      <w:divBdr>
                                        <w:top w:val="none" w:sz="0" w:space="0" w:color="auto"/>
                                        <w:left w:val="none" w:sz="0" w:space="0" w:color="auto"/>
                                        <w:bottom w:val="none" w:sz="0" w:space="0" w:color="auto"/>
                                        <w:right w:val="none" w:sz="0" w:space="0" w:color="auto"/>
                                      </w:divBdr>
                                    </w:div>
                                    <w:div w:id="1726220414">
                                      <w:marLeft w:val="0"/>
                                      <w:marRight w:val="0"/>
                                      <w:marTop w:val="0"/>
                                      <w:marBottom w:val="0"/>
                                      <w:divBdr>
                                        <w:top w:val="none" w:sz="0" w:space="0" w:color="auto"/>
                                        <w:left w:val="none" w:sz="0" w:space="0" w:color="auto"/>
                                        <w:bottom w:val="none" w:sz="0" w:space="0" w:color="auto"/>
                                        <w:right w:val="none" w:sz="0" w:space="0" w:color="auto"/>
                                      </w:divBdr>
                                    </w:div>
                                    <w:div w:id="1172798648">
                                      <w:marLeft w:val="0"/>
                                      <w:marRight w:val="0"/>
                                      <w:marTop w:val="0"/>
                                      <w:marBottom w:val="0"/>
                                      <w:divBdr>
                                        <w:top w:val="none" w:sz="0" w:space="0" w:color="auto"/>
                                        <w:left w:val="none" w:sz="0" w:space="0" w:color="auto"/>
                                        <w:bottom w:val="none" w:sz="0" w:space="0" w:color="auto"/>
                                        <w:right w:val="none" w:sz="0" w:space="0" w:color="auto"/>
                                      </w:divBdr>
                                    </w:div>
                                  </w:divsChild>
                                </w:div>
                                <w:div w:id="1356074965">
                                  <w:marLeft w:val="0"/>
                                  <w:marRight w:val="0"/>
                                  <w:marTop w:val="0"/>
                                  <w:marBottom w:val="0"/>
                                  <w:divBdr>
                                    <w:top w:val="none" w:sz="0" w:space="0" w:color="auto"/>
                                    <w:left w:val="none" w:sz="0" w:space="0" w:color="auto"/>
                                    <w:bottom w:val="none" w:sz="0" w:space="0" w:color="auto"/>
                                    <w:right w:val="none" w:sz="0" w:space="0" w:color="auto"/>
                                  </w:divBdr>
                                  <w:divsChild>
                                    <w:div w:id="743798170">
                                      <w:marLeft w:val="0"/>
                                      <w:marRight w:val="0"/>
                                      <w:marTop w:val="0"/>
                                      <w:marBottom w:val="0"/>
                                      <w:divBdr>
                                        <w:top w:val="none" w:sz="0" w:space="0" w:color="auto"/>
                                        <w:left w:val="none" w:sz="0" w:space="0" w:color="auto"/>
                                        <w:bottom w:val="none" w:sz="0" w:space="0" w:color="auto"/>
                                        <w:right w:val="none" w:sz="0" w:space="0" w:color="auto"/>
                                      </w:divBdr>
                                    </w:div>
                                    <w:div w:id="773480806">
                                      <w:marLeft w:val="0"/>
                                      <w:marRight w:val="0"/>
                                      <w:marTop w:val="0"/>
                                      <w:marBottom w:val="0"/>
                                      <w:divBdr>
                                        <w:top w:val="none" w:sz="0" w:space="0" w:color="auto"/>
                                        <w:left w:val="none" w:sz="0" w:space="0" w:color="auto"/>
                                        <w:bottom w:val="none" w:sz="0" w:space="0" w:color="auto"/>
                                        <w:right w:val="none" w:sz="0" w:space="0" w:color="auto"/>
                                      </w:divBdr>
                                    </w:div>
                                    <w:div w:id="501286901">
                                      <w:marLeft w:val="0"/>
                                      <w:marRight w:val="0"/>
                                      <w:marTop w:val="0"/>
                                      <w:marBottom w:val="0"/>
                                      <w:divBdr>
                                        <w:top w:val="none" w:sz="0" w:space="0" w:color="auto"/>
                                        <w:left w:val="none" w:sz="0" w:space="0" w:color="auto"/>
                                        <w:bottom w:val="none" w:sz="0" w:space="0" w:color="auto"/>
                                        <w:right w:val="none" w:sz="0" w:space="0" w:color="auto"/>
                                      </w:divBdr>
                                    </w:div>
                                    <w:div w:id="1511489371">
                                      <w:marLeft w:val="0"/>
                                      <w:marRight w:val="0"/>
                                      <w:marTop w:val="0"/>
                                      <w:marBottom w:val="0"/>
                                      <w:divBdr>
                                        <w:top w:val="none" w:sz="0" w:space="0" w:color="auto"/>
                                        <w:left w:val="none" w:sz="0" w:space="0" w:color="auto"/>
                                        <w:bottom w:val="none" w:sz="0" w:space="0" w:color="auto"/>
                                        <w:right w:val="none" w:sz="0" w:space="0" w:color="auto"/>
                                      </w:divBdr>
                                    </w:div>
                                    <w:div w:id="1720014014">
                                      <w:marLeft w:val="0"/>
                                      <w:marRight w:val="0"/>
                                      <w:marTop w:val="0"/>
                                      <w:marBottom w:val="0"/>
                                      <w:divBdr>
                                        <w:top w:val="none" w:sz="0" w:space="0" w:color="auto"/>
                                        <w:left w:val="none" w:sz="0" w:space="0" w:color="auto"/>
                                        <w:bottom w:val="none" w:sz="0" w:space="0" w:color="auto"/>
                                        <w:right w:val="none" w:sz="0" w:space="0" w:color="auto"/>
                                      </w:divBdr>
                                    </w:div>
                                    <w:div w:id="708650478">
                                      <w:marLeft w:val="0"/>
                                      <w:marRight w:val="0"/>
                                      <w:marTop w:val="0"/>
                                      <w:marBottom w:val="0"/>
                                      <w:divBdr>
                                        <w:top w:val="none" w:sz="0" w:space="0" w:color="auto"/>
                                        <w:left w:val="none" w:sz="0" w:space="0" w:color="auto"/>
                                        <w:bottom w:val="none" w:sz="0" w:space="0" w:color="auto"/>
                                        <w:right w:val="none" w:sz="0" w:space="0" w:color="auto"/>
                                      </w:divBdr>
                                    </w:div>
                                    <w:div w:id="726413640">
                                      <w:marLeft w:val="0"/>
                                      <w:marRight w:val="0"/>
                                      <w:marTop w:val="0"/>
                                      <w:marBottom w:val="0"/>
                                      <w:divBdr>
                                        <w:top w:val="none" w:sz="0" w:space="0" w:color="auto"/>
                                        <w:left w:val="none" w:sz="0" w:space="0" w:color="auto"/>
                                        <w:bottom w:val="none" w:sz="0" w:space="0" w:color="auto"/>
                                        <w:right w:val="none" w:sz="0" w:space="0" w:color="auto"/>
                                      </w:divBdr>
                                    </w:div>
                                    <w:div w:id="480461811">
                                      <w:marLeft w:val="0"/>
                                      <w:marRight w:val="0"/>
                                      <w:marTop w:val="0"/>
                                      <w:marBottom w:val="0"/>
                                      <w:divBdr>
                                        <w:top w:val="none" w:sz="0" w:space="0" w:color="auto"/>
                                        <w:left w:val="none" w:sz="0" w:space="0" w:color="auto"/>
                                        <w:bottom w:val="none" w:sz="0" w:space="0" w:color="auto"/>
                                        <w:right w:val="none" w:sz="0" w:space="0" w:color="auto"/>
                                      </w:divBdr>
                                    </w:div>
                                    <w:div w:id="15350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0664">
                          <w:marLeft w:val="0"/>
                          <w:marRight w:val="0"/>
                          <w:marTop w:val="180"/>
                          <w:marBottom w:val="180"/>
                          <w:divBdr>
                            <w:top w:val="none" w:sz="0" w:space="0" w:color="auto"/>
                            <w:left w:val="none" w:sz="0" w:space="0" w:color="auto"/>
                            <w:bottom w:val="none" w:sz="0" w:space="0" w:color="auto"/>
                            <w:right w:val="none" w:sz="0" w:space="0" w:color="auto"/>
                          </w:divBdr>
                          <w:divsChild>
                            <w:div w:id="297564869">
                              <w:marLeft w:val="0"/>
                              <w:marRight w:val="0"/>
                              <w:marTop w:val="0"/>
                              <w:marBottom w:val="0"/>
                              <w:divBdr>
                                <w:top w:val="none" w:sz="0" w:space="0" w:color="auto"/>
                                <w:left w:val="none" w:sz="0" w:space="0" w:color="auto"/>
                                <w:bottom w:val="none" w:sz="0" w:space="0" w:color="auto"/>
                                <w:right w:val="none" w:sz="0" w:space="0" w:color="auto"/>
                              </w:divBdr>
                            </w:div>
                            <w:div w:id="1978728978">
                              <w:marLeft w:val="0"/>
                              <w:marRight w:val="0"/>
                              <w:marTop w:val="0"/>
                              <w:marBottom w:val="0"/>
                              <w:divBdr>
                                <w:top w:val="none" w:sz="0" w:space="0" w:color="auto"/>
                                <w:left w:val="none" w:sz="0" w:space="0" w:color="auto"/>
                                <w:bottom w:val="none" w:sz="0" w:space="0" w:color="auto"/>
                                <w:right w:val="none" w:sz="0" w:space="0" w:color="auto"/>
                              </w:divBdr>
                              <w:divsChild>
                                <w:div w:id="1100249465">
                                  <w:marLeft w:val="0"/>
                                  <w:marRight w:val="0"/>
                                  <w:marTop w:val="0"/>
                                  <w:marBottom w:val="0"/>
                                  <w:divBdr>
                                    <w:top w:val="none" w:sz="0" w:space="0" w:color="auto"/>
                                    <w:left w:val="none" w:sz="0" w:space="0" w:color="auto"/>
                                    <w:bottom w:val="none" w:sz="0" w:space="0" w:color="auto"/>
                                    <w:right w:val="none" w:sz="0" w:space="0" w:color="auto"/>
                                  </w:divBdr>
                                  <w:divsChild>
                                    <w:div w:id="231084643">
                                      <w:marLeft w:val="0"/>
                                      <w:marRight w:val="0"/>
                                      <w:marTop w:val="0"/>
                                      <w:marBottom w:val="0"/>
                                      <w:divBdr>
                                        <w:top w:val="none" w:sz="0" w:space="0" w:color="auto"/>
                                        <w:left w:val="none" w:sz="0" w:space="0" w:color="auto"/>
                                        <w:bottom w:val="none" w:sz="0" w:space="0" w:color="auto"/>
                                        <w:right w:val="none" w:sz="0" w:space="0" w:color="auto"/>
                                      </w:divBdr>
                                    </w:div>
                                    <w:div w:id="1687749193">
                                      <w:marLeft w:val="0"/>
                                      <w:marRight w:val="0"/>
                                      <w:marTop w:val="0"/>
                                      <w:marBottom w:val="0"/>
                                      <w:divBdr>
                                        <w:top w:val="none" w:sz="0" w:space="0" w:color="auto"/>
                                        <w:left w:val="none" w:sz="0" w:space="0" w:color="auto"/>
                                        <w:bottom w:val="none" w:sz="0" w:space="0" w:color="auto"/>
                                        <w:right w:val="none" w:sz="0" w:space="0" w:color="auto"/>
                                      </w:divBdr>
                                    </w:div>
                                    <w:div w:id="704450494">
                                      <w:marLeft w:val="0"/>
                                      <w:marRight w:val="0"/>
                                      <w:marTop w:val="0"/>
                                      <w:marBottom w:val="0"/>
                                      <w:divBdr>
                                        <w:top w:val="none" w:sz="0" w:space="0" w:color="auto"/>
                                        <w:left w:val="none" w:sz="0" w:space="0" w:color="auto"/>
                                        <w:bottom w:val="none" w:sz="0" w:space="0" w:color="auto"/>
                                        <w:right w:val="none" w:sz="0" w:space="0" w:color="auto"/>
                                      </w:divBdr>
                                    </w:div>
                                    <w:div w:id="2131590397">
                                      <w:marLeft w:val="0"/>
                                      <w:marRight w:val="0"/>
                                      <w:marTop w:val="0"/>
                                      <w:marBottom w:val="0"/>
                                      <w:divBdr>
                                        <w:top w:val="none" w:sz="0" w:space="0" w:color="auto"/>
                                        <w:left w:val="none" w:sz="0" w:space="0" w:color="auto"/>
                                        <w:bottom w:val="none" w:sz="0" w:space="0" w:color="auto"/>
                                        <w:right w:val="none" w:sz="0" w:space="0" w:color="auto"/>
                                      </w:divBdr>
                                    </w:div>
                                    <w:div w:id="527987751">
                                      <w:marLeft w:val="0"/>
                                      <w:marRight w:val="0"/>
                                      <w:marTop w:val="0"/>
                                      <w:marBottom w:val="0"/>
                                      <w:divBdr>
                                        <w:top w:val="none" w:sz="0" w:space="0" w:color="auto"/>
                                        <w:left w:val="none" w:sz="0" w:space="0" w:color="auto"/>
                                        <w:bottom w:val="none" w:sz="0" w:space="0" w:color="auto"/>
                                        <w:right w:val="none" w:sz="0" w:space="0" w:color="auto"/>
                                      </w:divBdr>
                                    </w:div>
                                    <w:div w:id="758870667">
                                      <w:marLeft w:val="0"/>
                                      <w:marRight w:val="0"/>
                                      <w:marTop w:val="0"/>
                                      <w:marBottom w:val="0"/>
                                      <w:divBdr>
                                        <w:top w:val="none" w:sz="0" w:space="0" w:color="auto"/>
                                        <w:left w:val="none" w:sz="0" w:space="0" w:color="auto"/>
                                        <w:bottom w:val="none" w:sz="0" w:space="0" w:color="auto"/>
                                        <w:right w:val="none" w:sz="0" w:space="0" w:color="auto"/>
                                      </w:divBdr>
                                    </w:div>
                                    <w:div w:id="1822498545">
                                      <w:marLeft w:val="0"/>
                                      <w:marRight w:val="0"/>
                                      <w:marTop w:val="0"/>
                                      <w:marBottom w:val="0"/>
                                      <w:divBdr>
                                        <w:top w:val="none" w:sz="0" w:space="0" w:color="auto"/>
                                        <w:left w:val="none" w:sz="0" w:space="0" w:color="auto"/>
                                        <w:bottom w:val="none" w:sz="0" w:space="0" w:color="auto"/>
                                        <w:right w:val="none" w:sz="0" w:space="0" w:color="auto"/>
                                      </w:divBdr>
                                    </w:div>
                                    <w:div w:id="177889349">
                                      <w:marLeft w:val="0"/>
                                      <w:marRight w:val="0"/>
                                      <w:marTop w:val="0"/>
                                      <w:marBottom w:val="0"/>
                                      <w:divBdr>
                                        <w:top w:val="none" w:sz="0" w:space="0" w:color="auto"/>
                                        <w:left w:val="none" w:sz="0" w:space="0" w:color="auto"/>
                                        <w:bottom w:val="none" w:sz="0" w:space="0" w:color="auto"/>
                                        <w:right w:val="none" w:sz="0" w:space="0" w:color="auto"/>
                                      </w:divBdr>
                                    </w:div>
                                    <w:div w:id="1713382029">
                                      <w:marLeft w:val="0"/>
                                      <w:marRight w:val="0"/>
                                      <w:marTop w:val="0"/>
                                      <w:marBottom w:val="0"/>
                                      <w:divBdr>
                                        <w:top w:val="none" w:sz="0" w:space="0" w:color="auto"/>
                                        <w:left w:val="none" w:sz="0" w:space="0" w:color="auto"/>
                                        <w:bottom w:val="none" w:sz="0" w:space="0" w:color="auto"/>
                                        <w:right w:val="none" w:sz="0" w:space="0" w:color="auto"/>
                                      </w:divBdr>
                                    </w:div>
                                    <w:div w:id="535123020">
                                      <w:marLeft w:val="0"/>
                                      <w:marRight w:val="0"/>
                                      <w:marTop w:val="0"/>
                                      <w:marBottom w:val="0"/>
                                      <w:divBdr>
                                        <w:top w:val="none" w:sz="0" w:space="0" w:color="auto"/>
                                        <w:left w:val="none" w:sz="0" w:space="0" w:color="auto"/>
                                        <w:bottom w:val="none" w:sz="0" w:space="0" w:color="auto"/>
                                        <w:right w:val="none" w:sz="0" w:space="0" w:color="auto"/>
                                      </w:divBdr>
                                    </w:div>
                                    <w:div w:id="2075739829">
                                      <w:marLeft w:val="0"/>
                                      <w:marRight w:val="0"/>
                                      <w:marTop w:val="0"/>
                                      <w:marBottom w:val="0"/>
                                      <w:divBdr>
                                        <w:top w:val="none" w:sz="0" w:space="0" w:color="auto"/>
                                        <w:left w:val="none" w:sz="0" w:space="0" w:color="auto"/>
                                        <w:bottom w:val="none" w:sz="0" w:space="0" w:color="auto"/>
                                        <w:right w:val="none" w:sz="0" w:space="0" w:color="auto"/>
                                      </w:divBdr>
                                    </w:div>
                                    <w:div w:id="488908277">
                                      <w:marLeft w:val="0"/>
                                      <w:marRight w:val="0"/>
                                      <w:marTop w:val="0"/>
                                      <w:marBottom w:val="0"/>
                                      <w:divBdr>
                                        <w:top w:val="none" w:sz="0" w:space="0" w:color="auto"/>
                                        <w:left w:val="none" w:sz="0" w:space="0" w:color="auto"/>
                                        <w:bottom w:val="none" w:sz="0" w:space="0" w:color="auto"/>
                                        <w:right w:val="none" w:sz="0" w:space="0" w:color="auto"/>
                                      </w:divBdr>
                                    </w:div>
                                    <w:div w:id="891960104">
                                      <w:marLeft w:val="0"/>
                                      <w:marRight w:val="0"/>
                                      <w:marTop w:val="0"/>
                                      <w:marBottom w:val="0"/>
                                      <w:divBdr>
                                        <w:top w:val="none" w:sz="0" w:space="0" w:color="auto"/>
                                        <w:left w:val="none" w:sz="0" w:space="0" w:color="auto"/>
                                        <w:bottom w:val="none" w:sz="0" w:space="0" w:color="auto"/>
                                        <w:right w:val="none" w:sz="0" w:space="0" w:color="auto"/>
                                      </w:divBdr>
                                    </w:div>
                                    <w:div w:id="2039965144">
                                      <w:marLeft w:val="0"/>
                                      <w:marRight w:val="0"/>
                                      <w:marTop w:val="0"/>
                                      <w:marBottom w:val="0"/>
                                      <w:divBdr>
                                        <w:top w:val="none" w:sz="0" w:space="0" w:color="auto"/>
                                        <w:left w:val="none" w:sz="0" w:space="0" w:color="auto"/>
                                        <w:bottom w:val="none" w:sz="0" w:space="0" w:color="auto"/>
                                        <w:right w:val="none" w:sz="0" w:space="0" w:color="auto"/>
                                      </w:divBdr>
                                    </w:div>
                                  </w:divsChild>
                                </w:div>
                                <w:div w:id="275410148">
                                  <w:marLeft w:val="0"/>
                                  <w:marRight w:val="0"/>
                                  <w:marTop w:val="0"/>
                                  <w:marBottom w:val="0"/>
                                  <w:divBdr>
                                    <w:top w:val="none" w:sz="0" w:space="0" w:color="auto"/>
                                    <w:left w:val="none" w:sz="0" w:space="0" w:color="auto"/>
                                    <w:bottom w:val="none" w:sz="0" w:space="0" w:color="auto"/>
                                    <w:right w:val="none" w:sz="0" w:space="0" w:color="auto"/>
                                  </w:divBdr>
                                  <w:divsChild>
                                    <w:div w:id="1275331749">
                                      <w:marLeft w:val="0"/>
                                      <w:marRight w:val="0"/>
                                      <w:marTop w:val="0"/>
                                      <w:marBottom w:val="0"/>
                                      <w:divBdr>
                                        <w:top w:val="none" w:sz="0" w:space="0" w:color="auto"/>
                                        <w:left w:val="none" w:sz="0" w:space="0" w:color="auto"/>
                                        <w:bottom w:val="none" w:sz="0" w:space="0" w:color="auto"/>
                                        <w:right w:val="none" w:sz="0" w:space="0" w:color="auto"/>
                                      </w:divBdr>
                                    </w:div>
                                    <w:div w:id="1121921138">
                                      <w:marLeft w:val="0"/>
                                      <w:marRight w:val="0"/>
                                      <w:marTop w:val="0"/>
                                      <w:marBottom w:val="0"/>
                                      <w:divBdr>
                                        <w:top w:val="none" w:sz="0" w:space="0" w:color="auto"/>
                                        <w:left w:val="none" w:sz="0" w:space="0" w:color="auto"/>
                                        <w:bottom w:val="none" w:sz="0" w:space="0" w:color="auto"/>
                                        <w:right w:val="none" w:sz="0" w:space="0" w:color="auto"/>
                                      </w:divBdr>
                                    </w:div>
                                    <w:div w:id="822239055">
                                      <w:marLeft w:val="0"/>
                                      <w:marRight w:val="0"/>
                                      <w:marTop w:val="0"/>
                                      <w:marBottom w:val="0"/>
                                      <w:divBdr>
                                        <w:top w:val="none" w:sz="0" w:space="0" w:color="auto"/>
                                        <w:left w:val="none" w:sz="0" w:space="0" w:color="auto"/>
                                        <w:bottom w:val="none" w:sz="0" w:space="0" w:color="auto"/>
                                        <w:right w:val="none" w:sz="0" w:space="0" w:color="auto"/>
                                      </w:divBdr>
                                    </w:div>
                                    <w:div w:id="1797411333">
                                      <w:marLeft w:val="0"/>
                                      <w:marRight w:val="0"/>
                                      <w:marTop w:val="0"/>
                                      <w:marBottom w:val="0"/>
                                      <w:divBdr>
                                        <w:top w:val="none" w:sz="0" w:space="0" w:color="auto"/>
                                        <w:left w:val="none" w:sz="0" w:space="0" w:color="auto"/>
                                        <w:bottom w:val="none" w:sz="0" w:space="0" w:color="auto"/>
                                        <w:right w:val="none" w:sz="0" w:space="0" w:color="auto"/>
                                      </w:divBdr>
                                    </w:div>
                                    <w:div w:id="635336545">
                                      <w:marLeft w:val="0"/>
                                      <w:marRight w:val="0"/>
                                      <w:marTop w:val="0"/>
                                      <w:marBottom w:val="0"/>
                                      <w:divBdr>
                                        <w:top w:val="none" w:sz="0" w:space="0" w:color="auto"/>
                                        <w:left w:val="none" w:sz="0" w:space="0" w:color="auto"/>
                                        <w:bottom w:val="none" w:sz="0" w:space="0" w:color="auto"/>
                                        <w:right w:val="none" w:sz="0" w:space="0" w:color="auto"/>
                                      </w:divBdr>
                                    </w:div>
                                    <w:div w:id="1931885491">
                                      <w:marLeft w:val="0"/>
                                      <w:marRight w:val="0"/>
                                      <w:marTop w:val="0"/>
                                      <w:marBottom w:val="0"/>
                                      <w:divBdr>
                                        <w:top w:val="none" w:sz="0" w:space="0" w:color="auto"/>
                                        <w:left w:val="none" w:sz="0" w:space="0" w:color="auto"/>
                                        <w:bottom w:val="none" w:sz="0" w:space="0" w:color="auto"/>
                                        <w:right w:val="none" w:sz="0" w:space="0" w:color="auto"/>
                                      </w:divBdr>
                                    </w:div>
                                    <w:div w:id="1632589286">
                                      <w:marLeft w:val="0"/>
                                      <w:marRight w:val="0"/>
                                      <w:marTop w:val="0"/>
                                      <w:marBottom w:val="0"/>
                                      <w:divBdr>
                                        <w:top w:val="none" w:sz="0" w:space="0" w:color="auto"/>
                                        <w:left w:val="none" w:sz="0" w:space="0" w:color="auto"/>
                                        <w:bottom w:val="none" w:sz="0" w:space="0" w:color="auto"/>
                                        <w:right w:val="none" w:sz="0" w:space="0" w:color="auto"/>
                                      </w:divBdr>
                                    </w:div>
                                    <w:div w:id="1842046405">
                                      <w:marLeft w:val="0"/>
                                      <w:marRight w:val="0"/>
                                      <w:marTop w:val="0"/>
                                      <w:marBottom w:val="0"/>
                                      <w:divBdr>
                                        <w:top w:val="none" w:sz="0" w:space="0" w:color="auto"/>
                                        <w:left w:val="none" w:sz="0" w:space="0" w:color="auto"/>
                                        <w:bottom w:val="none" w:sz="0" w:space="0" w:color="auto"/>
                                        <w:right w:val="none" w:sz="0" w:space="0" w:color="auto"/>
                                      </w:divBdr>
                                    </w:div>
                                    <w:div w:id="1849172821">
                                      <w:marLeft w:val="0"/>
                                      <w:marRight w:val="0"/>
                                      <w:marTop w:val="0"/>
                                      <w:marBottom w:val="0"/>
                                      <w:divBdr>
                                        <w:top w:val="none" w:sz="0" w:space="0" w:color="auto"/>
                                        <w:left w:val="none" w:sz="0" w:space="0" w:color="auto"/>
                                        <w:bottom w:val="none" w:sz="0" w:space="0" w:color="auto"/>
                                        <w:right w:val="none" w:sz="0" w:space="0" w:color="auto"/>
                                      </w:divBdr>
                                    </w:div>
                                    <w:div w:id="1952855854">
                                      <w:marLeft w:val="0"/>
                                      <w:marRight w:val="0"/>
                                      <w:marTop w:val="0"/>
                                      <w:marBottom w:val="0"/>
                                      <w:divBdr>
                                        <w:top w:val="none" w:sz="0" w:space="0" w:color="auto"/>
                                        <w:left w:val="none" w:sz="0" w:space="0" w:color="auto"/>
                                        <w:bottom w:val="none" w:sz="0" w:space="0" w:color="auto"/>
                                        <w:right w:val="none" w:sz="0" w:space="0" w:color="auto"/>
                                      </w:divBdr>
                                    </w:div>
                                    <w:div w:id="1708946011">
                                      <w:marLeft w:val="0"/>
                                      <w:marRight w:val="0"/>
                                      <w:marTop w:val="0"/>
                                      <w:marBottom w:val="0"/>
                                      <w:divBdr>
                                        <w:top w:val="none" w:sz="0" w:space="0" w:color="auto"/>
                                        <w:left w:val="none" w:sz="0" w:space="0" w:color="auto"/>
                                        <w:bottom w:val="none" w:sz="0" w:space="0" w:color="auto"/>
                                        <w:right w:val="none" w:sz="0" w:space="0" w:color="auto"/>
                                      </w:divBdr>
                                    </w:div>
                                    <w:div w:id="1205095265">
                                      <w:marLeft w:val="0"/>
                                      <w:marRight w:val="0"/>
                                      <w:marTop w:val="0"/>
                                      <w:marBottom w:val="0"/>
                                      <w:divBdr>
                                        <w:top w:val="none" w:sz="0" w:space="0" w:color="auto"/>
                                        <w:left w:val="none" w:sz="0" w:space="0" w:color="auto"/>
                                        <w:bottom w:val="none" w:sz="0" w:space="0" w:color="auto"/>
                                        <w:right w:val="none" w:sz="0" w:space="0" w:color="auto"/>
                                      </w:divBdr>
                                    </w:div>
                                    <w:div w:id="1876426975">
                                      <w:marLeft w:val="0"/>
                                      <w:marRight w:val="0"/>
                                      <w:marTop w:val="0"/>
                                      <w:marBottom w:val="0"/>
                                      <w:divBdr>
                                        <w:top w:val="none" w:sz="0" w:space="0" w:color="auto"/>
                                        <w:left w:val="none" w:sz="0" w:space="0" w:color="auto"/>
                                        <w:bottom w:val="none" w:sz="0" w:space="0" w:color="auto"/>
                                        <w:right w:val="none" w:sz="0" w:space="0" w:color="auto"/>
                                      </w:divBdr>
                                    </w:div>
                                    <w:div w:id="178808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63497">
                          <w:marLeft w:val="0"/>
                          <w:marRight w:val="0"/>
                          <w:marTop w:val="180"/>
                          <w:marBottom w:val="180"/>
                          <w:divBdr>
                            <w:top w:val="none" w:sz="0" w:space="0" w:color="auto"/>
                            <w:left w:val="none" w:sz="0" w:space="0" w:color="auto"/>
                            <w:bottom w:val="none" w:sz="0" w:space="0" w:color="auto"/>
                            <w:right w:val="none" w:sz="0" w:space="0" w:color="auto"/>
                          </w:divBdr>
                          <w:divsChild>
                            <w:div w:id="1559437023">
                              <w:marLeft w:val="0"/>
                              <w:marRight w:val="0"/>
                              <w:marTop w:val="0"/>
                              <w:marBottom w:val="0"/>
                              <w:divBdr>
                                <w:top w:val="none" w:sz="0" w:space="0" w:color="auto"/>
                                <w:left w:val="none" w:sz="0" w:space="0" w:color="auto"/>
                                <w:bottom w:val="none" w:sz="0" w:space="0" w:color="auto"/>
                                <w:right w:val="none" w:sz="0" w:space="0" w:color="auto"/>
                              </w:divBdr>
                            </w:div>
                            <w:div w:id="1009675232">
                              <w:marLeft w:val="0"/>
                              <w:marRight w:val="0"/>
                              <w:marTop w:val="0"/>
                              <w:marBottom w:val="0"/>
                              <w:divBdr>
                                <w:top w:val="none" w:sz="0" w:space="0" w:color="auto"/>
                                <w:left w:val="none" w:sz="0" w:space="0" w:color="auto"/>
                                <w:bottom w:val="none" w:sz="0" w:space="0" w:color="auto"/>
                                <w:right w:val="none" w:sz="0" w:space="0" w:color="auto"/>
                              </w:divBdr>
                              <w:divsChild>
                                <w:div w:id="204367068">
                                  <w:marLeft w:val="0"/>
                                  <w:marRight w:val="0"/>
                                  <w:marTop w:val="0"/>
                                  <w:marBottom w:val="0"/>
                                  <w:divBdr>
                                    <w:top w:val="none" w:sz="0" w:space="0" w:color="auto"/>
                                    <w:left w:val="none" w:sz="0" w:space="0" w:color="auto"/>
                                    <w:bottom w:val="none" w:sz="0" w:space="0" w:color="auto"/>
                                    <w:right w:val="none" w:sz="0" w:space="0" w:color="auto"/>
                                  </w:divBdr>
                                  <w:divsChild>
                                    <w:div w:id="1662077411">
                                      <w:marLeft w:val="0"/>
                                      <w:marRight w:val="0"/>
                                      <w:marTop w:val="0"/>
                                      <w:marBottom w:val="0"/>
                                      <w:divBdr>
                                        <w:top w:val="none" w:sz="0" w:space="0" w:color="auto"/>
                                        <w:left w:val="none" w:sz="0" w:space="0" w:color="auto"/>
                                        <w:bottom w:val="none" w:sz="0" w:space="0" w:color="auto"/>
                                        <w:right w:val="none" w:sz="0" w:space="0" w:color="auto"/>
                                      </w:divBdr>
                                    </w:div>
                                    <w:div w:id="445779739">
                                      <w:marLeft w:val="0"/>
                                      <w:marRight w:val="0"/>
                                      <w:marTop w:val="0"/>
                                      <w:marBottom w:val="0"/>
                                      <w:divBdr>
                                        <w:top w:val="none" w:sz="0" w:space="0" w:color="auto"/>
                                        <w:left w:val="none" w:sz="0" w:space="0" w:color="auto"/>
                                        <w:bottom w:val="none" w:sz="0" w:space="0" w:color="auto"/>
                                        <w:right w:val="none" w:sz="0" w:space="0" w:color="auto"/>
                                      </w:divBdr>
                                    </w:div>
                                    <w:div w:id="39059716">
                                      <w:marLeft w:val="0"/>
                                      <w:marRight w:val="0"/>
                                      <w:marTop w:val="0"/>
                                      <w:marBottom w:val="0"/>
                                      <w:divBdr>
                                        <w:top w:val="none" w:sz="0" w:space="0" w:color="auto"/>
                                        <w:left w:val="none" w:sz="0" w:space="0" w:color="auto"/>
                                        <w:bottom w:val="none" w:sz="0" w:space="0" w:color="auto"/>
                                        <w:right w:val="none" w:sz="0" w:space="0" w:color="auto"/>
                                      </w:divBdr>
                                    </w:div>
                                    <w:div w:id="80416196">
                                      <w:marLeft w:val="0"/>
                                      <w:marRight w:val="0"/>
                                      <w:marTop w:val="0"/>
                                      <w:marBottom w:val="0"/>
                                      <w:divBdr>
                                        <w:top w:val="none" w:sz="0" w:space="0" w:color="auto"/>
                                        <w:left w:val="none" w:sz="0" w:space="0" w:color="auto"/>
                                        <w:bottom w:val="none" w:sz="0" w:space="0" w:color="auto"/>
                                        <w:right w:val="none" w:sz="0" w:space="0" w:color="auto"/>
                                      </w:divBdr>
                                    </w:div>
                                    <w:div w:id="610863074">
                                      <w:marLeft w:val="0"/>
                                      <w:marRight w:val="0"/>
                                      <w:marTop w:val="0"/>
                                      <w:marBottom w:val="0"/>
                                      <w:divBdr>
                                        <w:top w:val="none" w:sz="0" w:space="0" w:color="auto"/>
                                        <w:left w:val="none" w:sz="0" w:space="0" w:color="auto"/>
                                        <w:bottom w:val="none" w:sz="0" w:space="0" w:color="auto"/>
                                        <w:right w:val="none" w:sz="0" w:space="0" w:color="auto"/>
                                      </w:divBdr>
                                    </w:div>
                                    <w:div w:id="1902206352">
                                      <w:marLeft w:val="0"/>
                                      <w:marRight w:val="0"/>
                                      <w:marTop w:val="0"/>
                                      <w:marBottom w:val="0"/>
                                      <w:divBdr>
                                        <w:top w:val="none" w:sz="0" w:space="0" w:color="auto"/>
                                        <w:left w:val="none" w:sz="0" w:space="0" w:color="auto"/>
                                        <w:bottom w:val="none" w:sz="0" w:space="0" w:color="auto"/>
                                        <w:right w:val="none" w:sz="0" w:space="0" w:color="auto"/>
                                      </w:divBdr>
                                    </w:div>
                                    <w:div w:id="1941720390">
                                      <w:marLeft w:val="0"/>
                                      <w:marRight w:val="0"/>
                                      <w:marTop w:val="0"/>
                                      <w:marBottom w:val="0"/>
                                      <w:divBdr>
                                        <w:top w:val="none" w:sz="0" w:space="0" w:color="auto"/>
                                        <w:left w:val="none" w:sz="0" w:space="0" w:color="auto"/>
                                        <w:bottom w:val="none" w:sz="0" w:space="0" w:color="auto"/>
                                        <w:right w:val="none" w:sz="0" w:space="0" w:color="auto"/>
                                      </w:divBdr>
                                    </w:div>
                                    <w:div w:id="187909813">
                                      <w:marLeft w:val="0"/>
                                      <w:marRight w:val="0"/>
                                      <w:marTop w:val="0"/>
                                      <w:marBottom w:val="0"/>
                                      <w:divBdr>
                                        <w:top w:val="none" w:sz="0" w:space="0" w:color="auto"/>
                                        <w:left w:val="none" w:sz="0" w:space="0" w:color="auto"/>
                                        <w:bottom w:val="none" w:sz="0" w:space="0" w:color="auto"/>
                                        <w:right w:val="none" w:sz="0" w:space="0" w:color="auto"/>
                                      </w:divBdr>
                                    </w:div>
                                    <w:div w:id="779567266">
                                      <w:marLeft w:val="0"/>
                                      <w:marRight w:val="0"/>
                                      <w:marTop w:val="0"/>
                                      <w:marBottom w:val="0"/>
                                      <w:divBdr>
                                        <w:top w:val="none" w:sz="0" w:space="0" w:color="auto"/>
                                        <w:left w:val="none" w:sz="0" w:space="0" w:color="auto"/>
                                        <w:bottom w:val="none" w:sz="0" w:space="0" w:color="auto"/>
                                        <w:right w:val="none" w:sz="0" w:space="0" w:color="auto"/>
                                      </w:divBdr>
                                    </w:div>
                                    <w:div w:id="382214647">
                                      <w:marLeft w:val="0"/>
                                      <w:marRight w:val="0"/>
                                      <w:marTop w:val="0"/>
                                      <w:marBottom w:val="0"/>
                                      <w:divBdr>
                                        <w:top w:val="none" w:sz="0" w:space="0" w:color="auto"/>
                                        <w:left w:val="none" w:sz="0" w:space="0" w:color="auto"/>
                                        <w:bottom w:val="none" w:sz="0" w:space="0" w:color="auto"/>
                                        <w:right w:val="none" w:sz="0" w:space="0" w:color="auto"/>
                                      </w:divBdr>
                                    </w:div>
                                    <w:div w:id="330958919">
                                      <w:marLeft w:val="0"/>
                                      <w:marRight w:val="0"/>
                                      <w:marTop w:val="0"/>
                                      <w:marBottom w:val="0"/>
                                      <w:divBdr>
                                        <w:top w:val="none" w:sz="0" w:space="0" w:color="auto"/>
                                        <w:left w:val="none" w:sz="0" w:space="0" w:color="auto"/>
                                        <w:bottom w:val="none" w:sz="0" w:space="0" w:color="auto"/>
                                        <w:right w:val="none" w:sz="0" w:space="0" w:color="auto"/>
                                      </w:divBdr>
                                    </w:div>
                                    <w:div w:id="410978456">
                                      <w:marLeft w:val="0"/>
                                      <w:marRight w:val="0"/>
                                      <w:marTop w:val="0"/>
                                      <w:marBottom w:val="0"/>
                                      <w:divBdr>
                                        <w:top w:val="none" w:sz="0" w:space="0" w:color="auto"/>
                                        <w:left w:val="none" w:sz="0" w:space="0" w:color="auto"/>
                                        <w:bottom w:val="none" w:sz="0" w:space="0" w:color="auto"/>
                                        <w:right w:val="none" w:sz="0" w:space="0" w:color="auto"/>
                                      </w:divBdr>
                                    </w:div>
                                    <w:div w:id="1021249192">
                                      <w:marLeft w:val="0"/>
                                      <w:marRight w:val="0"/>
                                      <w:marTop w:val="0"/>
                                      <w:marBottom w:val="0"/>
                                      <w:divBdr>
                                        <w:top w:val="none" w:sz="0" w:space="0" w:color="auto"/>
                                        <w:left w:val="none" w:sz="0" w:space="0" w:color="auto"/>
                                        <w:bottom w:val="none" w:sz="0" w:space="0" w:color="auto"/>
                                        <w:right w:val="none" w:sz="0" w:space="0" w:color="auto"/>
                                      </w:divBdr>
                                    </w:div>
                                    <w:div w:id="1762603091">
                                      <w:marLeft w:val="0"/>
                                      <w:marRight w:val="0"/>
                                      <w:marTop w:val="0"/>
                                      <w:marBottom w:val="0"/>
                                      <w:divBdr>
                                        <w:top w:val="none" w:sz="0" w:space="0" w:color="auto"/>
                                        <w:left w:val="none" w:sz="0" w:space="0" w:color="auto"/>
                                        <w:bottom w:val="none" w:sz="0" w:space="0" w:color="auto"/>
                                        <w:right w:val="none" w:sz="0" w:space="0" w:color="auto"/>
                                      </w:divBdr>
                                    </w:div>
                                    <w:div w:id="1992709079">
                                      <w:marLeft w:val="0"/>
                                      <w:marRight w:val="0"/>
                                      <w:marTop w:val="0"/>
                                      <w:marBottom w:val="0"/>
                                      <w:divBdr>
                                        <w:top w:val="none" w:sz="0" w:space="0" w:color="auto"/>
                                        <w:left w:val="none" w:sz="0" w:space="0" w:color="auto"/>
                                        <w:bottom w:val="none" w:sz="0" w:space="0" w:color="auto"/>
                                        <w:right w:val="none" w:sz="0" w:space="0" w:color="auto"/>
                                      </w:divBdr>
                                    </w:div>
                                    <w:div w:id="245119270">
                                      <w:marLeft w:val="0"/>
                                      <w:marRight w:val="0"/>
                                      <w:marTop w:val="0"/>
                                      <w:marBottom w:val="0"/>
                                      <w:divBdr>
                                        <w:top w:val="none" w:sz="0" w:space="0" w:color="auto"/>
                                        <w:left w:val="none" w:sz="0" w:space="0" w:color="auto"/>
                                        <w:bottom w:val="none" w:sz="0" w:space="0" w:color="auto"/>
                                        <w:right w:val="none" w:sz="0" w:space="0" w:color="auto"/>
                                      </w:divBdr>
                                    </w:div>
                                    <w:div w:id="48918138">
                                      <w:marLeft w:val="0"/>
                                      <w:marRight w:val="0"/>
                                      <w:marTop w:val="0"/>
                                      <w:marBottom w:val="0"/>
                                      <w:divBdr>
                                        <w:top w:val="none" w:sz="0" w:space="0" w:color="auto"/>
                                        <w:left w:val="none" w:sz="0" w:space="0" w:color="auto"/>
                                        <w:bottom w:val="none" w:sz="0" w:space="0" w:color="auto"/>
                                        <w:right w:val="none" w:sz="0" w:space="0" w:color="auto"/>
                                      </w:divBdr>
                                    </w:div>
                                    <w:div w:id="1975139464">
                                      <w:marLeft w:val="0"/>
                                      <w:marRight w:val="0"/>
                                      <w:marTop w:val="0"/>
                                      <w:marBottom w:val="0"/>
                                      <w:divBdr>
                                        <w:top w:val="none" w:sz="0" w:space="0" w:color="auto"/>
                                        <w:left w:val="none" w:sz="0" w:space="0" w:color="auto"/>
                                        <w:bottom w:val="none" w:sz="0" w:space="0" w:color="auto"/>
                                        <w:right w:val="none" w:sz="0" w:space="0" w:color="auto"/>
                                      </w:divBdr>
                                    </w:div>
                                    <w:div w:id="1075518359">
                                      <w:marLeft w:val="0"/>
                                      <w:marRight w:val="0"/>
                                      <w:marTop w:val="0"/>
                                      <w:marBottom w:val="0"/>
                                      <w:divBdr>
                                        <w:top w:val="none" w:sz="0" w:space="0" w:color="auto"/>
                                        <w:left w:val="none" w:sz="0" w:space="0" w:color="auto"/>
                                        <w:bottom w:val="none" w:sz="0" w:space="0" w:color="auto"/>
                                        <w:right w:val="none" w:sz="0" w:space="0" w:color="auto"/>
                                      </w:divBdr>
                                    </w:div>
                                    <w:div w:id="291401947">
                                      <w:marLeft w:val="0"/>
                                      <w:marRight w:val="0"/>
                                      <w:marTop w:val="0"/>
                                      <w:marBottom w:val="0"/>
                                      <w:divBdr>
                                        <w:top w:val="none" w:sz="0" w:space="0" w:color="auto"/>
                                        <w:left w:val="none" w:sz="0" w:space="0" w:color="auto"/>
                                        <w:bottom w:val="none" w:sz="0" w:space="0" w:color="auto"/>
                                        <w:right w:val="none" w:sz="0" w:space="0" w:color="auto"/>
                                      </w:divBdr>
                                    </w:div>
                                    <w:div w:id="787117968">
                                      <w:marLeft w:val="0"/>
                                      <w:marRight w:val="0"/>
                                      <w:marTop w:val="0"/>
                                      <w:marBottom w:val="0"/>
                                      <w:divBdr>
                                        <w:top w:val="none" w:sz="0" w:space="0" w:color="auto"/>
                                        <w:left w:val="none" w:sz="0" w:space="0" w:color="auto"/>
                                        <w:bottom w:val="none" w:sz="0" w:space="0" w:color="auto"/>
                                        <w:right w:val="none" w:sz="0" w:space="0" w:color="auto"/>
                                      </w:divBdr>
                                    </w:div>
                                  </w:divsChild>
                                </w:div>
                                <w:div w:id="294651443">
                                  <w:marLeft w:val="0"/>
                                  <w:marRight w:val="0"/>
                                  <w:marTop w:val="0"/>
                                  <w:marBottom w:val="0"/>
                                  <w:divBdr>
                                    <w:top w:val="none" w:sz="0" w:space="0" w:color="auto"/>
                                    <w:left w:val="none" w:sz="0" w:space="0" w:color="auto"/>
                                    <w:bottom w:val="none" w:sz="0" w:space="0" w:color="auto"/>
                                    <w:right w:val="none" w:sz="0" w:space="0" w:color="auto"/>
                                  </w:divBdr>
                                  <w:divsChild>
                                    <w:div w:id="2137522363">
                                      <w:marLeft w:val="0"/>
                                      <w:marRight w:val="0"/>
                                      <w:marTop w:val="0"/>
                                      <w:marBottom w:val="0"/>
                                      <w:divBdr>
                                        <w:top w:val="none" w:sz="0" w:space="0" w:color="auto"/>
                                        <w:left w:val="none" w:sz="0" w:space="0" w:color="auto"/>
                                        <w:bottom w:val="none" w:sz="0" w:space="0" w:color="auto"/>
                                        <w:right w:val="none" w:sz="0" w:space="0" w:color="auto"/>
                                      </w:divBdr>
                                    </w:div>
                                    <w:div w:id="306982011">
                                      <w:marLeft w:val="0"/>
                                      <w:marRight w:val="0"/>
                                      <w:marTop w:val="0"/>
                                      <w:marBottom w:val="0"/>
                                      <w:divBdr>
                                        <w:top w:val="none" w:sz="0" w:space="0" w:color="auto"/>
                                        <w:left w:val="none" w:sz="0" w:space="0" w:color="auto"/>
                                        <w:bottom w:val="none" w:sz="0" w:space="0" w:color="auto"/>
                                        <w:right w:val="none" w:sz="0" w:space="0" w:color="auto"/>
                                      </w:divBdr>
                                    </w:div>
                                    <w:div w:id="1917785709">
                                      <w:marLeft w:val="0"/>
                                      <w:marRight w:val="0"/>
                                      <w:marTop w:val="0"/>
                                      <w:marBottom w:val="0"/>
                                      <w:divBdr>
                                        <w:top w:val="none" w:sz="0" w:space="0" w:color="auto"/>
                                        <w:left w:val="none" w:sz="0" w:space="0" w:color="auto"/>
                                        <w:bottom w:val="none" w:sz="0" w:space="0" w:color="auto"/>
                                        <w:right w:val="none" w:sz="0" w:space="0" w:color="auto"/>
                                      </w:divBdr>
                                    </w:div>
                                    <w:div w:id="1959409706">
                                      <w:marLeft w:val="0"/>
                                      <w:marRight w:val="0"/>
                                      <w:marTop w:val="0"/>
                                      <w:marBottom w:val="0"/>
                                      <w:divBdr>
                                        <w:top w:val="none" w:sz="0" w:space="0" w:color="auto"/>
                                        <w:left w:val="none" w:sz="0" w:space="0" w:color="auto"/>
                                        <w:bottom w:val="none" w:sz="0" w:space="0" w:color="auto"/>
                                        <w:right w:val="none" w:sz="0" w:space="0" w:color="auto"/>
                                      </w:divBdr>
                                    </w:div>
                                    <w:div w:id="736980107">
                                      <w:marLeft w:val="0"/>
                                      <w:marRight w:val="0"/>
                                      <w:marTop w:val="0"/>
                                      <w:marBottom w:val="0"/>
                                      <w:divBdr>
                                        <w:top w:val="none" w:sz="0" w:space="0" w:color="auto"/>
                                        <w:left w:val="none" w:sz="0" w:space="0" w:color="auto"/>
                                        <w:bottom w:val="none" w:sz="0" w:space="0" w:color="auto"/>
                                        <w:right w:val="none" w:sz="0" w:space="0" w:color="auto"/>
                                      </w:divBdr>
                                    </w:div>
                                    <w:div w:id="768887761">
                                      <w:marLeft w:val="0"/>
                                      <w:marRight w:val="0"/>
                                      <w:marTop w:val="0"/>
                                      <w:marBottom w:val="0"/>
                                      <w:divBdr>
                                        <w:top w:val="none" w:sz="0" w:space="0" w:color="auto"/>
                                        <w:left w:val="none" w:sz="0" w:space="0" w:color="auto"/>
                                        <w:bottom w:val="none" w:sz="0" w:space="0" w:color="auto"/>
                                        <w:right w:val="none" w:sz="0" w:space="0" w:color="auto"/>
                                      </w:divBdr>
                                    </w:div>
                                    <w:div w:id="1084185388">
                                      <w:marLeft w:val="0"/>
                                      <w:marRight w:val="0"/>
                                      <w:marTop w:val="0"/>
                                      <w:marBottom w:val="0"/>
                                      <w:divBdr>
                                        <w:top w:val="none" w:sz="0" w:space="0" w:color="auto"/>
                                        <w:left w:val="none" w:sz="0" w:space="0" w:color="auto"/>
                                        <w:bottom w:val="none" w:sz="0" w:space="0" w:color="auto"/>
                                        <w:right w:val="none" w:sz="0" w:space="0" w:color="auto"/>
                                      </w:divBdr>
                                    </w:div>
                                    <w:div w:id="1498379099">
                                      <w:marLeft w:val="0"/>
                                      <w:marRight w:val="0"/>
                                      <w:marTop w:val="0"/>
                                      <w:marBottom w:val="0"/>
                                      <w:divBdr>
                                        <w:top w:val="none" w:sz="0" w:space="0" w:color="auto"/>
                                        <w:left w:val="none" w:sz="0" w:space="0" w:color="auto"/>
                                        <w:bottom w:val="none" w:sz="0" w:space="0" w:color="auto"/>
                                        <w:right w:val="none" w:sz="0" w:space="0" w:color="auto"/>
                                      </w:divBdr>
                                    </w:div>
                                    <w:div w:id="568927805">
                                      <w:marLeft w:val="0"/>
                                      <w:marRight w:val="0"/>
                                      <w:marTop w:val="0"/>
                                      <w:marBottom w:val="0"/>
                                      <w:divBdr>
                                        <w:top w:val="none" w:sz="0" w:space="0" w:color="auto"/>
                                        <w:left w:val="none" w:sz="0" w:space="0" w:color="auto"/>
                                        <w:bottom w:val="none" w:sz="0" w:space="0" w:color="auto"/>
                                        <w:right w:val="none" w:sz="0" w:space="0" w:color="auto"/>
                                      </w:divBdr>
                                    </w:div>
                                    <w:div w:id="2127894118">
                                      <w:marLeft w:val="0"/>
                                      <w:marRight w:val="0"/>
                                      <w:marTop w:val="0"/>
                                      <w:marBottom w:val="0"/>
                                      <w:divBdr>
                                        <w:top w:val="none" w:sz="0" w:space="0" w:color="auto"/>
                                        <w:left w:val="none" w:sz="0" w:space="0" w:color="auto"/>
                                        <w:bottom w:val="none" w:sz="0" w:space="0" w:color="auto"/>
                                        <w:right w:val="none" w:sz="0" w:space="0" w:color="auto"/>
                                      </w:divBdr>
                                    </w:div>
                                    <w:div w:id="1516378607">
                                      <w:marLeft w:val="0"/>
                                      <w:marRight w:val="0"/>
                                      <w:marTop w:val="0"/>
                                      <w:marBottom w:val="0"/>
                                      <w:divBdr>
                                        <w:top w:val="none" w:sz="0" w:space="0" w:color="auto"/>
                                        <w:left w:val="none" w:sz="0" w:space="0" w:color="auto"/>
                                        <w:bottom w:val="none" w:sz="0" w:space="0" w:color="auto"/>
                                        <w:right w:val="none" w:sz="0" w:space="0" w:color="auto"/>
                                      </w:divBdr>
                                    </w:div>
                                    <w:div w:id="1736272504">
                                      <w:marLeft w:val="0"/>
                                      <w:marRight w:val="0"/>
                                      <w:marTop w:val="0"/>
                                      <w:marBottom w:val="0"/>
                                      <w:divBdr>
                                        <w:top w:val="none" w:sz="0" w:space="0" w:color="auto"/>
                                        <w:left w:val="none" w:sz="0" w:space="0" w:color="auto"/>
                                        <w:bottom w:val="none" w:sz="0" w:space="0" w:color="auto"/>
                                        <w:right w:val="none" w:sz="0" w:space="0" w:color="auto"/>
                                      </w:divBdr>
                                    </w:div>
                                    <w:div w:id="742600464">
                                      <w:marLeft w:val="0"/>
                                      <w:marRight w:val="0"/>
                                      <w:marTop w:val="0"/>
                                      <w:marBottom w:val="0"/>
                                      <w:divBdr>
                                        <w:top w:val="none" w:sz="0" w:space="0" w:color="auto"/>
                                        <w:left w:val="none" w:sz="0" w:space="0" w:color="auto"/>
                                        <w:bottom w:val="none" w:sz="0" w:space="0" w:color="auto"/>
                                        <w:right w:val="none" w:sz="0" w:space="0" w:color="auto"/>
                                      </w:divBdr>
                                    </w:div>
                                    <w:div w:id="525798797">
                                      <w:marLeft w:val="0"/>
                                      <w:marRight w:val="0"/>
                                      <w:marTop w:val="0"/>
                                      <w:marBottom w:val="0"/>
                                      <w:divBdr>
                                        <w:top w:val="none" w:sz="0" w:space="0" w:color="auto"/>
                                        <w:left w:val="none" w:sz="0" w:space="0" w:color="auto"/>
                                        <w:bottom w:val="none" w:sz="0" w:space="0" w:color="auto"/>
                                        <w:right w:val="none" w:sz="0" w:space="0" w:color="auto"/>
                                      </w:divBdr>
                                    </w:div>
                                    <w:div w:id="1924799764">
                                      <w:marLeft w:val="0"/>
                                      <w:marRight w:val="0"/>
                                      <w:marTop w:val="0"/>
                                      <w:marBottom w:val="0"/>
                                      <w:divBdr>
                                        <w:top w:val="none" w:sz="0" w:space="0" w:color="auto"/>
                                        <w:left w:val="none" w:sz="0" w:space="0" w:color="auto"/>
                                        <w:bottom w:val="none" w:sz="0" w:space="0" w:color="auto"/>
                                        <w:right w:val="none" w:sz="0" w:space="0" w:color="auto"/>
                                      </w:divBdr>
                                    </w:div>
                                    <w:div w:id="703020998">
                                      <w:marLeft w:val="0"/>
                                      <w:marRight w:val="0"/>
                                      <w:marTop w:val="0"/>
                                      <w:marBottom w:val="0"/>
                                      <w:divBdr>
                                        <w:top w:val="none" w:sz="0" w:space="0" w:color="auto"/>
                                        <w:left w:val="none" w:sz="0" w:space="0" w:color="auto"/>
                                        <w:bottom w:val="none" w:sz="0" w:space="0" w:color="auto"/>
                                        <w:right w:val="none" w:sz="0" w:space="0" w:color="auto"/>
                                      </w:divBdr>
                                    </w:div>
                                    <w:div w:id="423650097">
                                      <w:marLeft w:val="0"/>
                                      <w:marRight w:val="0"/>
                                      <w:marTop w:val="0"/>
                                      <w:marBottom w:val="0"/>
                                      <w:divBdr>
                                        <w:top w:val="none" w:sz="0" w:space="0" w:color="auto"/>
                                        <w:left w:val="none" w:sz="0" w:space="0" w:color="auto"/>
                                        <w:bottom w:val="none" w:sz="0" w:space="0" w:color="auto"/>
                                        <w:right w:val="none" w:sz="0" w:space="0" w:color="auto"/>
                                      </w:divBdr>
                                    </w:div>
                                    <w:div w:id="1805393882">
                                      <w:marLeft w:val="0"/>
                                      <w:marRight w:val="0"/>
                                      <w:marTop w:val="0"/>
                                      <w:marBottom w:val="0"/>
                                      <w:divBdr>
                                        <w:top w:val="none" w:sz="0" w:space="0" w:color="auto"/>
                                        <w:left w:val="none" w:sz="0" w:space="0" w:color="auto"/>
                                        <w:bottom w:val="none" w:sz="0" w:space="0" w:color="auto"/>
                                        <w:right w:val="none" w:sz="0" w:space="0" w:color="auto"/>
                                      </w:divBdr>
                                    </w:div>
                                    <w:div w:id="29500143">
                                      <w:marLeft w:val="0"/>
                                      <w:marRight w:val="0"/>
                                      <w:marTop w:val="0"/>
                                      <w:marBottom w:val="0"/>
                                      <w:divBdr>
                                        <w:top w:val="none" w:sz="0" w:space="0" w:color="auto"/>
                                        <w:left w:val="none" w:sz="0" w:space="0" w:color="auto"/>
                                        <w:bottom w:val="none" w:sz="0" w:space="0" w:color="auto"/>
                                        <w:right w:val="none" w:sz="0" w:space="0" w:color="auto"/>
                                      </w:divBdr>
                                    </w:div>
                                    <w:div w:id="1009989596">
                                      <w:marLeft w:val="0"/>
                                      <w:marRight w:val="0"/>
                                      <w:marTop w:val="0"/>
                                      <w:marBottom w:val="0"/>
                                      <w:divBdr>
                                        <w:top w:val="none" w:sz="0" w:space="0" w:color="auto"/>
                                        <w:left w:val="none" w:sz="0" w:space="0" w:color="auto"/>
                                        <w:bottom w:val="none" w:sz="0" w:space="0" w:color="auto"/>
                                        <w:right w:val="none" w:sz="0" w:space="0" w:color="auto"/>
                                      </w:divBdr>
                                    </w:div>
                                    <w:div w:id="3958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08506">
                          <w:marLeft w:val="0"/>
                          <w:marRight w:val="0"/>
                          <w:marTop w:val="180"/>
                          <w:marBottom w:val="180"/>
                          <w:divBdr>
                            <w:top w:val="none" w:sz="0" w:space="0" w:color="auto"/>
                            <w:left w:val="none" w:sz="0" w:space="0" w:color="auto"/>
                            <w:bottom w:val="none" w:sz="0" w:space="0" w:color="auto"/>
                            <w:right w:val="none" w:sz="0" w:space="0" w:color="auto"/>
                          </w:divBdr>
                          <w:divsChild>
                            <w:div w:id="1306089098">
                              <w:marLeft w:val="0"/>
                              <w:marRight w:val="0"/>
                              <w:marTop w:val="0"/>
                              <w:marBottom w:val="0"/>
                              <w:divBdr>
                                <w:top w:val="none" w:sz="0" w:space="0" w:color="auto"/>
                                <w:left w:val="none" w:sz="0" w:space="0" w:color="auto"/>
                                <w:bottom w:val="none" w:sz="0" w:space="0" w:color="auto"/>
                                <w:right w:val="none" w:sz="0" w:space="0" w:color="auto"/>
                              </w:divBdr>
                            </w:div>
                            <w:div w:id="973800246">
                              <w:marLeft w:val="0"/>
                              <w:marRight w:val="0"/>
                              <w:marTop w:val="0"/>
                              <w:marBottom w:val="0"/>
                              <w:divBdr>
                                <w:top w:val="none" w:sz="0" w:space="0" w:color="auto"/>
                                <w:left w:val="none" w:sz="0" w:space="0" w:color="auto"/>
                                <w:bottom w:val="none" w:sz="0" w:space="0" w:color="auto"/>
                                <w:right w:val="none" w:sz="0" w:space="0" w:color="auto"/>
                              </w:divBdr>
                              <w:divsChild>
                                <w:div w:id="1809200401">
                                  <w:marLeft w:val="0"/>
                                  <w:marRight w:val="0"/>
                                  <w:marTop w:val="0"/>
                                  <w:marBottom w:val="0"/>
                                  <w:divBdr>
                                    <w:top w:val="none" w:sz="0" w:space="0" w:color="auto"/>
                                    <w:left w:val="none" w:sz="0" w:space="0" w:color="auto"/>
                                    <w:bottom w:val="none" w:sz="0" w:space="0" w:color="auto"/>
                                    <w:right w:val="none" w:sz="0" w:space="0" w:color="auto"/>
                                  </w:divBdr>
                                  <w:divsChild>
                                    <w:div w:id="322588260">
                                      <w:marLeft w:val="0"/>
                                      <w:marRight w:val="0"/>
                                      <w:marTop w:val="0"/>
                                      <w:marBottom w:val="0"/>
                                      <w:divBdr>
                                        <w:top w:val="none" w:sz="0" w:space="0" w:color="auto"/>
                                        <w:left w:val="none" w:sz="0" w:space="0" w:color="auto"/>
                                        <w:bottom w:val="none" w:sz="0" w:space="0" w:color="auto"/>
                                        <w:right w:val="none" w:sz="0" w:space="0" w:color="auto"/>
                                      </w:divBdr>
                                    </w:div>
                                    <w:div w:id="20589289">
                                      <w:marLeft w:val="0"/>
                                      <w:marRight w:val="0"/>
                                      <w:marTop w:val="0"/>
                                      <w:marBottom w:val="0"/>
                                      <w:divBdr>
                                        <w:top w:val="none" w:sz="0" w:space="0" w:color="auto"/>
                                        <w:left w:val="none" w:sz="0" w:space="0" w:color="auto"/>
                                        <w:bottom w:val="none" w:sz="0" w:space="0" w:color="auto"/>
                                        <w:right w:val="none" w:sz="0" w:space="0" w:color="auto"/>
                                      </w:divBdr>
                                    </w:div>
                                    <w:div w:id="1122529098">
                                      <w:marLeft w:val="0"/>
                                      <w:marRight w:val="0"/>
                                      <w:marTop w:val="0"/>
                                      <w:marBottom w:val="0"/>
                                      <w:divBdr>
                                        <w:top w:val="none" w:sz="0" w:space="0" w:color="auto"/>
                                        <w:left w:val="none" w:sz="0" w:space="0" w:color="auto"/>
                                        <w:bottom w:val="none" w:sz="0" w:space="0" w:color="auto"/>
                                        <w:right w:val="none" w:sz="0" w:space="0" w:color="auto"/>
                                      </w:divBdr>
                                    </w:div>
                                    <w:div w:id="478620199">
                                      <w:marLeft w:val="0"/>
                                      <w:marRight w:val="0"/>
                                      <w:marTop w:val="0"/>
                                      <w:marBottom w:val="0"/>
                                      <w:divBdr>
                                        <w:top w:val="none" w:sz="0" w:space="0" w:color="auto"/>
                                        <w:left w:val="none" w:sz="0" w:space="0" w:color="auto"/>
                                        <w:bottom w:val="none" w:sz="0" w:space="0" w:color="auto"/>
                                        <w:right w:val="none" w:sz="0" w:space="0" w:color="auto"/>
                                      </w:divBdr>
                                    </w:div>
                                    <w:div w:id="844245045">
                                      <w:marLeft w:val="0"/>
                                      <w:marRight w:val="0"/>
                                      <w:marTop w:val="0"/>
                                      <w:marBottom w:val="0"/>
                                      <w:divBdr>
                                        <w:top w:val="none" w:sz="0" w:space="0" w:color="auto"/>
                                        <w:left w:val="none" w:sz="0" w:space="0" w:color="auto"/>
                                        <w:bottom w:val="none" w:sz="0" w:space="0" w:color="auto"/>
                                        <w:right w:val="none" w:sz="0" w:space="0" w:color="auto"/>
                                      </w:divBdr>
                                    </w:div>
                                    <w:div w:id="202400120">
                                      <w:marLeft w:val="0"/>
                                      <w:marRight w:val="0"/>
                                      <w:marTop w:val="0"/>
                                      <w:marBottom w:val="0"/>
                                      <w:divBdr>
                                        <w:top w:val="none" w:sz="0" w:space="0" w:color="auto"/>
                                        <w:left w:val="none" w:sz="0" w:space="0" w:color="auto"/>
                                        <w:bottom w:val="none" w:sz="0" w:space="0" w:color="auto"/>
                                        <w:right w:val="none" w:sz="0" w:space="0" w:color="auto"/>
                                      </w:divBdr>
                                    </w:div>
                                  </w:divsChild>
                                </w:div>
                                <w:div w:id="944767367">
                                  <w:marLeft w:val="0"/>
                                  <w:marRight w:val="0"/>
                                  <w:marTop w:val="0"/>
                                  <w:marBottom w:val="0"/>
                                  <w:divBdr>
                                    <w:top w:val="none" w:sz="0" w:space="0" w:color="auto"/>
                                    <w:left w:val="none" w:sz="0" w:space="0" w:color="auto"/>
                                    <w:bottom w:val="none" w:sz="0" w:space="0" w:color="auto"/>
                                    <w:right w:val="none" w:sz="0" w:space="0" w:color="auto"/>
                                  </w:divBdr>
                                  <w:divsChild>
                                    <w:div w:id="1614707093">
                                      <w:marLeft w:val="0"/>
                                      <w:marRight w:val="0"/>
                                      <w:marTop w:val="0"/>
                                      <w:marBottom w:val="0"/>
                                      <w:divBdr>
                                        <w:top w:val="none" w:sz="0" w:space="0" w:color="auto"/>
                                        <w:left w:val="none" w:sz="0" w:space="0" w:color="auto"/>
                                        <w:bottom w:val="none" w:sz="0" w:space="0" w:color="auto"/>
                                        <w:right w:val="none" w:sz="0" w:space="0" w:color="auto"/>
                                      </w:divBdr>
                                    </w:div>
                                    <w:div w:id="1653290505">
                                      <w:marLeft w:val="0"/>
                                      <w:marRight w:val="0"/>
                                      <w:marTop w:val="0"/>
                                      <w:marBottom w:val="0"/>
                                      <w:divBdr>
                                        <w:top w:val="none" w:sz="0" w:space="0" w:color="auto"/>
                                        <w:left w:val="none" w:sz="0" w:space="0" w:color="auto"/>
                                        <w:bottom w:val="none" w:sz="0" w:space="0" w:color="auto"/>
                                        <w:right w:val="none" w:sz="0" w:space="0" w:color="auto"/>
                                      </w:divBdr>
                                    </w:div>
                                    <w:div w:id="502743992">
                                      <w:marLeft w:val="0"/>
                                      <w:marRight w:val="0"/>
                                      <w:marTop w:val="0"/>
                                      <w:marBottom w:val="0"/>
                                      <w:divBdr>
                                        <w:top w:val="none" w:sz="0" w:space="0" w:color="auto"/>
                                        <w:left w:val="none" w:sz="0" w:space="0" w:color="auto"/>
                                        <w:bottom w:val="none" w:sz="0" w:space="0" w:color="auto"/>
                                        <w:right w:val="none" w:sz="0" w:space="0" w:color="auto"/>
                                      </w:divBdr>
                                    </w:div>
                                    <w:div w:id="2093697238">
                                      <w:marLeft w:val="0"/>
                                      <w:marRight w:val="0"/>
                                      <w:marTop w:val="0"/>
                                      <w:marBottom w:val="0"/>
                                      <w:divBdr>
                                        <w:top w:val="none" w:sz="0" w:space="0" w:color="auto"/>
                                        <w:left w:val="none" w:sz="0" w:space="0" w:color="auto"/>
                                        <w:bottom w:val="none" w:sz="0" w:space="0" w:color="auto"/>
                                        <w:right w:val="none" w:sz="0" w:space="0" w:color="auto"/>
                                      </w:divBdr>
                                    </w:div>
                                    <w:div w:id="1596862928">
                                      <w:marLeft w:val="0"/>
                                      <w:marRight w:val="0"/>
                                      <w:marTop w:val="0"/>
                                      <w:marBottom w:val="0"/>
                                      <w:divBdr>
                                        <w:top w:val="none" w:sz="0" w:space="0" w:color="auto"/>
                                        <w:left w:val="none" w:sz="0" w:space="0" w:color="auto"/>
                                        <w:bottom w:val="none" w:sz="0" w:space="0" w:color="auto"/>
                                        <w:right w:val="none" w:sz="0" w:space="0" w:color="auto"/>
                                      </w:divBdr>
                                    </w:div>
                                    <w:div w:id="3769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909487">
                          <w:marLeft w:val="0"/>
                          <w:marRight w:val="0"/>
                          <w:marTop w:val="180"/>
                          <w:marBottom w:val="180"/>
                          <w:divBdr>
                            <w:top w:val="none" w:sz="0" w:space="0" w:color="auto"/>
                            <w:left w:val="none" w:sz="0" w:space="0" w:color="auto"/>
                            <w:bottom w:val="none" w:sz="0" w:space="0" w:color="auto"/>
                            <w:right w:val="none" w:sz="0" w:space="0" w:color="auto"/>
                          </w:divBdr>
                          <w:divsChild>
                            <w:div w:id="1173951893">
                              <w:marLeft w:val="0"/>
                              <w:marRight w:val="0"/>
                              <w:marTop w:val="0"/>
                              <w:marBottom w:val="0"/>
                              <w:divBdr>
                                <w:top w:val="none" w:sz="0" w:space="0" w:color="auto"/>
                                <w:left w:val="none" w:sz="0" w:space="0" w:color="auto"/>
                                <w:bottom w:val="none" w:sz="0" w:space="0" w:color="auto"/>
                                <w:right w:val="none" w:sz="0" w:space="0" w:color="auto"/>
                              </w:divBdr>
                            </w:div>
                            <w:div w:id="212271764">
                              <w:marLeft w:val="0"/>
                              <w:marRight w:val="0"/>
                              <w:marTop w:val="0"/>
                              <w:marBottom w:val="0"/>
                              <w:divBdr>
                                <w:top w:val="none" w:sz="0" w:space="0" w:color="auto"/>
                                <w:left w:val="none" w:sz="0" w:space="0" w:color="auto"/>
                                <w:bottom w:val="none" w:sz="0" w:space="0" w:color="auto"/>
                                <w:right w:val="none" w:sz="0" w:space="0" w:color="auto"/>
                              </w:divBdr>
                              <w:divsChild>
                                <w:div w:id="1446267665">
                                  <w:marLeft w:val="0"/>
                                  <w:marRight w:val="0"/>
                                  <w:marTop w:val="0"/>
                                  <w:marBottom w:val="0"/>
                                  <w:divBdr>
                                    <w:top w:val="none" w:sz="0" w:space="0" w:color="auto"/>
                                    <w:left w:val="none" w:sz="0" w:space="0" w:color="auto"/>
                                    <w:bottom w:val="none" w:sz="0" w:space="0" w:color="auto"/>
                                    <w:right w:val="none" w:sz="0" w:space="0" w:color="auto"/>
                                  </w:divBdr>
                                  <w:divsChild>
                                    <w:div w:id="269166412">
                                      <w:marLeft w:val="0"/>
                                      <w:marRight w:val="0"/>
                                      <w:marTop w:val="0"/>
                                      <w:marBottom w:val="0"/>
                                      <w:divBdr>
                                        <w:top w:val="none" w:sz="0" w:space="0" w:color="auto"/>
                                        <w:left w:val="none" w:sz="0" w:space="0" w:color="auto"/>
                                        <w:bottom w:val="none" w:sz="0" w:space="0" w:color="auto"/>
                                        <w:right w:val="none" w:sz="0" w:space="0" w:color="auto"/>
                                      </w:divBdr>
                                    </w:div>
                                    <w:div w:id="873732884">
                                      <w:marLeft w:val="0"/>
                                      <w:marRight w:val="0"/>
                                      <w:marTop w:val="0"/>
                                      <w:marBottom w:val="0"/>
                                      <w:divBdr>
                                        <w:top w:val="none" w:sz="0" w:space="0" w:color="auto"/>
                                        <w:left w:val="none" w:sz="0" w:space="0" w:color="auto"/>
                                        <w:bottom w:val="none" w:sz="0" w:space="0" w:color="auto"/>
                                        <w:right w:val="none" w:sz="0" w:space="0" w:color="auto"/>
                                      </w:divBdr>
                                    </w:div>
                                    <w:div w:id="1824351828">
                                      <w:marLeft w:val="0"/>
                                      <w:marRight w:val="0"/>
                                      <w:marTop w:val="0"/>
                                      <w:marBottom w:val="0"/>
                                      <w:divBdr>
                                        <w:top w:val="none" w:sz="0" w:space="0" w:color="auto"/>
                                        <w:left w:val="none" w:sz="0" w:space="0" w:color="auto"/>
                                        <w:bottom w:val="none" w:sz="0" w:space="0" w:color="auto"/>
                                        <w:right w:val="none" w:sz="0" w:space="0" w:color="auto"/>
                                      </w:divBdr>
                                    </w:div>
                                    <w:div w:id="1493595834">
                                      <w:marLeft w:val="0"/>
                                      <w:marRight w:val="0"/>
                                      <w:marTop w:val="0"/>
                                      <w:marBottom w:val="0"/>
                                      <w:divBdr>
                                        <w:top w:val="none" w:sz="0" w:space="0" w:color="auto"/>
                                        <w:left w:val="none" w:sz="0" w:space="0" w:color="auto"/>
                                        <w:bottom w:val="none" w:sz="0" w:space="0" w:color="auto"/>
                                        <w:right w:val="none" w:sz="0" w:space="0" w:color="auto"/>
                                      </w:divBdr>
                                    </w:div>
                                    <w:div w:id="1705136173">
                                      <w:marLeft w:val="0"/>
                                      <w:marRight w:val="0"/>
                                      <w:marTop w:val="0"/>
                                      <w:marBottom w:val="0"/>
                                      <w:divBdr>
                                        <w:top w:val="none" w:sz="0" w:space="0" w:color="auto"/>
                                        <w:left w:val="none" w:sz="0" w:space="0" w:color="auto"/>
                                        <w:bottom w:val="none" w:sz="0" w:space="0" w:color="auto"/>
                                        <w:right w:val="none" w:sz="0" w:space="0" w:color="auto"/>
                                      </w:divBdr>
                                    </w:div>
                                    <w:div w:id="1649826353">
                                      <w:marLeft w:val="0"/>
                                      <w:marRight w:val="0"/>
                                      <w:marTop w:val="0"/>
                                      <w:marBottom w:val="0"/>
                                      <w:divBdr>
                                        <w:top w:val="none" w:sz="0" w:space="0" w:color="auto"/>
                                        <w:left w:val="none" w:sz="0" w:space="0" w:color="auto"/>
                                        <w:bottom w:val="none" w:sz="0" w:space="0" w:color="auto"/>
                                        <w:right w:val="none" w:sz="0" w:space="0" w:color="auto"/>
                                      </w:divBdr>
                                    </w:div>
                                    <w:div w:id="1018888210">
                                      <w:marLeft w:val="0"/>
                                      <w:marRight w:val="0"/>
                                      <w:marTop w:val="0"/>
                                      <w:marBottom w:val="0"/>
                                      <w:divBdr>
                                        <w:top w:val="none" w:sz="0" w:space="0" w:color="auto"/>
                                        <w:left w:val="none" w:sz="0" w:space="0" w:color="auto"/>
                                        <w:bottom w:val="none" w:sz="0" w:space="0" w:color="auto"/>
                                        <w:right w:val="none" w:sz="0" w:space="0" w:color="auto"/>
                                      </w:divBdr>
                                    </w:div>
                                    <w:div w:id="1217932241">
                                      <w:marLeft w:val="0"/>
                                      <w:marRight w:val="0"/>
                                      <w:marTop w:val="0"/>
                                      <w:marBottom w:val="0"/>
                                      <w:divBdr>
                                        <w:top w:val="none" w:sz="0" w:space="0" w:color="auto"/>
                                        <w:left w:val="none" w:sz="0" w:space="0" w:color="auto"/>
                                        <w:bottom w:val="none" w:sz="0" w:space="0" w:color="auto"/>
                                        <w:right w:val="none" w:sz="0" w:space="0" w:color="auto"/>
                                      </w:divBdr>
                                    </w:div>
                                    <w:div w:id="2043705945">
                                      <w:marLeft w:val="0"/>
                                      <w:marRight w:val="0"/>
                                      <w:marTop w:val="0"/>
                                      <w:marBottom w:val="0"/>
                                      <w:divBdr>
                                        <w:top w:val="none" w:sz="0" w:space="0" w:color="auto"/>
                                        <w:left w:val="none" w:sz="0" w:space="0" w:color="auto"/>
                                        <w:bottom w:val="none" w:sz="0" w:space="0" w:color="auto"/>
                                        <w:right w:val="none" w:sz="0" w:space="0" w:color="auto"/>
                                      </w:divBdr>
                                    </w:div>
                                    <w:div w:id="1480267814">
                                      <w:marLeft w:val="0"/>
                                      <w:marRight w:val="0"/>
                                      <w:marTop w:val="0"/>
                                      <w:marBottom w:val="0"/>
                                      <w:divBdr>
                                        <w:top w:val="none" w:sz="0" w:space="0" w:color="auto"/>
                                        <w:left w:val="none" w:sz="0" w:space="0" w:color="auto"/>
                                        <w:bottom w:val="none" w:sz="0" w:space="0" w:color="auto"/>
                                        <w:right w:val="none" w:sz="0" w:space="0" w:color="auto"/>
                                      </w:divBdr>
                                    </w:div>
                                    <w:div w:id="1856729951">
                                      <w:marLeft w:val="0"/>
                                      <w:marRight w:val="0"/>
                                      <w:marTop w:val="0"/>
                                      <w:marBottom w:val="0"/>
                                      <w:divBdr>
                                        <w:top w:val="none" w:sz="0" w:space="0" w:color="auto"/>
                                        <w:left w:val="none" w:sz="0" w:space="0" w:color="auto"/>
                                        <w:bottom w:val="none" w:sz="0" w:space="0" w:color="auto"/>
                                        <w:right w:val="none" w:sz="0" w:space="0" w:color="auto"/>
                                      </w:divBdr>
                                    </w:div>
                                    <w:div w:id="456685433">
                                      <w:marLeft w:val="0"/>
                                      <w:marRight w:val="0"/>
                                      <w:marTop w:val="0"/>
                                      <w:marBottom w:val="0"/>
                                      <w:divBdr>
                                        <w:top w:val="none" w:sz="0" w:space="0" w:color="auto"/>
                                        <w:left w:val="none" w:sz="0" w:space="0" w:color="auto"/>
                                        <w:bottom w:val="none" w:sz="0" w:space="0" w:color="auto"/>
                                        <w:right w:val="none" w:sz="0" w:space="0" w:color="auto"/>
                                      </w:divBdr>
                                    </w:div>
                                    <w:div w:id="166411625">
                                      <w:marLeft w:val="0"/>
                                      <w:marRight w:val="0"/>
                                      <w:marTop w:val="0"/>
                                      <w:marBottom w:val="0"/>
                                      <w:divBdr>
                                        <w:top w:val="none" w:sz="0" w:space="0" w:color="auto"/>
                                        <w:left w:val="none" w:sz="0" w:space="0" w:color="auto"/>
                                        <w:bottom w:val="none" w:sz="0" w:space="0" w:color="auto"/>
                                        <w:right w:val="none" w:sz="0" w:space="0" w:color="auto"/>
                                      </w:divBdr>
                                    </w:div>
                                    <w:div w:id="1886988070">
                                      <w:marLeft w:val="0"/>
                                      <w:marRight w:val="0"/>
                                      <w:marTop w:val="0"/>
                                      <w:marBottom w:val="0"/>
                                      <w:divBdr>
                                        <w:top w:val="none" w:sz="0" w:space="0" w:color="auto"/>
                                        <w:left w:val="none" w:sz="0" w:space="0" w:color="auto"/>
                                        <w:bottom w:val="none" w:sz="0" w:space="0" w:color="auto"/>
                                        <w:right w:val="none" w:sz="0" w:space="0" w:color="auto"/>
                                      </w:divBdr>
                                    </w:div>
                                    <w:div w:id="26299913">
                                      <w:marLeft w:val="0"/>
                                      <w:marRight w:val="0"/>
                                      <w:marTop w:val="0"/>
                                      <w:marBottom w:val="0"/>
                                      <w:divBdr>
                                        <w:top w:val="none" w:sz="0" w:space="0" w:color="auto"/>
                                        <w:left w:val="none" w:sz="0" w:space="0" w:color="auto"/>
                                        <w:bottom w:val="none" w:sz="0" w:space="0" w:color="auto"/>
                                        <w:right w:val="none" w:sz="0" w:space="0" w:color="auto"/>
                                      </w:divBdr>
                                    </w:div>
                                  </w:divsChild>
                                </w:div>
                                <w:div w:id="404113424">
                                  <w:marLeft w:val="0"/>
                                  <w:marRight w:val="0"/>
                                  <w:marTop w:val="0"/>
                                  <w:marBottom w:val="0"/>
                                  <w:divBdr>
                                    <w:top w:val="none" w:sz="0" w:space="0" w:color="auto"/>
                                    <w:left w:val="none" w:sz="0" w:space="0" w:color="auto"/>
                                    <w:bottom w:val="none" w:sz="0" w:space="0" w:color="auto"/>
                                    <w:right w:val="none" w:sz="0" w:space="0" w:color="auto"/>
                                  </w:divBdr>
                                  <w:divsChild>
                                    <w:div w:id="1663313022">
                                      <w:marLeft w:val="0"/>
                                      <w:marRight w:val="0"/>
                                      <w:marTop w:val="0"/>
                                      <w:marBottom w:val="0"/>
                                      <w:divBdr>
                                        <w:top w:val="none" w:sz="0" w:space="0" w:color="auto"/>
                                        <w:left w:val="none" w:sz="0" w:space="0" w:color="auto"/>
                                        <w:bottom w:val="none" w:sz="0" w:space="0" w:color="auto"/>
                                        <w:right w:val="none" w:sz="0" w:space="0" w:color="auto"/>
                                      </w:divBdr>
                                    </w:div>
                                    <w:div w:id="110561822">
                                      <w:marLeft w:val="0"/>
                                      <w:marRight w:val="0"/>
                                      <w:marTop w:val="0"/>
                                      <w:marBottom w:val="0"/>
                                      <w:divBdr>
                                        <w:top w:val="none" w:sz="0" w:space="0" w:color="auto"/>
                                        <w:left w:val="none" w:sz="0" w:space="0" w:color="auto"/>
                                        <w:bottom w:val="none" w:sz="0" w:space="0" w:color="auto"/>
                                        <w:right w:val="none" w:sz="0" w:space="0" w:color="auto"/>
                                      </w:divBdr>
                                    </w:div>
                                    <w:div w:id="778186079">
                                      <w:marLeft w:val="0"/>
                                      <w:marRight w:val="0"/>
                                      <w:marTop w:val="0"/>
                                      <w:marBottom w:val="0"/>
                                      <w:divBdr>
                                        <w:top w:val="none" w:sz="0" w:space="0" w:color="auto"/>
                                        <w:left w:val="none" w:sz="0" w:space="0" w:color="auto"/>
                                        <w:bottom w:val="none" w:sz="0" w:space="0" w:color="auto"/>
                                        <w:right w:val="none" w:sz="0" w:space="0" w:color="auto"/>
                                      </w:divBdr>
                                    </w:div>
                                    <w:div w:id="884021215">
                                      <w:marLeft w:val="0"/>
                                      <w:marRight w:val="0"/>
                                      <w:marTop w:val="0"/>
                                      <w:marBottom w:val="0"/>
                                      <w:divBdr>
                                        <w:top w:val="none" w:sz="0" w:space="0" w:color="auto"/>
                                        <w:left w:val="none" w:sz="0" w:space="0" w:color="auto"/>
                                        <w:bottom w:val="none" w:sz="0" w:space="0" w:color="auto"/>
                                        <w:right w:val="none" w:sz="0" w:space="0" w:color="auto"/>
                                      </w:divBdr>
                                    </w:div>
                                    <w:div w:id="1163545568">
                                      <w:marLeft w:val="0"/>
                                      <w:marRight w:val="0"/>
                                      <w:marTop w:val="0"/>
                                      <w:marBottom w:val="0"/>
                                      <w:divBdr>
                                        <w:top w:val="none" w:sz="0" w:space="0" w:color="auto"/>
                                        <w:left w:val="none" w:sz="0" w:space="0" w:color="auto"/>
                                        <w:bottom w:val="none" w:sz="0" w:space="0" w:color="auto"/>
                                        <w:right w:val="none" w:sz="0" w:space="0" w:color="auto"/>
                                      </w:divBdr>
                                    </w:div>
                                    <w:div w:id="1717394076">
                                      <w:marLeft w:val="0"/>
                                      <w:marRight w:val="0"/>
                                      <w:marTop w:val="0"/>
                                      <w:marBottom w:val="0"/>
                                      <w:divBdr>
                                        <w:top w:val="none" w:sz="0" w:space="0" w:color="auto"/>
                                        <w:left w:val="none" w:sz="0" w:space="0" w:color="auto"/>
                                        <w:bottom w:val="none" w:sz="0" w:space="0" w:color="auto"/>
                                        <w:right w:val="none" w:sz="0" w:space="0" w:color="auto"/>
                                      </w:divBdr>
                                    </w:div>
                                    <w:div w:id="714698459">
                                      <w:marLeft w:val="0"/>
                                      <w:marRight w:val="0"/>
                                      <w:marTop w:val="0"/>
                                      <w:marBottom w:val="0"/>
                                      <w:divBdr>
                                        <w:top w:val="none" w:sz="0" w:space="0" w:color="auto"/>
                                        <w:left w:val="none" w:sz="0" w:space="0" w:color="auto"/>
                                        <w:bottom w:val="none" w:sz="0" w:space="0" w:color="auto"/>
                                        <w:right w:val="none" w:sz="0" w:space="0" w:color="auto"/>
                                      </w:divBdr>
                                    </w:div>
                                    <w:div w:id="1592852506">
                                      <w:marLeft w:val="0"/>
                                      <w:marRight w:val="0"/>
                                      <w:marTop w:val="0"/>
                                      <w:marBottom w:val="0"/>
                                      <w:divBdr>
                                        <w:top w:val="none" w:sz="0" w:space="0" w:color="auto"/>
                                        <w:left w:val="none" w:sz="0" w:space="0" w:color="auto"/>
                                        <w:bottom w:val="none" w:sz="0" w:space="0" w:color="auto"/>
                                        <w:right w:val="none" w:sz="0" w:space="0" w:color="auto"/>
                                      </w:divBdr>
                                    </w:div>
                                    <w:div w:id="1956474084">
                                      <w:marLeft w:val="0"/>
                                      <w:marRight w:val="0"/>
                                      <w:marTop w:val="0"/>
                                      <w:marBottom w:val="0"/>
                                      <w:divBdr>
                                        <w:top w:val="none" w:sz="0" w:space="0" w:color="auto"/>
                                        <w:left w:val="none" w:sz="0" w:space="0" w:color="auto"/>
                                        <w:bottom w:val="none" w:sz="0" w:space="0" w:color="auto"/>
                                        <w:right w:val="none" w:sz="0" w:space="0" w:color="auto"/>
                                      </w:divBdr>
                                    </w:div>
                                    <w:div w:id="12074607">
                                      <w:marLeft w:val="0"/>
                                      <w:marRight w:val="0"/>
                                      <w:marTop w:val="0"/>
                                      <w:marBottom w:val="0"/>
                                      <w:divBdr>
                                        <w:top w:val="none" w:sz="0" w:space="0" w:color="auto"/>
                                        <w:left w:val="none" w:sz="0" w:space="0" w:color="auto"/>
                                        <w:bottom w:val="none" w:sz="0" w:space="0" w:color="auto"/>
                                        <w:right w:val="none" w:sz="0" w:space="0" w:color="auto"/>
                                      </w:divBdr>
                                    </w:div>
                                    <w:div w:id="1123690823">
                                      <w:marLeft w:val="0"/>
                                      <w:marRight w:val="0"/>
                                      <w:marTop w:val="0"/>
                                      <w:marBottom w:val="0"/>
                                      <w:divBdr>
                                        <w:top w:val="none" w:sz="0" w:space="0" w:color="auto"/>
                                        <w:left w:val="none" w:sz="0" w:space="0" w:color="auto"/>
                                        <w:bottom w:val="none" w:sz="0" w:space="0" w:color="auto"/>
                                        <w:right w:val="none" w:sz="0" w:space="0" w:color="auto"/>
                                      </w:divBdr>
                                    </w:div>
                                    <w:div w:id="608512419">
                                      <w:marLeft w:val="0"/>
                                      <w:marRight w:val="0"/>
                                      <w:marTop w:val="0"/>
                                      <w:marBottom w:val="0"/>
                                      <w:divBdr>
                                        <w:top w:val="none" w:sz="0" w:space="0" w:color="auto"/>
                                        <w:left w:val="none" w:sz="0" w:space="0" w:color="auto"/>
                                        <w:bottom w:val="none" w:sz="0" w:space="0" w:color="auto"/>
                                        <w:right w:val="none" w:sz="0" w:space="0" w:color="auto"/>
                                      </w:divBdr>
                                    </w:div>
                                    <w:div w:id="1595895649">
                                      <w:marLeft w:val="0"/>
                                      <w:marRight w:val="0"/>
                                      <w:marTop w:val="0"/>
                                      <w:marBottom w:val="0"/>
                                      <w:divBdr>
                                        <w:top w:val="none" w:sz="0" w:space="0" w:color="auto"/>
                                        <w:left w:val="none" w:sz="0" w:space="0" w:color="auto"/>
                                        <w:bottom w:val="none" w:sz="0" w:space="0" w:color="auto"/>
                                        <w:right w:val="none" w:sz="0" w:space="0" w:color="auto"/>
                                      </w:divBdr>
                                    </w:div>
                                    <w:div w:id="1975065707">
                                      <w:marLeft w:val="0"/>
                                      <w:marRight w:val="0"/>
                                      <w:marTop w:val="0"/>
                                      <w:marBottom w:val="0"/>
                                      <w:divBdr>
                                        <w:top w:val="none" w:sz="0" w:space="0" w:color="auto"/>
                                        <w:left w:val="none" w:sz="0" w:space="0" w:color="auto"/>
                                        <w:bottom w:val="none" w:sz="0" w:space="0" w:color="auto"/>
                                        <w:right w:val="none" w:sz="0" w:space="0" w:color="auto"/>
                                      </w:divBdr>
                                    </w:div>
                                    <w:div w:id="12029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86977">
                          <w:marLeft w:val="0"/>
                          <w:marRight w:val="0"/>
                          <w:marTop w:val="180"/>
                          <w:marBottom w:val="180"/>
                          <w:divBdr>
                            <w:top w:val="none" w:sz="0" w:space="0" w:color="auto"/>
                            <w:left w:val="none" w:sz="0" w:space="0" w:color="auto"/>
                            <w:bottom w:val="none" w:sz="0" w:space="0" w:color="auto"/>
                            <w:right w:val="none" w:sz="0" w:space="0" w:color="auto"/>
                          </w:divBdr>
                          <w:divsChild>
                            <w:div w:id="518203752">
                              <w:marLeft w:val="0"/>
                              <w:marRight w:val="0"/>
                              <w:marTop w:val="0"/>
                              <w:marBottom w:val="0"/>
                              <w:divBdr>
                                <w:top w:val="none" w:sz="0" w:space="0" w:color="auto"/>
                                <w:left w:val="none" w:sz="0" w:space="0" w:color="auto"/>
                                <w:bottom w:val="none" w:sz="0" w:space="0" w:color="auto"/>
                                <w:right w:val="none" w:sz="0" w:space="0" w:color="auto"/>
                              </w:divBdr>
                            </w:div>
                            <w:div w:id="1432428407">
                              <w:marLeft w:val="0"/>
                              <w:marRight w:val="0"/>
                              <w:marTop w:val="0"/>
                              <w:marBottom w:val="0"/>
                              <w:divBdr>
                                <w:top w:val="none" w:sz="0" w:space="0" w:color="auto"/>
                                <w:left w:val="none" w:sz="0" w:space="0" w:color="auto"/>
                                <w:bottom w:val="none" w:sz="0" w:space="0" w:color="auto"/>
                                <w:right w:val="none" w:sz="0" w:space="0" w:color="auto"/>
                              </w:divBdr>
                              <w:divsChild>
                                <w:div w:id="1013845410">
                                  <w:marLeft w:val="0"/>
                                  <w:marRight w:val="0"/>
                                  <w:marTop w:val="0"/>
                                  <w:marBottom w:val="0"/>
                                  <w:divBdr>
                                    <w:top w:val="none" w:sz="0" w:space="0" w:color="auto"/>
                                    <w:left w:val="none" w:sz="0" w:space="0" w:color="auto"/>
                                    <w:bottom w:val="none" w:sz="0" w:space="0" w:color="auto"/>
                                    <w:right w:val="none" w:sz="0" w:space="0" w:color="auto"/>
                                  </w:divBdr>
                                  <w:divsChild>
                                    <w:div w:id="91518385">
                                      <w:marLeft w:val="0"/>
                                      <w:marRight w:val="0"/>
                                      <w:marTop w:val="0"/>
                                      <w:marBottom w:val="0"/>
                                      <w:divBdr>
                                        <w:top w:val="none" w:sz="0" w:space="0" w:color="auto"/>
                                        <w:left w:val="none" w:sz="0" w:space="0" w:color="auto"/>
                                        <w:bottom w:val="none" w:sz="0" w:space="0" w:color="auto"/>
                                        <w:right w:val="none" w:sz="0" w:space="0" w:color="auto"/>
                                      </w:divBdr>
                                    </w:div>
                                    <w:div w:id="694771439">
                                      <w:marLeft w:val="0"/>
                                      <w:marRight w:val="0"/>
                                      <w:marTop w:val="0"/>
                                      <w:marBottom w:val="0"/>
                                      <w:divBdr>
                                        <w:top w:val="none" w:sz="0" w:space="0" w:color="auto"/>
                                        <w:left w:val="none" w:sz="0" w:space="0" w:color="auto"/>
                                        <w:bottom w:val="none" w:sz="0" w:space="0" w:color="auto"/>
                                        <w:right w:val="none" w:sz="0" w:space="0" w:color="auto"/>
                                      </w:divBdr>
                                    </w:div>
                                    <w:div w:id="413625884">
                                      <w:marLeft w:val="0"/>
                                      <w:marRight w:val="0"/>
                                      <w:marTop w:val="0"/>
                                      <w:marBottom w:val="0"/>
                                      <w:divBdr>
                                        <w:top w:val="none" w:sz="0" w:space="0" w:color="auto"/>
                                        <w:left w:val="none" w:sz="0" w:space="0" w:color="auto"/>
                                        <w:bottom w:val="none" w:sz="0" w:space="0" w:color="auto"/>
                                        <w:right w:val="none" w:sz="0" w:space="0" w:color="auto"/>
                                      </w:divBdr>
                                    </w:div>
                                    <w:div w:id="1268462251">
                                      <w:marLeft w:val="0"/>
                                      <w:marRight w:val="0"/>
                                      <w:marTop w:val="0"/>
                                      <w:marBottom w:val="0"/>
                                      <w:divBdr>
                                        <w:top w:val="none" w:sz="0" w:space="0" w:color="auto"/>
                                        <w:left w:val="none" w:sz="0" w:space="0" w:color="auto"/>
                                        <w:bottom w:val="none" w:sz="0" w:space="0" w:color="auto"/>
                                        <w:right w:val="none" w:sz="0" w:space="0" w:color="auto"/>
                                      </w:divBdr>
                                    </w:div>
                                    <w:div w:id="1786344400">
                                      <w:marLeft w:val="0"/>
                                      <w:marRight w:val="0"/>
                                      <w:marTop w:val="0"/>
                                      <w:marBottom w:val="0"/>
                                      <w:divBdr>
                                        <w:top w:val="none" w:sz="0" w:space="0" w:color="auto"/>
                                        <w:left w:val="none" w:sz="0" w:space="0" w:color="auto"/>
                                        <w:bottom w:val="none" w:sz="0" w:space="0" w:color="auto"/>
                                        <w:right w:val="none" w:sz="0" w:space="0" w:color="auto"/>
                                      </w:divBdr>
                                    </w:div>
                                    <w:div w:id="670109855">
                                      <w:marLeft w:val="0"/>
                                      <w:marRight w:val="0"/>
                                      <w:marTop w:val="0"/>
                                      <w:marBottom w:val="0"/>
                                      <w:divBdr>
                                        <w:top w:val="none" w:sz="0" w:space="0" w:color="auto"/>
                                        <w:left w:val="none" w:sz="0" w:space="0" w:color="auto"/>
                                        <w:bottom w:val="none" w:sz="0" w:space="0" w:color="auto"/>
                                        <w:right w:val="none" w:sz="0" w:space="0" w:color="auto"/>
                                      </w:divBdr>
                                    </w:div>
                                    <w:div w:id="895504348">
                                      <w:marLeft w:val="0"/>
                                      <w:marRight w:val="0"/>
                                      <w:marTop w:val="0"/>
                                      <w:marBottom w:val="0"/>
                                      <w:divBdr>
                                        <w:top w:val="none" w:sz="0" w:space="0" w:color="auto"/>
                                        <w:left w:val="none" w:sz="0" w:space="0" w:color="auto"/>
                                        <w:bottom w:val="none" w:sz="0" w:space="0" w:color="auto"/>
                                        <w:right w:val="none" w:sz="0" w:space="0" w:color="auto"/>
                                      </w:divBdr>
                                    </w:div>
                                    <w:div w:id="1161502358">
                                      <w:marLeft w:val="0"/>
                                      <w:marRight w:val="0"/>
                                      <w:marTop w:val="0"/>
                                      <w:marBottom w:val="0"/>
                                      <w:divBdr>
                                        <w:top w:val="none" w:sz="0" w:space="0" w:color="auto"/>
                                        <w:left w:val="none" w:sz="0" w:space="0" w:color="auto"/>
                                        <w:bottom w:val="none" w:sz="0" w:space="0" w:color="auto"/>
                                        <w:right w:val="none" w:sz="0" w:space="0" w:color="auto"/>
                                      </w:divBdr>
                                    </w:div>
                                    <w:div w:id="58865855">
                                      <w:marLeft w:val="0"/>
                                      <w:marRight w:val="0"/>
                                      <w:marTop w:val="0"/>
                                      <w:marBottom w:val="0"/>
                                      <w:divBdr>
                                        <w:top w:val="none" w:sz="0" w:space="0" w:color="auto"/>
                                        <w:left w:val="none" w:sz="0" w:space="0" w:color="auto"/>
                                        <w:bottom w:val="none" w:sz="0" w:space="0" w:color="auto"/>
                                        <w:right w:val="none" w:sz="0" w:space="0" w:color="auto"/>
                                      </w:divBdr>
                                    </w:div>
                                    <w:div w:id="577910129">
                                      <w:marLeft w:val="0"/>
                                      <w:marRight w:val="0"/>
                                      <w:marTop w:val="0"/>
                                      <w:marBottom w:val="0"/>
                                      <w:divBdr>
                                        <w:top w:val="none" w:sz="0" w:space="0" w:color="auto"/>
                                        <w:left w:val="none" w:sz="0" w:space="0" w:color="auto"/>
                                        <w:bottom w:val="none" w:sz="0" w:space="0" w:color="auto"/>
                                        <w:right w:val="none" w:sz="0" w:space="0" w:color="auto"/>
                                      </w:divBdr>
                                    </w:div>
                                    <w:div w:id="1212034518">
                                      <w:marLeft w:val="0"/>
                                      <w:marRight w:val="0"/>
                                      <w:marTop w:val="0"/>
                                      <w:marBottom w:val="0"/>
                                      <w:divBdr>
                                        <w:top w:val="none" w:sz="0" w:space="0" w:color="auto"/>
                                        <w:left w:val="none" w:sz="0" w:space="0" w:color="auto"/>
                                        <w:bottom w:val="none" w:sz="0" w:space="0" w:color="auto"/>
                                        <w:right w:val="none" w:sz="0" w:space="0" w:color="auto"/>
                                      </w:divBdr>
                                    </w:div>
                                    <w:div w:id="2061202115">
                                      <w:marLeft w:val="0"/>
                                      <w:marRight w:val="0"/>
                                      <w:marTop w:val="0"/>
                                      <w:marBottom w:val="0"/>
                                      <w:divBdr>
                                        <w:top w:val="none" w:sz="0" w:space="0" w:color="auto"/>
                                        <w:left w:val="none" w:sz="0" w:space="0" w:color="auto"/>
                                        <w:bottom w:val="none" w:sz="0" w:space="0" w:color="auto"/>
                                        <w:right w:val="none" w:sz="0" w:space="0" w:color="auto"/>
                                      </w:divBdr>
                                    </w:div>
                                    <w:div w:id="992220280">
                                      <w:marLeft w:val="0"/>
                                      <w:marRight w:val="0"/>
                                      <w:marTop w:val="0"/>
                                      <w:marBottom w:val="0"/>
                                      <w:divBdr>
                                        <w:top w:val="none" w:sz="0" w:space="0" w:color="auto"/>
                                        <w:left w:val="none" w:sz="0" w:space="0" w:color="auto"/>
                                        <w:bottom w:val="none" w:sz="0" w:space="0" w:color="auto"/>
                                        <w:right w:val="none" w:sz="0" w:space="0" w:color="auto"/>
                                      </w:divBdr>
                                    </w:div>
                                    <w:div w:id="1220819544">
                                      <w:marLeft w:val="0"/>
                                      <w:marRight w:val="0"/>
                                      <w:marTop w:val="0"/>
                                      <w:marBottom w:val="0"/>
                                      <w:divBdr>
                                        <w:top w:val="none" w:sz="0" w:space="0" w:color="auto"/>
                                        <w:left w:val="none" w:sz="0" w:space="0" w:color="auto"/>
                                        <w:bottom w:val="none" w:sz="0" w:space="0" w:color="auto"/>
                                        <w:right w:val="none" w:sz="0" w:space="0" w:color="auto"/>
                                      </w:divBdr>
                                    </w:div>
                                    <w:div w:id="1582832342">
                                      <w:marLeft w:val="0"/>
                                      <w:marRight w:val="0"/>
                                      <w:marTop w:val="0"/>
                                      <w:marBottom w:val="0"/>
                                      <w:divBdr>
                                        <w:top w:val="none" w:sz="0" w:space="0" w:color="auto"/>
                                        <w:left w:val="none" w:sz="0" w:space="0" w:color="auto"/>
                                        <w:bottom w:val="none" w:sz="0" w:space="0" w:color="auto"/>
                                        <w:right w:val="none" w:sz="0" w:space="0" w:color="auto"/>
                                      </w:divBdr>
                                    </w:div>
                                    <w:div w:id="512837860">
                                      <w:marLeft w:val="0"/>
                                      <w:marRight w:val="0"/>
                                      <w:marTop w:val="0"/>
                                      <w:marBottom w:val="0"/>
                                      <w:divBdr>
                                        <w:top w:val="none" w:sz="0" w:space="0" w:color="auto"/>
                                        <w:left w:val="none" w:sz="0" w:space="0" w:color="auto"/>
                                        <w:bottom w:val="none" w:sz="0" w:space="0" w:color="auto"/>
                                        <w:right w:val="none" w:sz="0" w:space="0" w:color="auto"/>
                                      </w:divBdr>
                                    </w:div>
                                    <w:div w:id="2006400201">
                                      <w:marLeft w:val="0"/>
                                      <w:marRight w:val="0"/>
                                      <w:marTop w:val="0"/>
                                      <w:marBottom w:val="0"/>
                                      <w:divBdr>
                                        <w:top w:val="none" w:sz="0" w:space="0" w:color="auto"/>
                                        <w:left w:val="none" w:sz="0" w:space="0" w:color="auto"/>
                                        <w:bottom w:val="none" w:sz="0" w:space="0" w:color="auto"/>
                                        <w:right w:val="none" w:sz="0" w:space="0" w:color="auto"/>
                                      </w:divBdr>
                                    </w:div>
                                    <w:div w:id="1940136010">
                                      <w:marLeft w:val="0"/>
                                      <w:marRight w:val="0"/>
                                      <w:marTop w:val="0"/>
                                      <w:marBottom w:val="0"/>
                                      <w:divBdr>
                                        <w:top w:val="none" w:sz="0" w:space="0" w:color="auto"/>
                                        <w:left w:val="none" w:sz="0" w:space="0" w:color="auto"/>
                                        <w:bottom w:val="none" w:sz="0" w:space="0" w:color="auto"/>
                                        <w:right w:val="none" w:sz="0" w:space="0" w:color="auto"/>
                                      </w:divBdr>
                                    </w:div>
                                  </w:divsChild>
                                </w:div>
                                <w:div w:id="750271538">
                                  <w:marLeft w:val="0"/>
                                  <w:marRight w:val="0"/>
                                  <w:marTop w:val="0"/>
                                  <w:marBottom w:val="0"/>
                                  <w:divBdr>
                                    <w:top w:val="none" w:sz="0" w:space="0" w:color="auto"/>
                                    <w:left w:val="none" w:sz="0" w:space="0" w:color="auto"/>
                                    <w:bottom w:val="none" w:sz="0" w:space="0" w:color="auto"/>
                                    <w:right w:val="none" w:sz="0" w:space="0" w:color="auto"/>
                                  </w:divBdr>
                                  <w:divsChild>
                                    <w:div w:id="620699">
                                      <w:marLeft w:val="0"/>
                                      <w:marRight w:val="0"/>
                                      <w:marTop w:val="0"/>
                                      <w:marBottom w:val="0"/>
                                      <w:divBdr>
                                        <w:top w:val="none" w:sz="0" w:space="0" w:color="auto"/>
                                        <w:left w:val="none" w:sz="0" w:space="0" w:color="auto"/>
                                        <w:bottom w:val="none" w:sz="0" w:space="0" w:color="auto"/>
                                        <w:right w:val="none" w:sz="0" w:space="0" w:color="auto"/>
                                      </w:divBdr>
                                    </w:div>
                                    <w:div w:id="51392172">
                                      <w:marLeft w:val="0"/>
                                      <w:marRight w:val="0"/>
                                      <w:marTop w:val="0"/>
                                      <w:marBottom w:val="0"/>
                                      <w:divBdr>
                                        <w:top w:val="none" w:sz="0" w:space="0" w:color="auto"/>
                                        <w:left w:val="none" w:sz="0" w:space="0" w:color="auto"/>
                                        <w:bottom w:val="none" w:sz="0" w:space="0" w:color="auto"/>
                                        <w:right w:val="none" w:sz="0" w:space="0" w:color="auto"/>
                                      </w:divBdr>
                                    </w:div>
                                    <w:div w:id="79719586">
                                      <w:marLeft w:val="0"/>
                                      <w:marRight w:val="0"/>
                                      <w:marTop w:val="0"/>
                                      <w:marBottom w:val="0"/>
                                      <w:divBdr>
                                        <w:top w:val="none" w:sz="0" w:space="0" w:color="auto"/>
                                        <w:left w:val="none" w:sz="0" w:space="0" w:color="auto"/>
                                        <w:bottom w:val="none" w:sz="0" w:space="0" w:color="auto"/>
                                        <w:right w:val="none" w:sz="0" w:space="0" w:color="auto"/>
                                      </w:divBdr>
                                    </w:div>
                                    <w:div w:id="1027439760">
                                      <w:marLeft w:val="0"/>
                                      <w:marRight w:val="0"/>
                                      <w:marTop w:val="0"/>
                                      <w:marBottom w:val="0"/>
                                      <w:divBdr>
                                        <w:top w:val="none" w:sz="0" w:space="0" w:color="auto"/>
                                        <w:left w:val="none" w:sz="0" w:space="0" w:color="auto"/>
                                        <w:bottom w:val="none" w:sz="0" w:space="0" w:color="auto"/>
                                        <w:right w:val="none" w:sz="0" w:space="0" w:color="auto"/>
                                      </w:divBdr>
                                    </w:div>
                                    <w:div w:id="1326057685">
                                      <w:marLeft w:val="0"/>
                                      <w:marRight w:val="0"/>
                                      <w:marTop w:val="0"/>
                                      <w:marBottom w:val="0"/>
                                      <w:divBdr>
                                        <w:top w:val="none" w:sz="0" w:space="0" w:color="auto"/>
                                        <w:left w:val="none" w:sz="0" w:space="0" w:color="auto"/>
                                        <w:bottom w:val="none" w:sz="0" w:space="0" w:color="auto"/>
                                        <w:right w:val="none" w:sz="0" w:space="0" w:color="auto"/>
                                      </w:divBdr>
                                    </w:div>
                                    <w:div w:id="1845127349">
                                      <w:marLeft w:val="0"/>
                                      <w:marRight w:val="0"/>
                                      <w:marTop w:val="0"/>
                                      <w:marBottom w:val="0"/>
                                      <w:divBdr>
                                        <w:top w:val="none" w:sz="0" w:space="0" w:color="auto"/>
                                        <w:left w:val="none" w:sz="0" w:space="0" w:color="auto"/>
                                        <w:bottom w:val="none" w:sz="0" w:space="0" w:color="auto"/>
                                        <w:right w:val="none" w:sz="0" w:space="0" w:color="auto"/>
                                      </w:divBdr>
                                    </w:div>
                                    <w:div w:id="479003414">
                                      <w:marLeft w:val="0"/>
                                      <w:marRight w:val="0"/>
                                      <w:marTop w:val="0"/>
                                      <w:marBottom w:val="0"/>
                                      <w:divBdr>
                                        <w:top w:val="none" w:sz="0" w:space="0" w:color="auto"/>
                                        <w:left w:val="none" w:sz="0" w:space="0" w:color="auto"/>
                                        <w:bottom w:val="none" w:sz="0" w:space="0" w:color="auto"/>
                                        <w:right w:val="none" w:sz="0" w:space="0" w:color="auto"/>
                                      </w:divBdr>
                                    </w:div>
                                    <w:div w:id="1871019840">
                                      <w:marLeft w:val="0"/>
                                      <w:marRight w:val="0"/>
                                      <w:marTop w:val="0"/>
                                      <w:marBottom w:val="0"/>
                                      <w:divBdr>
                                        <w:top w:val="none" w:sz="0" w:space="0" w:color="auto"/>
                                        <w:left w:val="none" w:sz="0" w:space="0" w:color="auto"/>
                                        <w:bottom w:val="none" w:sz="0" w:space="0" w:color="auto"/>
                                        <w:right w:val="none" w:sz="0" w:space="0" w:color="auto"/>
                                      </w:divBdr>
                                    </w:div>
                                    <w:div w:id="1620263679">
                                      <w:marLeft w:val="0"/>
                                      <w:marRight w:val="0"/>
                                      <w:marTop w:val="0"/>
                                      <w:marBottom w:val="0"/>
                                      <w:divBdr>
                                        <w:top w:val="none" w:sz="0" w:space="0" w:color="auto"/>
                                        <w:left w:val="none" w:sz="0" w:space="0" w:color="auto"/>
                                        <w:bottom w:val="none" w:sz="0" w:space="0" w:color="auto"/>
                                        <w:right w:val="none" w:sz="0" w:space="0" w:color="auto"/>
                                      </w:divBdr>
                                    </w:div>
                                    <w:div w:id="1100416718">
                                      <w:marLeft w:val="0"/>
                                      <w:marRight w:val="0"/>
                                      <w:marTop w:val="0"/>
                                      <w:marBottom w:val="0"/>
                                      <w:divBdr>
                                        <w:top w:val="none" w:sz="0" w:space="0" w:color="auto"/>
                                        <w:left w:val="none" w:sz="0" w:space="0" w:color="auto"/>
                                        <w:bottom w:val="none" w:sz="0" w:space="0" w:color="auto"/>
                                        <w:right w:val="none" w:sz="0" w:space="0" w:color="auto"/>
                                      </w:divBdr>
                                    </w:div>
                                    <w:div w:id="425149958">
                                      <w:marLeft w:val="0"/>
                                      <w:marRight w:val="0"/>
                                      <w:marTop w:val="0"/>
                                      <w:marBottom w:val="0"/>
                                      <w:divBdr>
                                        <w:top w:val="none" w:sz="0" w:space="0" w:color="auto"/>
                                        <w:left w:val="none" w:sz="0" w:space="0" w:color="auto"/>
                                        <w:bottom w:val="none" w:sz="0" w:space="0" w:color="auto"/>
                                        <w:right w:val="none" w:sz="0" w:space="0" w:color="auto"/>
                                      </w:divBdr>
                                    </w:div>
                                    <w:div w:id="1729650954">
                                      <w:marLeft w:val="0"/>
                                      <w:marRight w:val="0"/>
                                      <w:marTop w:val="0"/>
                                      <w:marBottom w:val="0"/>
                                      <w:divBdr>
                                        <w:top w:val="none" w:sz="0" w:space="0" w:color="auto"/>
                                        <w:left w:val="none" w:sz="0" w:space="0" w:color="auto"/>
                                        <w:bottom w:val="none" w:sz="0" w:space="0" w:color="auto"/>
                                        <w:right w:val="none" w:sz="0" w:space="0" w:color="auto"/>
                                      </w:divBdr>
                                    </w:div>
                                    <w:div w:id="1956599775">
                                      <w:marLeft w:val="0"/>
                                      <w:marRight w:val="0"/>
                                      <w:marTop w:val="0"/>
                                      <w:marBottom w:val="0"/>
                                      <w:divBdr>
                                        <w:top w:val="none" w:sz="0" w:space="0" w:color="auto"/>
                                        <w:left w:val="none" w:sz="0" w:space="0" w:color="auto"/>
                                        <w:bottom w:val="none" w:sz="0" w:space="0" w:color="auto"/>
                                        <w:right w:val="none" w:sz="0" w:space="0" w:color="auto"/>
                                      </w:divBdr>
                                    </w:div>
                                    <w:div w:id="527373839">
                                      <w:marLeft w:val="0"/>
                                      <w:marRight w:val="0"/>
                                      <w:marTop w:val="0"/>
                                      <w:marBottom w:val="0"/>
                                      <w:divBdr>
                                        <w:top w:val="none" w:sz="0" w:space="0" w:color="auto"/>
                                        <w:left w:val="none" w:sz="0" w:space="0" w:color="auto"/>
                                        <w:bottom w:val="none" w:sz="0" w:space="0" w:color="auto"/>
                                        <w:right w:val="none" w:sz="0" w:space="0" w:color="auto"/>
                                      </w:divBdr>
                                    </w:div>
                                    <w:div w:id="1244951379">
                                      <w:marLeft w:val="0"/>
                                      <w:marRight w:val="0"/>
                                      <w:marTop w:val="0"/>
                                      <w:marBottom w:val="0"/>
                                      <w:divBdr>
                                        <w:top w:val="none" w:sz="0" w:space="0" w:color="auto"/>
                                        <w:left w:val="none" w:sz="0" w:space="0" w:color="auto"/>
                                        <w:bottom w:val="none" w:sz="0" w:space="0" w:color="auto"/>
                                        <w:right w:val="none" w:sz="0" w:space="0" w:color="auto"/>
                                      </w:divBdr>
                                    </w:div>
                                    <w:div w:id="1896424867">
                                      <w:marLeft w:val="0"/>
                                      <w:marRight w:val="0"/>
                                      <w:marTop w:val="0"/>
                                      <w:marBottom w:val="0"/>
                                      <w:divBdr>
                                        <w:top w:val="none" w:sz="0" w:space="0" w:color="auto"/>
                                        <w:left w:val="none" w:sz="0" w:space="0" w:color="auto"/>
                                        <w:bottom w:val="none" w:sz="0" w:space="0" w:color="auto"/>
                                        <w:right w:val="none" w:sz="0" w:space="0" w:color="auto"/>
                                      </w:divBdr>
                                    </w:div>
                                    <w:div w:id="1679383957">
                                      <w:marLeft w:val="0"/>
                                      <w:marRight w:val="0"/>
                                      <w:marTop w:val="0"/>
                                      <w:marBottom w:val="0"/>
                                      <w:divBdr>
                                        <w:top w:val="none" w:sz="0" w:space="0" w:color="auto"/>
                                        <w:left w:val="none" w:sz="0" w:space="0" w:color="auto"/>
                                        <w:bottom w:val="none" w:sz="0" w:space="0" w:color="auto"/>
                                        <w:right w:val="none" w:sz="0" w:space="0" w:color="auto"/>
                                      </w:divBdr>
                                    </w:div>
                                    <w:div w:id="119780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34558">
                          <w:marLeft w:val="0"/>
                          <w:marRight w:val="0"/>
                          <w:marTop w:val="0"/>
                          <w:marBottom w:val="0"/>
                          <w:divBdr>
                            <w:top w:val="none" w:sz="0" w:space="0" w:color="auto"/>
                            <w:left w:val="none" w:sz="0" w:space="0" w:color="auto"/>
                            <w:bottom w:val="none" w:sz="0" w:space="0" w:color="auto"/>
                            <w:right w:val="none" w:sz="0" w:space="0" w:color="auto"/>
                          </w:divBdr>
                          <w:divsChild>
                            <w:div w:id="1144159456">
                              <w:marLeft w:val="0"/>
                              <w:marRight w:val="0"/>
                              <w:marTop w:val="0"/>
                              <w:marBottom w:val="0"/>
                              <w:divBdr>
                                <w:top w:val="none" w:sz="0" w:space="0" w:color="auto"/>
                                <w:left w:val="none" w:sz="0" w:space="0" w:color="auto"/>
                                <w:bottom w:val="none" w:sz="0" w:space="0" w:color="auto"/>
                                <w:right w:val="none" w:sz="0" w:space="0" w:color="auto"/>
                              </w:divBdr>
                              <w:divsChild>
                                <w:div w:id="1234118290">
                                  <w:marLeft w:val="0"/>
                                  <w:marRight w:val="0"/>
                                  <w:marTop w:val="0"/>
                                  <w:marBottom w:val="0"/>
                                  <w:divBdr>
                                    <w:top w:val="none" w:sz="0" w:space="0" w:color="auto"/>
                                    <w:left w:val="none" w:sz="0" w:space="0" w:color="auto"/>
                                    <w:bottom w:val="none" w:sz="0" w:space="0" w:color="auto"/>
                                    <w:right w:val="none" w:sz="0" w:space="0" w:color="auto"/>
                                  </w:divBdr>
                                  <w:divsChild>
                                    <w:div w:id="113135404">
                                      <w:marLeft w:val="0"/>
                                      <w:marRight w:val="0"/>
                                      <w:marTop w:val="0"/>
                                      <w:marBottom w:val="0"/>
                                      <w:divBdr>
                                        <w:top w:val="none" w:sz="0" w:space="0" w:color="auto"/>
                                        <w:left w:val="none" w:sz="0" w:space="0" w:color="auto"/>
                                        <w:bottom w:val="none" w:sz="0" w:space="0" w:color="auto"/>
                                        <w:right w:val="none" w:sz="0" w:space="0" w:color="auto"/>
                                      </w:divBdr>
                                      <w:divsChild>
                                        <w:div w:id="1219047960">
                                          <w:marLeft w:val="0"/>
                                          <w:marRight w:val="0"/>
                                          <w:marTop w:val="0"/>
                                          <w:marBottom w:val="0"/>
                                          <w:divBdr>
                                            <w:top w:val="none" w:sz="0" w:space="0" w:color="auto"/>
                                            <w:left w:val="none" w:sz="0" w:space="0" w:color="auto"/>
                                            <w:bottom w:val="none" w:sz="0" w:space="0" w:color="auto"/>
                                            <w:right w:val="none" w:sz="0" w:space="0" w:color="auto"/>
                                          </w:divBdr>
                                          <w:divsChild>
                                            <w:div w:id="774132970">
                                              <w:marLeft w:val="0"/>
                                              <w:marRight w:val="0"/>
                                              <w:marTop w:val="0"/>
                                              <w:marBottom w:val="0"/>
                                              <w:divBdr>
                                                <w:top w:val="none" w:sz="0" w:space="0" w:color="auto"/>
                                                <w:left w:val="none" w:sz="0" w:space="0" w:color="auto"/>
                                                <w:bottom w:val="none" w:sz="0" w:space="0" w:color="auto"/>
                                                <w:right w:val="none" w:sz="0" w:space="0" w:color="auto"/>
                                              </w:divBdr>
                                              <w:divsChild>
                                                <w:div w:id="704871909">
                                                  <w:marLeft w:val="0"/>
                                                  <w:marRight w:val="0"/>
                                                  <w:marTop w:val="0"/>
                                                  <w:marBottom w:val="0"/>
                                                  <w:divBdr>
                                                    <w:top w:val="none" w:sz="0" w:space="0" w:color="auto"/>
                                                    <w:left w:val="none" w:sz="0" w:space="0" w:color="auto"/>
                                                    <w:bottom w:val="none" w:sz="0" w:space="0" w:color="auto"/>
                                                    <w:right w:val="none" w:sz="0" w:space="0" w:color="auto"/>
                                                  </w:divBdr>
                                                </w:div>
                                                <w:div w:id="1894384576">
                                                  <w:marLeft w:val="0"/>
                                                  <w:marRight w:val="0"/>
                                                  <w:marTop w:val="0"/>
                                                  <w:marBottom w:val="0"/>
                                                  <w:divBdr>
                                                    <w:top w:val="none" w:sz="0" w:space="0" w:color="auto"/>
                                                    <w:left w:val="none" w:sz="0" w:space="0" w:color="auto"/>
                                                    <w:bottom w:val="none" w:sz="0" w:space="0" w:color="auto"/>
                                                    <w:right w:val="none" w:sz="0" w:space="0" w:color="auto"/>
                                                  </w:divBdr>
                                                </w:div>
                                                <w:div w:id="1849828151">
                                                  <w:marLeft w:val="0"/>
                                                  <w:marRight w:val="0"/>
                                                  <w:marTop w:val="0"/>
                                                  <w:marBottom w:val="0"/>
                                                  <w:divBdr>
                                                    <w:top w:val="none" w:sz="0" w:space="0" w:color="auto"/>
                                                    <w:left w:val="none" w:sz="0" w:space="0" w:color="auto"/>
                                                    <w:bottom w:val="none" w:sz="0" w:space="0" w:color="auto"/>
                                                    <w:right w:val="none" w:sz="0" w:space="0" w:color="auto"/>
                                                  </w:divBdr>
                                                </w:div>
                                                <w:div w:id="382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28149">
                                          <w:marLeft w:val="0"/>
                                          <w:marRight w:val="0"/>
                                          <w:marTop w:val="0"/>
                                          <w:marBottom w:val="0"/>
                                          <w:divBdr>
                                            <w:top w:val="none" w:sz="0" w:space="0" w:color="auto"/>
                                            <w:left w:val="none" w:sz="0" w:space="0" w:color="auto"/>
                                            <w:bottom w:val="none" w:sz="0" w:space="0" w:color="auto"/>
                                            <w:right w:val="none" w:sz="0" w:space="0" w:color="auto"/>
                                          </w:divBdr>
                                          <w:divsChild>
                                            <w:div w:id="882787294">
                                              <w:marLeft w:val="0"/>
                                              <w:marRight w:val="0"/>
                                              <w:marTop w:val="0"/>
                                              <w:marBottom w:val="0"/>
                                              <w:divBdr>
                                                <w:top w:val="none" w:sz="0" w:space="0" w:color="auto"/>
                                                <w:left w:val="none" w:sz="0" w:space="0" w:color="auto"/>
                                                <w:bottom w:val="none" w:sz="0" w:space="0" w:color="auto"/>
                                                <w:right w:val="none" w:sz="0" w:space="0" w:color="auto"/>
                                              </w:divBdr>
                                              <w:divsChild>
                                                <w:div w:id="1243562014">
                                                  <w:marLeft w:val="0"/>
                                                  <w:marRight w:val="0"/>
                                                  <w:marTop w:val="0"/>
                                                  <w:marBottom w:val="0"/>
                                                  <w:divBdr>
                                                    <w:top w:val="none" w:sz="0" w:space="0" w:color="auto"/>
                                                    <w:left w:val="none" w:sz="0" w:space="0" w:color="auto"/>
                                                    <w:bottom w:val="none" w:sz="0" w:space="0" w:color="auto"/>
                                                    <w:right w:val="none" w:sz="0" w:space="0" w:color="auto"/>
                                                  </w:divBdr>
                                                </w:div>
                                                <w:div w:id="1527325625">
                                                  <w:marLeft w:val="0"/>
                                                  <w:marRight w:val="0"/>
                                                  <w:marTop w:val="0"/>
                                                  <w:marBottom w:val="0"/>
                                                  <w:divBdr>
                                                    <w:top w:val="none" w:sz="0" w:space="0" w:color="auto"/>
                                                    <w:left w:val="none" w:sz="0" w:space="0" w:color="auto"/>
                                                    <w:bottom w:val="none" w:sz="0" w:space="0" w:color="auto"/>
                                                    <w:right w:val="none" w:sz="0" w:space="0" w:color="auto"/>
                                                  </w:divBdr>
                                                </w:div>
                                                <w:div w:id="239294225">
                                                  <w:marLeft w:val="0"/>
                                                  <w:marRight w:val="0"/>
                                                  <w:marTop w:val="0"/>
                                                  <w:marBottom w:val="0"/>
                                                  <w:divBdr>
                                                    <w:top w:val="none" w:sz="0" w:space="0" w:color="auto"/>
                                                    <w:left w:val="none" w:sz="0" w:space="0" w:color="auto"/>
                                                    <w:bottom w:val="none" w:sz="0" w:space="0" w:color="auto"/>
                                                    <w:right w:val="none" w:sz="0" w:space="0" w:color="auto"/>
                                                  </w:divBdr>
                                                </w:div>
                                                <w:div w:id="148257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2437">
                                          <w:marLeft w:val="0"/>
                                          <w:marRight w:val="0"/>
                                          <w:marTop w:val="0"/>
                                          <w:marBottom w:val="0"/>
                                          <w:divBdr>
                                            <w:top w:val="none" w:sz="0" w:space="0" w:color="auto"/>
                                            <w:left w:val="none" w:sz="0" w:space="0" w:color="auto"/>
                                            <w:bottom w:val="none" w:sz="0" w:space="0" w:color="auto"/>
                                            <w:right w:val="none" w:sz="0" w:space="0" w:color="auto"/>
                                          </w:divBdr>
                                          <w:divsChild>
                                            <w:div w:id="2084254983">
                                              <w:marLeft w:val="0"/>
                                              <w:marRight w:val="0"/>
                                              <w:marTop w:val="0"/>
                                              <w:marBottom w:val="0"/>
                                              <w:divBdr>
                                                <w:top w:val="none" w:sz="0" w:space="0" w:color="auto"/>
                                                <w:left w:val="none" w:sz="0" w:space="0" w:color="auto"/>
                                                <w:bottom w:val="none" w:sz="0" w:space="0" w:color="auto"/>
                                                <w:right w:val="none" w:sz="0" w:space="0" w:color="auto"/>
                                              </w:divBdr>
                                              <w:divsChild>
                                                <w:div w:id="1016036239">
                                                  <w:marLeft w:val="0"/>
                                                  <w:marRight w:val="0"/>
                                                  <w:marTop w:val="0"/>
                                                  <w:marBottom w:val="0"/>
                                                  <w:divBdr>
                                                    <w:top w:val="none" w:sz="0" w:space="0" w:color="auto"/>
                                                    <w:left w:val="none" w:sz="0" w:space="0" w:color="auto"/>
                                                    <w:bottom w:val="none" w:sz="0" w:space="0" w:color="auto"/>
                                                    <w:right w:val="none" w:sz="0" w:space="0" w:color="auto"/>
                                                  </w:divBdr>
                                                </w:div>
                                                <w:div w:id="1114981036">
                                                  <w:marLeft w:val="0"/>
                                                  <w:marRight w:val="0"/>
                                                  <w:marTop w:val="0"/>
                                                  <w:marBottom w:val="0"/>
                                                  <w:divBdr>
                                                    <w:top w:val="none" w:sz="0" w:space="0" w:color="auto"/>
                                                    <w:left w:val="none" w:sz="0" w:space="0" w:color="auto"/>
                                                    <w:bottom w:val="none" w:sz="0" w:space="0" w:color="auto"/>
                                                    <w:right w:val="none" w:sz="0" w:space="0" w:color="auto"/>
                                                  </w:divBdr>
                                                </w:div>
                                                <w:div w:id="1345017071">
                                                  <w:marLeft w:val="0"/>
                                                  <w:marRight w:val="0"/>
                                                  <w:marTop w:val="0"/>
                                                  <w:marBottom w:val="0"/>
                                                  <w:divBdr>
                                                    <w:top w:val="none" w:sz="0" w:space="0" w:color="auto"/>
                                                    <w:left w:val="none" w:sz="0" w:space="0" w:color="auto"/>
                                                    <w:bottom w:val="none" w:sz="0" w:space="0" w:color="auto"/>
                                                    <w:right w:val="none" w:sz="0" w:space="0" w:color="auto"/>
                                                  </w:divBdr>
                                                </w:div>
                                                <w:div w:id="19431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49470">
                                      <w:marLeft w:val="0"/>
                                      <w:marRight w:val="0"/>
                                      <w:marTop w:val="0"/>
                                      <w:marBottom w:val="0"/>
                                      <w:divBdr>
                                        <w:top w:val="none" w:sz="0" w:space="0" w:color="auto"/>
                                        <w:left w:val="none" w:sz="0" w:space="0" w:color="auto"/>
                                        <w:bottom w:val="none" w:sz="0" w:space="0" w:color="auto"/>
                                        <w:right w:val="none" w:sz="0" w:space="0" w:color="auto"/>
                                      </w:divBdr>
                                      <w:divsChild>
                                        <w:div w:id="18049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341610">
                          <w:marLeft w:val="0"/>
                          <w:marRight w:val="0"/>
                          <w:marTop w:val="0"/>
                          <w:marBottom w:val="0"/>
                          <w:divBdr>
                            <w:top w:val="none" w:sz="0" w:space="0" w:color="auto"/>
                            <w:left w:val="none" w:sz="0" w:space="0" w:color="auto"/>
                            <w:bottom w:val="none" w:sz="0" w:space="0" w:color="auto"/>
                            <w:right w:val="none" w:sz="0" w:space="0" w:color="auto"/>
                          </w:divBdr>
                        </w:div>
                        <w:div w:id="1267300549">
                          <w:marLeft w:val="0"/>
                          <w:marRight w:val="0"/>
                          <w:marTop w:val="0"/>
                          <w:marBottom w:val="0"/>
                          <w:divBdr>
                            <w:top w:val="none" w:sz="0" w:space="0" w:color="auto"/>
                            <w:left w:val="none" w:sz="0" w:space="0" w:color="auto"/>
                            <w:bottom w:val="none" w:sz="0" w:space="0" w:color="auto"/>
                            <w:right w:val="none" w:sz="0" w:space="0" w:color="auto"/>
                          </w:divBdr>
                          <w:divsChild>
                            <w:div w:id="229267637">
                              <w:marLeft w:val="0"/>
                              <w:marRight w:val="0"/>
                              <w:marTop w:val="0"/>
                              <w:marBottom w:val="0"/>
                              <w:divBdr>
                                <w:top w:val="none" w:sz="0" w:space="0" w:color="auto"/>
                                <w:left w:val="none" w:sz="0" w:space="0" w:color="auto"/>
                                <w:bottom w:val="none" w:sz="0" w:space="0" w:color="auto"/>
                                <w:right w:val="none" w:sz="0" w:space="0" w:color="auto"/>
                              </w:divBdr>
                              <w:divsChild>
                                <w:div w:id="10764985">
                                  <w:marLeft w:val="0"/>
                                  <w:marRight w:val="0"/>
                                  <w:marTop w:val="0"/>
                                  <w:marBottom w:val="0"/>
                                  <w:divBdr>
                                    <w:top w:val="none" w:sz="0" w:space="0" w:color="auto"/>
                                    <w:left w:val="none" w:sz="0" w:space="0" w:color="auto"/>
                                    <w:bottom w:val="none" w:sz="0" w:space="0" w:color="auto"/>
                                    <w:right w:val="none" w:sz="0" w:space="0" w:color="auto"/>
                                  </w:divBdr>
                                </w:div>
                                <w:div w:id="1099250930">
                                  <w:marLeft w:val="0"/>
                                  <w:marRight w:val="0"/>
                                  <w:marTop w:val="0"/>
                                  <w:marBottom w:val="0"/>
                                  <w:divBdr>
                                    <w:top w:val="none" w:sz="0" w:space="0" w:color="auto"/>
                                    <w:left w:val="none" w:sz="0" w:space="0" w:color="auto"/>
                                    <w:bottom w:val="none" w:sz="0" w:space="0" w:color="auto"/>
                                    <w:right w:val="none" w:sz="0" w:space="0" w:color="auto"/>
                                  </w:divBdr>
                                  <w:divsChild>
                                    <w:div w:id="1561985066">
                                      <w:marLeft w:val="0"/>
                                      <w:marRight w:val="0"/>
                                      <w:marTop w:val="0"/>
                                      <w:marBottom w:val="30"/>
                                      <w:divBdr>
                                        <w:top w:val="none" w:sz="0" w:space="0" w:color="auto"/>
                                        <w:left w:val="none" w:sz="0" w:space="0" w:color="auto"/>
                                        <w:bottom w:val="none" w:sz="0" w:space="0" w:color="auto"/>
                                        <w:right w:val="none" w:sz="0" w:space="0" w:color="auto"/>
                                      </w:divBdr>
                                    </w:div>
                                  </w:divsChild>
                                </w:div>
                                <w:div w:id="2063091080">
                                  <w:marLeft w:val="0"/>
                                  <w:marRight w:val="0"/>
                                  <w:marTop w:val="0"/>
                                  <w:marBottom w:val="0"/>
                                  <w:divBdr>
                                    <w:top w:val="none" w:sz="0" w:space="0" w:color="auto"/>
                                    <w:left w:val="none" w:sz="0" w:space="0" w:color="auto"/>
                                    <w:bottom w:val="none" w:sz="0" w:space="0" w:color="auto"/>
                                    <w:right w:val="none" w:sz="0" w:space="0" w:color="auto"/>
                                  </w:divBdr>
                                  <w:divsChild>
                                    <w:div w:id="57339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2128">
                          <w:marLeft w:val="0"/>
                          <w:marRight w:val="0"/>
                          <w:marTop w:val="0"/>
                          <w:marBottom w:val="0"/>
                          <w:divBdr>
                            <w:top w:val="none" w:sz="0" w:space="0" w:color="auto"/>
                            <w:left w:val="none" w:sz="0" w:space="0" w:color="auto"/>
                            <w:bottom w:val="none" w:sz="0" w:space="0" w:color="auto"/>
                            <w:right w:val="none" w:sz="0" w:space="0" w:color="auto"/>
                          </w:divBdr>
                          <w:divsChild>
                            <w:div w:id="201485466">
                              <w:marLeft w:val="0"/>
                              <w:marRight w:val="0"/>
                              <w:marTop w:val="0"/>
                              <w:marBottom w:val="0"/>
                              <w:divBdr>
                                <w:top w:val="none" w:sz="0" w:space="0" w:color="auto"/>
                                <w:left w:val="none" w:sz="0" w:space="0" w:color="auto"/>
                                <w:bottom w:val="none" w:sz="0" w:space="0" w:color="auto"/>
                                <w:right w:val="none" w:sz="0" w:space="0" w:color="auto"/>
                              </w:divBdr>
                              <w:divsChild>
                                <w:div w:id="984622790">
                                  <w:marLeft w:val="0"/>
                                  <w:marRight w:val="0"/>
                                  <w:marTop w:val="0"/>
                                  <w:marBottom w:val="0"/>
                                  <w:divBdr>
                                    <w:top w:val="none" w:sz="0" w:space="0" w:color="auto"/>
                                    <w:left w:val="none" w:sz="0" w:space="0" w:color="auto"/>
                                    <w:bottom w:val="none" w:sz="0" w:space="0" w:color="auto"/>
                                    <w:right w:val="none" w:sz="0" w:space="0" w:color="auto"/>
                                  </w:divBdr>
                                </w:div>
                                <w:div w:id="464934681">
                                  <w:marLeft w:val="0"/>
                                  <w:marRight w:val="0"/>
                                  <w:marTop w:val="0"/>
                                  <w:marBottom w:val="0"/>
                                  <w:divBdr>
                                    <w:top w:val="none" w:sz="0" w:space="0" w:color="auto"/>
                                    <w:left w:val="none" w:sz="0" w:space="0" w:color="auto"/>
                                    <w:bottom w:val="none" w:sz="0" w:space="0" w:color="auto"/>
                                    <w:right w:val="none" w:sz="0" w:space="0" w:color="auto"/>
                                  </w:divBdr>
                                </w:div>
                              </w:divsChild>
                            </w:div>
                            <w:div w:id="1363826063">
                              <w:marLeft w:val="0"/>
                              <w:marRight w:val="0"/>
                              <w:marTop w:val="0"/>
                              <w:marBottom w:val="0"/>
                              <w:divBdr>
                                <w:top w:val="none" w:sz="0" w:space="0" w:color="auto"/>
                                <w:left w:val="none" w:sz="0" w:space="0" w:color="auto"/>
                                <w:bottom w:val="none" w:sz="0" w:space="0" w:color="auto"/>
                                <w:right w:val="none" w:sz="0" w:space="0" w:color="auto"/>
                              </w:divBdr>
                              <w:divsChild>
                                <w:div w:id="112599532">
                                  <w:marLeft w:val="0"/>
                                  <w:marRight w:val="0"/>
                                  <w:marTop w:val="0"/>
                                  <w:marBottom w:val="0"/>
                                  <w:divBdr>
                                    <w:top w:val="none" w:sz="0" w:space="0" w:color="auto"/>
                                    <w:left w:val="none" w:sz="0" w:space="0" w:color="auto"/>
                                    <w:bottom w:val="none" w:sz="0" w:space="0" w:color="auto"/>
                                    <w:right w:val="none" w:sz="0" w:space="0" w:color="auto"/>
                                  </w:divBdr>
                                </w:div>
                                <w:div w:id="19489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649626">
          <w:marLeft w:val="0"/>
          <w:marRight w:val="0"/>
          <w:marTop w:val="0"/>
          <w:marBottom w:val="0"/>
          <w:divBdr>
            <w:top w:val="none" w:sz="0" w:space="0" w:color="auto"/>
            <w:left w:val="none" w:sz="0" w:space="0" w:color="auto"/>
            <w:bottom w:val="none" w:sz="0" w:space="0" w:color="auto"/>
            <w:right w:val="none" w:sz="0" w:space="0" w:color="auto"/>
          </w:divBdr>
          <w:divsChild>
            <w:div w:id="629361617">
              <w:marLeft w:val="0"/>
              <w:marRight w:val="0"/>
              <w:marTop w:val="0"/>
              <w:marBottom w:val="0"/>
              <w:divBdr>
                <w:top w:val="none" w:sz="0" w:space="0" w:color="auto"/>
                <w:left w:val="none" w:sz="0" w:space="0" w:color="auto"/>
                <w:bottom w:val="none" w:sz="0" w:space="0" w:color="auto"/>
                <w:right w:val="none" w:sz="0" w:space="0" w:color="auto"/>
              </w:divBdr>
              <w:divsChild>
                <w:div w:id="2131506453">
                  <w:marLeft w:val="0"/>
                  <w:marRight w:val="0"/>
                  <w:marTop w:val="0"/>
                  <w:marBottom w:val="0"/>
                  <w:divBdr>
                    <w:top w:val="none" w:sz="0" w:space="0" w:color="auto"/>
                    <w:left w:val="none" w:sz="0" w:space="0" w:color="auto"/>
                    <w:bottom w:val="none" w:sz="0" w:space="0" w:color="auto"/>
                    <w:right w:val="none" w:sz="0" w:space="0" w:color="auto"/>
                  </w:divBdr>
                </w:div>
                <w:div w:id="1163204625">
                  <w:marLeft w:val="0"/>
                  <w:marRight w:val="0"/>
                  <w:marTop w:val="0"/>
                  <w:marBottom w:val="0"/>
                  <w:divBdr>
                    <w:top w:val="none" w:sz="0" w:space="0" w:color="auto"/>
                    <w:left w:val="none" w:sz="0" w:space="0" w:color="auto"/>
                    <w:bottom w:val="none" w:sz="0" w:space="0" w:color="auto"/>
                    <w:right w:val="none" w:sz="0" w:space="0" w:color="auto"/>
                  </w:divBdr>
                  <w:divsChild>
                    <w:div w:id="1986349020">
                      <w:marLeft w:val="0"/>
                      <w:marRight w:val="0"/>
                      <w:marTop w:val="0"/>
                      <w:marBottom w:val="0"/>
                      <w:divBdr>
                        <w:top w:val="none" w:sz="0" w:space="0" w:color="auto"/>
                        <w:left w:val="none" w:sz="0" w:space="0" w:color="auto"/>
                        <w:bottom w:val="none" w:sz="0" w:space="0" w:color="auto"/>
                        <w:right w:val="none" w:sz="0" w:space="0" w:color="auto"/>
                      </w:divBdr>
                    </w:div>
                    <w:div w:id="1655719249">
                      <w:marLeft w:val="0"/>
                      <w:marRight w:val="0"/>
                      <w:marTop w:val="0"/>
                      <w:marBottom w:val="0"/>
                      <w:divBdr>
                        <w:top w:val="none" w:sz="0" w:space="0" w:color="auto"/>
                        <w:left w:val="none" w:sz="0" w:space="0" w:color="auto"/>
                        <w:bottom w:val="none" w:sz="0" w:space="0" w:color="auto"/>
                        <w:right w:val="none" w:sz="0" w:space="0" w:color="auto"/>
                      </w:divBdr>
                    </w:div>
                    <w:div w:id="1276866055">
                      <w:marLeft w:val="0"/>
                      <w:marRight w:val="0"/>
                      <w:marTop w:val="0"/>
                      <w:marBottom w:val="0"/>
                      <w:divBdr>
                        <w:top w:val="none" w:sz="0" w:space="0" w:color="auto"/>
                        <w:left w:val="none" w:sz="0" w:space="0" w:color="auto"/>
                        <w:bottom w:val="none" w:sz="0" w:space="0" w:color="auto"/>
                        <w:right w:val="none" w:sz="0" w:space="0" w:color="auto"/>
                      </w:divBdr>
                    </w:div>
                    <w:div w:id="949967826">
                      <w:marLeft w:val="0"/>
                      <w:marRight w:val="0"/>
                      <w:marTop w:val="0"/>
                      <w:marBottom w:val="0"/>
                      <w:divBdr>
                        <w:top w:val="none" w:sz="0" w:space="0" w:color="auto"/>
                        <w:left w:val="none" w:sz="0" w:space="0" w:color="auto"/>
                        <w:bottom w:val="none" w:sz="0" w:space="0" w:color="auto"/>
                        <w:right w:val="none" w:sz="0" w:space="0" w:color="auto"/>
                      </w:divBdr>
                    </w:div>
                    <w:div w:id="419371080">
                      <w:marLeft w:val="0"/>
                      <w:marRight w:val="0"/>
                      <w:marTop w:val="0"/>
                      <w:marBottom w:val="0"/>
                      <w:divBdr>
                        <w:top w:val="none" w:sz="0" w:space="0" w:color="auto"/>
                        <w:left w:val="none" w:sz="0" w:space="0" w:color="auto"/>
                        <w:bottom w:val="none" w:sz="0" w:space="0" w:color="auto"/>
                        <w:right w:val="none" w:sz="0" w:space="0" w:color="auto"/>
                      </w:divBdr>
                    </w:div>
                    <w:div w:id="433405881">
                      <w:marLeft w:val="0"/>
                      <w:marRight w:val="0"/>
                      <w:marTop w:val="0"/>
                      <w:marBottom w:val="0"/>
                      <w:divBdr>
                        <w:top w:val="none" w:sz="0" w:space="0" w:color="auto"/>
                        <w:left w:val="none" w:sz="0" w:space="0" w:color="auto"/>
                        <w:bottom w:val="none" w:sz="0" w:space="0" w:color="auto"/>
                        <w:right w:val="none" w:sz="0" w:space="0" w:color="auto"/>
                      </w:divBdr>
                    </w:div>
                    <w:div w:id="1161891951">
                      <w:marLeft w:val="0"/>
                      <w:marRight w:val="0"/>
                      <w:marTop w:val="0"/>
                      <w:marBottom w:val="0"/>
                      <w:divBdr>
                        <w:top w:val="none" w:sz="0" w:space="0" w:color="auto"/>
                        <w:left w:val="none" w:sz="0" w:space="0" w:color="auto"/>
                        <w:bottom w:val="none" w:sz="0" w:space="0" w:color="auto"/>
                        <w:right w:val="none" w:sz="0" w:space="0" w:color="auto"/>
                      </w:divBdr>
                    </w:div>
                    <w:div w:id="2051605174">
                      <w:marLeft w:val="0"/>
                      <w:marRight w:val="0"/>
                      <w:marTop w:val="0"/>
                      <w:marBottom w:val="0"/>
                      <w:divBdr>
                        <w:top w:val="none" w:sz="0" w:space="0" w:color="auto"/>
                        <w:left w:val="none" w:sz="0" w:space="0" w:color="auto"/>
                        <w:bottom w:val="none" w:sz="0" w:space="0" w:color="auto"/>
                        <w:right w:val="none" w:sz="0" w:space="0" w:color="auto"/>
                      </w:divBdr>
                    </w:div>
                    <w:div w:id="137918653">
                      <w:marLeft w:val="0"/>
                      <w:marRight w:val="0"/>
                      <w:marTop w:val="0"/>
                      <w:marBottom w:val="0"/>
                      <w:divBdr>
                        <w:top w:val="none" w:sz="0" w:space="0" w:color="auto"/>
                        <w:left w:val="none" w:sz="0" w:space="0" w:color="auto"/>
                        <w:bottom w:val="none" w:sz="0" w:space="0" w:color="auto"/>
                        <w:right w:val="none" w:sz="0" w:space="0" w:color="auto"/>
                      </w:divBdr>
                    </w:div>
                    <w:div w:id="665861670">
                      <w:marLeft w:val="0"/>
                      <w:marRight w:val="0"/>
                      <w:marTop w:val="0"/>
                      <w:marBottom w:val="0"/>
                      <w:divBdr>
                        <w:top w:val="none" w:sz="0" w:space="0" w:color="auto"/>
                        <w:left w:val="none" w:sz="0" w:space="0" w:color="auto"/>
                        <w:bottom w:val="none" w:sz="0" w:space="0" w:color="auto"/>
                        <w:right w:val="none" w:sz="0" w:space="0" w:color="auto"/>
                      </w:divBdr>
                    </w:div>
                    <w:div w:id="1444572155">
                      <w:marLeft w:val="0"/>
                      <w:marRight w:val="0"/>
                      <w:marTop w:val="0"/>
                      <w:marBottom w:val="0"/>
                      <w:divBdr>
                        <w:top w:val="none" w:sz="0" w:space="0" w:color="auto"/>
                        <w:left w:val="none" w:sz="0" w:space="0" w:color="auto"/>
                        <w:bottom w:val="none" w:sz="0" w:space="0" w:color="auto"/>
                        <w:right w:val="none" w:sz="0" w:space="0" w:color="auto"/>
                      </w:divBdr>
                    </w:div>
                    <w:div w:id="318584778">
                      <w:marLeft w:val="0"/>
                      <w:marRight w:val="0"/>
                      <w:marTop w:val="0"/>
                      <w:marBottom w:val="0"/>
                      <w:divBdr>
                        <w:top w:val="none" w:sz="0" w:space="0" w:color="auto"/>
                        <w:left w:val="none" w:sz="0" w:space="0" w:color="auto"/>
                        <w:bottom w:val="none" w:sz="0" w:space="0" w:color="auto"/>
                        <w:right w:val="none" w:sz="0" w:space="0" w:color="auto"/>
                      </w:divBdr>
                    </w:div>
                    <w:div w:id="1732076270">
                      <w:marLeft w:val="0"/>
                      <w:marRight w:val="0"/>
                      <w:marTop w:val="0"/>
                      <w:marBottom w:val="0"/>
                      <w:divBdr>
                        <w:top w:val="none" w:sz="0" w:space="0" w:color="auto"/>
                        <w:left w:val="none" w:sz="0" w:space="0" w:color="auto"/>
                        <w:bottom w:val="none" w:sz="0" w:space="0" w:color="auto"/>
                        <w:right w:val="none" w:sz="0" w:space="0" w:color="auto"/>
                      </w:divBdr>
                    </w:div>
                    <w:div w:id="1749226601">
                      <w:marLeft w:val="0"/>
                      <w:marRight w:val="0"/>
                      <w:marTop w:val="0"/>
                      <w:marBottom w:val="0"/>
                      <w:divBdr>
                        <w:top w:val="none" w:sz="0" w:space="0" w:color="auto"/>
                        <w:left w:val="none" w:sz="0" w:space="0" w:color="auto"/>
                        <w:bottom w:val="none" w:sz="0" w:space="0" w:color="auto"/>
                        <w:right w:val="none" w:sz="0" w:space="0" w:color="auto"/>
                      </w:divBdr>
                    </w:div>
                    <w:div w:id="136339966">
                      <w:marLeft w:val="0"/>
                      <w:marRight w:val="0"/>
                      <w:marTop w:val="0"/>
                      <w:marBottom w:val="0"/>
                      <w:divBdr>
                        <w:top w:val="none" w:sz="0" w:space="0" w:color="auto"/>
                        <w:left w:val="none" w:sz="0" w:space="0" w:color="auto"/>
                        <w:bottom w:val="none" w:sz="0" w:space="0" w:color="auto"/>
                        <w:right w:val="none" w:sz="0" w:space="0" w:color="auto"/>
                      </w:divBdr>
                    </w:div>
                    <w:div w:id="39088427">
                      <w:marLeft w:val="0"/>
                      <w:marRight w:val="0"/>
                      <w:marTop w:val="0"/>
                      <w:marBottom w:val="0"/>
                      <w:divBdr>
                        <w:top w:val="none" w:sz="0" w:space="0" w:color="auto"/>
                        <w:left w:val="none" w:sz="0" w:space="0" w:color="auto"/>
                        <w:bottom w:val="none" w:sz="0" w:space="0" w:color="auto"/>
                        <w:right w:val="none" w:sz="0" w:space="0" w:color="auto"/>
                      </w:divBdr>
                    </w:div>
                    <w:div w:id="935864532">
                      <w:marLeft w:val="0"/>
                      <w:marRight w:val="0"/>
                      <w:marTop w:val="0"/>
                      <w:marBottom w:val="0"/>
                      <w:divBdr>
                        <w:top w:val="none" w:sz="0" w:space="0" w:color="auto"/>
                        <w:left w:val="none" w:sz="0" w:space="0" w:color="auto"/>
                        <w:bottom w:val="none" w:sz="0" w:space="0" w:color="auto"/>
                        <w:right w:val="none" w:sz="0" w:space="0" w:color="auto"/>
                      </w:divBdr>
                    </w:div>
                    <w:div w:id="1540584980">
                      <w:marLeft w:val="0"/>
                      <w:marRight w:val="0"/>
                      <w:marTop w:val="0"/>
                      <w:marBottom w:val="0"/>
                      <w:divBdr>
                        <w:top w:val="none" w:sz="0" w:space="0" w:color="auto"/>
                        <w:left w:val="none" w:sz="0" w:space="0" w:color="auto"/>
                        <w:bottom w:val="none" w:sz="0" w:space="0" w:color="auto"/>
                        <w:right w:val="none" w:sz="0" w:space="0" w:color="auto"/>
                      </w:divBdr>
                    </w:div>
                    <w:div w:id="9916958">
                      <w:marLeft w:val="0"/>
                      <w:marRight w:val="0"/>
                      <w:marTop w:val="0"/>
                      <w:marBottom w:val="0"/>
                      <w:divBdr>
                        <w:top w:val="none" w:sz="0" w:space="0" w:color="auto"/>
                        <w:left w:val="none" w:sz="0" w:space="0" w:color="auto"/>
                        <w:bottom w:val="none" w:sz="0" w:space="0" w:color="auto"/>
                        <w:right w:val="none" w:sz="0" w:space="0" w:color="auto"/>
                      </w:divBdr>
                    </w:div>
                    <w:div w:id="1728993096">
                      <w:marLeft w:val="0"/>
                      <w:marRight w:val="0"/>
                      <w:marTop w:val="0"/>
                      <w:marBottom w:val="0"/>
                      <w:divBdr>
                        <w:top w:val="none" w:sz="0" w:space="0" w:color="auto"/>
                        <w:left w:val="none" w:sz="0" w:space="0" w:color="auto"/>
                        <w:bottom w:val="none" w:sz="0" w:space="0" w:color="auto"/>
                        <w:right w:val="none" w:sz="0" w:space="0" w:color="auto"/>
                      </w:divBdr>
                    </w:div>
                    <w:div w:id="383407867">
                      <w:marLeft w:val="0"/>
                      <w:marRight w:val="0"/>
                      <w:marTop w:val="0"/>
                      <w:marBottom w:val="0"/>
                      <w:divBdr>
                        <w:top w:val="none" w:sz="0" w:space="0" w:color="auto"/>
                        <w:left w:val="none" w:sz="0" w:space="0" w:color="auto"/>
                        <w:bottom w:val="none" w:sz="0" w:space="0" w:color="auto"/>
                        <w:right w:val="none" w:sz="0" w:space="0" w:color="auto"/>
                      </w:divBdr>
                    </w:div>
                    <w:div w:id="1935432493">
                      <w:marLeft w:val="0"/>
                      <w:marRight w:val="0"/>
                      <w:marTop w:val="0"/>
                      <w:marBottom w:val="0"/>
                      <w:divBdr>
                        <w:top w:val="none" w:sz="0" w:space="0" w:color="auto"/>
                        <w:left w:val="none" w:sz="0" w:space="0" w:color="auto"/>
                        <w:bottom w:val="none" w:sz="0" w:space="0" w:color="auto"/>
                        <w:right w:val="none" w:sz="0" w:space="0" w:color="auto"/>
                      </w:divBdr>
                    </w:div>
                    <w:div w:id="1943994756">
                      <w:marLeft w:val="0"/>
                      <w:marRight w:val="0"/>
                      <w:marTop w:val="0"/>
                      <w:marBottom w:val="0"/>
                      <w:divBdr>
                        <w:top w:val="none" w:sz="0" w:space="0" w:color="auto"/>
                        <w:left w:val="none" w:sz="0" w:space="0" w:color="auto"/>
                        <w:bottom w:val="none" w:sz="0" w:space="0" w:color="auto"/>
                        <w:right w:val="none" w:sz="0" w:space="0" w:color="auto"/>
                      </w:divBdr>
                    </w:div>
                    <w:div w:id="1076853710">
                      <w:marLeft w:val="0"/>
                      <w:marRight w:val="0"/>
                      <w:marTop w:val="0"/>
                      <w:marBottom w:val="0"/>
                      <w:divBdr>
                        <w:top w:val="none" w:sz="0" w:space="0" w:color="auto"/>
                        <w:left w:val="none" w:sz="0" w:space="0" w:color="auto"/>
                        <w:bottom w:val="none" w:sz="0" w:space="0" w:color="auto"/>
                        <w:right w:val="none" w:sz="0" w:space="0" w:color="auto"/>
                      </w:divBdr>
                    </w:div>
                  </w:divsChild>
                </w:div>
                <w:div w:id="1599681289">
                  <w:marLeft w:val="0"/>
                  <w:marRight w:val="0"/>
                  <w:marTop w:val="0"/>
                  <w:marBottom w:val="0"/>
                  <w:divBdr>
                    <w:top w:val="none" w:sz="0" w:space="0" w:color="auto"/>
                    <w:left w:val="none" w:sz="0" w:space="0" w:color="auto"/>
                    <w:bottom w:val="none" w:sz="0" w:space="0" w:color="auto"/>
                    <w:right w:val="none" w:sz="0" w:space="0" w:color="auto"/>
                  </w:divBdr>
                </w:div>
                <w:div w:id="1284996596">
                  <w:marLeft w:val="0"/>
                  <w:marRight w:val="0"/>
                  <w:marTop w:val="0"/>
                  <w:marBottom w:val="0"/>
                  <w:divBdr>
                    <w:top w:val="none" w:sz="0" w:space="0" w:color="auto"/>
                    <w:left w:val="none" w:sz="0" w:space="0" w:color="auto"/>
                    <w:bottom w:val="none" w:sz="0" w:space="0" w:color="auto"/>
                    <w:right w:val="none" w:sz="0" w:space="0" w:color="auto"/>
                  </w:divBdr>
                  <w:divsChild>
                    <w:div w:id="960234157">
                      <w:marLeft w:val="0"/>
                      <w:marRight w:val="0"/>
                      <w:marTop w:val="0"/>
                      <w:marBottom w:val="0"/>
                      <w:divBdr>
                        <w:top w:val="none" w:sz="0" w:space="0" w:color="auto"/>
                        <w:left w:val="none" w:sz="0" w:space="0" w:color="auto"/>
                        <w:bottom w:val="none" w:sz="0" w:space="0" w:color="auto"/>
                        <w:right w:val="none" w:sz="0" w:space="0" w:color="auto"/>
                      </w:divBdr>
                    </w:div>
                    <w:div w:id="511336506">
                      <w:marLeft w:val="0"/>
                      <w:marRight w:val="0"/>
                      <w:marTop w:val="0"/>
                      <w:marBottom w:val="0"/>
                      <w:divBdr>
                        <w:top w:val="none" w:sz="0" w:space="0" w:color="auto"/>
                        <w:left w:val="none" w:sz="0" w:space="0" w:color="auto"/>
                        <w:bottom w:val="none" w:sz="0" w:space="0" w:color="auto"/>
                        <w:right w:val="none" w:sz="0" w:space="0" w:color="auto"/>
                      </w:divBdr>
                    </w:div>
                    <w:div w:id="9236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6772">
          <w:marLeft w:val="0"/>
          <w:marRight w:val="0"/>
          <w:marTop w:val="0"/>
          <w:marBottom w:val="0"/>
          <w:divBdr>
            <w:top w:val="none" w:sz="0" w:space="0" w:color="auto"/>
            <w:left w:val="none" w:sz="0" w:space="0" w:color="auto"/>
            <w:bottom w:val="none" w:sz="0" w:space="0" w:color="auto"/>
            <w:right w:val="none" w:sz="0" w:space="0" w:color="auto"/>
          </w:divBdr>
          <w:divsChild>
            <w:div w:id="58749056">
              <w:marLeft w:val="0"/>
              <w:marRight w:val="0"/>
              <w:marTop w:val="0"/>
              <w:marBottom w:val="0"/>
              <w:divBdr>
                <w:top w:val="none" w:sz="0" w:space="0" w:color="auto"/>
                <w:left w:val="none" w:sz="0" w:space="0" w:color="auto"/>
                <w:bottom w:val="none" w:sz="0" w:space="0" w:color="auto"/>
                <w:right w:val="none" w:sz="0" w:space="0" w:color="auto"/>
              </w:divBdr>
            </w:div>
          </w:divsChild>
        </w:div>
        <w:div w:id="59063147">
          <w:marLeft w:val="0"/>
          <w:marRight w:val="0"/>
          <w:marTop w:val="0"/>
          <w:marBottom w:val="0"/>
          <w:divBdr>
            <w:top w:val="none" w:sz="0" w:space="0" w:color="auto"/>
            <w:left w:val="none" w:sz="0" w:space="0" w:color="auto"/>
            <w:bottom w:val="none" w:sz="0" w:space="0" w:color="auto"/>
            <w:right w:val="none" w:sz="0" w:space="0" w:color="auto"/>
          </w:divBdr>
          <w:divsChild>
            <w:div w:id="51269611">
              <w:marLeft w:val="0"/>
              <w:marRight w:val="0"/>
              <w:marTop w:val="0"/>
              <w:marBottom w:val="0"/>
              <w:divBdr>
                <w:top w:val="none" w:sz="0" w:space="0" w:color="auto"/>
                <w:left w:val="none" w:sz="0" w:space="0" w:color="auto"/>
                <w:bottom w:val="none" w:sz="0" w:space="0" w:color="auto"/>
                <w:right w:val="none" w:sz="0" w:space="0" w:color="auto"/>
              </w:divBdr>
              <w:divsChild>
                <w:div w:id="89592913">
                  <w:marLeft w:val="0"/>
                  <w:marRight w:val="0"/>
                  <w:marTop w:val="0"/>
                  <w:marBottom w:val="0"/>
                  <w:divBdr>
                    <w:top w:val="none" w:sz="0" w:space="0" w:color="auto"/>
                    <w:left w:val="none" w:sz="0" w:space="0" w:color="auto"/>
                    <w:bottom w:val="none" w:sz="0" w:space="0" w:color="auto"/>
                    <w:right w:val="none" w:sz="0" w:space="0" w:color="auto"/>
                  </w:divBdr>
                  <w:divsChild>
                    <w:div w:id="2014792574">
                      <w:marLeft w:val="0"/>
                      <w:marRight w:val="0"/>
                      <w:marTop w:val="0"/>
                      <w:marBottom w:val="0"/>
                      <w:divBdr>
                        <w:top w:val="none" w:sz="0" w:space="0" w:color="auto"/>
                        <w:left w:val="none" w:sz="0" w:space="0" w:color="auto"/>
                        <w:bottom w:val="none" w:sz="0" w:space="0" w:color="auto"/>
                        <w:right w:val="none" w:sz="0" w:space="0" w:color="auto"/>
                      </w:divBdr>
                    </w:div>
                    <w:div w:id="10775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99964">
          <w:marLeft w:val="0"/>
          <w:marRight w:val="0"/>
          <w:marTop w:val="0"/>
          <w:marBottom w:val="0"/>
          <w:divBdr>
            <w:top w:val="none" w:sz="0" w:space="0" w:color="auto"/>
            <w:left w:val="none" w:sz="0" w:space="0" w:color="auto"/>
            <w:bottom w:val="none" w:sz="0" w:space="0" w:color="auto"/>
            <w:right w:val="none" w:sz="0" w:space="0" w:color="auto"/>
          </w:divBdr>
          <w:divsChild>
            <w:div w:id="1857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korenlc.com/category/tutorials/" TargetMode="External"/><Relationship Id="rId117" Type="http://schemas.openxmlformats.org/officeDocument/2006/relationships/image" Target="media/image40.wmf"/><Relationship Id="rId21" Type="http://schemas.openxmlformats.org/officeDocument/2006/relationships/hyperlink" Target="http://www.korenlc.com/blog/" TargetMode="External"/><Relationship Id="rId42" Type="http://schemas.openxmlformats.org/officeDocument/2006/relationships/control" Target="activeX/activeX2.xml"/><Relationship Id="rId47" Type="http://schemas.openxmlformats.org/officeDocument/2006/relationships/image" Target="media/image8.wmf"/><Relationship Id="rId63" Type="http://schemas.openxmlformats.org/officeDocument/2006/relationships/image" Target="media/image15.wmf"/><Relationship Id="rId68" Type="http://schemas.openxmlformats.org/officeDocument/2006/relationships/image" Target="media/image17.wmf"/><Relationship Id="rId84" Type="http://schemas.openxmlformats.org/officeDocument/2006/relationships/control" Target="activeX/activeX21.xml"/><Relationship Id="rId89" Type="http://schemas.openxmlformats.org/officeDocument/2006/relationships/image" Target="media/image27.wmf"/><Relationship Id="rId112" Type="http://schemas.openxmlformats.org/officeDocument/2006/relationships/hyperlink" Target="http://blog.mongodb.org/post/87200945828/6-rules-of-thumb-for-mongodb-schema-design-part-1" TargetMode="External"/><Relationship Id="rId16" Type="http://schemas.openxmlformats.org/officeDocument/2006/relationships/hyperlink" Target="http://www.korenlc.com/portfolio/" TargetMode="External"/><Relationship Id="rId107" Type="http://schemas.openxmlformats.org/officeDocument/2006/relationships/image" Target="media/image36.wmf"/><Relationship Id="rId11" Type="http://schemas.openxmlformats.org/officeDocument/2006/relationships/image" Target="media/image2.png"/><Relationship Id="rId32" Type="http://schemas.openxmlformats.org/officeDocument/2006/relationships/hyperlink" Target="mailto:?Subject=Node.js%20Tutorial:%20Creating%20a%20Simple%20Application%20with%20Node,%20Express%20and%20MongoDB&amp;Body=%20http://www.korenlc.com/node-js-tutorial-getting-started-with-node-express-and-mongodb/" TargetMode="External"/><Relationship Id="rId37" Type="http://schemas.openxmlformats.org/officeDocument/2006/relationships/hyperlink" Target="http://nodejs.org/" TargetMode="External"/><Relationship Id="rId53" Type="http://schemas.openxmlformats.org/officeDocument/2006/relationships/image" Target="media/image11.wmf"/><Relationship Id="rId58" Type="http://schemas.openxmlformats.org/officeDocument/2006/relationships/image" Target="media/image13.wmf"/><Relationship Id="rId74" Type="http://schemas.openxmlformats.org/officeDocument/2006/relationships/image" Target="media/image20.wmf"/><Relationship Id="rId79" Type="http://schemas.openxmlformats.org/officeDocument/2006/relationships/control" Target="activeX/activeX19.xml"/><Relationship Id="rId102" Type="http://schemas.openxmlformats.org/officeDocument/2006/relationships/control" Target="activeX/activeX30.xml"/><Relationship Id="rId123" Type="http://schemas.openxmlformats.org/officeDocument/2006/relationships/image" Target="media/image43.wmf"/><Relationship Id="rId128" Type="http://schemas.openxmlformats.org/officeDocument/2006/relationships/control" Target="activeX/activeX42.xml"/><Relationship Id="rId5" Type="http://schemas.openxmlformats.org/officeDocument/2006/relationships/styles" Target="styles.xml"/><Relationship Id="rId90" Type="http://schemas.openxmlformats.org/officeDocument/2006/relationships/control" Target="activeX/activeX24.xml"/><Relationship Id="rId95" Type="http://schemas.openxmlformats.org/officeDocument/2006/relationships/image" Target="media/image30.wmf"/><Relationship Id="rId19" Type="http://schemas.openxmlformats.org/officeDocument/2006/relationships/hyperlink" Target="http://www.korenlc.com/category/ruby-rails/" TargetMode="External"/><Relationship Id="rId14" Type="http://schemas.openxmlformats.org/officeDocument/2006/relationships/hyperlink" Target="http://www.korenlc.com/" TargetMode="External"/><Relationship Id="rId22" Type="http://schemas.openxmlformats.org/officeDocument/2006/relationships/hyperlink" Target="http://github.com/korenlesliecohen" TargetMode="External"/><Relationship Id="rId27" Type="http://schemas.openxmlformats.org/officeDocument/2006/relationships/hyperlink" Target="http://www.korenlc.com/author/admin/" TargetMode="External"/><Relationship Id="rId30" Type="http://schemas.openxmlformats.org/officeDocument/2006/relationships/hyperlink" Target="http://www.linkedin.com/shareArticle?mini=true&amp;url=http://www.korenlc.com/node-js-tutorial-getting-started-with-node-express-and-mongodb/" TargetMode="External"/><Relationship Id="rId35" Type="http://schemas.openxmlformats.org/officeDocument/2006/relationships/hyperlink" Target="http://expressjs.com/" TargetMode="External"/><Relationship Id="rId43" Type="http://schemas.openxmlformats.org/officeDocument/2006/relationships/image" Target="media/image6.wmf"/><Relationship Id="rId48" Type="http://schemas.openxmlformats.org/officeDocument/2006/relationships/control" Target="activeX/activeX5.xml"/><Relationship Id="rId56" Type="http://schemas.openxmlformats.org/officeDocument/2006/relationships/control" Target="activeX/activeX9.xml"/><Relationship Id="rId64" Type="http://schemas.openxmlformats.org/officeDocument/2006/relationships/control" Target="activeX/activeX12.xml"/><Relationship Id="rId69" Type="http://schemas.openxmlformats.org/officeDocument/2006/relationships/control" Target="activeX/activeX14.xml"/><Relationship Id="rId77" Type="http://schemas.openxmlformats.org/officeDocument/2006/relationships/control" Target="activeX/activeX18.xml"/><Relationship Id="rId100" Type="http://schemas.openxmlformats.org/officeDocument/2006/relationships/control" Target="activeX/activeX29.xml"/><Relationship Id="rId105" Type="http://schemas.openxmlformats.org/officeDocument/2006/relationships/image" Target="media/image35.wmf"/><Relationship Id="rId113" Type="http://schemas.openxmlformats.org/officeDocument/2006/relationships/image" Target="media/image38.wmf"/><Relationship Id="rId118" Type="http://schemas.openxmlformats.org/officeDocument/2006/relationships/control" Target="activeX/activeX37.xml"/><Relationship Id="rId126" Type="http://schemas.openxmlformats.org/officeDocument/2006/relationships/control" Target="activeX/activeX41.xml"/><Relationship Id="rId8" Type="http://schemas.openxmlformats.org/officeDocument/2006/relationships/footnotes" Target="footnotes.xml"/><Relationship Id="rId51" Type="http://schemas.openxmlformats.org/officeDocument/2006/relationships/image" Target="media/image10.wmf"/><Relationship Id="rId72" Type="http://schemas.openxmlformats.org/officeDocument/2006/relationships/image" Target="media/image19.wmf"/><Relationship Id="rId80" Type="http://schemas.openxmlformats.org/officeDocument/2006/relationships/image" Target="media/image23.wmf"/><Relationship Id="rId85" Type="http://schemas.openxmlformats.org/officeDocument/2006/relationships/image" Target="media/image25.wmf"/><Relationship Id="rId93" Type="http://schemas.openxmlformats.org/officeDocument/2006/relationships/image" Target="media/image29.wmf"/><Relationship Id="rId98" Type="http://schemas.openxmlformats.org/officeDocument/2006/relationships/control" Target="activeX/activeX28.xml"/><Relationship Id="rId121" Type="http://schemas.openxmlformats.org/officeDocument/2006/relationships/image" Target="media/image42.wmf"/><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hyperlink" Target="http://www.korenlc.com/blog/" TargetMode="External"/><Relationship Id="rId25" Type="http://schemas.openxmlformats.org/officeDocument/2006/relationships/hyperlink" Target="http://www.korenlc.com/category/javascript/" TargetMode="External"/><Relationship Id="rId33" Type="http://schemas.openxmlformats.org/officeDocument/2006/relationships/hyperlink" Target="http://www.korenlc.com/handlebars-js-tutorial-templating-with-handlebars/" TargetMode="External"/><Relationship Id="rId38" Type="http://schemas.openxmlformats.org/officeDocument/2006/relationships/hyperlink" Target="http://brew.sh/" TargetMode="External"/><Relationship Id="rId46" Type="http://schemas.openxmlformats.org/officeDocument/2006/relationships/control" Target="activeX/activeX4.xml"/><Relationship Id="rId59" Type="http://schemas.openxmlformats.org/officeDocument/2006/relationships/control" Target="activeX/activeX10.xml"/><Relationship Id="rId67" Type="http://schemas.openxmlformats.org/officeDocument/2006/relationships/hyperlink" Target="http://localhost:3000/" TargetMode="External"/><Relationship Id="rId103" Type="http://schemas.openxmlformats.org/officeDocument/2006/relationships/image" Target="media/image34.wmf"/><Relationship Id="rId108" Type="http://schemas.openxmlformats.org/officeDocument/2006/relationships/control" Target="activeX/activeX33.xml"/><Relationship Id="rId116" Type="http://schemas.openxmlformats.org/officeDocument/2006/relationships/control" Target="activeX/activeX36.xml"/><Relationship Id="rId124" Type="http://schemas.openxmlformats.org/officeDocument/2006/relationships/control" Target="activeX/activeX40.xml"/><Relationship Id="rId129" Type="http://schemas.openxmlformats.org/officeDocument/2006/relationships/hyperlink" Target="https://devcenter.heroku.com/articles/getting-started-with-nodejs-o" TargetMode="External"/><Relationship Id="rId20" Type="http://schemas.openxmlformats.org/officeDocument/2006/relationships/hyperlink" Target="http://www.korenlc.com/category/javascript/" TargetMode="External"/><Relationship Id="rId41" Type="http://schemas.openxmlformats.org/officeDocument/2006/relationships/image" Target="media/image5.wmf"/><Relationship Id="rId54" Type="http://schemas.openxmlformats.org/officeDocument/2006/relationships/control" Target="activeX/activeX8.xml"/><Relationship Id="rId62" Type="http://schemas.openxmlformats.org/officeDocument/2006/relationships/control" Target="activeX/activeX11.xml"/><Relationship Id="rId70" Type="http://schemas.openxmlformats.org/officeDocument/2006/relationships/image" Target="media/image18.wmf"/><Relationship Id="rId75" Type="http://schemas.openxmlformats.org/officeDocument/2006/relationships/control" Target="activeX/activeX17.xml"/><Relationship Id="rId83" Type="http://schemas.openxmlformats.org/officeDocument/2006/relationships/image" Target="media/image24.wmf"/><Relationship Id="rId88" Type="http://schemas.openxmlformats.org/officeDocument/2006/relationships/control" Target="activeX/activeX23.xml"/><Relationship Id="rId91" Type="http://schemas.openxmlformats.org/officeDocument/2006/relationships/image" Target="media/image28.wmf"/><Relationship Id="rId96" Type="http://schemas.openxmlformats.org/officeDocument/2006/relationships/control" Target="activeX/activeX27.xml"/><Relationship Id="rId111" Type="http://schemas.openxmlformats.org/officeDocument/2006/relationships/hyperlink" Target="http://docs.mongodb.org/manual/data-modeling/"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korenlc.com/resume/" TargetMode="External"/><Relationship Id="rId23" Type="http://schemas.openxmlformats.org/officeDocument/2006/relationships/hyperlink" Target="https://feedburner.google.com/fb/a/mailverify?uri=korenlesliecohen&amp;loc=en_US" TargetMode="External"/><Relationship Id="rId28" Type="http://schemas.openxmlformats.org/officeDocument/2006/relationships/hyperlink" Target="http://twitter.com/share?url=http://www.korenlc.com/node-js-tutorial-getting-started-with-node-express-and-mongodb/&amp;text=Node.js+Tutorial%3A+Creating+a+Simple+Application+with+Node%2C+Express+and+MongoDB+via+%40korenlc" TargetMode="External"/><Relationship Id="rId36" Type="http://schemas.openxmlformats.org/officeDocument/2006/relationships/hyperlink" Target="https://github.com/KorenLeslieCohen/node-express-app" TargetMode="External"/><Relationship Id="rId49" Type="http://schemas.openxmlformats.org/officeDocument/2006/relationships/image" Target="media/image9.wmf"/><Relationship Id="rId57" Type="http://schemas.openxmlformats.org/officeDocument/2006/relationships/hyperlink" Target="https://www.npmjs.org/" TargetMode="External"/><Relationship Id="rId106" Type="http://schemas.openxmlformats.org/officeDocument/2006/relationships/control" Target="activeX/activeX32.xml"/><Relationship Id="rId114" Type="http://schemas.openxmlformats.org/officeDocument/2006/relationships/control" Target="activeX/activeX35.xml"/><Relationship Id="rId119" Type="http://schemas.openxmlformats.org/officeDocument/2006/relationships/image" Target="media/image41.wmf"/><Relationship Id="rId127" Type="http://schemas.openxmlformats.org/officeDocument/2006/relationships/image" Target="media/image45.wmf"/><Relationship Id="rId10" Type="http://schemas.openxmlformats.org/officeDocument/2006/relationships/image" Target="media/image1.png"/><Relationship Id="rId31" Type="http://schemas.openxmlformats.org/officeDocument/2006/relationships/hyperlink" Target="https://plus.google.com/share?url=http://www.korenlc.com/node-js-tutorial-getting-started-with-node-express-and-mongodb/" TargetMode="External"/><Relationship Id="rId44" Type="http://schemas.openxmlformats.org/officeDocument/2006/relationships/control" Target="activeX/activeX3.xml"/><Relationship Id="rId52" Type="http://schemas.openxmlformats.org/officeDocument/2006/relationships/control" Target="activeX/activeX7.xml"/><Relationship Id="rId60" Type="http://schemas.openxmlformats.org/officeDocument/2006/relationships/hyperlink" Target="https://github.com/learnboost/monk" TargetMode="External"/><Relationship Id="rId65" Type="http://schemas.openxmlformats.org/officeDocument/2006/relationships/image" Target="media/image16.wmf"/><Relationship Id="rId73" Type="http://schemas.openxmlformats.org/officeDocument/2006/relationships/control" Target="activeX/activeX16.xml"/><Relationship Id="rId78" Type="http://schemas.openxmlformats.org/officeDocument/2006/relationships/image" Target="media/image22.wmf"/><Relationship Id="rId81" Type="http://schemas.openxmlformats.org/officeDocument/2006/relationships/control" Target="activeX/activeX20.xml"/><Relationship Id="rId86" Type="http://schemas.openxmlformats.org/officeDocument/2006/relationships/control" Target="activeX/activeX22.xml"/><Relationship Id="rId94" Type="http://schemas.openxmlformats.org/officeDocument/2006/relationships/control" Target="activeX/activeX26.xml"/><Relationship Id="rId99" Type="http://schemas.openxmlformats.org/officeDocument/2006/relationships/image" Target="media/image32.wmf"/><Relationship Id="rId101" Type="http://schemas.openxmlformats.org/officeDocument/2006/relationships/image" Target="media/image33.wmf"/><Relationship Id="rId122" Type="http://schemas.openxmlformats.org/officeDocument/2006/relationships/control" Target="activeX/activeX39.xml"/><Relationship Id="rId13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www.korenlc.com/" TargetMode="External"/><Relationship Id="rId18" Type="http://schemas.openxmlformats.org/officeDocument/2006/relationships/hyperlink" Target="http://www.korenlc.com/category/product-management/" TargetMode="External"/><Relationship Id="rId39" Type="http://schemas.openxmlformats.org/officeDocument/2006/relationships/image" Target="media/image4.wmf"/><Relationship Id="rId109" Type="http://schemas.openxmlformats.org/officeDocument/2006/relationships/image" Target="media/image37.wmf"/><Relationship Id="rId34" Type="http://schemas.openxmlformats.org/officeDocument/2006/relationships/hyperlink" Target="http://nodejs.org/" TargetMode="External"/><Relationship Id="rId50" Type="http://schemas.openxmlformats.org/officeDocument/2006/relationships/control" Target="activeX/activeX6.xml"/><Relationship Id="rId55" Type="http://schemas.openxmlformats.org/officeDocument/2006/relationships/image" Target="media/image12.wmf"/><Relationship Id="rId76" Type="http://schemas.openxmlformats.org/officeDocument/2006/relationships/image" Target="media/image21.wmf"/><Relationship Id="rId97" Type="http://schemas.openxmlformats.org/officeDocument/2006/relationships/image" Target="media/image31.wmf"/><Relationship Id="rId104" Type="http://schemas.openxmlformats.org/officeDocument/2006/relationships/control" Target="activeX/activeX31.xml"/><Relationship Id="rId120" Type="http://schemas.openxmlformats.org/officeDocument/2006/relationships/control" Target="activeX/activeX38.xml"/><Relationship Id="rId125" Type="http://schemas.openxmlformats.org/officeDocument/2006/relationships/image" Target="media/image44.wmf"/><Relationship Id="rId7" Type="http://schemas.openxmlformats.org/officeDocument/2006/relationships/webSettings" Target="webSettings.xml"/><Relationship Id="rId71" Type="http://schemas.openxmlformats.org/officeDocument/2006/relationships/control" Target="activeX/activeX15.xml"/><Relationship Id="rId92" Type="http://schemas.openxmlformats.org/officeDocument/2006/relationships/control" Target="activeX/activeX25.xml"/><Relationship Id="rId2" Type="http://schemas.openxmlformats.org/officeDocument/2006/relationships/customXml" Target="../customXml/item2.xml"/><Relationship Id="rId29" Type="http://schemas.openxmlformats.org/officeDocument/2006/relationships/hyperlink" Target="http://www.facebook.com/sharer.php?u=http://www.korenlc.com/node-js-tutorial-getting-started-with-node-express-and-mongodb/" TargetMode="External"/><Relationship Id="rId24" Type="http://schemas.openxmlformats.org/officeDocument/2006/relationships/hyperlink" Target="http://www.korenlc.com/" TargetMode="External"/><Relationship Id="rId40" Type="http://schemas.openxmlformats.org/officeDocument/2006/relationships/control" Target="activeX/activeX1.xml"/><Relationship Id="rId45" Type="http://schemas.openxmlformats.org/officeDocument/2006/relationships/image" Target="media/image7.wmf"/><Relationship Id="rId66" Type="http://schemas.openxmlformats.org/officeDocument/2006/relationships/control" Target="activeX/activeX13.xml"/><Relationship Id="rId87" Type="http://schemas.openxmlformats.org/officeDocument/2006/relationships/image" Target="media/image26.wmf"/><Relationship Id="rId110" Type="http://schemas.openxmlformats.org/officeDocument/2006/relationships/control" Target="activeX/activeX34.xml"/><Relationship Id="rId115" Type="http://schemas.openxmlformats.org/officeDocument/2006/relationships/image" Target="media/image39.wmf"/><Relationship Id="rId131" Type="http://schemas.openxmlformats.org/officeDocument/2006/relationships/theme" Target="theme/theme1.xml"/><Relationship Id="rId61" Type="http://schemas.openxmlformats.org/officeDocument/2006/relationships/image" Target="media/image14.wmf"/><Relationship Id="rId82" Type="http://schemas.openxmlformats.org/officeDocument/2006/relationships/hyperlink" Target="http://localhost:3000/newrou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dapati%20Vijay%20Reddy\AppData\Roaming\Microsoft\Templates\Single%20spaced%20(blank).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113</TotalTime>
  <Pages>27</Pages>
  <Words>3930</Words>
  <Characters>22403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 Reddy Medapati</cp:lastModifiedBy>
  <cp:revision>10</cp:revision>
  <dcterms:created xsi:type="dcterms:W3CDTF">2018-12-16T08:59:00Z</dcterms:created>
  <dcterms:modified xsi:type="dcterms:W3CDTF">2018-12-16T13:03:00Z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